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tbl>
      <w:tblPr>
        <w:tblStyle w:val="topcontainer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6"/>
      </w:tblGrid>
      <w:tr w:rsidR="00BB0C68" w14:paraId="317EFF65" w14:textId="77777777">
        <w:trPr>
          <w:trHeight w:val="2240"/>
          <w:tblCellSpacing w:w="0" w:type="dxa"/>
        </w:trPr>
        <w:tc>
          <w:tcPr>
            <w:tcW w:w="11186" w:type="dxa"/>
            <w:shd w:val="clear" w:color="auto" w:fill="DBE2E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C68" w:rsidRDefault="00E35C2D" w14:paraId="2FCFA9AF" w14:textId="77777777">
            <w:pPr>
              <w:pStyle w:val="documentskn-mlm1nameSecparagraphdiv"/>
              <w:spacing w:line="800" w:lineRule="atLeast"/>
              <w:ind w:left="3700" w:right="200"/>
              <w:rPr>
                <w:rStyle w:val="documentskn-mlm1nameSecparagraph"/>
                <w:rFonts w:ascii="Source Sans Pro" w:hAnsi="Source Sans Pro" w:eastAsia="Source Sans Pro" w:cs="Source Sans Pro"/>
                <w:color w:val="404040"/>
                <w:sz w:val="20"/>
                <w:szCs w:val="20"/>
                <w:shd w:val="clear" w:color="auto" w:fill="auto"/>
              </w:rPr>
            </w:pPr>
            <w:r>
              <w:rPr>
                <w:rStyle w:val="documentskn-mlm1nameSecparagraph"/>
                <w:rFonts w:ascii="Source Sans Pro" w:hAnsi="Source Sans Pro" w:eastAsia="Source Sans Pro" w:cs="Source Sans Pro"/>
                <w:noProof/>
                <w:color w:val="404040"/>
                <w:sz w:val="20"/>
                <w:szCs w:val="20"/>
                <w:shd w:val="clear" w:color="auto" w:fill="auto"/>
              </w:rPr>
              <w:drawing>
                <wp:anchor distT="0" distB="0" distL="114300" distR="114300" simplePos="0" relativeHeight="251658240" behindDoc="0" locked="0" layoutInCell="1" allowOverlap="1" wp14:anchorId="0541EAC7" wp14:editId="4CD899C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0</wp:posOffset>
                  </wp:positionV>
                  <wp:extent cx="710944" cy="1041322"/>
                  <wp:effectExtent l="0" t="0" r="0" b="0"/>
                  <wp:wrapNone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44" cy="104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B0C68" w:rsidRDefault="00E35C2D" w14:paraId="4CAD5ABE" w14:textId="77777777">
            <w:pPr>
              <w:pStyle w:val="documentskn-mlm1nameSecparagraphdivnth-last-child1"/>
              <w:pBdr>
                <w:left w:val="none" w:color="auto" w:sz="0" w:space="31"/>
                <w:right w:val="none" w:color="auto" w:sz="0" w:space="10"/>
              </w:pBdr>
              <w:spacing w:line="480" w:lineRule="atLeast"/>
              <w:ind w:left="3700" w:right="200"/>
              <w:rPr>
                <w:rStyle w:val="documentskn-mlm1nameSecparagraph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40"/>
                <w:szCs w:val="40"/>
                <w:shd w:val="clear" w:color="auto" w:fill="auto"/>
              </w:rPr>
            </w:pPr>
            <w:r>
              <w:rPr>
                <w:rStyle w:val="span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40"/>
                <w:szCs w:val="40"/>
              </w:rPr>
              <w:t>Amy</w:t>
            </w:r>
            <w:r>
              <w:rPr>
                <w:rStyle w:val="documentskn-mlm1nameSecparagraph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40"/>
                <w:szCs w:val="40"/>
                <w:shd w:val="clear" w:color="auto" w:fill="auto"/>
              </w:rPr>
              <w:t xml:space="preserve"> </w:t>
            </w:r>
            <w:r>
              <w:rPr>
                <w:rStyle w:val="span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40"/>
                <w:szCs w:val="40"/>
              </w:rPr>
              <w:t>Atkinson</w:t>
            </w:r>
          </w:p>
        </w:tc>
      </w:tr>
      <w:tr w:rsidR="00BB0C68" w14:paraId="78F5555F" w14:textId="77777777">
        <w:trPr>
          <w:tblCellSpacing w:w="0" w:type="dxa"/>
        </w:trPr>
        <w:tc>
          <w:tcPr>
            <w:tcW w:w="11186" w:type="dxa"/>
            <w:shd w:val="clear" w:color="auto" w:fill="40404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0C68" w:rsidRDefault="00E35C2D" w14:paraId="70188D65" w14:textId="77777777">
            <w:pPr>
              <w:pBdr>
                <w:top w:val="none" w:color="auto" w:sz="0" w:space="5"/>
                <w:left w:val="none" w:color="auto" w:sz="0" w:space="6"/>
                <w:bottom w:val="none" w:color="auto" w:sz="0" w:space="5"/>
                <w:right w:val="none" w:color="auto" w:sz="0" w:space="10"/>
              </w:pBdr>
              <w:ind w:left="120" w:right="200"/>
              <w:jc w:val="center"/>
              <w:rPr>
                <w:rStyle w:val="span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</w:pPr>
            <w:r>
              <w:rPr>
                <w:rStyle w:val="documentskn-mlm1addressli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span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t>Dublin ,Tallaght</w:t>
            </w:r>
            <w:proofErr w:type="gramEnd"/>
            <w:r>
              <w:rPr>
                <w:rStyle w:val="span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t>,D24 EYP3</w:t>
            </w:r>
            <w:r>
              <w:rPr>
                <w:rStyle w:val="documentskn-mlm1addressli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t xml:space="preserve">   </w:t>
            </w:r>
            <w:r>
              <w:rPr>
                <w:rStyle w:val="inlinebullet"/>
                <w:color w:val="FFFFFF"/>
              </w:rPr>
              <w:t>      </w:t>
            </w:r>
            <w:r>
              <w:rPr>
                <w:rStyle w:val="inlinebullet"/>
                <w:rFonts w:ascii="Arial" w:hAnsi="Arial" w:eastAsia="Arial" w:cs="Arial"/>
                <w:color w:val="FFFFFF"/>
                <w:position w:val="4"/>
              </w:rPr>
              <w:t>●</w:t>
            </w:r>
            <w:r>
              <w:rPr>
                <w:rStyle w:val="inlinebullet"/>
                <w:color w:val="FFFFFF"/>
              </w:rPr>
              <w:t>         </w:t>
            </w:r>
            <w:r>
              <w:rPr>
                <w:rStyle w:val="span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t>0851351470</w:t>
            </w:r>
            <w:r>
              <w:rPr>
                <w:rStyle w:val="documentskn-mlm1addressli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t xml:space="preserve">   </w:t>
            </w:r>
            <w:r>
              <w:rPr>
                <w:rStyle w:val="inlinebullet"/>
                <w:color w:val="FFFFFF"/>
              </w:rPr>
              <w:t>      </w:t>
            </w:r>
            <w:r>
              <w:rPr>
                <w:rStyle w:val="inlinebullet"/>
                <w:rFonts w:ascii="Arial" w:hAnsi="Arial" w:eastAsia="Arial" w:cs="Arial"/>
                <w:color w:val="FFFFFF"/>
                <w:position w:val="4"/>
              </w:rPr>
              <w:t>●</w:t>
            </w:r>
            <w:r>
              <w:rPr>
                <w:rStyle w:val="inlinebullet"/>
                <w:color w:val="FFFFFF"/>
              </w:rPr>
              <w:t>         </w:t>
            </w:r>
            <w:r>
              <w:rPr>
                <w:rStyle w:val="span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t>Amyatkinson0803@gmail.com</w:t>
            </w:r>
            <w:r>
              <w:rPr>
                <w:rStyle w:val="documentskn-mlm1addressli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t xml:space="preserve">  </w:t>
            </w:r>
          </w:p>
        </w:tc>
      </w:tr>
    </w:tbl>
    <w:p w:rsidR="00BB0C68" w:rsidRDefault="00BB0C68" w14:paraId="76D91D1D" w14:textId="77777777">
      <w:pPr>
        <w:rPr>
          <w:vanish/>
        </w:rPr>
      </w:pPr>
    </w:p>
    <w:tbl>
      <w:tblPr>
        <w:tblStyle w:val="documentskn-mlm1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10"/>
        <w:gridCol w:w="7576"/>
      </w:tblGrid>
      <w:tr w:rsidR="00BB0C68" w:rsidTr="1020BB5A" w14:paraId="3238AF25" w14:textId="77777777">
        <w:tc>
          <w:tcPr>
            <w:tcW w:w="3610" w:type="dxa"/>
            <w:tcMar>
              <w:top w:w="305" w:type="dxa"/>
              <w:left w:w="5" w:type="dxa"/>
              <w:bottom w:w="305" w:type="dxa"/>
              <w:right w:w="5" w:type="dxa"/>
            </w:tcMar>
            <w:hideMark/>
          </w:tcPr>
          <w:p w:rsidR="00BB0C68" w:rsidRDefault="00E35C2D" w14:paraId="023EC844" w14:textId="77777777">
            <w:pPr>
              <w:pStyle w:val="documentskn-mlm1left-boxsectionnth-child1sectiontitle"/>
              <w:spacing w:after="120" w:line="340" w:lineRule="atLeast"/>
              <w:ind w:right="400"/>
              <w:rPr>
                <w:rStyle w:val="documentskn-mlm1left-box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</w:pPr>
            <w:r>
              <w:rPr>
                <w:rStyle w:val="documentskn-mlm1left-box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  <w:t>Summary</w:t>
            </w:r>
          </w:p>
          <w:p w:rsidR="00BB0C68" w:rsidP="1020BB5A" w:rsidRDefault="00E35C2D" w14:paraId="3D958D61" w14:textId="045DF572">
            <w:pPr>
              <w:pStyle w:val="p"/>
              <w:pBdr>
                <w:right w:val="none" w:color="FF000000" w:sz="0" w:space="20"/>
              </w:pBdr>
              <w:ind w:right="400"/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documentskn-mlm1left-box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Remarkable Front Desk Receptionist </w:t>
            </w:r>
            <w:r w:rsidRPr="1020BB5A" w:rsidR="1020BB5A">
              <w:rPr>
                <w:rStyle w:val="documentskn-mlm1left-box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providing</w:t>
            </w:r>
            <w:r w:rsidRPr="1020BB5A" w:rsidR="1020BB5A">
              <w:rPr>
                <w:rStyle w:val="documentskn-mlm1left-box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 superior level of customer service to guests and prospective guests. Proven ability to run </w:t>
            </w:r>
            <w:bookmarkStart w:name="_Int_yTGUUtRp" w:id="1153439085"/>
            <w:r w:rsidRPr="1020BB5A" w:rsidR="1020BB5A">
              <w:rPr>
                <w:rStyle w:val="documentskn-mlm1left-box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Centre</w:t>
            </w:r>
            <w:bookmarkEnd w:id="1153439085"/>
            <w:r w:rsidRPr="1020BB5A" w:rsidR="1020BB5A">
              <w:rPr>
                <w:rStyle w:val="documentskn-mlm1left-box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 front desk, keep customers satisfied and resolve any conflicts that may arise. Technically-savvy, friendly, punctual, </w:t>
            </w:r>
            <w:r w:rsidRPr="1020BB5A" w:rsidR="1020BB5A">
              <w:rPr>
                <w:rStyle w:val="documentskn-mlm1left-box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organised</w:t>
            </w:r>
            <w:r w:rsidRPr="1020BB5A" w:rsidR="1020BB5A">
              <w:rPr>
                <w:rStyle w:val="documentskn-mlm1left-box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 and always prepared for challenge.</w:t>
            </w:r>
          </w:p>
          <w:p w:rsidR="00BB0C68" w:rsidRDefault="00E35C2D" w14:paraId="2D5D9051" w14:textId="77777777">
            <w:pPr>
              <w:pStyle w:val="documentskn-mlm1sectiontitle"/>
              <w:spacing w:before="300" w:after="120"/>
              <w:ind w:right="400"/>
              <w:rPr>
                <w:rStyle w:val="documentskn-mlm1left-box"/>
                <w:color w:val="404040"/>
              </w:rPr>
            </w:pPr>
            <w:r>
              <w:rPr>
                <w:rStyle w:val="documentskn-mlm1left-box"/>
                <w:color w:val="404040"/>
              </w:rPr>
              <w:t>Education</w:t>
            </w:r>
          </w:p>
          <w:p w:rsidR="00BB0C68" w:rsidRDefault="00E35C2D" w14:paraId="7976483E" w14:textId="77777777">
            <w:pPr>
              <w:pStyle w:val="documentskn-mlm1dispBlk"/>
              <w:pBdr>
                <w:right w:val="none" w:color="auto" w:sz="0" w:space="20"/>
              </w:pBdr>
              <w:ind w:right="400"/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NFQ Level </w:t>
            </w:r>
            <w:proofErr w:type="gramStart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8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Human Resources, 2024</w:t>
            </w:r>
          </w:p>
          <w:p w:rsidR="00BB0C68" w:rsidRDefault="00E35C2D" w14:paraId="49BE640A" w14:textId="77777777">
            <w:pPr>
              <w:pStyle w:val="documentskn-mlm1dispBlk"/>
              <w:ind w:right="400"/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National College of </w:t>
            </w: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Ireland</w:t>
            </w:r>
            <w: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- Dublin</w:t>
            </w:r>
            <w: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:rsidR="00BB0C68" w:rsidRDefault="00E35C2D" w14:paraId="2810B4AB" w14:textId="77777777">
            <w:pPr>
              <w:pStyle w:val="documentskn-mlm1dispBlk"/>
              <w:pBdr>
                <w:right w:val="none" w:color="auto" w:sz="0" w:space="20"/>
              </w:pBdr>
              <w:spacing w:before="200"/>
              <w:ind w:right="400"/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QQI Level </w:t>
            </w:r>
            <w:proofErr w:type="gramStart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5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Commerce, 2021</w:t>
            </w:r>
          </w:p>
          <w:p w:rsidR="00BB0C68" w:rsidRDefault="00E35C2D" w14:paraId="23EFC037" w14:textId="77777777">
            <w:pPr>
              <w:pStyle w:val="documentskn-mlm1dispBlk"/>
              <w:ind w:right="400"/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Greenhills</w:t>
            </w:r>
            <w:proofErr w:type="spellEnd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Community College</w:t>
            </w:r>
            <w: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- Dublin</w:t>
            </w:r>
            <w: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:rsidR="00BB0C68" w:rsidRDefault="00E35C2D" w14:paraId="3FADCB62" w14:textId="77777777">
            <w:pPr>
              <w:pStyle w:val="documentskn-mlm1dispBlk"/>
              <w:pBdr>
                <w:right w:val="none" w:color="auto" w:sz="0" w:space="20"/>
              </w:pBdr>
              <w:spacing w:before="200"/>
              <w:ind w:right="400"/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QQI Level </w:t>
            </w:r>
            <w:proofErr w:type="gramStart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5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Payroll &amp; Bookkeeping, 2017</w:t>
            </w:r>
          </w:p>
          <w:p w:rsidR="00BB0C68" w:rsidRDefault="00E35C2D" w14:paraId="09603A6F" w14:textId="77777777">
            <w:pPr>
              <w:pStyle w:val="documentskn-mlm1dispBlk"/>
              <w:ind w:right="400"/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Tallaght</w:t>
            </w:r>
            <w:proofErr w:type="spellEnd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Training Centre</w:t>
            </w:r>
            <w: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- Cookstown, </w:t>
            </w:r>
            <w:proofErr w:type="spellStart"/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Tallaght</w:t>
            </w:r>
            <w:proofErr w:type="spellEnd"/>
            <w: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:rsidR="00BB0C68" w:rsidRDefault="00E35C2D" w14:paraId="4BAE60E8" w14:textId="77777777">
            <w:pPr>
              <w:pStyle w:val="documentskn-mlm1ulli"/>
              <w:numPr>
                <w:ilvl w:val="0"/>
                <w:numId w:val="1"/>
              </w:numPr>
              <w:spacing w:before="40"/>
              <w:ind w:left="240" w:right="400" w:hanging="232"/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Both in Manual &amp; </w:t>
            </w:r>
            <w:proofErr w:type="spellStart"/>
            <w: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Computerised</w:t>
            </w:r>
            <w:proofErr w:type="spellEnd"/>
            <w: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accounts.</w:t>
            </w:r>
          </w:p>
          <w:p w:rsidR="00BB0C68" w:rsidRDefault="00BB0C68" w14:paraId="7BC8810A" w14:textId="77777777">
            <w:pPr>
              <w:pStyle w:val="documentskn-mlm1left-boxParagraph"/>
              <w:pBdr>
                <w:top w:val="none" w:color="auto" w:sz="0" w:space="0"/>
                <w:bottom w:val="none" w:color="auto" w:sz="0" w:space="0"/>
              </w:pBdr>
              <w:rPr>
                <w:rStyle w:val="documentskn-mlm1lef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</w:p>
        </w:tc>
        <w:tc>
          <w:tcPr>
            <w:tcW w:w="7576" w:type="dxa"/>
            <w:tcBorders>
              <w:left w:val="single" w:color="404040" w:themeColor="text1" w:themeTint="BF" w:sz="8" w:space="0"/>
            </w:tcBorders>
            <w:tcMar>
              <w:top w:w="305" w:type="dxa"/>
              <w:left w:w="10" w:type="dxa"/>
              <w:bottom w:w="305" w:type="dxa"/>
              <w:right w:w="5" w:type="dxa"/>
            </w:tcMar>
            <w:hideMark/>
          </w:tcPr>
          <w:p w:rsidR="00BB0C68" w:rsidRDefault="00E35C2D" w14:paraId="560B57E4" w14:textId="77777777">
            <w:pPr>
              <w:pStyle w:val="documentskn-mlm1right-boxsectionnth-child1sectiontitle"/>
              <w:spacing w:after="120" w:line="340" w:lineRule="atLeast"/>
              <w:ind w:left="400" w:right="400"/>
              <w:rPr>
                <w:rStyle w:val="documentskn-mlm1right-box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</w:pPr>
            <w:r>
              <w:rPr>
                <w:rStyle w:val="documentskn-mlm1right-box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  <w:t>Experience</w:t>
            </w:r>
          </w:p>
          <w:p w:rsidR="00BB0C68" w:rsidRDefault="00E35C2D" w14:paraId="0C379807" w14:textId="77777777">
            <w:pPr>
              <w:pStyle w:val="documentskn-mlm1exprSecsinglecolumndispBlknotnth-last-child1"/>
              <w:pBdr>
                <w:left w:val="none" w:color="auto" w:sz="0" w:space="20"/>
                <w:bottom w:val="none" w:color="auto" w:sz="0" w:space="0"/>
              </w:pBdr>
              <w:ind w:left="400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Front Desk </w:t>
            </w: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Receptionist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, 09/2021 to Current </w:t>
            </w:r>
          </w:p>
          <w:p w:rsidR="00BB0C68" w:rsidRDefault="00E35C2D" w14:paraId="4BD001FC" w14:textId="77777777">
            <w:pPr>
              <w:pStyle w:val="documentskn-mlm1exprSecsinglecolumndispBlknotnth-last-child1"/>
              <w:ind w:left="400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Tallaght</w:t>
            </w:r>
            <w:proofErr w:type="spellEnd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Leisure Centre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- Dublin, Ireland</w:t>
            </w:r>
          </w:p>
          <w:p w:rsidR="00BB0C68" w:rsidRDefault="00E35C2D" w14:paraId="05E8F84B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Provided bookkeeping of important files.</w:t>
            </w:r>
          </w:p>
          <w:p w:rsidR="00BB0C68" w:rsidRDefault="00E35C2D" w14:paraId="5589FD42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Addressed and welcomed hundreds of patrons to business per day.</w:t>
            </w:r>
          </w:p>
          <w:p w:rsidR="00BB0C68" w:rsidRDefault="00E35C2D" w14:paraId="29C5A6AB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Handled money for customers and visitors with 100% accuracy.</w:t>
            </w:r>
          </w:p>
          <w:p w:rsidR="00BB0C68" w:rsidRDefault="00E35C2D" w14:paraId="1E97B1DC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Maintained clean and orderly reception area to impress and welcome visitors.</w:t>
            </w:r>
          </w:p>
          <w:p w:rsidR="00BB0C68" w:rsidRDefault="00E35C2D" w14:paraId="3C8F0031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Welcomed customers and members in friendly, positive manner.</w:t>
            </w:r>
          </w:p>
          <w:p w:rsidR="00BB0C68" w:rsidRDefault="00E35C2D" w14:paraId="55072547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Met incoming customers with professional approach and provided friendly, knowledgeable assistance.</w:t>
            </w:r>
          </w:p>
          <w:p w:rsidR="00BB0C68" w:rsidRDefault="00E35C2D" w14:paraId="0E2DE798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Processed and distr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ibuted incoming correspondence to relevant staff, facilitating team communication.</w:t>
            </w:r>
          </w:p>
          <w:p w:rsidR="00BB0C68" w:rsidRDefault="00E35C2D" w14:paraId="121A5AAF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Directed clerical tasks including copying, faxing and file management.</w:t>
            </w:r>
          </w:p>
          <w:p w:rsidR="00BB0C68" w:rsidRDefault="00E35C2D" w14:paraId="1815A259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Answered and directed incoming calls to relevant staff members using multi-line telephone system.</w:t>
            </w:r>
          </w:p>
          <w:p w:rsidR="00BB0C68" w:rsidRDefault="00E35C2D" w14:paraId="110201B5" w14:textId="77777777">
            <w:pPr>
              <w:pStyle w:val="documentskn-mlm1ulli"/>
              <w:numPr>
                <w:ilvl w:val="0"/>
                <w:numId w:val="2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Coll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aborated effectively with customers and staff to maintain smooth-running company operations.</w:t>
            </w:r>
          </w:p>
          <w:p w:rsidR="00BB0C68" w:rsidRDefault="00E35C2D" w14:paraId="15083A46" w14:textId="77777777">
            <w:pPr>
              <w:pStyle w:val="documentskn-mlm1exprSecsinglecolumndispBlknotnth-last-child1"/>
              <w:pBdr>
                <w:left w:val="none" w:color="auto" w:sz="0" w:space="20"/>
                <w:bottom w:val="none" w:color="auto" w:sz="0" w:space="0"/>
              </w:pBdr>
              <w:spacing w:before="200"/>
              <w:ind w:left="400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Customer Service Representative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, 09/2018 to 02/2021 </w:t>
            </w:r>
          </w:p>
          <w:p w:rsidR="00BB0C68" w:rsidRDefault="00E35C2D" w14:paraId="77B047C6" w14:textId="77777777">
            <w:pPr>
              <w:pStyle w:val="documentskn-mlm1exprSecsinglecolumndispBlknotnth-last-child1"/>
              <w:ind w:left="400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CallPageboy</w:t>
            </w:r>
            <w:proofErr w:type="spellEnd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Call Centre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- Dublin, Ireland</w:t>
            </w:r>
          </w:p>
          <w:p w:rsidR="00BB0C68" w:rsidRDefault="00E35C2D" w14:paraId="40BE678C" w14:textId="77777777">
            <w:pPr>
              <w:pStyle w:val="documentskn-mlm1ulli"/>
              <w:numPr>
                <w:ilvl w:val="0"/>
                <w:numId w:val="3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Addressed customer service enquiries quickly and accurately.</w:t>
            </w:r>
          </w:p>
          <w:p w:rsidR="00BB0C68" w:rsidRDefault="00E35C2D" w14:paraId="63973FFF" w14:textId="77777777">
            <w:pPr>
              <w:pStyle w:val="documentskn-mlm1ulli"/>
              <w:numPr>
                <w:ilvl w:val="0"/>
                <w:numId w:val="3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Guarant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eed first-class customer service, enthusiastically anticipating and catering to customer needs and requirements.</w:t>
            </w:r>
          </w:p>
          <w:p w:rsidR="00BB0C68" w:rsidRDefault="00E35C2D" w14:paraId="3C7F072F" w14:textId="77777777">
            <w:pPr>
              <w:pStyle w:val="documentskn-mlm1ulli"/>
              <w:numPr>
                <w:ilvl w:val="0"/>
                <w:numId w:val="3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Performed well at quality assurance evaluations by continuously actioning performance feedback to drive personal improvement.</w:t>
            </w:r>
          </w:p>
          <w:p w:rsidR="00BB0C68" w:rsidRDefault="00E35C2D" w14:paraId="70435EFA" w14:textId="77777777">
            <w:pPr>
              <w:pStyle w:val="documentskn-mlm1ulli"/>
              <w:numPr>
                <w:ilvl w:val="0"/>
                <w:numId w:val="3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Interacted with c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ustomers and retail buyers to expedite orders.</w:t>
            </w:r>
          </w:p>
          <w:p w:rsidR="00BB0C68" w:rsidRDefault="00E35C2D" w14:paraId="639F92E8" w14:textId="77777777">
            <w:pPr>
              <w:pStyle w:val="documentskn-mlm1ulli"/>
              <w:numPr>
                <w:ilvl w:val="0"/>
                <w:numId w:val="3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Developed empathetic client relationships and earned reputation for consistently exceeding sales goals.</w:t>
            </w:r>
          </w:p>
          <w:p w:rsidR="00BB0C68" w:rsidRDefault="00E35C2D" w14:paraId="7BD3B24F" w14:textId="77777777">
            <w:pPr>
              <w:pStyle w:val="documentskn-mlm1ulli"/>
              <w:numPr>
                <w:ilvl w:val="0"/>
                <w:numId w:val="3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Actively participated in internal committees and team building activities.</w:t>
            </w:r>
          </w:p>
          <w:p w:rsidR="00BB0C68" w:rsidRDefault="00E35C2D" w14:paraId="036C6D59" w14:textId="77777777">
            <w:pPr>
              <w:pStyle w:val="documentskn-mlm1ulli"/>
              <w:numPr>
                <w:ilvl w:val="0"/>
                <w:numId w:val="3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Cross-trained and 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supported team of customer service representatives.</w:t>
            </w:r>
          </w:p>
          <w:p w:rsidR="00BB0C68" w:rsidRDefault="00E35C2D" w14:paraId="71ABB17E" w14:textId="77777777">
            <w:pPr>
              <w:pStyle w:val="documentskn-mlm1ulli"/>
              <w:numPr>
                <w:ilvl w:val="0"/>
                <w:numId w:val="3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Built rapport with customers through courteous and professional communications.</w:t>
            </w:r>
          </w:p>
          <w:p w:rsidR="00BB0C68" w:rsidRDefault="00E35C2D" w14:paraId="62C51785" w14:textId="77777777">
            <w:pPr>
              <w:pStyle w:val="documentskn-mlm1ulli"/>
              <w:numPr>
                <w:ilvl w:val="0"/>
                <w:numId w:val="3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Served as point of escalation for complex customer issues, capturing timely resolution to drive client retention.</w:t>
            </w:r>
          </w:p>
          <w:p w:rsidR="00BB0C68" w:rsidRDefault="00E35C2D" w14:paraId="3E24471F" w14:textId="77777777">
            <w:pPr>
              <w:pStyle w:val="documentskn-mlm1exprSecsinglecolumndispBlknotnth-last-child1"/>
              <w:pBdr>
                <w:left w:val="none" w:color="auto" w:sz="0" w:space="20"/>
                <w:bottom w:val="none" w:color="auto" w:sz="0" w:space="0"/>
              </w:pBdr>
              <w:spacing w:before="200"/>
              <w:ind w:left="400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Front Desk</w:t>
            </w: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Receptionist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, 04/2018 to 09/2018 </w:t>
            </w:r>
          </w:p>
          <w:p w:rsidR="00BB0C68" w:rsidRDefault="00E35C2D" w14:paraId="10C94921" w14:textId="77777777">
            <w:pPr>
              <w:pStyle w:val="documentskn-mlm1exprSecsinglecolumndispBlknotnth-last-child1"/>
              <w:ind w:left="400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St. </w:t>
            </w:r>
            <w:proofErr w:type="spellStart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Dominics</w:t>
            </w:r>
            <w:proofErr w:type="spellEnd"/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Community Response Project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- Dublin, Ireland</w:t>
            </w:r>
          </w:p>
          <w:p w:rsidR="00BB0C68" w:rsidRDefault="00E35C2D" w14:paraId="15073ACD" w14:textId="77777777">
            <w:pPr>
              <w:pStyle w:val="documentskn-mlm1ulli"/>
              <w:numPr>
                <w:ilvl w:val="0"/>
                <w:numId w:val="4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Managed multi-line switchboard for busy office and routed incoming calls to correct individuals.</w:t>
            </w:r>
          </w:p>
          <w:p w:rsidR="00BB0C68" w:rsidRDefault="00E35C2D" w14:paraId="51678CB5" w14:textId="77777777">
            <w:pPr>
              <w:pStyle w:val="documentskn-mlm1ulli"/>
              <w:numPr>
                <w:ilvl w:val="0"/>
                <w:numId w:val="4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Signed for packages addressed to </w:t>
            </w:r>
            <w:proofErr w:type="spellStart"/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organisation</w:t>
            </w:r>
            <w:proofErr w:type="spellEnd"/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and 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distributed to appropriate personnel.</w:t>
            </w:r>
          </w:p>
          <w:p w:rsidR="00BB0C68" w:rsidRDefault="00E35C2D" w14:paraId="0C8DEB7A" w14:textId="77777777">
            <w:pPr>
              <w:pStyle w:val="documentskn-mlm1ulli"/>
              <w:numPr>
                <w:ilvl w:val="0"/>
                <w:numId w:val="4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Planned itineraries for up to 20 guests daily.</w:t>
            </w:r>
          </w:p>
          <w:p w:rsidR="00BB0C68" w:rsidRDefault="00E35C2D" w14:paraId="3B8F5421" w14:textId="77777777">
            <w:pPr>
              <w:pStyle w:val="documentskn-mlm1ulli"/>
              <w:numPr>
                <w:ilvl w:val="0"/>
                <w:numId w:val="4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Maintained clean and orderly reception area to impress and welcome visitors.</w:t>
            </w:r>
          </w:p>
          <w:p w:rsidR="00BB0C68" w:rsidRDefault="00E35C2D" w14:paraId="049B414C" w14:textId="77777777">
            <w:pPr>
              <w:pStyle w:val="documentskn-mlm1ulli"/>
              <w:numPr>
                <w:ilvl w:val="0"/>
                <w:numId w:val="4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Welcomed guests and clients in friendly, positive manner.</w:t>
            </w:r>
          </w:p>
          <w:p w:rsidR="00BB0C68" w:rsidRDefault="00E35C2D" w14:paraId="5324A2C7" w14:textId="77777777">
            <w:pPr>
              <w:pStyle w:val="documentskn-mlm1ulli"/>
              <w:numPr>
                <w:ilvl w:val="0"/>
                <w:numId w:val="4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Offered outstanding hospitality thro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ughout client visits, aiding positive customer 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lastRenderedPageBreak/>
              <w:t>experiences and loyalty.</w:t>
            </w:r>
          </w:p>
          <w:p w:rsidR="00BB0C68" w:rsidRDefault="00E35C2D" w14:paraId="3F857F8A" w14:textId="77777777">
            <w:pPr>
              <w:pStyle w:val="documentskn-mlm1ulli"/>
              <w:numPr>
                <w:ilvl w:val="0"/>
                <w:numId w:val="4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Met incoming customers with professional approach and provided friendly, knowledgeable assistance.</w:t>
            </w:r>
          </w:p>
          <w:p w:rsidR="00BB0C68" w:rsidRDefault="00E35C2D" w14:paraId="7F7AA367" w14:textId="77777777">
            <w:pPr>
              <w:pStyle w:val="documentskn-mlm1ulli"/>
              <w:numPr>
                <w:ilvl w:val="0"/>
                <w:numId w:val="4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Organised</w:t>
            </w:r>
            <w:proofErr w:type="spellEnd"/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 and updated weekly schedules and monthly calendar obligations for various l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evels of management and junior staff.</w:t>
            </w:r>
          </w:p>
          <w:p w:rsidR="00BB0C68" w:rsidRDefault="00E35C2D" w14:paraId="1EDB9131" w14:textId="77777777">
            <w:pPr>
              <w:pStyle w:val="documentskn-mlm1ulli"/>
              <w:numPr>
                <w:ilvl w:val="0"/>
                <w:numId w:val="4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Collaborated effectively with customers and staff to maintain smooth-running company operations.</w:t>
            </w:r>
          </w:p>
          <w:p w:rsidR="00BB0C68" w:rsidRDefault="00E35C2D" w14:paraId="685DD87E" w14:textId="77777777">
            <w:pPr>
              <w:pStyle w:val="documentskn-mlm1exprSecsinglecolumndispBlknotnth-last-child1"/>
              <w:pBdr>
                <w:left w:val="none" w:color="auto" w:sz="0" w:space="20"/>
                <w:bottom w:val="none" w:color="auto" w:sz="0" w:space="0"/>
              </w:pBdr>
              <w:spacing w:before="200"/>
              <w:ind w:left="400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txtBold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Sales Assistant</w:t>
            </w:r>
            <w:r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 xml:space="preserve">, 08/2017 to 12/2017 </w:t>
            </w:r>
          </w:p>
          <w:p w:rsidR="00BB0C68" w:rsidRDefault="00E35C2D" w14:paraId="734755DA" w14:textId="77777777">
            <w:pPr>
              <w:pStyle w:val="documentskn-mlm1exprSecsinglecolumndispBlknotnth-last-child1"/>
              <w:ind w:left="400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documentskn-mlm1txtBold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Argos</w:t>
            </w: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 - Dublin, Ireland</w:t>
            </w:r>
          </w:p>
          <w:p w:rsidR="00BB0C68" w:rsidRDefault="00E35C2D" w14:paraId="58AD0440" w14:textId="77777777">
            <w:pPr>
              <w:pStyle w:val="documentskn-mlm1ulli"/>
              <w:numPr>
                <w:ilvl w:val="0"/>
                <w:numId w:val="5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Provided helpful, attentive sales support to generate positive customer feedback.</w:t>
            </w:r>
          </w:p>
          <w:p w:rsidR="00BB0C68" w:rsidP="1020BB5A" w:rsidRDefault="00E35C2D" w14:paraId="0088F235" w14:textId="6B13458B">
            <w:pPr>
              <w:pStyle w:val="documentskn-mlm1ulli"/>
              <w:numPr>
                <w:ilvl w:val="0"/>
                <w:numId w:val="5"/>
              </w:numPr>
              <w:pBdr>
                <w:left w:val="none" w:color="FF000000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Promoted </w:t>
            </w: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special offers</w:t>
            </w: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 and loyalty </w:t>
            </w: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programmes</w:t>
            </w: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 with upselling skills.</w:t>
            </w:r>
          </w:p>
          <w:p w:rsidR="00BB0C68" w:rsidRDefault="00E35C2D" w14:paraId="20C07E66" w14:textId="77777777">
            <w:pPr>
              <w:pStyle w:val="documentskn-mlm1ulli"/>
              <w:numPr>
                <w:ilvl w:val="0"/>
                <w:numId w:val="5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Mentored new employees on customer care and EPOS operation.</w:t>
            </w:r>
          </w:p>
          <w:p w:rsidR="00BB0C68" w:rsidRDefault="00E35C2D" w14:paraId="13BDC9CD" w14:textId="77777777">
            <w:pPr>
              <w:pStyle w:val="documentskn-mlm1ulli"/>
              <w:numPr>
                <w:ilvl w:val="0"/>
                <w:numId w:val="5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Managed </w:t>
            </w: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transactions with high accuracy to achieve smooth till reconciliations.</w:t>
            </w:r>
          </w:p>
          <w:p w:rsidR="00BB0C68" w:rsidRDefault="00E35C2D" w14:paraId="72F38C08" w14:textId="77777777">
            <w:pPr>
              <w:pStyle w:val="documentskn-mlm1ulli"/>
              <w:numPr>
                <w:ilvl w:val="0"/>
                <w:numId w:val="5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Maintained excellent visual merchandising standards by routinely cleaning and </w:t>
            </w:r>
            <w:proofErr w:type="spellStart"/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organising</w:t>
            </w:r>
            <w:proofErr w:type="spellEnd"/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 window and Point of Sale (POS) displays.</w:t>
            </w:r>
          </w:p>
          <w:p w:rsidR="00BB0C68" w:rsidRDefault="00E35C2D" w14:paraId="04500D34" w14:textId="77777777">
            <w:pPr>
              <w:pStyle w:val="documentskn-mlm1ulli"/>
              <w:numPr>
                <w:ilvl w:val="0"/>
                <w:numId w:val="5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Liaised with customers to determine needs and provide </w:t>
            </w: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recommendations.</w:t>
            </w:r>
          </w:p>
          <w:p w:rsidR="00BB0C68" w:rsidP="1020BB5A" w:rsidRDefault="00E35C2D" w14:paraId="29B9F995" w14:textId="45DCAF9C">
            <w:pPr>
              <w:pStyle w:val="documentskn-mlm1ulli"/>
              <w:numPr>
                <w:ilvl w:val="0"/>
                <w:numId w:val="5"/>
              </w:numPr>
              <w:pBdr>
                <w:left w:val="none" w:color="FF000000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Addressed and resolved complex customer complaints in a calm, efficient and friendly manner.</w:t>
            </w:r>
          </w:p>
          <w:p w:rsidR="00BB0C68" w:rsidP="1020BB5A" w:rsidRDefault="00E35C2D" w14:paraId="5EA89EEC" w14:textId="09B919CA">
            <w:pPr>
              <w:pStyle w:val="documentskn-mlm1ulli"/>
              <w:numPr>
                <w:ilvl w:val="0"/>
                <w:numId w:val="5"/>
              </w:numPr>
              <w:pBdr>
                <w:left w:val="none" w:color="FF000000" w:sz="0" w:space="2"/>
              </w:pBdr>
              <w:spacing w:before="40"/>
              <w:ind w:left="640" w:hanging="232"/>
              <w:rPr>
                <w:rStyle w:val="span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Encouraged add-on purchases by </w:t>
            </w:r>
            <w:bookmarkStart w:name="_Int_uE7oLooU" w:id="472723660"/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>practicing</w:t>
            </w:r>
            <w:bookmarkEnd w:id="472723660"/>
            <w:r w:rsidRPr="1020BB5A" w:rsidR="1020BB5A">
              <w:rPr>
                <w:rStyle w:val="span"/>
                <w:rFonts w:ascii="Source Sans Pro" w:hAnsi="Source Sans Pro" w:eastAsia="Source Sans Pro" w:cs="Source Sans Pro"/>
                <w:color w:val="404040" w:themeColor="text1" w:themeTint="BF" w:themeShade="FF"/>
                <w:sz w:val="20"/>
                <w:szCs w:val="20"/>
              </w:rPr>
              <w:t xml:space="preserve"> rewarding upselling and cross-selling techniques.</w:t>
            </w:r>
          </w:p>
          <w:p w:rsidR="00BB0C68" w:rsidRDefault="00E35C2D" w14:paraId="05E59CC1" w14:textId="77777777">
            <w:pPr>
              <w:pStyle w:val="documentskn-mlm1right-boxsectiontitle"/>
              <w:pBdr>
                <w:top w:val="single" w:color="404040" w:sz="8" w:space="15"/>
                <w:right w:val="none" w:color="auto" w:sz="0" w:space="20"/>
              </w:pBdr>
              <w:spacing w:before="300" w:after="120" w:line="340" w:lineRule="atLeast"/>
              <w:ind w:left="400" w:right="400"/>
              <w:rPr>
                <w:rStyle w:val="documentskn-mlm1right-box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</w:pPr>
            <w:r>
              <w:rPr>
                <w:rStyle w:val="documentskn-mlm1right-box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  <w:t>Skills</w:t>
            </w:r>
          </w:p>
          <w:tbl>
            <w:tblPr>
              <w:tblStyle w:val="documentskn-mlm1skill"/>
              <w:tblW w:w="0" w:type="auto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88"/>
              <w:gridCol w:w="3588"/>
            </w:tblGrid>
            <w:tr w:rsidR="00BB0C68" w14:paraId="5691AEC1" w14:textId="77777777">
              <w:tc>
                <w:tcPr>
                  <w:tcW w:w="3588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BB0C68" w:rsidRDefault="00E35C2D" w14:paraId="54BB437F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Meeting arrangements</w:t>
                  </w:r>
                </w:p>
                <w:p w:rsidR="00BB0C68" w:rsidRDefault="00E35C2D" w14:paraId="2F193F7F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Effective planning</w:t>
                  </w:r>
                </w:p>
                <w:p w:rsidR="00BB0C68" w:rsidRDefault="00E35C2D" w14:paraId="76A5B53D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Appointment scheduling</w:t>
                  </w:r>
                </w:p>
                <w:p w:rsidR="00BB0C68" w:rsidRDefault="00E35C2D" w14:paraId="4E26D7A6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Package and mail receipt</w:t>
                  </w:r>
                </w:p>
                <w:p w:rsidR="00BB0C68" w:rsidRDefault="00E35C2D" w14:paraId="432BEA20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Cash transactions</w:t>
                  </w:r>
                </w:p>
                <w:p w:rsidR="00BB0C68" w:rsidRDefault="00E35C2D" w14:paraId="06C199E8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Record-keeping</w:t>
                  </w:r>
                </w:p>
                <w:p w:rsidR="00BB0C68" w:rsidRDefault="00E35C2D" w14:paraId="4C3A094F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Office supplies ordering</w:t>
                  </w:r>
                </w:p>
                <w:p w:rsidR="00BB0C68" w:rsidRDefault="00E35C2D" w14:paraId="69840618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Analytical mastery</w:t>
                  </w:r>
                </w:p>
                <w:p w:rsidR="00BB0C68" w:rsidRDefault="00E35C2D" w14:paraId="08EAC43A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Correspondence typing</w:t>
                  </w:r>
                </w:p>
                <w:p w:rsidR="00BB0C68" w:rsidRDefault="00E35C2D" w14:paraId="3176A210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Administrative skills</w:t>
                  </w:r>
                </w:p>
                <w:p w:rsidR="00BB0C68" w:rsidRDefault="00E35C2D" w14:paraId="2F34141C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Hospitality services</w:t>
                  </w:r>
                </w:p>
                <w:p w:rsidR="00BB0C68" w:rsidRDefault="00E35C2D" w14:paraId="7BF436E8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Business operations understanding</w:t>
                  </w:r>
                </w:p>
                <w:p w:rsidR="00BB0C68" w:rsidRDefault="00E35C2D" w14:paraId="62EB6016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Certified Microsoft Office Specialist</w:t>
                  </w:r>
                </w:p>
              </w:tc>
              <w:tc>
                <w:tcPr>
                  <w:tcW w:w="3588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BB0C68" w:rsidRDefault="00BB0C68" w14:paraId="7AD204EE" w14:textId="77777777">
                  <w:pPr>
                    <w:pStyle w:val="documentskn-mlm1right-boxskillulli"/>
                    <w:numPr>
                      <w:ilvl w:val="0"/>
                      <w:numId w:val="6"/>
                    </w:numPr>
                    <w:pBdr>
                      <w:left w:val="none" w:color="auto" w:sz="0" w:space="2"/>
                    </w:pBdr>
                    <w:spacing w:before="40"/>
                    <w:ind w:left="240" w:right="200" w:hanging="232"/>
                    <w:rPr>
                      <w:rStyle w:val="documentskn-mlm1right-boxskillulliCharacter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</w:p>
                <w:p w:rsidR="00BB0C68" w:rsidRDefault="00E35C2D" w14:paraId="66140F9A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Multi-line telephone skills</w:t>
                  </w:r>
                </w:p>
                <w:p w:rsidR="00BB0C68" w:rsidRDefault="00E35C2D" w14:paraId="2AA76B93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Interpersonal communications</w:t>
                  </w:r>
                </w:p>
                <w:p w:rsidR="00BB0C68" w:rsidRDefault="00E35C2D" w14:paraId="73D6BE11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Call handling</w:t>
                  </w:r>
                </w:p>
                <w:p w:rsidR="00BB0C68" w:rsidRDefault="00E35C2D" w14:paraId="10467FF3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Shift scheduling software</w:t>
                  </w:r>
                </w:p>
                <w:p w:rsidR="00BB0C68" w:rsidRDefault="00E35C2D" w14:paraId="7BA744CC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Polite client care</w:t>
                  </w:r>
                </w:p>
                <w:p w:rsidR="00BB0C68" w:rsidRDefault="00E35C2D" w14:paraId="5B0736CD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Open and clear communica</w:t>
                  </w: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tor</w:t>
                  </w:r>
                </w:p>
                <w:p w:rsidR="00BB0C68" w:rsidRDefault="00E35C2D" w14:paraId="3ECE3781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Data entry</w:t>
                  </w:r>
                </w:p>
                <w:p w:rsidR="00BB0C68" w:rsidRDefault="00E35C2D" w14:paraId="08343253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Friendly customer service</w:t>
                  </w:r>
                </w:p>
                <w:p w:rsidR="00BB0C68" w:rsidRDefault="00E35C2D" w14:paraId="557B4130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Professional and smart presentation</w:t>
                  </w:r>
                </w:p>
                <w:p w:rsidR="00BB0C68" w:rsidRDefault="00E35C2D" w14:paraId="7480C0A0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Record-keeping and bookkeeping</w:t>
                  </w:r>
                </w:p>
                <w:p w:rsidR="00BB0C68" w:rsidRDefault="00E35C2D" w14:paraId="0A6AB370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Correspondence management</w:t>
                  </w:r>
                </w:p>
                <w:p w:rsidR="00BB0C68" w:rsidRDefault="00E35C2D" w14:paraId="3A728629" w14:textId="77777777">
                  <w:pPr>
                    <w:pStyle w:val="documentskn-mlm1right-boxskillpaddedlinenth-last-child1li"/>
                    <w:numPr>
                      <w:ilvl w:val="0"/>
                      <w:numId w:val="7"/>
                    </w:numPr>
                    <w:pBdr>
                      <w:left w:val="none" w:color="auto" w:sz="0" w:space="2"/>
                    </w:pBdr>
                    <w:spacing w:before="40"/>
                    <w:ind w:left="240" w:hanging="232"/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 xml:space="preserve">Meticulous and </w:t>
                  </w:r>
                  <w:proofErr w:type="spellStart"/>
                  <w:r>
                    <w:rPr>
                      <w:rStyle w:val="documentskn-mlm1paddedline"/>
                      <w:rFonts w:ascii="Source Sans Pro" w:hAnsi="Source Sans Pro" w:eastAsia="Source Sans Pro" w:cs="Source Sans Pro"/>
                      <w:color w:val="404040"/>
                      <w:sz w:val="20"/>
                      <w:szCs w:val="20"/>
                    </w:rPr>
                    <w:t>organised</w:t>
                  </w:r>
                  <w:proofErr w:type="spellEnd"/>
                </w:p>
              </w:tc>
            </w:tr>
          </w:tbl>
          <w:p w:rsidR="00BB0C68" w:rsidRDefault="00E35C2D" w14:paraId="2DEA167A" w14:textId="77777777">
            <w:pPr>
              <w:pStyle w:val="documentskn-mlm1right-boxsectiontitle"/>
              <w:pBdr>
                <w:top w:val="single" w:color="404040" w:sz="8" w:space="15"/>
                <w:right w:val="none" w:color="auto" w:sz="0" w:space="20"/>
              </w:pBdr>
              <w:spacing w:before="300" w:after="120" w:line="340" w:lineRule="atLeast"/>
              <w:ind w:left="400" w:right="400"/>
              <w:rPr>
                <w:rStyle w:val="documentskn-mlm1right-box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</w:pPr>
            <w:r>
              <w:rPr>
                <w:rStyle w:val="documentskn-mlm1right-box"/>
                <w:rFonts w:ascii="Montserrat" w:hAnsi="Montserrat" w:eastAsia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  <w:t>Certifications</w:t>
            </w:r>
          </w:p>
          <w:p w:rsidR="00BB0C68" w:rsidRDefault="00E35C2D" w14:paraId="086D2389" w14:textId="77777777">
            <w:pPr>
              <w:pStyle w:val="documentskn-mlm1ulli"/>
              <w:numPr>
                <w:ilvl w:val="0"/>
                <w:numId w:val="8"/>
              </w:numPr>
              <w:pBdr>
                <w:left w:val="none" w:color="auto" w:sz="0" w:space="20"/>
              </w:pBdr>
              <w:spacing w:before="40"/>
              <w:ind w:left="640" w:hanging="232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JAM Card Certified</w:t>
            </w:r>
          </w:p>
          <w:p w:rsidR="00BB0C68" w:rsidRDefault="00E35C2D" w14:paraId="5DF8F0BF" w14:textId="77777777">
            <w:pPr>
              <w:pStyle w:val="documentskn-mlm1ulli"/>
              <w:numPr>
                <w:ilvl w:val="0"/>
                <w:numId w:val="8"/>
              </w:numPr>
              <w:pBdr>
                <w:left w:val="none" w:color="auto" w:sz="0" w:space="2"/>
              </w:pBdr>
              <w:spacing w:before="40"/>
              <w:ind w:left="640" w:hanging="232"/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skn-mlm1right-box"/>
                <w:rFonts w:ascii="Source Sans Pro" w:hAnsi="Source Sans Pro" w:eastAsia="Source Sans Pro" w:cs="Source Sans Pro"/>
                <w:color w:val="404040"/>
                <w:sz w:val="20"/>
                <w:szCs w:val="20"/>
              </w:rPr>
              <w:t>Manual Handling certified</w:t>
            </w:r>
          </w:p>
        </w:tc>
      </w:tr>
    </w:tbl>
    <w:p w:rsidR="00BB0C68" w:rsidRDefault="00BB0C68" w14:paraId="43A3FD87" w14:textId="77777777">
      <w:pPr>
        <w:rPr>
          <w:rFonts w:ascii="Source Sans Pro" w:hAnsi="Source Sans Pro" w:eastAsia="Source Sans Pro" w:cs="Source Sans Pro"/>
          <w:color w:val="404040"/>
          <w:sz w:val="20"/>
          <w:szCs w:val="20"/>
        </w:rPr>
      </w:pPr>
    </w:p>
    <w:sectPr w:rsidR="00BB0C68">
      <w:headerReference w:type="default" r:id="rId8"/>
      <w:footerReference w:type="default" r:id="rId9"/>
      <w:pgSz w:w="11906" w:h="16838" w:orient="portrait"/>
      <w:pgMar w:top="360" w:right="360" w:bottom="36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35C2D" w14:paraId="324B0BEE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E35C2D" w14:paraId="47CB391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w:fontKey="{F08E9995-9565-431E-AF2D-8555C4A95ECB}" r:id="rId1"/>
    <w:embedBold w:fontKey="{216D3514-B140-442D-94DD-A0F1F7277D15}" r:id="rId2"/>
  </w:font>
  <w:font w:name="Montserrat">
    <w:charset w:val="00"/>
    <w:family w:val="auto"/>
    <w:pitch w:val="variable"/>
    <w:sig w:usb0="2000020F" w:usb1="00000003" w:usb2="00000000" w:usb3="00000000" w:csb0="00000197" w:csb1="00000000"/>
    <w:embedBold w:fontKey="{216C9F73-74FE-4FC6-9C0C-402F7201FDA1}" r:id="rId3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0C68" w:rsidRDefault="00E35C2D" w14:paraId="190FFDF8" w14:textId="7777777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35C2D" w14:paraId="2C8F4334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E35C2D" w14:paraId="3B63FB1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0C68" w:rsidRDefault="00E35C2D" w14:paraId="68BC49F7" w14:textId="77777777">
    <w:pPr>
      <w:spacing w:line="20" w:lineRule="auto"/>
    </w:pPr>
    <w:r>
      <w:rPr>
        <w:color w:val="FFFFFF"/>
        <w:sz w:val="2"/>
      </w:rPr>
      <w:t>.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uE7oLooU" int2:invalidationBookmarkName="" int2:hashCode="C1VkjWawT/7Qxg" int2:id="7gwzKRoe"/>
    <int2:bookmark int2:bookmarkName="_Int_yTGUUtRp" int2:invalidationBookmarkName="" int2:hashCode="K9X7Xd4L2h5wl4" int2:id="wJH1ehuv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750BA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886A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50C8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C888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5A8F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385A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2E8A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C6A4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966C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6203E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4E35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8018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7AB4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0040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EC2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CEC1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6262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DA7A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17CE5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AE5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9A90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1688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987E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04C3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FED3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CAC1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DE51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87ACD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48DF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6B3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4873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F61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E86D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1255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6462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7204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5DC46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D6D5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76EE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3C20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FC30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AA79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F61E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F8A5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BEA1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17AB6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8EDA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E6DF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8435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90E9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F640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2082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FE3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3A69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DC80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A61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B40A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D2F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107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4A6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664B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76D0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EE31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A9E01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207F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028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A035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485E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F696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0C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FE93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6E18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469593983">
    <w:abstractNumId w:val="0"/>
  </w:num>
  <w:num w:numId="2" w16cid:durableId="959216978">
    <w:abstractNumId w:val="1"/>
  </w:num>
  <w:num w:numId="3" w16cid:durableId="1396048933">
    <w:abstractNumId w:val="2"/>
  </w:num>
  <w:num w:numId="4" w16cid:durableId="1536432353">
    <w:abstractNumId w:val="3"/>
  </w:num>
  <w:num w:numId="5" w16cid:durableId="622657854">
    <w:abstractNumId w:val="4"/>
  </w:num>
  <w:num w:numId="6" w16cid:durableId="564267749">
    <w:abstractNumId w:val="5"/>
  </w:num>
  <w:num w:numId="7" w16cid:durableId="1265848639">
    <w:abstractNumId w:val="6"/>
  </w:num>
  <w:num w:numId="8" w16cid:durableId="428085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68"/>
    <w:rsid w:val="00BB0C68"/>
    <w:rsid w:val="00E35C2D"/>
    <w:rsid w:val="1020B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3981"/>
  <w15:docId w15:val="{B2AA0DC7-223A-4B9D-9678-BC4416E3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hAnsi="Times New Roman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hAnsi="Times New Roman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hAnsi="Times New Roman" w:eastAsia="Times New Roman" w:cs="Times New Roman"/>
      <w:color w:val="1F3763"/>
    </w:rPr>
  </w:style>
  <w:style w:type="paragraph" w:styleId="documentskn-mlm1fontsize" w:customStyle="1">
    <w:name w:val="document_skn-mlm1_fontsize"/>
    <w:basedOn w:val="Normal"/>
    <w:rPr>
      <w:sz w:val="20"/>
      <w:szCs w:val="20"/>
    </w:rPr>
  </w:style>
  <w:style w:type="paragraph" w:styleId="div" w:customStyle="1">
    <w:name w:val="div"/>
    <w:basedOn w:val="Normal"/>
  </w:style>
  <w:style w:type="character" w:styleId="documentskn-mlm1nameSecparagraph" w:customStyle="1">
    <w:name w:val="document_skn-mlm1_nameSec_paragraph"/>
    <w:basedOn w:val="DefaultParagraphFont"/>
    <w:rPr>
      <w:shd w:val="clear" w:color="auto" w:fill="103F84"/>
    </w:rPr>
  </w:style>
  <w:style w:type="paragraph" w:styleId="documentskn-mlm1nameSecparagraphdiv" w:customStyle="1">
    <w:name w:val="document_skn-mlm1_nameSec_paragraph &gt; div"/>
    <w:basedOn w:val="Normal"/>
    <w:pPr>
      <w:pBdr>
        <w:left w:val="none" w:color="auto" w:sz="0" w:space="31"/>
        <w:right w:val="none" w:color="auto" w:sz="0" w:space="10"/>
      </w:pBdr>
    </w:pPr>
  </w:style>
  <w:style w:type="paragraph" w:styleId="documentskn-mlm1nameSecparagraphdivnth-last-child1" w:customStyle="1">
    <w:name w:val="document_skn-mlm1_nameSec_paragraph &gt; div_nth-last-child(1)"/>
    <w:basedOn w:val="Normal"/>
    <w:pPr>
      <w:pBdr>
        <w:bottom w:val="none" w:color="auto" w:sz="0" w:space="30"/>
      </w:pBdr>
    </w:pPr>
  </w:style>
  <w:style w:type="character" w:styleId="span" w:customStyle="1">
    <w:name w:val="span"/>
    <w:basedOn w:val="DefaultParagraphFont"/>
    <w:rPr>
      <w:bdr w:val="none" w:color="auto" w:sz="0" w:space="0"/>
      <w:vertAlign w:val="baseline"/>
    </w:rPr>
  </w:style>
  <w:style w:type="character" w:styleId="documentskn-mlm1nameSecparagraphdivnth-last-child1Character" w:customStyle="1">
    <w:name w:val="document_skn-mlm1_nameSec_paragraph &gt; div_nth-last-child(1) Character"/>
    <w:basedOn w:val="DefaultParagraphFont"/>
  </w:style>
  <w:style w:type="character" w:styleId="documentskn-mlm1cntcSecparagraph" w:customStyle="1">
    <w:name w:val="document_skn-mlm1_cntcSec_paragraph"/>
    <w:basedOn w:val="DefaultParagraphFont"/>
    <w:rPr>
      <w:color w:val="FFFFFF"/>
      <w:shd w:val="clear" w:color="auto" w:fill="404040"/>
    </w:rPr>
  </w:style>
  <w:style w:type="paragraph" w:styleId="documentskn-mlm1cntcSecaddress" w:customStyle="1">
    <w:name w:val="document_skn-mlm1_cntcSec_address"/>
    <w:basedOn w:val="Normal"/>
    <w:pPr>
      <w:pBdr>
        <w:top w:val="none" w:color="auto" w:sz="0" w:space="5"/>
        <w:left w:val="none" w:color="auto" w:sz="0" w:space="6"/>
        <w:bottom w:val="none" w:color="auto" w:sz="0" w:space="5"/>
        <w:right w:val="none" w:color="auto" w:sz="0" w:space="10"/>
      </w:pBdr>
    </w:pPr>
  </w:style>
  <w:style w:type="character" w:styleId="documentskn-mlm1addressli" w:customStyle="1">
    <w:name w:val="document_skn-mlm1_address_li"/>
    <w:basedOn w:val="DefaultParagraphFont"/>
  </w:style>
  <w:style w:type="character" w:styleId="inlinebullet" w:customStyle="1">
    <w:name w:val="inlinebullet"/>
    <w:basedOn w:val="DefaultParagraphFont"/>
    <w:rPr>
      <w:rFonts w:ascii="Source Sans Pro" w:hAnsi="Source Sans Pro" w:eastAsia="Source Sans Pro" w:cs="Source Sans Pro"/>
      <w:sz w:val="12"/>
      <w:szCs w:val="12"/>
    </w:rPr>
  </w:style>
  <w:style w:type="table" w:styleId="topcontainer" w:customStyle="1">
    <w:name w:val="topcontainer"/>
    <w:basedOn w:val="TableNormal"/>
    <w:tblPr/>
  </w:style>
  <w:style w:type="character" w:styleId="documentskn-mlm1left-box" w:customStyle="1">
    <w:name w:val="document_skn-mlm1_left-box"/>
    <w:basedOn w:val="DefaultParagraphFont"/>
  </w:style>
  <w:style w:type="paragraph" w:styleId="documentskn-mlm1left-boxsectionnth-child1" w:customStyle="1">
    <w:name w:val="document_skn-mlm1_left-box &gt; section_nth-child(1)"/>
    <w:basedOn w:val="Normal"/>
  </w:style>
  <w:style w:type="paragraph" w:styleId="documentskn-mlm1left-boxsectionnth-child1sectiontitle" w:customStyle="1">
    <w:name w:val="document_skn-mlm1_left-box &gt; section_nth-child(1)_sectiontitle"/>
    <w:basedOn w:val="Normal"/>
  </w:style>
  <w:style w:type="paragraph" w:styleId="documentleft-boxsectionparagraph" w:customStyle="1">
    <w:name w:val="document_left-box_section_paragraph"/>
    <w:basedOn w:val="Normal"/>
    <w:pPr>
      <w:pBdr>
        <w:right w:val="none" w:color="auto" w:sz="0" w:space="20"/>
      </w:pBdr>
    </w:pPr>
  </w:style>
  <w:style w:type="paragraph" w:styleId="p" w:customStyle="1">
    <w:name w:val="p"/>
    <w:basedOn w:val="Normal"/>
  </w:style>
  <w:style w:type="paragraph" w:styleId="documentskn-mlm1parentContainersection" w:customStyle="1">
    <w:name w:val="document_skn-mlm1_parentContainer_section"/>
    <w:basedOn w:val="Normal"/>
  </w:style>
  <w:style w:type="paragraph" w:styleId="documentskn-mlm1sectiontitle" w:customStyle="1">
    <w:name w:val="document_skn-mlm1_sectiontitle"/>
    <w:basedOn w:val="Normal"/>
    <w:pPr>
      <w:pBdr>
        <w:top w:val="single" w:color="404040" w:sz="8" w:space="15"/>
        <w:right w:val="none" w:color="auto" w:sz="0" w:space="20"/>
      </w:pBdr>
      <w:spacing w:line="340" w:lineRule="atLeast"/>
    </w:pPr>
    <w:rPr>
      <w:rFonts w:ascii="Montserrat" w:hAnsi="Montserrat" w:eastAsia="Montserrat" w:cs="Montserrat"/>
      <w:b/>
      <w:bCs/>
      <w:caps/>
      <w:spacing w:val="20"/>
      <w:sz w:val="28"/>
      <w:szCs w:val="28"/>
    </w:rPr>
  </w:style>
  <w:style w:type="paragraph" w:styleId="documentskn-mlm1educSecparagraphfirstparagraph" w:customStyle="1">
    <w:name w:val="document_skn-mlm1_educSec_paragraph_firstparagraph"/>
    <w:basedOn w:val="Normal"/>
  </w:style>
  <w:style w:type="paragraph" w:styleId="documentskn-mlm1dispBlk" w:customStyle="1">
    <w:name w:val="document_skn-mlm1_dispBlk"/>
    <w:basedOn w:val="Normal"/>
  </w:style>
  <w:style w:type="character" w:styleId="documentskn-mlm1txtBold" w:customStyle="1">
    <w:name w:val="document_skn-mlm1_txtBold"/>
    <w:basedOn w:val="DefaultParagraphFont"/>
    <w:rPr>
      <w:b/>
      <w:bCs/>
    </w:rPr>
  </w:style>
  <w:style w:type="paragraph" w:styleId="documentskn-mlm1ulli" w:customStyle="1">
    <w:name w:val="document_skn-mlm1_ul_li"/>
    <w:basedOn w:val="Normal"/>
  </w:style>
  <w:style w:type="paragraph" w:styleId="documentskn-mlm1left-boxParagraph" w:customStyle="1">
    <w:name w:val="document_skn-mlm1_left-box Paragraph"/>
    <w:basedOn w:val="Normal"/>
    <w:pPr>
      <w:pBdr>
        <w:top w:val="none" w:color="auto" w:sz="0" w:space="15"/>
        <w:bottom w:val="none" w:color="auto" w:sz="0" w:space="15"/>
      </w:pBdr>
    </w:pPr>
  </w:style>
  <w:style w:type="character" w:styleId="documentskn-mlm1right-box" w:customStyle="1">
    <w:name w:val="document_skn-mlm1_right-box"/>
    <w:basedOn w:val="DefaultParagraphFont"/>
  </w:style>
  <w:style w:type="paragraph" w:styleId="documentskn-mlm1right-boxsectionnth-child1" w:customStyle="1">
    <w:name w:val="document_skn-mlm1_right-box &gt; section_nth-child(1)"/>
    <w:basedOn w:val="Normal"/>
  </w:style>
  <w:style w:type="paragraph" w:styleId="documentskn-mlm1right-boxsectionnth-child1sectiontitle" w:customStyle="1">
    <w:name w:val="document_skn-mlm1_right-box &gt; section_nth-child(1)_sectiontitle"/>
    <w:basedOn w:val="Normal"/>
  </w:style>
  <w:style w:type="paragraph" w:styleId="documentskn-mlm1exprSecparagraphfirstparagraph" w:customStyle="1">
    <w:name w:val="document_skn-mlm1_exprSec_paragraph_firstparagraph"/>
    <w:basedOn w:val="Normal"/>
  </w:style>
  <w:style w:type="paragraph" w:styleId="documentskn-mlm1right-boxsinglecolumn" w:customStyle="1">
    <w:name w:val="document_skn-mlm1_right-box_singlecolumn"/>
    <w:basedOn w:val="Normal"/>
  </w:style>
  <w:style w:type="paragraph" w:styleId="documentskn-mlm1exprSecsinglecolumndispBlknotnth-last-child1" w:customStyle="1">
    <w:name w:val="document_skn-mlm1_exprSec_singlecolumn_dispBlk_not(:nth-last-child(1))"/>
    <w:basedOn w:val="Normal"/>
    <w:pPr>
      <w:pBdr>
        <w:bottom w:val="none" w:color="auto" w:sz="0" w:space="3"/>
      </w:pBdr>
    </w:pPr>
  </w:style>
  <w:style w:type="paragraph" w:styleId="documentskn-mlm1right-boxsectiontitle" w:customStyle="1">
    <w:name w:val="document_skn-mlm1_right-box_sectiontitle"/>
    <w:basedOn w:val="Normal"/>
    <w:pPr>
      <w:pBdr>
        <w:left w:val="none" w:color="auto" w:sz="0" w:space="20"/>
      </w:pBdr>
    </w:pPr>
  </w:style>
  <w:style w:type="paragraph" w:styleId="documentskn-mlm1right-boxsectionhiltSecparagraph" w:customStyle="1">
    <w:name w:val="document_skn-mlm1_right-box_section_hiltSec_paragraph"/>
    <w:basedOn w:val="Normal"/>
  </w:style>
  <w:style w:type="paragraph" w:styleId="documentskn-mlm1sectionhiltSecsinglecolumn" w:customStyle="1">
    <w:name w:val="document_skn-mlm1_section_hiltSec_singlecolumn"/>
    <w:basedOn w:val="Normal"/>
  </w:style>
  <w:style w:type="character" w:styleId="documentskn-mlm1paddedline" w:customStyle="1">
    <w:name w:val="document_skn-mlm1_paddedline"/>
    <w:basedOn w:val="DefaultParagraphFont"/>
  </w:style>
  <w:style w:type="paragraph" w:styleId="documentskn-mlm1right-boxskillulli" w:customStyle="1">
    <w:name w:val="document_skn-mlm1_right-box_skill_ul_li"/>
    <w:basedOn w:val="Normal"/>
    <w:pPr>
      <w:pBdr>
        <w:right w:val="none" w:color="auto" w:sz="0" w:space="10"/>
      </w:pBdr>
    </w:pPr>
  </w:style>
  <w:style w:type="character" w:styleId="documentskn-mlm1right-boxskillulliCharacter" w:customStyle="1">
    <w:name w:val="document_skn-mlm1_right-box_skill_ul_li Character"/>
    <w:basedOn w:val="DefaultParagraphFont"/>
  </w:style>
  <w:style w:type="paragraph" w:styleId="documentskn-mlm1right-boxskillpaddedlinenth-last-child1li" w:customStyle="1">
    <w:name w:val="document_skn-mlm1_right-box_skill_paddedline_nth-last-child(1)_li"/>
    <w:basedOn w:val="Normal"/>
  </w:style>
  <w:style w:type="character" w:styleId="documentskn-mlm1right-boxskillpaddedlinenth-last-child1liCharacter" w:customStyle="1">
    <w:name w:val="document_skn-mlm1_right-box_skill_paddedline_nth-last-child(1)_li Character"/>
    <w:basedOn w:val="DefaultParagraphFont"/>
  </w:style>
  <w:style w:type="table" w:styleId="documentskn-mlm1skill" w:customStyle="1">
    <w:name w:val="document_skn-mlm1_skill"/>
    <w:basedOn w:val="TableNormal"/>
    <w:tblPr/>
  </w:style>
  <w:style w:type="table" w:styleId="documentskn-mlm1parentContainer" w:customStyle="1">
    <w:name w:val="document_skn-mlm1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microsoft.com/office/2020/10/relationships/intelligence" Target="intelligence2.xml" Id="Ra69a33af107d4530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Amy Atkinson</dc:title>
  <dc:creator>Amy Atkinson</dc:creator>
  <lastModifiedBy>Guest User</lastModifiedBy>
  <revision>3</revision>
  <dcterms:created xsi:type="dcterms:W3CDTF">2022-06-27T21:49:00.0000000Z</dcterms:created>
  <dcterms:modified xsi:type="dcterms:W3CDTF">2022-11-21T12:51:44.3554307Z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5e7708ca-406f-421f-81a0-ee19cb8bf154</vt:lpwstr>
  </property>
  <property fmtid="{D5CDD505-2E9C-101B-9397-08002B2CF9AE}" pid="3" name="x1ye=0">
    <vt:lpwstr>DF0AAB+LCAAAAAAABAAUmzVy7EAURRc0gZhCMTMrEzOzVv/9y44cyK1Wv3vPmdLwPEjzFCIwKE8jCI0IEIRAFIGSBEGyEEuALCVqo2ddtaYOitTqSZh2mc/feIfLyi6nGHdS2Hd9spw8QQsDcBPoPspH1zPzTWbASFAOgfQTVqywihWIlWd0t69AUZSoyabxDxMGy4szlqhipetnESomTqKasurJk2a4wa6MwdxUZQR7xD8b1QGphYZY8CRNiob</vt:lpwstr>
  </property>
  <property fmtid="{D5CDD505-2E9C-101B-9397-08002B2CF9AE}" pid="4" name="x1ye=1">
    <vt:lpwstr>O80wiyESuu4pMlXyb/jlYQa/KDzagYC5KSKkSfw2lKk5h53oLGaRxgxRJwOxgWNgZn4GOI4CzhxFnl9RzShtOGtkif0alSti3RQXLBZHxFMDBToAtPfYqc8N6RuhvOs1hQAlj03rkn/IcgsV/KXiv82gAbEGYspqezMeOEKWszgoKWwRq4vEBNnU3aMduoSUdIHueSiEVS7KZRGgQ8ftb7xwpgPDOGuYlBzv60vRHNdDdoSjjBjMNAQZmnk29Jt</vt:lpwstr>
  </property>
  <property fmtid="{D5CDD505-2E9C-101B-9397-08002B2CF9AE}" pid="5" name="x1ye=10">
    <vt:lpwstr>21jemaMiqnOKyNjZiJBIFEHdAyNwKLUU/gcLnfw/UatEqg1IBQtOUlPuE9uM95uEMwGa0XXw4FOR+6Ya/um+Gn4kLc65DR6eRRlf6wJ/Se4w/l+OZv2GL3YJA6wnDVww6do4zigcxwpw+RkDRwR8+4Q2F6vibioiwWh3hBWa6mvDTZkjloOHG0sbtJTIMv/AqqLMru3YYSRQ7oqTRZNEbQQ9E6KDIIfDlo+jl6PiqLy5KONsKqrmFw3NyLQf0hq</vt:lpwstr>
  </property>
  <property fmtid="{D5CDD505-2E9C-101B-9397-08002B2CF9AE}" pid="6" name="x1ye=11">
    <vt:lpwstr>oFFLRCBw7lXpcWj2jZ+4S/Vxjy/JcEtbTrtUW13aoabdSLyWxAP7gfaDkORDFDpEzJTm4Dg/oCwoojq72zfm2hq2gohuPKYvM++E7yYdCdzmhmlaYSNwF8VGwl6Sj0loPZA8kZ9u/acB4odaaQa4JcyiJ1Z0745glCFvr2tEVTlP5yI7NNzncwzqXp+2OGjz7xFsK0H26KG/q438oUxq0clDHfn1bAchd2+drGpwnWImidXK2pMiJnzaz1je4dW</vt:lpwstr>
  </property>
  <property fmtid="{D5CDD505-2E9C-101B-9397-08002B2CF9AE}" pid="7" name="x1ye=12">
    <vt:lpwstr>WgknkeJZn+qeOARE4nP8m4ZQMpcz9/AwoGlBgwulERJSP10+T/aptgy2s0UkPNfdTy9nbd4lXnIgRtBTxTN1ipyH3tmbEoXvx8YjBm6Lw71zuVDfD0BHkjpek+5xTtBV11lt68unjPUFTymvEC23YyZO+Q6250B6bY06CvYpjuVjpByk5ielxch0zpS3dRsUAXpXk7gD8GoaMOpFSB8nihNoNX8GuO+Nfn5o62jSfjDUEnB1eOwZVu6O1irpzbz</vt:lpwstr>
  </property>
  <property fmtid="{D5CDD505-2E9C-101B-9397-08002B2CF9AE}" pid="8" name="x1ye=13">
    <vt:lpwstr>chbclZWu/mRinZh/yuOAXC4FGi69Dp1AzNcMM3RXImoxx1dfpNAN0uG77Xkc4RsBu4HpqVtZOF6x0nyDr/ZJRUJVkzP1DBsI7Q8xz5tbHftLuqdlNYbpQJwcUxRfMBZB3xg0rkWKLdbvOEMc3oBRFZRITKKC7c9Uuh6XuTJMCBUYJyEL/9wgVncEAtE1SgNpAbxtMOl4vHSgqX1d/PmjWb2rXQM9flFDDgN2vJqX8pQSFE8Le4ni0Q4oHdHsTJe</vt:lpwstr>
  </property>
  <property fmtid="{D5CDD505-2E9C-101B-9397-08002B2CF9AE}" pid="9" name="x1ye=14">
    <vt:lpwstr>ULw+/fXrqsJ9uRAEPLBrCMrK0vOwwrO5u/7lJPsaIrrMU08oBSi6oJ6hiJrnTeayWlWmLwr+IVFF0957brm60Dsu7tbmX7jZ3cdOhcXm90BZqt3gZU0nmSSrwSkIhUg7x98TG+IOI6c6fz05mSRiUXWL//iDEphbKbaGw92hnUK98LWcb+IghIlyK48qX3w0YBZf8tW6YHlMzfvwLu1sRFz7b5C/G9Btuzhs4wze9P41p5f9nnLmQ7TvosD1vIb</vt:lpwstr>
  </property>
  <property fmtid="{D5CDD505-2E9C-101B-9397-08002B2CF9AE}" pid="10" name="x1ye=15">
    <vt:lpwstr>lyltrgFi5PfvGqabqQGDzTfoWLOdHNh3CGkCrphoKMr28AYe0RiynUzzy5pGZEU96utvc/+pO5GnYs6+QeDKe1Q93pWPZ+SVZbdyb6BwS2MjbM3RKZQ8cJ3dnzj9fx8fuixSp1sPtL+xa9eUZY+OTo8vbWb2ie1oBV1JE0V3LkP4pUUjzS5nRPZ3CDR47b7QRdS/AnQxTPd31oLUWdMMZaq4isLUYo1U96QD9gya1UVbZnwllcJcaEd0FBPHQk+</vt:lpwstr>
  </property>
  <property fmtid="{D5CDD505-2E9C-101B-9397-08002B2CF9AE}" pid="11" name="x1ye=16">
    <vt:lpwstr>dJuRIMFU+9AXyvopbJfb7/5z9eX9273cUP5sZjXZ36SfJqsdeMlZX6A1F5rjjghO4rj+10+cK6V3BFr/BY4W82OHrOU2UCi7kcHA5EAhO91i+Twpme5gqXEEYMmpQR68e7boB/x5ja/qP6947ianfaNgfzL4c0TsibYafcibCvqaWEH911A7/9dBsJkpC67ftwiuPXl6CS20mXgk+oT/2PT2WZPCeIuF1zltBqQMiz96noVuvYapWT0Po0lzBcr</vt:lpwstr>
  </property>
  <property fmtid="{D5CDD505-2E9C-101B-9397-08002B2CF9AE}" pid="12" name="x1ye=17">
    <vt:lpwstr>bKNcA9gOcY32cnbbi6F5SFkmq++tRsQo1p3ZZ+I9uGoFYWH6ETKXS1hpS8uHUZs8zbfO2s2ZB5grzT0jDJoME7SizJTivEebmccowflZSf/4pvBHoFiNFP/EfmLfJlbu/YChY07eDYYBP+zGEtSiFFvCOWbBarSsQhLYhZrkf5Xd0+Ys0WnGDurCzn0Fy3yvulbzZpt8YLBs1vuP/ro4Tg5mDVw8VXEtI3PagYMGQPp1+yZEP8E6Uw5XyfyJ8QZ</vt:lpwstr>
  </property>
  <property fmtid="{D5CDD505-2E9C-101B-9397-08002B2CF9AE}" pid="13" name="x1ye=18">
    <vt:lpwstr>EMwTX0PvSd7vE3x+Sr9FMBkLYe1P2CjX85T/xVKvigfV/5h6uXR1Fxu3CSSeI/kpaXO3n/7QX5R0TS4vdrpImfQuWYZ24KqCBnF3Kcksu2RfxJIViRXdk1WNNsTjqwdFgPipSoweb1stSIuUNHVqNTpxD+/V5/5g2dCIT/BZeUauoctVJJxNvrd4IqcwCEf6ElrmXt+8TviwqW5F95bKYyp8YxWZihDAhtDVwedqZGeWaN6/1sprZ2CXcjI9c/4</vt:lpwstr>
  </property>
  <property fmtid="{D5CDD505-2E9C-101B-9397-08002B2CF9AE}" pid="14" name="x1ye=19">
    <vt:lpwstr>ZZeGP1JpjI2Vn5gP96mal4af5InEKPc5ypVMkHi56ZX2sABEQkNzqkvmr0+Tt7DyPZtpuSsEqOBHZqnd0TKoMUp5VkQEuCbT5yzbUx/Fkj38+YL+hiIOg4WMY9HnswHwtB1tggJ/X7+s9pfUOu5Cf5K+Mf3UgGDYvWQZ0hEV79x8NUHR0KHywBJGSWcFlKj1iyWOvW5DX/J2AvLRbKqljmHN7WsvY3B3P1HwTb9LeDZWgJJS2YmUuRXQ/FR00VD</vt:lpwstr>
  </property>
  <property fmtid="{D5CDD505-2E9C-101B-9397-08002B2CF9AE}" pid="15" name="x1ye=2">
    <vt:lpwstr>4eydJPhmnSxW7cpI9+IwOC7L5KtMkA5qvtGXcW0tTVe9coH/tjkL/S21bEV2qJsAIbnmDoBtr0p8UdewocwsbBDYiAhka/T0b2TaVv2ejoTZgS+GOXT/Z5mWB5GKaCy6A7BvO4bHgXDhMZ38iPbBch7nH6MIBklFF/DMvVt4CdmxXRgrCJiPgspEyU2GtxcQuoBnMfL0spnwRnmUsWF4vlUhHKBV/H52wLY4CcPuzwJ+K++vGkhIb8umb+9Q6aU</vt:lpwstr>
  </property>
  <property fmtid="{D5CDD505-2E9C-101B-9397-08002B2CF9AE}" pid="16" name="x1ye=20">
    <vt:lpwstr>ewsiIVhQqNTIOZkh/yzT1ZD0+8BMdx2XqtkMWf4am9uVRVvNbWJ7kNuKZa8CML9INyODUTOtGBNpO4GfXA7WCQgRUv+m5gD+FnNqyoIK3qMl4ZJYc8V4pT/m7Hokh1uBC7pvVdsLezAjFedXMxBIFk8nl3V0pUdLfBko8t4vJR61i3m1qpgY+5dvF0M4kefjrYdQzFwXP3/gFTlWSF4OuRMCdraUFw3/yqr61BjxpXXgbZWuY4jEgErzvHLy+Rh</vt:lpwstr>
  </property>
  <property fmtid="{D5CDD505-2E9C-101B-9397-08002B2CF9AE}" pid="17" name="x1ye=21">
    <vt:lpwstr>GZv/4g3awZo1I+bFXyzXil7Ojfa+DW+/E9/tbhJHuJsxvYwTtNAPd1iEyvc2ZjYeqTkuT4deC1kZGIO5n8mXkWUN/biwz6sNBWxUx3F0wwvynP8E7Fj784zD4m9ZhLM9nzLqeTFYWrxT1wwXpzIKHofizsrikfI4QI9eLe7vQQcTso6O/YdTEKq4NGIaKgz+x9GBPR5O0IKKZrFROOc/Xo/62hnTYH+4WfzoxgGacoz9IIIZtdjpFOzTnoMOQmf</vt:lpwstr>
  </property>
  <property fmtid="{D5CDD505-2E9C-101B-9397-08002B2CF9AE}" pid="18" name="x1ye=22">
    <vt:lpwstr>fp/4cKh/i7wn3FOOj0TUblOrpRB84Dw8sF3vdYQXc7HsbT8LsDFv4e/gi7mZQau3+fvrI29EXbqcg9svWdyNDeH1etBrT4yAppSKS+XVsoUdI1rcK/iSVsOzwgPLw/9WMWtUDY91FFYXPngvDgqdysj4KPBTj8WVNR0lcdbU5UnFfPHD2a5E38KNAyeH8PwQuovh3+EsrshIJHb3d9UwTc6ajfFZHUFxxECQ9t2ABXK3IRUpWfhIA3D15LJUbVO</vt:lpwstr>
  </property>
  <property fmtid="{D5CDD505-2E9C-101B-9397-08002B2CF9AE}" pid="19" name="x1ye=23">
    <vt:lpwstr>QOjr50ZGerTQSjMWRYagdRKteqzJ9qw1pXYjDOgcWltjOyh7uqTGwkQI8OWtTd09U+5ukFa/ohwzt3MXGKcVAmSTl/h0h3YkoB8o9LUe5un1MaZCBdEZYD0PKrgEJgHWrDlxCJWGUsHya7qrTPy71mDk3WSUx9n0SCfDLUh5j53nXD8rYFpvEsmQ1kB+4ZicdVqg0mlblOr9HXF2yNxRUmvWm0f77Y6GKc1SGiJf4r1mxl8Nll2HKrd/ivxRGjd</vt:lpwstr>
  </property>
  <property fmtid="{D5CDD505-2E9C-101B-9397-08002B2CF9AE}" pid="20" name="x1ye=24">
    <vt:lpwstr>jP56AJvT80VCIeLZFhOzuV97rQmb9YQ+pLvDt3uNMr3zh9Efp7HSfjGOW4nvATtN/kWilpToc6NP9AfmtCMQTLpogIHgt0uCSvNM7nTHPhkJ3oq1o7kPYDy2K9S1AoXKkuqQEvK9fmxMY8UZhqIg6FZOqSoByBDinkMAvIX+3tdZGUuVPCvNyLdRkFJFmDqYNJ+tZjc20svioLXWZU4/W8x76BcR6B+ireDDf0r6oiXwG2mBYo6LUcRopXun3Du</vt:lpwstr>
  </property>
  <property fmtid="{D5CDD505-2E9C-101B-9397-08002B2CF9AE}" pid="21" name="x1ye=25">
    <vt:lpwstr>KgsKlI8K7Ac8QkdHHBs3qe0uK2JPx7z6abKwxjSl0ruv5MB+H0Jt31CM+syOPiEnyJSuDTgBxMq90HkbauT64XSQ9BT7+gN8xQ0hUtLJUUjM/LFraQnAChMhjIkuZBp9PcUtemW3KZGyh83TroPRACvA1Q1y+Lm8DIkKyABZ/BrcyGN5Yvy2woJrAztdLzEFwGTavS6qIYnWDpdunMapG+tI6i8iSTpMcN+upd4V4F50C1P6N50GK7Pd5kDZyi3</vt:lpwstr>
  </property>
  <property fmtid="{D5CDD505-2E9C-101B-9397-08002B2CF9AE}" pid="22" name="x1ye=26">
    <vt:lpwstr>Ia/8bG5ClMQZSslYQm/szNxsTy1zLRmml/KVgk6D7CBe1S6N1VNgCF7H0tNFGrFTEmXPndi83GAjbDEkJ+ZyH13OQa9mzRBtXDNfl3S7izPMtRzTn0AwV8Gtwu7iTfv58y/P/hUfyhKre6Pxd7ksIT58UQBVaLfauebb/GWHpRMPThrdDHix0MbdtKyBKXxZvEQWFzgBX94NjQgvXdoyMvR62vq5hy2z69dfoCXcNgCIkfUnrw2vjgMYze/jzDW</vt:lpwstr>
  </property>
  <property fmtid="{D5CDD505-2E9C-101B-9397-08002B2CF9AE}" pid="23" name="x1ye=27">
    <vt:lpwstr>d8HiPs+wKmRij63dJmKuubE/pzyCZl9A6UQ0iZ+JUe95JirnlAN0zkSgYyvePxFD3If69pJVZZ+lkjOjgrh/bv3caLh3wtx9i41j6cu4loRLDhsCZI6au7q2XuLr3eBRX8sJ09AnTnbFdtTDvzR+BulxkH/yiUN1MfPE/Ww3fOzCTOUPMwRgV80RdFWSA9ndRfBL5qVI/cp/Ur5MjUTAlg0Q4vRHYqE3h+LuBN49qJkNddN5+ViksNIZUfBO+8t</vt:lpwstr>
  </property>
  <property fmtid="{D5CDD505-2E9C-101B-9397-08002B2CF9AE}" pid="24" name="x1ye=28">
    <vt:lpwstr>GSgJv/zrWwPeo7jqIrU9AlN5DLPluPCFZwIJrJfNpLh9qCpEgkSCfMQsgbJCy7VoxrBIbXXHZ2RJymj7scdnP+g1ugrfQLXHVNYICVtz/vLspXfJNo/7Lvvkh/gCSw21XU1PTwHY3vw8/E7Sa5/he/I1YNo2llMo3YdlzfJph/m7IivqE7je4by/fjQdf9IC/+riIWu2cQar4pES08JKG6zp/CPnWRiYJF4OihwnmLMw+eyPylGpn/uAeKd2y6y</vt:lpwstr>
  </property>
  <property fmtid="{D5CDD505-2E9C-101B-9397-08002B2CF9AE}" pid="25" name="x1ye=29">
    <vt:lpwstr>RlC0ZKzWCOjfsOfj0mWf14tH5oO96TJwFfGECIYhrBZwqAfN3rw+SbGtti1I6DqovyjYrByPhTa6VLn6Y0CYRdoSXiUBBJhM7tE1+OZ/LDTIXFzcTI3lNxbC0/YmZWnOxNjrR/S6qW1PnHpsBjKkPjo6Rk1le19UF3+HoX92RIaF1FEd8UXUIgarpQLaQUSMaf6a9vuVl3IWhgH8VsUQeOjyBV2EE4f5xyVUCtiaRiQLDUiBhAnwE1ksUD83ya5</vt:lpwstr>
  </property>
  <property fmtid="{D5CDD505-2E9C-101B-9397-08002B2CF9AE}" pid="26" name="x1ye=3">
    <vt:lpwstr>ryHb9YgUzNd5ifpk2c4IyAI9jkp+TIIc2AezDWafEpqSteFSmDXZuiJZkNVvYjkrlQ+u48rDH3bZOubmoUOzRxHC27x3TMziW7fqGC3iClNpwD51Tpbb/SVyrDVRQxGL+WqRDCN6lQ7t8hxUMWIozb/HrMyGcuC1jKjO9LPqd9iw8AC6njJwKC8vw12aHlPu1o70x6LTVb5VXWoqWH4M3Ezc3Y4PqGzonzuzNID8atv5zlwV/8uyhsXRmQGC9lH</vt:lpwstr>
  </property>
  <property fmtid="{D5CDD505-2E9C-101B-9397-08002B2CF9AE}" pid="27" name="x1ye=30">
    <vt:lpwstr>XOoxU8+sWkdWC130sMdKDGaHrTBearSAG3f23QJsNbF4LUi7xsfCKs8eGCM3R++6pZkg/1Fs0J/4E2WGR/PjO6028h1M7TIEJxk6++8VtlVpOEH6P9a21b3N6uh36mTvn2jcTMnQGxsBcw+ZhzLQbqSh5DKnF8t7zKofaDzQ22I8gTFJfcKrGsb43UvLdRTdAn1C96bh9A9NdgOnMJpr1dsOwhHXKbP2UzrQF4tchmtfVonndFwkEGfnUsXrPf8</vt:lpwstr>
  </property>
  <property fmtid="{D5CDD505-2E9C-101B-9397-08002B2CF9AE}" pid="28" name="x1ye=31">
    <vt:lpwstr>lzLGV9CGWSUoBYzIcvuHJLhI3/WLDX7Abs3yH2pzgaGYI6KXws9hzXc1vG/bQgUWOhBv80NvZAnJET/iGGKFYBnxzjlS87cIGU+oZLJ5yWw6nTB8WpXmYWz/ERB1A3gpznbtB/o3IQl8SIDHMOTawZ625RFlvNYzEKy06DKilTuVrNkPnPja1WSoDKuMawsTfJEyJqtXeP5ZbThIYTO3dhfhmTRuuFsXebxND+ZCQC+wgs5pICFz03B1irylqrE</vt:lpwstr>
  </property>
  <property fmtid="{D5CDD505-2E9C-101B-9397-08002B2CF9AE}" pid="29" name="x1ye=32">
    <vt:lpwstr>9npIP7FVzSD9N4nDMMZgmQ+/6wlzQIoY6rEQhyyTPSMFXYTXl2LWXFOBQGRLyDEXx65q/yZsur7s9ncSKAqSZE4pFkjG4B3F6dF1gT1Tn0DrMXrFjoVw24saYe7FqKVbyaoN5TLvvDtKT3Oqu+6fSUARTaAYHReaiP4HjilOFUcsekME+qT18IF3txBxuMZv0FuH1HFfkYOUp6aTzNKWyyGP1zMYUMNX9f447onWZxAsSCUY0aE4gycKxLH+VE8</vt:lpwstr>
  </property>
  <property fmtid="{D5CDD505-2E9C-101B-9397-08002B2CF9AE}" pid="30" name="x1ye=33">
    <vt:lpwstr>OaqDCFUkON7Ko6fnjDNjRRmNsROrh7t1wqGcfE3knqIYUpA63R0ty4FdmGzBzD+KSG2BUhPI9eRoSnmTl976Qf4dwQOOJt3UQX5fQkieDDvZKE9RaRcXVa3Md/7mKzMAsE5VBWPt25u3GyulTjZVN3QCQjjq+WCFBtGPAUGS9s2ruKSd7P14OgP/iLZtViHL1VzoSMktk9xv7zbCOgQhn2ccuvUx30X/717KGkXLo8+v91SfZ8bBrMfl62/iuqk</vt:lpwstr>
  </property>
  <property fmtid="{D5CDD505-2E9C-101B-9397-08002B2CF9AE}" pid="31" name="x1ye=34">
    <vt:lpwstr>ptQTeGvZd/rY6GQHO+BQkvv+VPuNXJs+jAktEQJOHdPCuqghqA1zFVziJtg7LPo/5Ccxu1g5WK5Ei3120W04saFaxs6RSwjnWmLWUqa/hTW4IGzvxMLpg7rmMwOAjeo3TTIBR5BWW5H9ZbNQU7BOjNq5/lnI5jierHce84u3YTdfas3QcUsG9jxkKRKF1oSoGJGsU+lz9DoXhnO2wUvzilGT9EJ26Ae4sAgth69Lgsp6u/8urgXmU2nruDDVnaz</vt:lpwstr>
  </property>
  <property fmtid="{D5CDD505-2E9C-101B-9397-08002B2CF9AE}" pid="32" name="x1ye=35">
    <vt:lpwstr>yN6uXCegxnexw+j160C0ZhIOqy2NcQJ1e766QeDvZ9XluuBM3KJ7hDLlpJ/ffk9AKlicZjlQv5iVeppiGIzioRGgKacsNX0D2Og2ZHtnYLqfowN1gO820ClnQnsv0aMH7ztlKj4xeOQNyrw4/OJOgmzdKbuKX6iyOq6uJ8tYcX7IahDJdzgfdhsxae0rnHSSXYnxvhBV15qIaBmcy9jAH2lBo3qr2AjK9mBuOJwRLIICC/aBoWcgFrUG+1z+ORZ</vt:lpwstr>
  </property>
  <property fmtid="{D5CDD505-2E9C-101B-9397-08002B2CF9AE}" pid="33" name="x1ye=36">
    <vt:lpwstr>JaFEI3fre8GhQ0sUfDodv8ymcHDde0p9BFWYXfFUZOxL30rR7sZRYDwhebkGKzH3U6Mjc7Ljecv5RlfRhxWqGv9hX3UkqUDEDfjHS8qxx1rGr4u1DFIzKL+LnTNykKUKMMXYmY4a+Dth+aYIfmaQ+eXyzFW5Q2cxOqmF03hYvUaM3ud9bRj8wLrbuj8D1oKabJnkz8JM+AU6wCMBBHocAYsNWWoflo5+LonHkm8KXbL+ebxLfhnn9Dar0KhGE+V</vt:lpwstr>
  </property>
  <property fmtid="{D5CDD505-2E9C-101B-9397-08002B2CF9AE}" pid="34" name="x1ye=37">
    <vt:lpwstr>JFJcueRFujHl+NcFCtMWMpTfRX3r11zsotWBXbCbmFOce624XdVgdZ/1KU945JcJBI+xYc0jQ956JnXb40VxYP/v7L39+wMHrg1Q5dkz5bCHILEwjeBDRwo+l5xh+j0YXGs9y6AOIKYXvuhtdGUwOpYp/wRmMy/iGj6ALPYDXSlM6sry9Get6bncJ7vQiR0E9sOWpyTUpRNXOjcBahbPk7xl0qqTqa42GLj915U2TRHZAkHiusuvQyrziUNMSpL</vt:lpwstr>
  </property>
  <property fmtid="{D5CDD505-2E9C-101B-9397-08002B2CF9AE}" pid="35" name="x1ye=38">
    <vt:lpwstr>7Hs/Tja6ltCoXWiWpwagds2x51EE31ZeqDDLtFtE/XdbnUTdlr4gRO0gbrt0eou8r84vLiKI+Rwsw4q2ujd7Dzgd/q86QUqH/GF5NbSRAaYs8xJX71iT1/8nP9BalyrU1PC6fKXAYnpCXYlX9nyL1L2zBCPSWW+lukIFHypLqAScG4EViNquuDH61aIM5CTiOcnpzI+I+wHUvaY1h0nRLMTef54BRbS88QlHotEBUQVe/Hz055ihjHl0ScP5Fjz</vt:lpwstr>
  </property>
  <property fmtid="{D5CDD505-2E9C-101B-9397-08002B2CF9AE}" pid="36" name="x1ye=39">
    <vt:lpwstr>AFRuUtV9pPCmwSXlJxfZ+oUKH/lxiAosAXOuXkhRjYuIeJFTKRQlGeEgkOm9my9JERdrR+7klIFkiq+utdWG7o2ZjKd83Cpjf7oBAoUj2BG4iHBrJsHhDRjq3aX6foCy4DImxFnf680kuyduwxW0vnz7xrVWEedjuAgA4NaMaNV022v356SsPGPTwhCsZz/r1EUzhZ0aGflUiS6i2wC0iA9y98fbC9ZUNQE6DdHDPjZjchN/EKvWxOLlDJTWhlp</vt:lpwstr>
  </property>
  <property fmtid="{D5CDD505-2E9C-101B-9397-08002B2CF9AE}" pid="37" name="x1ye=4">
    <vt:lpwstr>tyvn6XJj/vrte91sxojCdpcljaUvjI9LJeDM539qbPNY/nnLGFROtIMGfbfUoB/wtp/Guk47b3n78A72L80Yr//hOIUsGI+z0LeH4Omft8GbqRXbHQDW4/YwHCYpnWeAlopzlBgZNNng/MQ+rW6E3jFKVWVyOPxTFtCV2CrQSqceKhBTyjNg2lo38e2Z4p5r6sWn2zMvqKqty0Jlv30sfr2M1hUvCdGD3U5nwiUVMinSoicGgnwndFf4N7x/W3M</vt:lpwstr>
  </property>
  <property fmtid="{D5CDD505-2E9C-101B-9397-08002B2CF9AE}" pid="38" name="x1ye=40">
    <vt:lpwstr>5RiQmJInOg6ZLtoVxw/8M52J6tdfNKy809xCjtUKNn+3E+Q5IjCnTadLaNzsONJrP/pNUid0KC0LRRR/1mcLbMsGw4WTi32ijnSflZULg+C3UegPDRl7VQbRsTZ/evfRdo/XNWIOsUXkMv3rMQR4/rfp5m6epysZ0ql0l1krFfqPMt3pnSbHVAns9eUNsYnkrQ39ixV3QEvqb21MfnENlCvgn3lSKm2tnbwYlfiHJjiY+R+LkLaGn+gXrjEURyY</vt:lpwstr>
  </property>
  <property fmtid="{D5CDD505-2E9C-101B-9397-08002B2CF9AE}" pid="39" name="x1ye=41">
    <vt:lpwstr>dL96hy4C4D+6PL1+YBgtUux0jx74/sLcX+5Mx3mgm8YfQmgOOOEzyFnIKDS0womBEBegJZcMutNt1iPnZu3XZ0eg2TM7ZJn+wJfKkeelSlzPXAuViZ2/eyY/VDjl15+EYdJKT56z8/QlvS2UEB9w5bmIaGdS3Pajc6XL0bLjt3JLpvOsgeDMgNDOEk0WHPp/YX7cb8ww7hl61K/ypVn2kzdy7/YsL9zOsIz90nohY4C5WN6Dq6uis1BwMq+vpLx</vt:lpwstr>
  </property>
  <property fmtid="{D5CDD505-2E9C-101B-9397-08002B2CF9AE}" pid="40" name="x1ye=42">
    <vt:lpwstr>zNXB/bCKUsVbQD0Arc+MFHaZWV7JNEb1INDAVeh33Ns+dl7AHKCvxX8GeYvgZOvqk0swTDkyX7NUIxme20qcpOIWymiH/n+nTqeFVauwwsQlV+Ug3PfeQQMBbzWhiDcAsCVPCeIV6EUBNubT9cEWJkwhbZ/AYrdXY/RpyENUJWu7L93KHesfRqRrN6pcrRK6SXTfhbp8nJXFBIOhN3fwcGukDSm5U4rhbmzMjQ+Ydm1Q3TRP6fxOkRgGbyJllPv</vt:lpwstr>
  </property>
  <property fmtid="{D5CDD505-2E9C-101B-9397-08002B2CF9AE}" pid="41" name="x1ye=43">
    <vt:lpwstr>gkY5VE5I8tvVVMJAB9U8f4M7fwEUpnra/YSasFfhKT6n42MqjH9sIuLdMCnsojgcVwJ4OkH4CilpMKtOVQ0RmwcUBhoFOD9F0U/x3FP6RoDQVuB2I6zHwPVXyscIbjU9m8N7tLVhzRt7iKFb96LOt5lqT4qzO9ERlSwCnSEc14nCmtWfWtS/2hOGd52Rj8194Kvf2LjClO+oFK/UbBW8f6SMJGvft87D/uZazRWflKCYCPAnqnHCQP9aXEtbt5g</vt:lpwstr>
  </property>
  <property fmtid="{D5CDD505-2E9C-101B-9397-08002B2CF9AE}" pid="42" name="x1ye=44">
    <vt:lpwstr>3/tjUjrDxpUrWM7G5ly4PMH5nY/x4UWSUbflPeqVR2IwcJUM6eUPvWW3cT1EfpT8b9/ecEV0CJ9d2ZW15qXmledAWsmb8bx/93ev7cExZrwmFoWrRILs2UAkP+PAIXt+RuBrODX5s8hFMjlfwpjljOVV4Z22eIar+FWVFklK+Vh1Z7kwyGpls1aifhg+zzHPW3i43d/273HeXMQ7e3AIYYJCAfJR0sqUv/png+XvKKFEt3fWQudzoFiZs5wnoGP</vt:lpwstr>
  </property>
  <property fmtid="{D5CDD505-2E9C-101B-9397-08002B2CF9AE}" pid="43" name="x1ye=45">
    <vt:lpwstr>3M1UT3nLapqOeYFLMtLGHj4cVFavcsOZgMH8UV79E40+TxWqQHojESpWwQriArM/kjHBtcbqQQPVmemFa/yfHDgJPQtCyLjWaXxmNh4ZvTQRvUQgVusr+ksB3c/LDq/mkmHvAyGv0TIvpfixqrz0y7pHw1VtVzn+ge8C3TCL98RHRSQpuJCNigAKm9Qm1K/4NBvkTqrAPZpXLt7UfuF6hVONT/BVh1Ezt5w4RiKOJ0Cnzqz4fQ9YTl8EbQu4jce</vt:lpwstr>
  </property>
  <property fmtid="{D5CDD505-2E9C-101B-9397-08002B2CF9AE}" pid="44" name="x1ye=46">
    <vt:lpwstr>Uv5iJdK7md4RoTePXcHyZ7Ktqv/536m2F9qAdYJPwu+NJi4uaPrn3EZRya1K2r6TJb0fa2JR5BKjdTOknTZzNbdYRZ+u/xIUTjYk8o7yWVlhYvXbMOO19E93v22LGfoUH0zRWmIgVLo3WB2oMI5ncps/wta8cWi+//lwpr0aQzYKapG+66Vl4j15Z/SaYz1M9pHUhPur2K8+9hYwL588GSzTwZVlAyUAJOVOuLUKQXceevV8BwDAhbOOm3wkM7P</vt:lpwstr>
  </property>
  <property fmtid="{D5CDD505-2E9C-101B-9397-08002B2CF9AE}" pid="45" name="x1ye=47">
    <vt:lpwstr>owuAe9YuJ1eypGghY+1S9cIiVmGds8pB8HER9OvAA6PhCybh+UwpnAqeYCYTo5GfJryd40U0zj5rVOkQOLojq1Nm7+4aXFn1Fm8fRl/3N4anPjds3+Edp03mYavkMkY+8Gbfg4AdHeJHz9JSij74of6T9dMJoIPW14j0hwcXRAmd07ua7e5yMlj7niD07LW/LFGGP25twsXF+1JPd4cVloPR5zsKts7lPVX6xwZG4XtvYv3nSHCYsnB6LRgMNvW</vt:lpwstr>
  </property>
  <property fmtid="{D5CDD505-2E9C-101B-9397-08002B2CF9AE}" pid="46" name="x1ye=48">
    <vt:lpwstr>HYBz7Jcm5toKT02jkJht39UKWSYfW6S6vuIL1K7DagZo80rUaDDQXjwqaoZ8XrXphnAfjVtFUzWGQCux+mJh/jVSS4FaqujWpHsrW0O4Uwj7bScm2wwlbCa548FuwfgYaVUEi7u3aTWodeatQeVWQzZeKn/vlBrDedZ0lYJB9FcfXkSmHtILziYnXF3qDaKFAWvyYRj52Q/VHA6ahcWRvMedLPpxe8LDitdv/wLexAq5ukVu/QUyJjLXdmXSG4f</vt:lpwstr>
  </property>
  <property fmtid="{D5CDD505-2E9C-101B-9397-08002B2CF9AE}" pid="47" name="x1ye=49">
    <vt:lpwstr>WWTAORr2FExQFWHlXVQAwzv0VZaJdbSoDhiNoIjtJi96VnAwz8nU55qyug+kdjGcikVR0QzsU7kknlqmCP9W6LxWuok4dTXoaZPxvCmUcxKoPqieposzujyPq6d3JY3viK1z4KtvCDOGIu+4znYwk/9bDtVRvgfTpibIta1vkOhMqSzGhFHuQVKYFPDH0111X7+5iQrF3vw0aj3iDQug3h4epWiNc4v+7NYf2PoXWx81sMLKKmE+kMlRGNsV8r0</vt:lpwstr>
  </property>
  <property fmtid="{D5CDD505-2E9C-101B-9397-08002B2CF9AE}" pid="48" name="x1ye=5">
    <vt:lpwstr>+k27h6MUC4veD+mtWC5sp1v3Os2gYwK0Wg/OWLlMnnIUFsnSMsUDKuLLVjFthlgPgRCU4ceN81Iky7wtUME/tTLIlnwvP5EFSxDl1y/n0u5ZJQZG/fOY20QuGPJNz3iGJVexgDhBFuZQTcQ17kMtO+KVw5esZp2VsJ+DzPhhn3WPiacX4G/zss0DLlN0FMO0Euza2xWEz50P+kMS6mThbSOC+dhDkXT1C0bVd2yxJpHwG/iXFr5Mf9kMr9leZ5r</vt:lpwstr>
  </property>
  <property fmtid="{D5CDD505-2E9C-101B-9397-08002B2CF9AE}" pid="49" name="x1ye=50">
    <vt:lpwstr>BD0j29i0H1+wP7GJKNNl4vmHJtMtTWoBn6vSt9Pomi2QWZAg70v8QzVCAxJjBflA4k8rk5qe7v0Jn89FevoYqV4KF3OS7ztmBCOboDfQfHykImQoIQU+KUf9aBga//h/5qSydfntMRvVzoojT0oSs7S0yfmawIkHk8kvCg36AorjfTfZKP4N1V2JIbTeU4Wd7Ky/UDoRZ4avpMC0ruXwiDo5FHBu/jsdp1Ay7SiG59Sd83ybSedZ4AUcxg1Pp7k</vt:lpwstr>
  </property>
  <property fmtid="{D5CDD505-2E9C-101B-9397-08002B2CF9AE}" pid="50" name="x1ye=51">
    <vt:lpwstr>IkoiPSPsF4CzNYywZtxbMsfpm5cVGHdTWbfLA91m5Y8yQVzmikdyZoO8OfuR+7hnEJLZA0kck9BC4cwAuJi31O+a6TyWo6VJIv9OI4HcsI3wGEn2HwkQ5dQB1s6PUEq/hKNaQkkbOLfZ0AN3//y9B06+iq+Yjo66RXCloEw0RN2XmNkJ1niJpSoFpqlLLI0zN3NMvo5NMeidzAT+IS1g9HOFxRA+fmBzQl1/bim5/RlOLtwgt/p8Z+IIcrIElnz</vt:lpwstr>
  </property>
  <property fmtid="{D5CDD505-2E9C-101B-9397-08002B2CF9AE}" pid="51" name="x1ye=52">
    <vt:lpwstr>7fE3pIaWwcY3vkZQthysgipzTEh6PjEdZ/71J0B5yYo45yuLMKKoBx1Rt+0yWjw7WyjHaQt8EJCsFIQZH/YxCnEjTx3Jlf8NI+1Qr2m1/i/wFdeftyAtfkvn5hVLcM27X5ZGcHlM3u99JPpK74vPBRl+eFEK55cg64ElRU+dIcOOiQuz08E9DTMEdZSYlN5uCM5PMtH6w4QqSi/tVQnLIK0J0ItJunHDVxQf4rank60CbH0obeSpGEcpcf9/8Wc</vt:lpwstr>
  </property>
  <property fmtid="{D5CDD505-2E9C-101B-9397-08002B2CF9AE}" pid="52" name="x1ye=53">
    <vt:lpwstr>+0pF/0xSt83BS1xGU41TU7fxt0b90SJmLCQ91LZUcXwsVEc0/mwWsD9WibGpfk0d7uUqWQZFP1o/nvLB8gqNBEqDnoc0IQEUixaVXT2HneYObnzYyVHzU5SxDdZZuXPPXHQw9bk3zd5biqFbkN/qT32RIDr2vHUqDjjq2o1i+8E1FDXb5wE92YwT3EwcijeUavByQtA/oLYiaKiLsti9IXq956BUP3MDNQbVFRzXiWFw6MUBO8S6sfWf0a4tWQ/</vt:lpwstr>
  </property>
  <property fmtid="{D5CDD505-2E9C-101B-9397-08002B2CF9AE}" pid="53" name="x1ye=54">
    <vt:lpwstr>a3jmoWdnqtPfrS1A2dN8d9gjtTRd6AOdZt/rn5eGXIJZAP2PCldyuopfs2wznPn1WcRVa6CekzAQSD4vPEMbMs4gU8sH2wP5U4UAjw01qBL7H2TmrcAjReFCI3CYqsW8xobqr3n/cvtX7pmT3L8Rfmofr91vZPbrsRp93tVnUq9kWuGYpy/h6PzONyrBqNrl1G0bS3opPz7J52L/WxWPE/2IUtDNQKb4fZ9Q0YdPe8PHE/nMU7MdxgglVX0d6wl</vt:lpwstr>
  </property>
  <property fmtid="{D5CDD505-2E9C-101B-9397-08002B2CF9AE}" pid="54" name="x1ye=55">
    <vt:lpwstr>KK80A9Myu53NkrJBZGmqaRjf6jal9bM1jENCYYFNgM6smz+XDTkn/TBOnE0/XkRMPkvIxrkcY1CM8v1Qy+WsdzNtQf+Fay/SaTWMd6d/OA4dhPrQ5TUD2q/tST6BdGDC9BUwhEPSeVCEco9EQwts5F/eTbYBLRxW3fXTcLsYWm+Kwzv7OTIhW2+1w9zKRRedYBMseOSPP+0a83j+572lyaxhREwhvRUeEtkt+04uCeyLTb/FkO9lnAXlG+aOld8</vt:lpwstr>
  </property>
  <property fmtid="{D5CDD505-2E9C-101B-9397-08002B2CF9AE}" pid="55" name="x1ye=56">
    <vt:lpwstr>yC74FE1/an9cK4UdDi2zue2PKWTjXqQnewEwmglCnp7lrYMfGbV/GqK03+uABJTT8DkcH+n7+vbq9Z9PjJG9ObqAUoxoEupfD2QLQbXvteCzTrVKPS/hQpQ2CGk6DU9EZr8fj45NI/z5wGXt8wP1BZcTUnlW9RwDAX42yV/606fQRdLNybycMPSQDFkORm3wXemuJ5LK9D+96enomeJQKaynEzTMLk+6W8h0P7WqdObHJALBCoFAbt+oyXwFEE7</vt:lpwstr>
  </property>
  <property fmtid="{D5CDD505-2E9C-101B-9397-08002B2CF9AE}" pid="56" name="x1ye=57">
    <vt:lpwstr>p2N0ubLNTmP2hyRcoQFrNYZwPojU1mDX//T6D9SAgc+WM11IBqimKgTU93qffLF4YZ8E7Bs3DAvQmABVe798c2oaiWJHyz/EDl7N6yt7Vu1M11K1gEAT2a4LwiOCORfPOKSH+LNZTKhhnfi2+I/Nr8Jn7rvnNt7eyJl1riE6dp1iStHqPGPRLvJEHGt3wOyp2z3mASiRNrSNgSn434TP2qTDV7bEW/3KjvsXQC/C+JyGnoOKgfgmZcS7pzWC1nL</vt:lpwstr>
  </property>
  <property fmtid="{D5CDD505-2E9C-101B-9397-08002B2CF9AE}" pid="57" name="x1ye=58">
    <vt:lpwstr>Z3Hq/Si5Ujaau4XThlpZtSYfCE/2vu+PGc1K2qFgD/mip8SELhA+GQ9Y25Iq2FcnVKG0+VO3SpEjcTWRMNkqhqdlyFoQ+nZ+vmlRJO6QcxyD8U+2iGzuM/HBWN0j5tD+crMfyeJvl2Tvj/wn5/4ahDQX8whZbQ+QMS+kvUXHfKYuVDacccz7Lhxz0veOOmzszx5UI6eOQgGTcpVzWpQYf1HlZKexI2PSjs6sbTI86ZVx2er8yxP581zFidiElTG</vt:lpwstr>
  </property>
  <property fmtid="{D5CDD505-2E9C-101B-9397-08002B2CF9AE}" pid="58" name="x1ye=59">
    <vt:lpwstr>fdMS3P7nkMB58HWQZR219SXuTeZ0T9gYe44jBhykrJGxCyb2Nt5gZgNabCAbOttY1cSiedUebgVR+g8jybhD8rk9PslwBZ6YI2PGO6ejUyMECeZ4bC1qv5Lk9aqBr/vwnw5kODPkkT9fI1P37IoHy0EoNmD4np7ZfVQY6LcFYdBLN6p12+Yi+pHghgF/qPjLKM5FdO+MvNYntJQ78Wxvyb+iKU9sdVHUMhB2BowIpTdSsFi07N0PJIkjPetVsAl</vt:lpwstr>
  </property>
  <property fmtid="{D5CDD505-2E9C-101B-9397-08002B2CF9AE}" pid="59" name="x1ye=6">
    <vt:lpwstr>NrRIV8s4HIHPf4QM+W1cd/2mW/eDS/gusKdD5eGmKuUuFhsBYL0NeYLx14JL85th/N6A+cq+VkwMJzNQzoip2Bej/62Q+8l0t+rQRAAnFbPlgq0cLtf9Hhuktv3wax4kVzpJwU+o4DXHw3K9rF5S/tMi7tcP0n+eUW07+kzQhNlwIkqA2CO/7Wn8f+V2AyXx18MyFmZ4O7GXzZoeboxOt22jZa0LZ/j49v3AlbI0ELHvx7VdRCt5SXF+h83uHGH</vt:lpwstr>
  </property>
  <property fmtid="{D5CDD505-2E9C-101B-9397-08002B2CF9AE}" pid="60" name="x1ye=60">
    <vt:lpwstr>EyXqMLno02ZIPINXueJ+yREX71w6yVh1id/osISvQ87RnGEvIxstcgXIMbVdncvTNCXOoiekGWoNeGeAh6JgurnvgAmk9lHOpkSnOHuPOjs2NtVXSwq6kM4i21Zve2CYX5C2ge7MEjPlpFMnfSWucRv+A7xU9Y5MdLvVrgYH9NMfX31mtdQCrLxKoWhB9Fcgfzo6rdifKQfiCog/oPl5W0EddZvgmCN0opa0kAaFWS+0XIxLcebSIeYjw0Vh+Uf</vt:lpwstr>
  </property>
  <property fmtid="{D5CDD505-2E9C-101B-9397-08002B2CF9AE}" pid="61" name="x1ye=61">
    <vt:lpwstr>tEmsFTIo1GpaF9mMn+P7Rxj0q/aSDhXuISHZGZIIO0P1SQ/J3AXSxvlONb+HjaJPc+uYEDIyxzQ438sUs2ls1p4khBx2CVP+7u4dK2ifeWw2PKMpFP0/GlkHm5j/8N3iNvO49loup/gyl7UtJqgNdfRT5L1bQKh4VkopdFHj8pKb0CcciEO8cGvMb7Oz6C7QDvYmAGnxgNj4XYFLinTi/DZj5v35HCMmo7vyeHcCYomHch5d5feiXknFVubS4Fn</vt:lpwstr>
  </property>
  <property fmtid="{D5CDD505-2E9C-101B-9397-08002B2CF9AE}" pid="62" name="x1ye=62">
    <vt:lpwstr>SH11sW8gn9ZES1WTqng25xIxL4t0x2QU5qZ+XYSRy8v4UgHftfCoDSvXHrVq3oH7z3pEgvZ+XgpjeNfaOR/JSrQydiBWBAYtN++E08V8f1yrU1CFhw00rmRotOHcMPuhMXx0tX5Fwov/otRWu4Dg7s4pwcJkF+U0L7xD/UGCHq8zLYPDyubld+D0xNw9XttXLBrZ1fRYUWVnVruKYe2xI61wYrUU2/F1sYqAcCGDv7VreYsh2znzMU9we+jDJrT</vt:lpwstr>
  </property>
  <property fmtid="{D5CDD505-2E9C-101B-9397-08002B2CF9AE}" pid="63" name="x1ye=63">
    <vt:lpwstr>jJLtqLP0y2cY9FymbBCfIw6D0IXtJbOxXCyCGTBv9Eshr2nQ+ZMBvrzrCyxExtQ0f7ApXzz9kQmkZcWgNzWWRa6rqayfrNs4VHbirug5SOtgfSTFs82erP5EgG4HzD2UCpQbvNsp/bO6PDznUmaipHoQs/PWyISTn61nSZTHp3BgvMOMP41vl1R+1+Q2OHWnmGsC3dU1Ql4hoZLJDyVeb8F0zFgIs2O/tuBv5nf87XkXjEd9oqF5NKOfwnYD1nR</vt:lpwstr>
  </property>
  <property fmtid="{D5CDD505-2E9C-101B-9397-08002B2CF9AE}" pid="64" name="x1ye=64">
    <vt:lpwstr>CZ5uyoYVWADX0AS2cIBPfIItdIMBW8jTLC7UxhuQRpGultzz5+tZntzGTR6r4RAGmKf7lx6djOJXXTiGkfTPkc0VDuXTCuuQmr5faEwK+Ul75fBDu49Mz8Yj+nGc6fmLMitsHDZNP1a7j4weaMV2YrCSFbo/5yphK3rtUmWfc1VhW58jGNCJrW7cFALMmGGp1ngFDqiaRVCEhvjdi9DK9YExBJIH7AdKQQuV2OrQ/JNjKMmKmHdJMQ5LCmzZXK1</vt:lpwstr>
  </property>
  <property fmtid="{D5CDD505-2E9C-101B-9397-08002B2CF9AE}" pid="65" name="x1ye=65">
    <vt:lpwstr>ZiW38fyj5LrPz2N/duWNdMDPC+pNEiUEUUvjw7vkjxKLXCvd3enyT5nD0iBGIWQfEEKC16joci+pFs8w5hN0SqpedwnCUShLUMCiV1JZCET0pNfbfobn9pXV88O9nsdC4cI1KaLxSQG1cHAyLlpblzFS+2U6kP/+CoEth9mib2ewpwiH5pSHu580L+l4DEdtkaptqXBwziiftwROz3HWbq2HRMmnLAbj2/XYXN8YQ90Eb13pSvMXSl8sIlCs+zr</vt:lpwstr>
  </property>
  <property fmtid="{D5CDD505-2E9C-101B-9397-08002B2CF9AE}" pid="66" name="x1ye=66">
    <vt:lpwstr>d/U+pe/vynRzEyvOFKNu/GxxG7Gn+Uu5k3K4qc6om5Sm8E+oJ6hRtRe8N+w2/teD3bSaAUByQSBq8Hktn7hRK3I+vLL7cD853BZ6araL+d4hMhBpnOAPiCo6Js/1nRv3pvs5YPWxdggXwUJcjU1I+6zh/1c/oRt0SP/NexWWvLqkRR9IMIcAteADTuTpMhjbvD11/Oywmgatdac44aSMkCGIT7d8FyW9SdsxfXUbQo4R1nekptnkEOm7cMp+GXx</vt:lpwstr>
  </property>
  <property fmtid="{D5CDD505-2E9C-101B-9397-08002B2CF9AE}" pid="67" name="x1ye=67">
    <vt:lpwstr>x8dbriPK4yCuIrzmbJtBKcfrqJEkWLxjwEoVQyb06JPCCY4P9MUKiCQMHPTIIgiHj9WLPXgGU1TGv3vpndovY+lyiwyw5wNwsqq+OEkZszQXC/B4T+f2iXKlAr0S0LDTZQYzCN2tQSgnWe7BGViGcPQLDU3BbqfKCBDmMdOnwjSnDKUfTQ/LbJrQlkzxLaisCiEsjIklGMQCAECSb43MiRqpQY3jHjaLy5oupiiM8JnVl/6DSyfC2SoiH6WG3nJ</vt:lpwstr>
  </property>
  <property fmtid="{D5CDD505-2E9C-101B-9397-08002B2CF9AE}" pid="68" name="x1ye=68">
    <vt:lpwstr>NM7iiIK5cwnnOd9NVatp1wL/VBMmIwdUmqIgWe6rSrBXOQZ7WB/DqT2rQANVVJZXFsYiD3vU5DMsdVuTYdzfo2uEMRc4+hPAkPhB3XNgqxiXFU0w4jHN35/3QG54UutEZUePkhqDcHREMkV4WVFtFKt0DIQdZNqOF8eNZF1y6Qlsa3EqoylgKT0OLH6mET8UGBYm/TC5fHvB1oQVTh1wTgqAfd0ILFcRdpBggxddPfxa09svvupRYO3yIvESH8j</vt:lpwstr>
  </property>
  <property fmtid="{D5CDD505-2E9C-101B-9397-08002B2CF9AE}" pid="69" name="x1ye=69">
    <vt:lpwstr>fPaKRNjum+AJF9HpxPVHdo3UbxIUck2UdqksaAFmn24Ytju9onZTARpuO+nbWGyp1n5mzulLjlqdkv2poqSzkJ0t0nH/GK7z1OpU5hY6spq7DAG6I/SPcnf4lk1tfC2Ch7NRi2dXS5ulDeFf8yET8Tnb+VjIrv3Y/+WLB/f0a8samMcGxvr7HzqW7+R6/QiyBq0P7PvDo4e6/2Uq0FENi1CKqJ1uZXfENSEuqqW/lTBgmcBF81Da8hL3FL4nEIK</vt:lpwstr>
  </property>
  <property fmtid="{D5CDD505-2E9C-101B-9397-08002B2CF9AE}" pid="70" name="x1ye=7">
    <vt:lpwstr>hxaRt7Xj+AWy0ng2DpKf3P9tPIm6UeZHq2pmH7c/CXRXUoreKthmeHE9njngXViuShoBO90OHQgB1fbRj9vxRb4EXFj+xfuY8Oqb8iHk7rE5ffeEo3pZLXc59QVYlZ0k/ce+1cH6iBUWDOmP9y/JOmOOZQlNr4d8CvbqMb5rcQcluwvk2Xob1oEZZNikiT9QVzyUsCy0+McZNK5TY5WG9dFb4h1Ve5Br8oBPLyhtCb10AxkJtub74Q94oeymD9P</vt:lpwstr>
  </property>
  <property fmtid="{D5CDD505-2E9C-101B-9397-08002B2CF9AE}" pid="71" name="x1ye=70">
    <vt:lpwstr>Qtm29gLhYj3jWd17ADK8bje3KDfC4rzDoZPmIGMPw7IOYdyDpguNvnexLNJAkSYjNPGTSBLrwvq3rYlc7Dzw8vniKRWUASANie59NsWYk7A8C54mLQEliVcvSaK3b7Flt5iy7sKG/t7Xk9rji7S+2gaN/JhU93qNkvHTMBPHHZxTudC1y4Fuj0i3Lb1+g5IHcKLxfuyE9+KEXmwWlYpXbqiywaFyiyHg7qzlaGsyyOcErjcCayfg3z0TD9CnZfn</vt:lpwstr>
  </property>
  <property fmtid="{D5CDD505-2E9C-101B-9397-08002B2CF9AE}" pid="72" name="x1ye=71">
    <vt:lpwstr>09EThfkmTyS/LyqVosSKq81QEACs+fwxlYN7NDoixOF88v0Y1uQVY3nLlhqwNFFBY+ppP+hxu+6Mfzk2tEUfOfDA2XHFobDNyIlCUwdFJacfbTLCNWiUezKveatQzVlz4x4uTMflj6ZTMhprCEfNktBGqJKxGSincw87ks5KtecXAh/ylGobSl5nvRLj55x65KngA/vz2OfyqGQLz7+Xb/8rPa/9NmBfqKU5Esw97DupsKlaWS3hcPtmC3rZQqg</vt:lpwstr>
  </property>
  <property fmtid="{D5CDD505-2E9C-101B-9397-08002B2CF9AE}" pid="73" name="x1ye=72">
    <vt:lpwstr>vXQAwh47vzp7NPqxTjG27tzhEW+mccZioo53NLgYO2oJh5kIQiFaWcX7lgxWq/TN9/D1lvCyvZa5ISuWc0e0LWamV44NAo+3QQ58w9IIUnvymmTEQEjML087AfWbYKZUG+C8hOMKyOXxQVwGZKrSsDD+rR9FbZKsVSmMQj/Ew39bWpga0pS9eYLsW9355EiiE9JdI544Rl+k7OenHnmSQ8XgHwETS05DLZ8RXBf9BZ6/8HBWWNvEE6NRRzsUXo5</vt:lpwstr>
  </property>
  <property fmtid="{D5CDD505-2E9C-101B-9397-08002B2CF9AE}" pid="74" name="x1ye=73">
    <vt:lpwstr>+BvOJJnbtfqvtw4tzmdjA/sDfxMv5c2CKQgZ0k1UKbgjyJqYcG3r4YS/QfCELuFV/hIW8hOQhrL0ipCt13jsQMTKJ0Hhky9eegHUzmEp57bHXN2Kz2cZ15EjkduZi/Q9IE0t/4mWtfKeiyqO5EdMdN/r6e1+8+B3xJk7RnyoIzE0QINVytMF/N9+7imycyRYt0Z9o3j9hfUo0YmJTZaP24ppJdcTDAIty5zorTCHNmCwxUMNVbOFwkJ5SnEgeWy</vt:lpwstr>
  </property>
  <property fmtid="{D5CDD505-2E9C-101B-9397-08002B2CF9AE}" pid="75" name="x1ye=74">
    <vt:lpwstr>JYI+r+21vbj8Xt19fL+obyp+F7EVnJX6MlQse71vkDvjNRP2t818yN9yfMg7iErZca4Vr3pTIBAug7eFGElU9JEm6ylj7nHk9SDaogbBjLT8dj6WNlClZl6zK/UHfstgyS0iYkI1lzi8ENAMQqTNdPXX8/sKSKqTWN3U18SOXvvl0cGM06vBsW2YWeX0tzawxxwE2Av+eeFfpUHt6gLWaXghkpS0O8yY0t3+G5pnlpyp3N3VIXKa3NfC/8u+22A</vt:lpwstr>
  </property>
  <property fmtid="{D5CDD505-2E9C-101B-9397-08002B2CF9AE}" pid="76" name="x1ye=75">
    <vt:lpwstr>XS//ufiYyheP8XkD95BJmq+sk9YC9BjYFz6WKvQSDdV46Pj9cByixAVc5+yL4GTFcyz9Q4z2a7UmBHGfa3demAt7pe+AnUBrBL9g/V6iIOHOckmGd216TeQyNmHgINjQ+uiOJP7hVRBc1fpvUVY9LxBWpdJIeI+9rOcEQEANK1aliXXWT/hBd+q5sFZzORPE9uEOSGHRi0Ay7ga/6i8PxACsWyZSz29EVayhn1czzuQDfHiHac6nUmw0E9zO1aM</vt:lpwstr>
  </property>
  <property fmtid="{D5CDD505-2E9C-101B-9397-08002B2CF9AE}" pid="77" name="x1ye=76">
    <vt:lpwstr>2RdBqqMMJWEyHB9a8JvZavg5WGZHH3875NdNYCkm9AsAS6hi/OvQCE12BsASTU8E8Vulvxu02CLKQvoCxr7TTmOOO9x0zVQp0eGPOrs2CM5Bz5St2AaukC6cLcjsiIR+IZNhmzrJWKVv1qUpU5A2mvyIiyFT1JV9hHO6KjUO7pn91my6UgOAkkT4NR0DR+VXZypygL2cIqQNgskYGzYOCw5jyDuanyF3vMTWNliQfvcTu9Sa8a3QzWHyRBcjhxp</vt:lpwstr>
  </property>
  <property fmtid="{D5CDD505-2E9C-101B-9397-08002B2CF9AE}" pid="78" name="x1ye=77">
    <vt:lpwstr>c1ZZH/AeGiJB8ZNTrItUlYrPX9+rHLFjMuXvuRjbcIh03zapwhj4WSHm9LA+csVU7MVnt4HIq6IvydcXq7wY2Z6XWRlYACT5ntjDXjJP0iQCX9+lz/hfaPSSHw3YkNCdPMUt0rmJj9y0bWaM7+jop+g8G2zkYcqvd+fQSrdRcYM13VSbrDNXEe7Vo36FSJU3TcfTEa33w8rcoCZhUvV/ca5Os/lrYWSinZaUV9RBsgofgVds39zihGZmJxTDbDT</vt:lpwstr>
  </property>
  <property fmtid="{D5CDD505-2E9C-101B-9397-08002B2CF9AE}" pid="79" name="x1ye=78">
    <vt:lpwstr>DS6ib69h1RoYk+CC1GZSv0or6UuPpUfKSXi24zaY/pOndubxgcfE3XjQrQnZlBlROnN5DpaZ1IQIgi0r/YuMPIGU5T8+3AG2Ao6T3LkQZWm7dtpbRk/Fuh5m8C9U3xOPyS/MSn51F9Bk3ih6fC6cDCGfK2unK3qaZTXbFtK4BnTixiBbzuu7zxv+CcEuJ3FmPohak7OSeYOnsO973X1FMn6Ro4GI8GLwFdYCQzbtfYFIHfl2LGnnazoWzqrhqTh</vt:lpwstr>
  </property>
  <property fmtid="{D5CDD505-2E9C-101B-9397-08002B2CF9AE}" pid="80" name="x1ye=79">
    <vt:lpwstr>2TUJk+PqlnriSXaUguase5V5bd2ZCXdUhs7s3V+0TObjxIrTbY1njF+QFTdjHsDNc0Xv7uIWIOMX+18S/m584a6eCEZ6Fvx6eYfXEnYaBANRTFDjAg35RpVf19xACkpT3p1Y4q0pq49k7RGd+YUbAHd/pF72xr4aPZqUDp/e9i/D+GdIHmmHruKEWzqmZGUVEzVkheBucXkqKJ1VYkJF0xsk/TDCYfwL2bhLyCIWv1LsCbfn0QowEFPVsQzCbuC</vt:lpwstr>
  </property>
  <property fmtid="{D5CDD505-2E9C-101B-9397-08002B2CF9AE}" pid="81" name="x1ye=8">
    <vt:lpwstr>IKnhcneB46Et0Lj/4shJFd6oiC6htwRJjBfj/N2z3GNZ6hGFSIZFuzc+WLMS3fMz6et0m2wLnOp0qUCiq7c0j50D9qjGU+/42yyD61JUrZMVqO6RlPeUp5b3XqsFnjvyHkhyWA5DKmsI0rMqth/xlckf1CBVoO8JYsBEw3wjnL6UdrKPWnHfrcJ+JO6NMWvZd6BKlgItHV22spnLZk1bht76EbfGeYA8dQlAu4YQ0ob5dicdsYCHh+K1zG4zqwY</vt:lpwstr>
  </property>
  <property fmtid="{D5CDD505-2E9C-101B-9397-08002B2CF9AE}" pid="82" name="x1ye=80">
    <vt:lpwstr>2g0u5Sydt/ql7zAhb+dEPFgQJru0o7EKZRLBPVZG+3Zq3ryD8GFOfaWSyiQx8UjztQhCkzaqcRgcQi0EH/pSdf4RUiTVD8/AcNpXH55uGZY979ELMtvIIhRT5nkMSZTBmEf5nsy7WH03auVK+OAMjXTIKR49t9lcb5e1X/oonsXv0ynS54ekOMJGPyTMpPlb3XXvcszk1VN857CUIZYDndlQcT/dupf+TRd+60x1kdBjO5i5jrprLK2T0jIB29F</vt:lpwstr>
  </property>
  <property fmtid="{D5CDD505-2E9C-101B-9397-08002B2CF9AE}" pid="83" name="x1ye=81">
    <vt:lpwstr>CqwASM4pM/bu4mS/hcaQjt5QKsrSWOMT3ORzH5Q83LyQM7Qach6D9qTxBphvzM1qDcPnzAt46OfslFeA7d7CWiPfBDgUq3n8Zd/24d3F5eacNyoRVzwj2u8gzfIxYxrCbjx1oH2Q6nbr0BYqFgGKTXIQ0XlCwC2RoTV2UTKjbC3rrT+NJwl7XVatxKjxitjviP9u6LZhzDG4LTTvLghAPNBpMC9sFgg13/86yDawocfpH2ytxdX5qd9L4Y6ZYcO</vt:lpwstr>
  </property>
  <property fmtid="{D5CDD505-2E9C-101B-9397-08002B2CF9AE}" pid="84" name="x1ye=82">
    <vt:lpwstr>TejmCUXPbdoXkam8zg8eBmqOUv6IPglo2tETv6trevatMqDwf6KwZMN6B7ylY4KWkFHtiTd6mrwE0Ryfr+OljKLgz5QFwYCdNmDAkBOCeniC+rF32QLmDE4i1oMmLVgJG/ZcOLqsTD+ufsmfasA3Mys3f7L8XW65AST3HKgw8o7byOOx1PavuaEqMzfl20BkK82Hxpolddg7iAio7nKRw4GTPUj0AjofNlmN88aE80VXdljxf9kAl/Xwmle8ydE</vt:lpwstr>
  </property>
  <property fmtid="{D5CDD505-2E9C-101B-9397-08002B2CF9AE}" pid="85" name="x1ye=83">
    <vt:lpwstr>5QvvuHMrgxY8DxU8dk+ZFO1RAg/DDhIcFOR6NVFPMk7P+sTg51v1vqjXngwnSGjhPm4zISjIijv79T3Ka+QcsHWqCRb6VvF7q4hoYddLKby1+Kcq0MdPVDgLT+Tufp9lpIfBWxlJAI3VJbrBjpjuwBqLz6eSI5iEAyRa5cnQfLv64grjs2xs1pnhFaOgXN4fa5bgr5WANfF+8oilXTa5pP33sEhK0cuc7u7oBhnA/E9p6KZaerzLijVl5XPMM7A</vt:lpwstr>
  </property>
  <property fmtid="{D5CDD505-2E9C-101B-9397-08002B2CF9AE}" pid="86" name="x1ye=84">
    <vt:lpwstr>ik782i8wERsn50I+1EyyfsN2/LQOiFWsPvoBAkMbRHw53qqOBtonbT0qgwybsjOxsutDmCdcOQXIfigTsOInTQySDH2irhC9xliPoBXlYHggcKMbaVDRxLjrd+a+7DXTJnaufnOgfRxe416Dc68Mov9OoePg86MqhMsL5q8Zo94KVOCecfbLsD+/ZeTIOngpXYvlDchXWTjJbreXGCwkRNBv57jU/DRgTpU68nxRi0yXPXINrsrcFvVxSerm/j5</vt:lpwstr>
  </property>
  <property fmtid="{D5CDD505-2E9C-101B-9397-08002B2CF9AE}" pid="87" name="x1ye=85">
    <vt:lpwstr>w+jpUr7Uv09HQR40l162/FCddTa/6H+EX9Aj6eYMfd56SCdAq5qPHHlx0uVNo7UbmqdqdgvFu4xR3/nj9j+cI+WhpI//sE/djy117eiS3AOrofbSoEfZvRNz1Hs9SkI4TvBZfVOwCVrXIDhj3rALOIWtrpJiUm0/zojLYCJcLSet3F6bL0HMvjPNSO8m6nNR31fWUT8d+aVIlaRp8qCMpol9/8axKisqekBfdZ1blXCax+ah7IoexJ2GQPy7Zc8</vt:lpwstr>
  </property>
  <property fmtid="{D5CDD505-2E9C-101B-9397-08002B2CF9AE}" pid="88" name="x1ye=86">
    <vt:lpwstr>rHJb9Db2BKRDPhaU/Zpu0Kt+os65AV/4W3kzomLUbD1zDcO/4p3Jh5glvP67IbkR7YpxoW+40Fc/STSK65IhDnOzzFTZjjqu4UzRKFU4vp2Pk+PAHnQf4Gt/U7D9QPe8H9yhlXA+v3qJqmta4g7EQnP9zq1WJTOoufKeMS0VCTESt2j/1RItW2Jujgwv5TMQS9cEFGK579QHqFJNFtOrSvAxngQx6VAY6jGVrmYhFHaxBES4uDyr9yN3amlKElz</vt:lpwstr>
  </property>
  <property fmtid="{D5CDD505-2E9C-101B-9397-08002B2CF9AE}" pid="89" name="x1ye=87">
    <vt:lpwstr>ifcXd5MWWdaBpX6Zqiow4QcWddKovQ6Y86yrFK6C0p4VZ9AiQZuyCUhOT+1pIcgfjVzLIc3lWn+y2SHQPNkj5oh/6TevoSvxBiBsmriN97KPOJr3uDlNOFlrH6ToOQStunNb8JJ6w1GnxYajnHOearWMQ5AC0zZlw/Y7bjXRgNaIkjCmzRa9J2bCbCw0c7enhuQaLWWTROTQC0dFwwgY4B0Rbo2CpQlzBwA6eL+7cFJ+1mWbZj15FiYzHoxe5gd</vt:lpwstr>
  </property>
  <property fmtid="{D5CDD505-2E9C-101B-9397-08002B2CF9AE}" pid="90" name="x1ye=88">
    <vt:lpwstr>aENMHa6X8jGxX0gDbx3+6ElIz+9PjhJ7KOgoArH++/VywQfhDsmKcSvcpJ9TzZCw+OxhhhJHP8xgH4/9kZFxZ4XI8CCCRXdNEDtwcs6H7Og+Kbavw03L8fKSHzaeR77ZXcw96wgRON26gx05LwgbZSgRXElk9DE714xhcYkSa6trP1YdLYcewdb7vWVuj9sDCDWPPCXBk6ZxJbn5io4LfEqgUzLuilaHwjwst9nF4wni67gCsJeNDZ5wIDxtP0F</vt:lpwstr>
  </property>
  <property fmtid="{D5CDD505-2E9C-101B-9397-08002B2CF9AE}" pid="91" name="x1ye=89">
    <vt:lpwstr>dfAWLxgHCPAVuY8MsAembG9CljYyRZ8iWPXStNb77zcKmMY1PffdsgoeJiVCPbBlAYhvjfqT73TF4GOj1KpgJ+CsttTaEKazABOBd5ReBUh2mv9l9AWISA/fJMmWo6vsrEKvlghDDnFcvuaVANcg2wntOFsfSmWlIPDpzAZegSE+epCtzB/CDCdgNZFfM/hK9SloXkmWbO0KZ3pOqE+5T8Hhk9VKJivFnOdHkSjKlF/z9SxlO/CjExnJo+1PuD3</vt:lpwstr>
  </property>
  <property fmtid="{D5CDD505-2E9C-101B-9397-08002B2CF9AE}" pid="92" name="x1ye=9">
    <vt:lpwstr>ZVrZkc06Ti+GCVeVfIEXXJFmMEPSrtKe32/tXX3xn7HNu+1M2thH5IURSDz97+gqDSiwonVmQuPX9buPyn5/fGxRbC8MBQJnntD6RztL1QjVXUIJEga2Q+CR4XBqIiw1kR0DpdY2aLZ/A7C96ttx7y7qpIzWqxmJxZFlGtrqAiEr6m6AeeczwsZ60azKHx/Wxxl3PUbMNFZ4UCSc8YMifqncayE/9JyoMyQ0tF32LX0HaiQnZ7A+xxWtjP9ZI6K</vt:lpwstr>
  </property>
  <property fmtid="{D5CDD505-2E9C-101B-9397-08002B2CF9AE}" pid="93" name="x1ye=90">
    <vt:lpwstr>c7TAw07naEis73roJKfBnr+6IrB+2nLyEevH0i2E8msRE6fxLdi7AyPiL4Ui+GF+lPhAfynHZSRCT4EOD2A2myBKmM1Vbn31anfsRGEVM4fu7qicff1YD7PGKU/PYmC++r+R3dy/ZBTTPP88njz/er1wOnUJfDEnmaaX9ameWKZHT27fH+OFcQMfOlzgEe+SA6wg5M6UxXvUOfQ3yPdWfbsIuB2C6nThKfJzhKM0P5Ofqp89cOluJaQs9Av96ms</vt:lpwstr>
  </property>
  <property fmtid="{D5CDD505-2E9C-101B-9397-08002B2CF9AE}" pid="94" name="x1ye=91">
    <vt:lpwstr>yUh4qZGEAXhzt0VjmX4+Z/jo1GwTmKd33KaVQIsw3c9GRSZmPJXWAiaQjaOf3ytpWKJKUoHMlmM7OzecsMaovGR7bZ0UfEH16HyY/FlkH5LE5aLZKmw+lpL8HkrB+sfH0j4tnZfiSMEIBA/tCIvNyxekCXl5Jp9ZfnRAHYBRYNELTg74LP5rhETCSXUcnfTrVu8Ucb87d6zK62e3FnJEIjMot54R99U4BMLTLoIkSlkzTQfS5ZQl4HHMRBLtV8F</vt:lpwstr>
  </property>
  <property fmtid="{D5CDD505-2E9C-101B-9397-08002B2CF9AE}" pid="95" name="x1ye=92">
    <vt:lpwstr>RxIHjefqSigTircx8r5r1VjdhhR+OJKOxOezV1l7HB4plWL0qTAUufWKpDXYTiUvHcG9qzxNikheEr+uXf+oVyRDAShYuWoNHlOc3PeCZK9aQP8q51fslVDtm47ZWMkbaDAgrUIeqvWuDrXa9WtaBGhD4RAlqMt0adNEhJfjdi8ihpt3d58OLjCS9IHyutfey0ruJinncVXLk1hmQS6W3c15tv1DOlmLhs4E8jmS7AYOibNm8F/9TO5BOcklU7+</vt:lpwstr>
  </property>
  <property fmtid="{D5CDD505-2E9C-101B-9397-08002B2CF9AE}" pid="96" name="x1ye=93">
    <vt:lpwstr>NIpU5YkJFDAMAW17cpaUZBuBhrgslZdEQ/THCgMCi9Tfq/JcONwS2hRhCc2+MMOpwP6B9VspT2UfznhDRxbXhl8bx3jNyT160QvvKrVjF0VTW368XQlb47yzLRXSxEg5qcpB6sd4xNuKstuBQeyDgXyU6sdjQTx8OIMAtC2MFfk+pEasmBHlzUJ8kNFZ8z2yU9UBHhJ/qAATCoz5M1oc6phSGBk2Vhr0yGCgqNKJGNyXYSQ3Sna9Fuw7ZHo4ka5</vt:lpwstr>
  </property>
  <property fmtid="{D5CDD505-2E9C-101B-9397-08002B2CF9AE}" pid="97" name="x1ye=94">
    <vt:lpwstr>2ZB3C44RWNoqrVwyt2HBcWsJTHxmH5dVV09RE7zvgQ8aZtBhryPuBg2feGvJBG+iW3mxbm4barCy8IUgtX0jAwFK3pWyynxUIjyqMiaDz77x9x/FhpDF0AAA==</vt:lpwstr>
  </property>
</Properties>
</file>