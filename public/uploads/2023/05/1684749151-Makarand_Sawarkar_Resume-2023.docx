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EF6A2" w14:textId="2BD4F669" w:rsidR="00CE23D2" w:rsidRDefault="00DC27E4" w:rsidP="00DC27E4">
      <w:pPr>
        <w:spacing w:before="40"/>
        <w:ind w:left="1440"/>
        <w:rPr>
          <w:rFonts w:ascii="Calibri" w:hAnsi="Calibri" w:cs="Calibri"/>
          <w:b/>
          <w:bCs/>
          <w:sz w:val="18"/>
          <w:szCs w:val="18"/>
          <w:lang w:val="en-IN"/>
        </w:rPr>
      </w:pPr>
      <w:r>
        <w:rPr>
          <w:rFonts w:ascii="Calibri" w:hAnsi="Calibri" w:cs="Calibri"/>
          <w:b/>
          <w:bCs/>
          <w:noProof/>
          <w:sz w:val="18"/>
          <w:szCs w:val="18"/>
        </w:rPr>
        <mc:AlternateContent>
          <mc:Choice Requires="wps">
            <w:drawing>
              <wp:anchor distT="0" distB="0" distL="0" distR="0" simplePos="0" relativeHeight="251664384" behindDoc="0" locked="0" layoutInCell="1" allowOverlap="1" wp14:anchorId="1A27589B" wp14:editId="25C397BF">
                <wp:simplePos x="0" y="0"/>
                <wp:positionH relativeFrom="margin">
                  <wp:posOffset>5314950</wp:posOffset>
                </wp:positionH>
                <wp:positionV relativeFrom="paragraph">
                  <wp:posOffset>-285750</wp:posOffset>
                </wp:positionV>
                <wp:extent cx="1104900" cy="1035685"/>
                <wp:effectExtent l="0" t="0" r="19050" b="12065"/>
                <wp:wrapNone/>
                <wp:docPr id="3" name="Text Box 4"/>
                <wp:cNvGraphicFramePr/>
                <a:graphic xmlns:a="http://schemas.openxmlformats.org/drawingml/2006/main">
                  <a:graphicData uri="http://schemas.microsoft.com/office/word/2010/wordprocessingShape">
                    <wps:wsp>
                      <wps:cNvSpPr/>
                      <wps:spPr>
                        <a:xfrm>
                          <a:off x="0" y="0"/>
                          <a:ext cx="1104900" cy="1035685"/>
                        </a:xfrm>
                        <a:prstGeom prst="rect">
                          <a:avLst/>
                        </a:prstGeom>
                        <a:solidFill>
                          <a:srgbClr val="FFFFFF"/>
                        </a:solidFill>
                        <a:ln w="6350" cap="flat" cmpd="sng">
                          <a:solidFill>
                            <a:srgbClr val="000000"/>
                          </a:solidFill>
                          <a:prstDash val="solid"/>
                          <a:round/>
                        </a:ln>
                      </wps:spPr>
                      <wps:txbx>
                        <w:txbxContent>
                          <w:p w14:paraId="3413C4BC" w14:textId="4D0F1E11" w:rsidR="00DC27E4" w:rsidRDefault="00DC27E4" w:rsidP="00DC27E4">
                            <w:pPr>
                              <w:jc w:val="center"/>
                              <w:rPr>
                                <w:i/>
                              </w:rPr>
                            </w:pPr>
                            <w:r>
                              <w:rPr>
                                <w:rFonts w:ascii="Calibri" w:hAnsi="Calibri" w:cs="Calibri"/>
                                <w:bCs/>
                                <w:noProof/>
                                <w:color w:val="FF0000"/>
                                <w:sz w:val="18"/>
                                <w:szCs w:val="18"/>
                                <w:lang w:val="en-IN"/>
                              </w:rPr>
                              <w:drawing>
                                <wp:inline distT="0" distB="0" distL="0" distR="0" wp14:anchorId="580150BC" wp14:editId="181B0B04">
                                  <wp:extent cx="933450" cy="942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933450" cy="942975"/>
                                          </a:xfrm>
                                          <a:prstGeom prst="rect">
                                            <a:avLst/>
                                          </a:prstGeom>
                                          <a:noFill/>
                                          <a:ln>
                                            <a:noFill/>
                                          </a:ln>
                                        </pic:spPr>
                                      </pic:pic>
                                    </a:graphicData>
                                  </a:graphic>
                                </wp:inline>
                              </w:drawing>
                            </w:r>
                          </w:p>
                        </w:txbxContent>
                      </wps:txbx>
                      <wps:bodyPr vert="horz" wrap="square" lIns="91440" tIns="45720" rIns="91440" bIns="45720" anchor="t">
                        <a:noAutofit/>
                      </wps:bodyPr>
                    </wps:wsp>
                  </a:graphicData>
                </a:graphic>
                <wp14:sizeRelH relativeFrom="margin">
                  <wp14:pctWidth>0</wp14:pctWidth>
                </wp14:sizeRelH>
              </wp:anchor>
            </w:drawing>
          </mc:Choice>
          <mc:Fallback>
            <w:pict>
              <v:rect w14:anchorId="1A27589B" id="Text Box 4" o:spid="_x0000_s1026" style="position:absolute;left:0;text-align:left;margin-left:418.5pt;margin-top:-22.5pt;width:87pt;height:81.55pt;z-index:251664384;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" strokeweight=".5pt">
                <v:stroke joinstyle="round"/>
                <v:textbox>
                  <w:txbxContent>
                    <w:p w14:paraId="3413C4BC" w14:textId="4D0F1E11" w:rsidR="00DC27E4" w:rsidRDefault="00DC27E4" w:rsidP="00DC27E4">
                      <w:pPr>
                        <w:jc w:val="center"/>
                        <w:rPr>
                          <w:i/>
                        </w:rPr>
                      </w:pPr>
                      <w:r>
                        <w:rPr>
                          <w:rFonts w:ascii="Calibri" w:hAnsi="Calibri" w:cs="Calibri"/>
                          <w:bCs/>
                          <w:noProof/>
                          <w:color w:val="FF0000"/>
                          <w:sz w:val="18"/>
                          <w:szCs w:val="18"/>
                          <w:lang w:val="en-IN"/>
                        </w:rPr>
                        <w:drawing>
                          <wp:inline distT="0" distB="0" distL="0" distR="0" wp14:anchorId="580150BC" wp14:editId="181B0B04">
                            <wp:extent cx="933450" cy="942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933450" cy="942975"/>
                                    </a:xfrm>
                                    <a:prstGeom prst="rect">
                                      <a:avLst/>
                                    </a:prstGeom>
                                    <a:noFill/>
                                    <a:ln>
                                      <a:noFill/>
                                    </a:ln>
                                  </pic:spPr>
                                </pic:pic>
                              </a:graphicData>
                            </a:graphic>
                          </wp:inline>
                        </w:drawing>
                      </w:r>
                    </w:p>
                  </w:txbxContent>
                </v:textbox>
                <w10:wrap anchorx="margin"/>
              </v:rect>
            </w:pict>
          </mc:Fallback>
        </mc:AlternateContent>
      </w:r>
      <w:r>
        <w:rPr>
          <w:rFonts w:ascii="Calibri" w:hAnsi="Calibri" w:cs="Calibri"/>
          <w:b/>
          <w:bCs/>
          <w:noProof/>
          <w:sz w:val="18"/>
          <w:szCs w:val="18"/>
        </w:rPr>
        <mc:AlternateContent>
          <mc:Choice Requires="wps">
            <w:drawing>
              <wp:anchor distT="0" distB="0" distL="0" distR="0" simplePos="0" relativeHeight="251654144" behindDoc="0" locked="0" layoutInCell="1" allowOverlap="1" wp14:anchorId="11E00E4C" wp14:editId="6A3C1316">
                <wp:simplePos x="0" y="0"/>
                <wp:positionH relativeFrom="margin">
                  <wp:posOffset>3999865</wp:posOffset>
                </wp:positionH>
                <wp:positionV relativeFrom="paragraph">
                  <wp:posOffset>-285115</wp:posOffset>
                </wp:positionV>
                <wp:extent cx="1219200" cy="1035685"/>
                <wp:effectExtent l="0" t="0" r="19050" b="12065"/>
                <wp:wrapNone/>
                <wp:docPr id="1026" name="Text Box 4"/>
                <wp:cNvGraphicFramePr/>
                <a:graphic xmlns:a="http://schemas.openxmlformats.org/drawingml/2006/main">
                  <a:graphicData uri="http://schemas.microsoft.com/office/word/2010/wordprocessingShape">
                    <wps:wsp>
                      <wps:cNvSpPr/>
                      <wps:spPr>
                        <a:xfrm>
                          <a:off x="0" y="0"/>
                          <a:ext cx="1219200" cy="1035685"/>
                        </a:xfrm>
                        <a:prstGeom prst="rect">
                          <a:avLst/>
                        </a:prstGeom>
                        <a:solidFill>
                          <a:srgbClr val="FFFFFF"/>
                        </a:solidFill>
                        <a:ln w="6350" cap="flat" cmpd="sng">
                          <a:solidFill>
                            <a:srgbClr val="000000"/>
                          </a:solidFill>
                          <a:prstDash val="solid"/>
                          <a:round/>
                        </a:ln>
                      </wps:spPr>
                      <wps:txbx>
                        <w:txbxContent>
                          <w:p w14:paraId="437D7294" w14:textId="77777777" w:rsidR="00CE23D2" w:rsidRDefault="00055BEB">
                            <w:pPr>
                              <w:rPr>
                                <w:i/>
                              </w:rPr>
                            </w:pPr>
                            <w:r>
                              <w:rPr>
                                <w:noProof/>
                              </w:rPr>
                              <w:drawing>
                                <wp:inline distT="0" distB="0" distL="0" distR="0" wp14:anchorId="2CD39AAD" wp14:editId="5A3C4138">
                                  <wp:extent cx="1047750" cy="952500"/>
                                  <wp:effectExtent l="0" t="0" r="0" b="0"/>
                                  <wp:docPr id="1" name="Picture 1" descr="AWS Certified Solutions Architect – Associ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WS Certified Solutions Architect – Associ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47750" cy="952500"/>
                                          </a:xfrm>
                                          <a:prstGeom prst="rect">
                                            <a:avLst/>
                                          </a:prstGeom>
                                          <a:noFill/>
                                          <a:ln>
                                            <a:noFill/>
                                          </a:ln>
                                        </pic:spPr>
                                      </pic:pic>
                                    </a:graphicData>
                                  </a:graphic>
                                </wp:inline>
                              </w:drawing>
                            </w:r>
                          </w:p>
                        </w:txbxContent>
                      </wps:txbx>
                      <wps:bodyPr vert="horz" wrap="square" lIns="91440" tIns="45720" rIns="91440" bIns="45720" anchor="t">
                        <a:noAutofit/>
                      </wps:bodyPr>
                    </wps:wsp>
                  </a:graphicData>
                </a:graphic>
                <wp14:sizeRelH relativeFrom="margin">
                  <wp14:pctWidth>0</wp14:pctWidth>
                </wp14:sizeRelH>
              </wp:anchor>
            </w:drawing>
          </mc:Choice>
          <mc:Fallback>
            <w:pict>
              <v:rect w14:anchorId="11E00E4C" id="_x0000_s1027" style="position:absolute;left:0;text-align:left;margin-left:314.95pt;margin-top:-22.45pt;width:96pt;height:81.55pt;z-index:251654144;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" strokeweight=".5pt">
                <v:stroke joinstyle="round"/>
                <v:textbox>
                  <w:txbxContent>
                    <w:p w14:paraId="437D7294" w14:textId="77777777" w:rsidR="00CE23D2" w:rsidRDefault="00055BEB">
                      <w:pPr>
                        <w:rPr>
                          <w:i/>
                        </w:rPr>
                      </w:pPr>
                      <w:r>
                        <w:rPr>
                          <w:noProof/>
                        </w:rPr>
                        <w:drawing>
                          <wp:inline distT="0" distB="0" distL="0" distR="0" wp14:anchorId="2CD39AAD" wp14:editId="5A3C4138">
                            <wp:extent cx="1047750" cy="952500"/>
                            <wp:effectExtent l="0" t="0" r="0" b="0"/>
                            <wp:docPr id="1" name="Picture 1" descr="AWS Certified Solutions Architect – Associ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WS Certified Solutions Architect – Associ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47750" cy="952500"/>
                                    </a:xfrm>
                                    <a:prstGeom prst="rect">
                                      <a:avLst/>
                                    </a:prstGeom>
                                    <a:noFill/>
                                    <a:ln>
                                      <a:noFill/>
                                    </a:ln>
                                  </pic:spPr>
                                </pic:pic>
                              </a:graphicData>
                            </a:graphic>
                          </wp:inline>
                        </w:drawing>
                      </w:r>
                    </w:p>
                  </w:txbxContent>
                </v:textbox>
                <w10:wrap anchorx="margin"/>
              </v:rect>
            </w:pict>
          </mc:Fallback>
        </mc:AlternateContent>
      </w:r>
      <w:r w:rsidR="00055BEB">
        <w:rPr>
          <w:rFonts w:ascii="Calibri" w:hAnsi="Calibri" w:cs="Calibri"/>
          <w:b/>
          <w:bCs/>
          <w:noProof/>
          <w:sz w:val="18"/>
          <w:szCs w:val="18"/>
        </w:rPr>
        <mc:AlternateContent>
          <mc:Choice Requires="wps">
            <w:drawing>
              <wp:anchor distT="0" distB="0" distL="0" distR="0" simplePos="0" relativeHeight="251653120" behindDoc="0" locked="0" layoutInCell="1" allowOverlap="1" wp14:anchorId="15CB2667" wp14:editId="66793570">
                <wp:simplePos x="0" y="0"/>
                <wp:positionH relativeFrom="column">
                  <wp:posOffset>-676275</wp:posOffset>
                </wp:positionH>
                <wp:positionV relativeFrom="paragraph">
                  <wp:posOffset>-381000</wp:posOffset>
                </wp:positionV>
                <wp:extent cx="7537450" cy="1190625"/>
                <wp:effectExtent l="0" t="0" r="25400" b="28575"/>
                <wp:wrapNone/>
                <wp:docPr id="1027" name="Rectangle 3"/>
                <wp:cNvGraphicFramePr/>
                <a:graphic xmlns:a="http://schemas.openxmlformats.org/drawingml/2006/main">
                  <a:graphicData uri="http://schemas.microsoft.com/office/word/2010/wordprocessingShape">
                    <wps:wsp>
                      <wps:cNvSpPr/>
                      <wps:spPr>
                        <a:xfrm>
                          <a:off x="0" y="0"/>
                          <a:ext cx="7537450" cy="1190625"/>
                        </a:xfrm>
                        <a:prstGeom prst="rect">
                          <a:avLst/>
                        </a:prstGeom>
                        <a:solidFill>
                          <a:srgbClr val="205867"/>
                        </a:solidFill>
                        <a:ln w="25400" cap="flat" cmpd="sng">
                          <a:solidFill>
                            <a:srgbClr val="395E8A"/>
                          </a:solidFill>
                          <a:prstDash val="solid"/>
                          <a:round/>
                        </a:ln>
                      </wps:spPr>
                      <wps:txbx>
                        <w:txbxContent>
                          <w:p w14:paraId="7F1764FB" w14:textId="77777777" w:rsidR="00CE23D2" w:rsidRDefault="00055BEB">
                            <w:pPr>
                              <w:spacing w:before="40"/>
                              <w:rPr>
                                <w:rFonts w:ascii="Calibri" w:hAnsi="Calibri" w:cs="Calibri"/>
                                <w:bCs/>
                                <w:color w:val="FFFFFF" w:themeColor="background1"/>
                                <w:sz w:val="18"/>
                                <w:szCs w:val="18"/>
                                <w:lang w:val="en-IN"/>
                              </w:rPr>
                            </w:pPr>
                            <w:r>
                              <w:rPr>
                                <w:rFonts w:ascii="Calibri" w:hAnsi="Calibri" w:cs="Calibri"/>
                                <w:bCs/>
                                <w:color w:val="FFFFFF" w:themeColor="background1"/>
                                <w:sz w:val="18"/>
                                <w:szCs w:val="18"/>
                                <w:lang w:val="en-IN"/>
                              </w:rPr>
                              <w:t xml:space="preserve">Makarand </w:t>
                            </w:r>
                            <w:proofErr w:type="spellStart"/>
                            <w:r>
                              <w:rPr>
                                <w:rFonts w:ascii="Calibri" w:hAnsi="Calibri" w:cs="Calibri"/>
                                <w:bCs/>
                                <w:color w:val="FFFFFF" w:themeColor="background1"/>
                                <w:sz w:val="18"/>
                                <w:szCs w:val="18"/>
                                <w:lang w:val="en-IN"/>
                              </w:rPr>
                              <w:t>Diliprao</w:t>
                            </w:r>
                            <w:proofErr w:type="spellEnd"/>
                            <w:r>
                              <w:rPr>
                                <w:rFonts w:ascii="Calibri" w:hAnsi="Calibri" w:cs="Calibri"/>
                                <w:bCs/>
                                <w:color w:val="FFFFFF" w:themeColor="background1"/>
                                <w:sz w:val="18"/>
                                <w:szCs w:val="18"/>
                                <w:lang w:val="en-IN"/>
                              </w:rPr>
                              <w:t xml:space="preserve"> Sawarkar</w:t>
                            </w:r>
                          </w:p>
                          <w:p w14:paraId="3F89E9B5" w14:textId="77777777" w:rsidR="00CE23D2" w:rsidRDefault="00CE23D2">
                            <w:pPr>
                              <w:spacing w:before="40"/>
                              <w:rPr>
                                <w:rFonts w:ascii="Calibri" w:hAnsi="Calibri" w:cs="Calibri"/>
                                <w:bCs/>
                                <w:color w:val="FFFFFF" w:themeColor="background1"/>
                                <w:sz w:val="18"/>
                                <w:szCs w:val="18"/>
                                <w:lang w:val="en-IN"/>
                              </w:rPr>
                            </w:pPr>
                          </w:p>
                          <w:p w14:paraId="28D79202" w14:textId="10881210" w:rsidR="00CE23D2" w:rsidRDefault="00055BEB">
                            <w:pPr>
                              <w:spacing w:before="40"/>
                              <w:rPr>
                                <w:rFonts w:ascii="Calibri" w:hAnsi="Calibri" w:cs="Calibri"/>
                                <w:bCs/>
                                <w:color w:val="FFFFFF" w:themeColor="background1"/>
                                <w:sz w:val="18"/>
                                <w:szCs w:val="18"/>
                                <w:lang w:val="en-IN"/>
                              </w:rPr>
                            </w:pPr>
                            <w:proofErr w:type="gramStart"/>
                            <w:r>
                              <w:rPr>
                                <w:rFonts w:ascii="Calibri" w:hAnsi="Calibri" w:cs="Calibri"/>
                                <w:bCs/>
                                <w:color w:val="FFFFFF" w:themeColor="background1"/>
                                <w:sz w:val="18"/>
                                <w:szCs w:val="18"/>
                                <w:lang w:val="en-IN"/>
                              </w:rPr>
                              <w:t>Phone :</w:t>
                            </w:r>
                            <w:proofErr w:type="gramEnd"/>
                            <w:r>
                              <w:rPr>
                                <w:rFonts w:ascii="Calibri" w:hAnsi="Calibri" w:cs="Calibri"/>
                                <w:bCs/>
                                <w:color w:val="FFFFFF" w:themeColor="background1"/>
                                <w:sz w:val="18"/>
                                <w:szCs w:val="18"/>
                                <w:lang w:val="en-IN"/>
                              </w:rPr>
                              <w:t xml:space="preserve">  +91</w:t>
                            </w:r>
                            <w:r w:rsidR="00EF076F">
                              <w:rPr>
                                <w:rFonts w:ascii="Calibri" w:hAnsi="Calibri" w:cs="Calibri"/>
                                <w:bCs/>
                                <w:color w:val="FFFFFF" w:themeColor="background1"/>
                                <w:sz w:val="18"/>
                                <w:szCs w:val="18"/>
                                <w:lang w:val="en-IN"/>
                              </w:rPr>
                              <w:t>8999925935</w:t>
                            </w:r>
                          </w:p>
                          <w:p w14:paraId="7109149D" w14:textId="51CEBF58" w:rsidR="00CE23D2" w:rsidRPr="00356DB3" w:rsidRDefault="00055BEB">
                            <w:pPr>
                              <w:spacing w:before="40"/>
                              <w:rPr>
                                <w:rFonts w:ascii="Calibri" w:hAnsi="Calibri" w:cs="Calibri"/>
                                <w:bCs/>
                                <w:color w:val="FFFFFF" w:themeColor="background1"/>
                                <w:sz w:val="18"/>
                                <w:szCs w:val="18"/>
                                <w:lang w:val="en-IN"/>
                              </w:rPr>
                            </w:pPr>
                            <w:r>
                              <w:rPr>
                                <w:rFonts w:ascii="Calibri" w:hAnsi="Calibri" w:cs="Calibri"/>
                                <w:bCs/>
                                <w:color w:val="FFFFFF" w:themeColor="background1"/>
                                <w:sz w:val="18"/>
                                <w:szCs w:val="18"/>
                                <w:lang w:val="en-IN"/>
                              </w:rPr>
                              <w:t>Email</w:t>
                            </w:r>
                            <w:r w:rsidR="005C2A70">
                              <w:rPr>
                                <w:rFonts w:ascii="Calibri" w:hAnsi="Calibri" w:cs="Calibri"/>
                                <w:bCs/>
                                <w:color w:val="FFFFFF" w:themeColor="background1"/>
                                <w:sz w:val="18"/>
                                <w:szCs w:val="18"/>
                                <w:lang w:val="en-IN"/>
                              </w:rPr>
                              <w:t>:</w:t>
                            </w:r>
                            <w:r>
                              <w:rPr>
                                <w:rFonts w:ascii="Calibri" w:hAnsi="Calibri" w:cs="Calibri"/>
                                <w:bCs/>
                                <w:color w:val="FFFFFF" w:themeColor="background1"/>
                                <w:sz w:val="18"/>
                                <w:szCs w:val="18"/>
                                <w:lang w:val="en-IN"/>
                              </w:rPr>
                              <w:t xml:space="preserve"> </w:t>
                            </w:r>
                            <w:hyperlink r:id="rId9" w:history="1">
                              <w:r w:rsidR="00F83B01" w:rsidRPr="00F83B01">
                                <w:rPr>
                                  <w:rFonts w:ascii="Calibri" w:hAnsi="Calibri" w:cs="Calibri"/>
                                  <w:bCs/>
                                  <w:color w:val="FFFFFF" w:themeColor="background1"/>
                                  <w:sz w:val="18"/>
                                  <w:szCs w:val="18"/>
                                  <w:lang w:val="en-IN"/>
                                </w:rPr>
                                <w:t>makrandsawarkar</w:t>
                              </w:r>
                              <w:r w:rsidR="00EF6CD2">
                                <w:rPr>
                                  <w:rFonts w:ascii="Calibri" w:hAnsi="Calibri" w:cs="Calibri"/>
                                  <w:bCs/>
                                  <w:color w:val="FFFFFF" w:themeColor="background1"/>
                                  <w:sz w:val="18"/>
                                  <w:szCs w:val="18"/>
                                  <w:lang w:val="en-IN"/>
                                </w:rPr>
                                <w:t>1</w:t>
                              </w:r>
                              <w:r w:rsidR="00F83B01" w:rsidRPr="00F83B01">
                                <w:rPr>
                                  <w:rFonts w:ascii="Calibri" w:hAnsi="Calibri" w:cs="Calibri"/>
                                  <w:bCs/>
                                  <w:color w:val="FFFFFF" w:themeColor="background1"/>
                                  <w:sz w:val="18"/>
                                  <w:szCs w:val="18"/>
                                  <w:lang w:val="en-IN"/>
                                </w:rPr>
                                <w:t>@gmail.com</w:t>
                              </w:r>
                            </w:hyperlink>
                          </w:p>
                        </w:txbxContent>
                      </wps:txbx>
                      <wps:bodyPr vert="horz" wrap="square" lIns="91440" tIns="45720" rIns="91440" bIns="45720" anchor="ctr">
                        <a:noAutofit/>
                      </wps:bodyPr>
                    </wps:wsp>
                  </a:graphicData>
                </a:graphic>
              </wp:anchor>
            </w:drawing>
          </mc:Choice>
          <mc:Fallback>
            <w:pict>
              <v:rect w14:anchorId="15CB2667" id="Rectangle 3" o:spid="_x0000_s1028" style="position:absolute;left:0;text-align:left;margin-left:-53.25pt;margin-top:-30pt;width:593.5pt;height:93.75pt;z-index:25165312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" fillcolor="#205867" strokecolor="#395e8a" strokeweight="2pt">
                <v:stroke joinstyle="round"/>
                <v:textbox>
                  <w:txbxContent>
                    <w:p w14:paraId="7F1764FB" w14:textId="77777777" w:rsidR="00CE23D2" w:rsidRDefault="00055BEB">
                      <w:pPr>
                        <w:spacing w:before="40"/>
                        <w:rPr>
                          <w:rFonts w:ascii="Calibri" w:hAnsi="Calibri" w:cs="Calibri"/>
                          <w:bCs/>
                          <w:color w:val="FFFFFF" w:themeColor="background1"/>
                          <w:sz w:val="18"/>
                          <w:szCs w:val="18"/>
                          <w:lang w:val="en-IN"/>
                        </w:rPr>
                      </w:pPr>
                      <w:r>
                        <w:rPr>
                          <w:rFonts w:ascii="Calibri" w:hAnsi="Calibri" w:cs="Calibri"/>
                          <w:bCs/>
                          <w:color w:val="FFFFFF" w:themeColor="background1"/>
                          <w:sz w:val="18"/>
                          <w:szCs w:val="18"/>
                          <w:lang w:val="en-IN"/>
                        </w:rPr>
                        <w:t xml:space="preserve">Makarand </w:t>
                      </w:r>
                      <w:proofErr w:type="spellStart"/>
                      <w:r>
                        <w:rPr>
                          <w:rFonts w:ascii="Calibri" w:hAnsi="Calibri" w:cs="Calibri"/>
                          <w:bCs/>
                          <w:color w:val="FFFFFF" w:themeColor="background1"/>
                          <w:sz w:val="18"/>
                          <w:szCs w:val="18"/>
                          <w:lang w:val="en-IN"/>
                        </w:rPr>
                        <w:t>Diliprao</w:t>
                      </w:r>
                      <w:proofErr w:type="spellEnd"/>
                      <w:r>
                        <w:rPr>
                          <w:rFonts w:ascii="Calibri" w:hAnsi="Calibri" w:cs="Calibri"/>
                          <w:bCs/>
                          <w:color w:val="FFFFFF" w:themeColor="background1"/>
                          <w:sz w:val="18"/>
                          <w:szCs w:val="18"/>
                          <w:lang w:val="en-IN"/>
                        </w:rPr>
                        <w:t xml:space="preserve"> Sawarkar</w:t>
                      </w:r>
                    </w:p>
                    <w:p w14:paraId="3F89E9B5" w14:textId="77777777" w:rsidR="00CE23D2" w:rsidRDefault="00CE23D2">
                      <w:pPr>
                        <w:spacing w:before="40"/>
                        <w:rPr>
                          <w:rFonts w:ascii="Calibri" w:hAnsi="Calibri" w:cs="Calibri"/>
                          <w:bCs/>
                          <w:color w:val="FFFFFF" w:themeColor="background1"/>
                          <w:sz w:val="18"/>
                          <w:szCs w:val="18"/>
                          <w:lang w:val="en-IN"/>
                        </w:rPr>
                      </w:pPr>
                    </w:p>
                    <w:p w14:paraId="28D79202" w14:textId="10881210" w:rsidR="00CE23D2" w:rsidRDefault="00055BEB">
                      <w:pPr>
                        <w:spacing w:before="40"/>
                        <w:rPr>
                          <w:rFonts w:ascii="Calibri" w:hAnsi="Calibri" w:cs="Calibri"/>
                          <w:bCs/>
                          <w:color w:val="FFFFFF" w:themeColor="background1"/>
                          <w:sz w:val="18"/>
                          <w:szCs w:val="18"/>
                          <w:lang w:val="en-IN"/>
                        </w:rPr>
                      </w:pPr>
                      <w:proofErr w:type="gramStart"/>
                      <w:r>
                        <w:rPr>
                          <w:rFonts w:ascii="Calibri" w:hAnsi="Calibri" w:cs="Calibri"/>
                          <w:bCs/>
                          <w:color w:val="FFFFFF" w:themeColor="background1"/>
                          <w:sz w:val="18"/>
                          <w:szCs w:val="18"/>
                          <w:lang w:val="en-IN"/>
                        </w:rPr>
                        <w:t>Phone :</w:t>
                      </w:r>
                      <w:proofErr w:type="gramEnd"/>
                      <w:r>
                        <w:rPr>
                          <w:rFonts w:ascii="Calibri" w:hAnsi="Calibri" w:cs="Calibri"/>
                          <w:bCs/>
                          <w:color w:val="FFFFFF" w:themeColor="background1"/>
                          <w:sz w:val="18"/>
                          <w:szCs w:val="18"/>
                          <w:lang w:val="en-IN"/>
                        </w:rPr>
                        <w:t xml:space="preserve">  +91</w:t>
                      </w:r>
                      <w:r w:rsidR="00EF076F">
                        <w:rPr>
                          <w:rFonts w:ascii="Calibri" w:hAnsi="Calibri" w:cs="Calibri"/>
                          <w:bCs/>
                          <w:color w:val="FFFFFF" w:themeColor="background1"/>
                          <w:sz w:val="18"/>
                          <w:szCs w:val="18"/>
                          <w:lang w:val="en-IN"/>
                        </w:rPr>
                        <w:t>8999925935</w:t>
                      </w:r>
                    </w:p>
                    <w:p w14:paraId="7109149D" w14:textId="51CEBF58" w:rsidR="00CE23D2" w:rsidRPr="00356DB3" w:rsidRDefault="00055BEB">
                      <w:pPr>
                        <w:spacing w:before="40"/>
                        <w:rPr>
                          <w:rFonts w:ascii="Calibri" w:hAnsi="Calibri" w:cs="Calibri"/>
                          <w:bCs/>
                          <w:color w:val="FFFFFF" w:themeColor="background1"/>
                          <w:sz w:val="18"/>
                          <w:szCs w:val="18"/>
                          <w:lang w:val="en-IN"/>
                        </w:rPr>
                      </w:pPr>
                      <w:r>
                        <w:rPr>
                          <w:rFonts w:ascii="Calibri" w:hAnsi="Calibri" w:cs="Calibri"/>
                          <w:bCs/>
                          <w:color w:val="FFFFFF" w:themeColor="background1"/>
                          <w:sz w:val="18"/>
                          <w:szCs w:val="18"/>
                          <w:lang w:val="en-IN"/>
                        </w:rPr>
                        <w:t>Email</w:t>
                      </w:r>
                      <w:r w:rsidR="005C2A70">
                        <w:rPr>
                          <w:rFonts w:ascii="Calibri" w:hAnsi="Calibri" w:cs="Calibri"/>
                          <w:bCs/>
                          <w:color w:val="FFFFFF" w:themeColor="background1"/>
                          <w:sz w:val="18"/>
                          <w:szCs w:val="18"/>
                          <w:lang w:val="en-IN"/>
                        </w:rPr>
                        <w:t>:</w:t>
                      </w:r>
                      <w:r>
                        <w:rPr>
                          <w:rFonts w:ascii="Calibri" w:hAnsi="Calibri" w:cs="Calibri"/>
                          <w:bCs/>
                          <w:color w:val="FFFFFF" w:themeColor="background1"/>
                          <w:sz w:val="18"/>
                          <w:szCs w:val="18"/>
                          <w:lang w:val="en-IN"/>
                        </w:rPr>
                        <w:t xml:space="preserve"> </w:t>
                      </w:r>
                      <w:hyperlink r:id="rId10" w:history="1">
                        <w:r w:rsidR="00F83B01" w:rsidRPr="00F83B01">
                          <w:rPr>
                            <w:rFonts w:ascii="Calibri" w:hAnsi="Calibri" w:cs="Calibri"/>
                            <w:bCs/>
                            <w:color w:val="FFFFFF" w:themeColor="background1"/>
                            <w:sz w:val="18"/>
                            <w:szCs w:val="18"/>
                            <w:lang w:val="en-IN"/>
                          </w:rPr>
                          <w:t>makrandsawarkar</w:t>
                        </w:r>
                        <w:r w:rsidR="00EF6CD2">
                          <w:rPr>
                            <w:rFonts w:ascii="Calibri" w:hAnsi="Calibri" w:cs="Calibri"/>
                            <w:bCs/>
                            <w:color w:val="FFFFFF" w:themeColor="background1"/>
                            <w:sz w:val="18"/>
                            <w:szCs w:val="18"/>
                            <w:lang w:val="en-IN"/>
                          </w:rPr>
                          <w:t>1</w:t>
                        </w:r>
                        <w:r w:rsidR="00F83B01" w:rsidRPr="00F83B01">
                          <w:rPr>
                            <w:rFonts w:ascii="Calibri" w:hAnsi="Calibri" w:cs="Calibri"/>
                            <w:bCs/>
                            <w:color w:val="FFFFFF" w:themeColor="background1"/>
                            <w:sz w:val="18"/>
                            <w:szCs w:val="18"/>
                            <w:lang w:val="en-IN"/>
                          </w:rPr>
                          <w:t>@gmail.com</w:t>
                        </w:r>
                      </w:hyperlink>
                    </w:p>
                  </w:txbxContent>
                </v:textbox>
              </v:rect>
            </w:pict>
          </mc:Fallback>
        </mc:AlternateContent>
      </w:r>
    </w:p>
    <w:p w14:paraId="23386A3D" w14:textId="77777777" w:rsidR="00CE23D2" w:rsidRDefault="00CE23D2">
      <w:pPr>
        <w:spacing w:before="40"/>
        <w:rPr>
          <w:rFonts w:ascii="Calibri" w:hAnsi="Calibri" w:cs="Calibri"/>
          <w:b/>
          <w:bCs/>
          <w:sz w:val="18"/>
          <w:szCs w:val="18"/>
          <w:lang w:val="en-IN"/>
        </w:rPr>
      </w:pPr>
    </w:p>
    <w:p w14:paraId="46506147" w14:textId="4128B275" w:rsidR="00CE23D2" w:rsidRDefault="00CE23D2">
      <w:pPr>
        <w:spacing w:before="40"/>
        <w:rPr>
          <w:rFonts w:ascii="Calibri" w:hAnsi="Calibri" w:cs="Calibri"/>
          <w:b/>
          <w:bCs/>
          <w:sz w:val="18"/>
          <w:szCs w:val="18"/>
          <w:lang w:val="en-IN"/>
        </w:rPr>
      </w:pPr>
    </w:p>
    <w:p w14:paraId="14B0C6B3" w14:textId="0C887C26" w:rsidR="00CE23D2" w:rsidRDefault="00CE23D2">
      <w:pPr>
        <w:spacing w:before="40"/>
        <w:rPr>
          <w:rFonts w:ascii="Calibri" w:hAnsi="Calibri" w:cs="Calibri"/>
          <w:b/>
          <w:bCs/>
          <w:sz w:val="18"/>
          <w:szCs w:val="18"/>
          <w:lang w:val="en-IN"/>
        </w:rPr>
      </w:pPr>
    </w:p>
    <w:p w14:paraId="5CC375B3" w14:textId="2DE88233" w:rsidR="00CE23D2" w:rsidRDefault="00CE23D2">
      <w:pPr>
        <w:spacing w:before="40"/>
        <w:rPr>
          <w:rFonts w:ascii="Calibri" w:hAnsi="Calibri" w:cs="Calibri"/>
          <w:b/>
          <w:bCs/>
          <w:sz w:val="18"/>
          <w:szCs w:val="18"/>
          <w:lang w:val="en-IN"/>
        </w:rPr>
      </w:pPr>
    </w:p>
    <w:p w14:paraId="51874877" w14:textId="66F61856" w:rsidR="00CE23D2" w:rsidRDefault="00055BEB">
      <w:pPr>
        <w:spacing w:before="40"/>
        <w:rPr>
          <w:rFonts w:ascii="Calibri" w:hAnsi="Calibri" w:cs="Calibri"/>
          <w:b/>
          <w:bCs/>
          <w:sz w:val="18"/>
          <w:szCs w:val="18"/>
          <w:lang w:val="en-IN"/>
        </w:rPr>
      </w:pPr>
      <w:r>
        <w:rPr>
          <w:rFonts w:ascii="Calibri" w:hAnsi="Calibri" w:cs="Calibri"/>
          <w:b/>
          <w:bCs/>
          <w:sz w:val="18"/>
          <w:szCs w:val="18"/>
          <w:lang w:val="en-IN"/>
        </w:rPr>
        <w:t xml:space="preserve">                                                                                                                                                                                      </w:t>
      </w:r>
    </w:p>
    <w:p w14:paraId="4DF3E169" w14:textId="36393E13" w:rsidR="00CE23D2" w:rsidRDefault="00055BEB">
      <w:pPr>
        <w:pStyle w:val="PlainText"/>
        <w:rPr>
          <w:rFonts w:ascii="Calibri" w:hAnsi="Calibri" w:cs="Calibri"/>
          <w:bCs/>
          <w:color w:val="FF0000"/>
          <w:sz w:val="18"/>
          <w:szCs w:val="18"/>
          <w:lang w:val="en-IN"/>
        </w:rPr>
      </w:pPr>
      <w:r>
        <w:rPr>
          <w:rFonts w:ascii="Calibri" w:hAnsi="Calibri" w:cs="Calibri"/>
          <w:b/>
          <w:color w:val="000000"/>
          <w:sz w:val="18"/>
          <w:szCs w:val="18"/>
        </w:rPr>
        <w:t xml:space="preserve">Strong </w:t>
      </w:r>
      <w:proofErr w:type="gramStart"/>
      <w:r>
        <w:rPr>
          <w:rFonts w:ascii="Calibri" w:hAnsi="Calibri" w:cs="Calibri"/>
          <w:b/>
          <w:color w:val="000000"/>
          <w:sz w:val="18"/>
          <w:szCs w:val="18"/>
        </w:rPr>
        <w:t>zone  :</w:t>
      </w:r>
      <w:proofErr w:type="gramEnd"/>
      <w:r>
        <w:rPr>
          <w:rFonts w:ascii="Calibri" w:hAnsi="Calibri" w:cs="Calibri"/>
          <w:color w:val="000000"/>
          <w:sz w:val="18"/>
          <w:szCs w:val="18"/>
        </w:rPr>
        <w:t xml:space="preserve">  </w:t>
      </w:r>
      <w:r>
        <w:rPr>
          <w:rFonts w:ascii="Calibri" w:hAnsi="Calibri" w:cs="Calibri"/>
          <w:color w:val="0070C0"/>
          <w:sz w:val="18"/>
          <w:szCs w:val="18"/>
        </w:rPr>
        <w:t xml:space="preserve">AWS Cloud </w:t>
      </w:r>
      <w:r>
        <w:rPr>
          <w:rFonts w:ascii="Calibri" w:hAnsi="Calibri" w:cs="Calibri"/>
          <w:bCs/>
          <w:color w:val="FF0000"/>
          <w:sz w:val="18"/>
          <w:szCs w:val="18"/>
          <w:lang w:val="en-IN"/>
        </w:rPr>
        <w:t>|</w:t>
      </w:r>
      <w:r>
        <w:rPr>
          <w:rFonts w:ascii="Calibri" w:hAnsi="Calibri" w:cs="Calibri"/>
          <w:bCs/>
          <w:color w:val="0070C0"/>
          <w:sz w:val="18"/>
          <w:szCs w:val="18"/>
          <w:lang w:val="en-IN"/>
        </w:rPr>
        <w:t xml:space="preserve"> Python </w:t>
      </w:r>
      <w:r>
        <w:rPr>
          <w:rFonts w:ascii="Calibri" w:hAnsi="Calibri" w:cs="Calibri"/>
          <w:bCs/>
          <w:color w:val="FF0000"/>
          <w:sz w:val="18"/>
          <w:szCs w:val="18"/>
          <w:lang w:val="en-IN"/>
        </w:rPr>
        <w:t>|</w:t>
      </w:r>
      <w:r>
        <w:rPr>
          <w:rFonts w:ascii="Calibri" w:hAnsi="Calibri" w:cs="Calibri"/>
          <w:bCs/>
          <w:color w:val="0070C0"/>
          <w:sz w:val="18"/>
          <w:szCs w:val="18"/>
          <w:lang w:val="en-IN"/>
        </w:rPr>
        <w:t xml:space="preserve"> SQL </w:t>
      </w:r>
      <w:r>
        <w:rPr>
          <w:rFonts w:ascii="Calibri" w:hAnsi="Calibri" w:cs="Calibri"/>
          <w:bCs/>
          <w:color w:val="FF0000"/>
          <w:sz w:val="18"/>
          <w:szCs w:val="18"/>
          <w:lang w:val="en-IN"/>
        </w:rPr>
        <w:t xml:space="preserve">| </w:t>
      </w:r>
      <w:r>
        <w:rPr>
          <w:rFonts w:ascii="Calibri" w:hAnsi="Calibri" w:cs="Calibri"/>
          <w:bCs/>
          <w:color w:val="0070C0"/>
          <w:sz w:val="18"/>
          <w:szCs w:val="18"/>
          <w:lang w:val="en-IN"/>
        </w:rPr>
        <w:t xml:space="preserve">ETL-Data Warehousing </w:t>
      </w:r>
      <w:r>
        <w:rPr>
          <w:rFonts w:ascii="Calibri" w:hAnsi="Calibri" w:cs="Calibri"/>
          <w:bCs/>
          <w:color w:val="FF0000"/>
          <w:sz w:val="18"/>
          <w:szCs w:val="18"/>
          <w:lang w:val="en-IN"/>
        </w:rPr>
        <w:t>|</w:t>
      </w:r>
      <w:r>
        <w:rPr>
          <w:rFonts w:ascii="Calibri" w:hAnsi="Calibri" w:cs="Calibri"/>
          <w:color w:val="0070C0"/>
          <w:sz w:val="18"/>
          <w:szCs w:val="18"/>
        </w:rPr>
        <w:t xml:space="preserve"> Big data </w:t>
      </w:r>
      <w:r>
        <w:rPr>
          <w:rFonts w:ascii="Calibri" w:hAnsi="Calibri" w:cs="Calibri"/>
          <w:bCs/>
          <w:color w:val="FF0000"/>
          <w:sz w:val="18"/>
          <w:szCs w:val="18"/>
          <w:lang w:val="en-IN"/>
        </w:rPr>
        <w:t xml:space="preserve">| </w:t>
      </w:r>
      <w:r>
        <w:rPr>
          <w:rFonts w:ascii="Calibri" w:hAnsi="Calibri" w:cs="Calibri"/>
          <w:color w:val="0070C0"/>
          <w:sz w:val="18"/>
          <w:szCs w:val="18"/>
        </w:rPr>
        <w:t xml:space="preserve">Azure Cloud </w:t>
      </w:r>
      <w:r>
        <w:rPr>
          <w:rFonts w:ascii="Calibri" w:hAnsi="Calibri" w:cs="Calibri"/>
          <w:bCs/>
          <w:color w:val="FF0000"/>
          <w:sz w:val="18"/>
          <w:szCs w:val="18"/>
          <w:lang w:val="en-IN"/>
        </w:rPr>
        <w:t>|</w:t>
      </w:r>
      <w:r>
        <w:rPr>
          <w:rFonts w:ascii="Calibri" w:hAnsi="Calibri" w:cs="Calibri"/>
          <w:color w:val="0070C0"/>
          <w:sz w:val="18"/>
          <w:szCs w:val="18"/>
        </w:rPr>
        <w:t xml:space="preserve"> </w:t>
      </w:r>
      <w:r w:rsidR="00836092">
        <w:rPr>
          <w:rFonts w:ascii="Calibri" w:hAnsi="Calibri" w:cs="Calibri"/>
          <w:color w:val="0070C0"/>
          <w:sz w:val="18"/>
          <w:szCs w:val="18"/>
        </w:rPr>
        <w:t xml:space="preserve">Data Engineering </w:t>
      </w:r>
      <w:r w:rsidR="00836092">
        <w:rPr>
          <w:rFonts w:ascii="Calibri" w:hAnsi="Calibri" w:cs="Calibri"/>
          <w:bCs/>
          <w:color w:val="FF0000"/>
          <w:sz w:val="18"/>
          <w:szCs w:val="18"/>
          <w:lang w:val="en-IN"/>
        </w:rPr>
        <w:t>|</w:t>
      </w:r>
      <w:r w:rsidR="00836092">
        <w:rPr>
          <w:rFonts w:ascii="Calibri" w:hAnsi="Calibri" w:cs="Calibri"/>
          <w:color w:val="0070C0"/>
          <w:sz w:val="18"/>
          <w:szCs w:val="18"/>
        </w:rPr>
        <w:t xml:space="preserve"> Data Analytics</w:t>
      </w:r>
      <w:r>
        <w:rPr>
          <w:rFonts w:ascii="Calibri" w:hAnsi="Calibri" w:cs="Calibri"/>
          <w:color w:val="0070C0"/>
          <w:sz w:val="18"/>
          <w:szCs w:val="18"/>
        </w:rPr>
        <w:t xml:space="preserve"> </w:t>
      </w:r>
      <w:r>
        <w:rPr>
          <w:rFonts w:ascii="Calibri" w:hAnsi="Calibri" w:cs="Calibri"/>
          <w:color w:val="FF0000"/>
          <w:sz w:val="18"/>
          <w:szCs w:val="18"/>
        </w:rPr>
        <w:t xml:space="preserve">| </w:t>
      </w:r>
      <w:r>
        <w:rPr>
          <w:rFonts w:ascii="Calibri" w:hAnsi="Calibri" w:cs="Calibri"/>
          <w:color w:val="0070C0"/>
          <w:sz w:val="18"/>
          <w:szCs w:val="18"/>
        </w:rPr>
        <w:t xml:space="preserve">DevOps CI-CD </w:t>
      </w:r>
      <w:r>
        <w:rPr>
          <w:rFonts w:ascii="Calibri" w:hAnsi="Calibri" w:cs="Calibri"/>
          <w:bCs/>
          <w:color w:val="FF0000"/>
          <w:sz w:val="18"/>
          <w:szCs w:val="18"/>
          <w:lang w:val="en-IN"/>
        </w:rPr>
        <w:t>|</w:t>
      </w:r>
      <w:r>
        <w:rPr>
          <w:rFonts w:ascii="Calibri" w:hAnsi="Calibri" w:cs="Calibri"/>
          <w:bCs/>
          <w:color w:val="0070C0"/>
          <w:sz w:val="18"/>
          <w:szCs w:val="18"/>
          <w:lang w:val="en-IN"/>
        </w:rPr>
        <w:t xml:space="preserve"> </w:t>
      </w:r>
      <w:r>
        <w:rPr>
          <w:rFonts w:ascii="Calibri" w:hAnsi="Calibri" w:cs="Calibri"/>
          <w:color w:val="0070C0"/>
          <w:sz w:val="18"/>
          <w:szCs w:val="18"/>
        </w:rPr>
        <w:t xml:space="preserve">Data Science </w:t>
      </w:r>
      <w:r>
        <w:rPr>
          <w:rFonts w:ascii="Calibri" w:hAnsi="Calibri" w:cs="Calibri"/>
          <w:bCs/>
          <w:color w:val="FF0000"/>
          <w:sz w:val="18"/>
          <w:szCs w:val="18"/>
          <w:lang w:val="en-IN"/>
        </w:rPr>
        <w:t>|</w:t>
      </w:r>
      <w:r>
        <w:rPr>
          <w:rFonts w:ascii="Calibri" w:hAnsi="Calibri" w:cs="Calibri"/>
          <w:bCs/>
          <w:color w:val="0070C0"/>
          <w:sz w:val="18"/>
          <w:szCs w:val="18"/>
          <w:lang w:val="en-IN"/>
        </w:rPr>
        <w:t xml:space="preserve"> Linux </w:t>
      </w:r>
      <w:r w:rsidR="00836092">
        <w:rPr>
          <w:rFonts w:ascii="Calibri" w:hAnsi="Calibri" w:cs="Calibri"/>
          <w:bCs/>
          <w:color w:val="FF0000"/>
          <w:sz w:val="18"/>
          <w:szCs w:val="18"/>
          <w:lang w:val="en-IN"/>
        </w:rPr>
        <w:t xml:space="preserve">| </w:t>
      </w:r>
      <w:r w:rsidR="00836092" w:rsidRPr="00836092">
        <w:rPr>
          <w:rFonts w:ascii="Calibri" w:hAnsi="Calibri" w:cs="Calibri"/>
          <w:bCs/>
          <w:color w:val="0070C0"/>
          <w:sz w:val="18"/>
          <w:szCs w:val="18"/>
          <w:lang w:val="en-IN"/>
        </w:rPr>
        <w:t>Business Intelligence</w:t>
      </w:r>
    </w:p>
    <w:p w14:paraId="201B4D5E" w14:textId="1B732812" w:rsidR="00CE23D2" w:rsidRDefault="00055BEB">
      <w:pPr>
        <w:pStyle w:val="PlainText"/>
        <w:rPr>
          <w:rFonts w:ascii="Calibri" w:hAnsi="Calibri" w:cs="Calibri"/>
          <w:sz w:val="18"/>
          <w:szCs w:val="18"/>
        </w:rPr>
      </w:pPr>
      <w:r>
        <w:rPr>
          <w:b/>
          <w:noProof/>
        </w:rPr>
        <w:drawing>
          <wp:anchor distT="0" distB="0" distL="114300" distR="114300" simplePos="0" relativeHeight="251661312" behindDoc="0" locked="0" layoutInCell="1" allowOverlap="1" wp14:anchorId="6B02BC18" wp14:editId="62F6D1BD">
            <wp:simplePos x="0" y="0"/>
            <wp:positionH relativeFrom="margin">
              <wp:posOffset>337820</wp:posOffset>
            </wp:positionH>
            <wp:positionV relativeFrom="page">
              <wp:posOffset>1784350</wp:posOffset>
            </wp:positionV>
            <wp:extent cx="219075" cy="277495"/>
            <wp:effectExtent l="0" t="0" r="9525"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19075" cy="277495"/>
                    </a:xfrm>
                    <a:prstGeom prst="rect">
                      <a:avLst/>
                    </a:prstGeom>
                    <a:noFill/>
                    <a:ln>
                      <a:noFill/>
                    </a:ln>
                  </pic:spPr>
                </pic:pic>
              </a:graphicData>
            </a:graphic>
          </wp:anchor>
        </w:drawing>
      </w:r>
    </w:p>
    <w:p w14:paraId="5273C8EB" w14:textId="77777777" w:rsidR="00CE23D2" w:rsidRDefault="00055BEB">
      <w:pPr>
        <w:pStyle w:val="ListParagraph"/>
        <w:numPr>
          <w:ilvl w:val="0"/>
          <w:numId w:val="1"/>
        </w:numPr>
        <w:rPr>
          <w:rFonts w:asciiTheme="minorHAnsi" w:hAnsiTheme="minorHAnsi" w:cstheme="minorHAnsi"/>
          <w:b/>
          <w:bCs/>
          <w:sz w:val="18"/>
          <w:szCs w:val="18"/>
        </w:rPr>
      </w:pPr>
      <w:r>
        <w:rPr>
          <w:rFonts w:asciiTheme="minorHAnsi" w:hAnsiTheme="minorHAnsi" w:cstheme="minorHAnsi"/>
          <w:b/>
          <w:bCs/>
          <w:sz w:val="18"/>
          <w:szCs w:val="18"/>
        </w:rPr>
        <w:t xml:space="preserve">     AWS Certified Solutions Architect - Associate Certificate </w:t>
      </w:r>
    </w:p>
    <w:p w14:paraId="3EEFBAEF" w14:textId="77777777" w:rsidR="00CE23D2" w:rsidRDefault="00055BEB">
      <w:pPr>
        <w:pStyle w:val="ListParagraph"/>
        <w:rPr>
          <w:rFonts w:asciiTheme="minorHAnsi" w:hAnsiTheme="minorHAnsi" w:cstheme="minorHAnsi"/>
          <w:sz w:val="18"/>
          <w:szCs w:val="18"/>
        </w:rPr>
      </w:pPr>
      <w:r>
        <w:rPr>
          <w:rFonts w:asciiTheme="minorHAnsi" w:hAnsiTheme="minorHAnsi" w:cstheme="minorHAnsi"/>
          <w:b/>
          <w:bCs/>
          <w:sz w:val="18"/>
          <w:szCs w:val="18"/>
        </w:rPr>
        <w:t xml:space="preserve">      </w:t>
      </w:r>
      <w:r>
        <w:rPr>
          <w:rFonts w:asciiTheme="minorHAnsi" w:hAnsiTheme="minorHAnsi" w:cstheme="minorHAnsi"/>
          <w:sz w:val="18"/>
          <w:szCs w:val="18"/>
        </w:rPr>
        <w:t xml:space="preserve">(Validation Number </w:t>
      </w:r>
      <w:r>
        <w:rPr>
          <w:rFonts w:asciiTheme="minorHAnsi" w:hAnsiTheme="minorHAnsi" w:cstheme="minorHAnsi"/>
          <w:color w:val="17365D" w:themeColor="text2" w:themeShade="BF"/>
          <w:sz w:val="18"/>
          <w:szCs w:val="18"/>
        </w:rPr>
        <w:t>GGREXVWLHMR4QBW8</w:t>
      </w:r>
      <w:r>
        <w:rPr>
          <w:rFonts w:asciiTheme="minorHAnsi" w:hAnsiTheme="minorHAnsi" w:cstheme="minorHAnsi"/>
          <w:sz w:val="18"/>
          <w:szCs w:val="18"/>
        </w:rPr>
        <w:t>)</w:t>
      </w:r>
    </w:p>
    <w:p w14:paraId="0DE33B51" w14:textId="77777777" w:rsidR="00CE23D2" w:rsidRDefault="00055BEB">
      <w:pPr>
        <w:pStyle w:val="ListParagraph"/>
        <w:rPr>
          <w:rFonts w:asciiTheme="minorHAnsi" w:hAnsiTheme="minorHAnsi" w:cstheme="minorHAnsi"/>
          <w:color w:val="17365D" w:themeColor="text2" w:themeShade="BF"/>
          <w:sz w:val="18"/>
          <w:szCs w:val="18"/>
        </w:rPr>
      </w:pPr>
      <w:r>
        <w:rPr>
          <w:rFonts w:asciiTheme="minorHAnsi" w:hAnsiTheme="minorHAnsi" w:cstheme="minorHAnsi"/>
          <w:sz w:val="18"/>
          <w:szCs w:val="18"/>
        </w:rPr>
        <w:t xml:space="preserve">      (Validate at</w:t>
      </w:r>
      <w:r>
        <w:rPr>
          <w:rFonts w:asciiTheme="minorHAnsi" w:hAnsiTheme="minorHAnsi" w:cstheme="minorHAnsi"/>
          <w:color w:val="17365D" w:themeColor="text2" w:themeShade="BF"/>
          <w:sz w:val="18"/>
          <w:szCs w:val="18"/>
        </w:rPr>
        <w:t xml:space="preserve">: </w:t>
      </w:r>
      <w:hyperlink r:id="rId12" w:history="1">
        <w:r>
          <w:rPr>
            <w:rStyle w:val="Hyperlink"/>
            <w:rFonts w:asciiTheme="minorHAnsi" w:hAnsiTheme="minorHAnsi" w:cstheme="minorHAnsi"/>
            <w:sz w:val="18"/>
            <w:szCs w:val="18"/>
          </w:rPr>
          <w:t>https://aws.amazon.com/verification</w:t>
        </w:r>
      </w:hyperlink>
      <w:r>
        <w:rPr>
          <w:rFonts w:asciiTheme="minorHAnsi" w:hAnsiTheme="minorHAnsi" w:cstheme="minorHAnsi"/>
          <w:color w:val="17365D" w:themeColor="text2" w:themeShade="BF"/>
          <w:sz w:val="18"/>
          <w:szCs w:val="18"/>
        </w:rPr>
        <w:t xml:space="preserve">) </w:t>
      </w:r>
    </w:p>
    <w:p w14:paraId="1F104922" w14:textId="495F45F9" w:rsidR="00736BB2" w:rsidRDefault="00055BEB" w:rsidP="00736BB2">
      <w:pPr>
        <w:pStyle w:val="ListParagraph"/>
        <w:rPr>
          <w:rStyle w:val="Hyperlink"/>
          <w:rFonts w:asciiTheme="minorHAnsi" w:hAnsiTheme="minorHAnsi" w:cstheme="minorHAnsi"/>
          <w:sz w:val="18"/>
          <w:szCs w:val="18"/>
        </w:rPr>
      </w:pPr>
      <w:r>
        <w:rPr>
          <w:rFonts w:asciiTheme="minorHAnsi" w:hAnsiTheme="minorHAnsi" w:cstheme="minorHAnsi"/>
          <w:color w:val="17365D" w:themeColor="text2" w:themeShade="BF"/>
          <w:sz w:val="18"/>
          <w:szCs w:val="18"/>
        </w:rPr>
        <w:t xml:space="preserve">      </w:t>
      </w:r>
      <w:proofErr w:type="spellStart"/>
      <w:r>
        <w:rPr>
          <w:rFonts w:asciiTheme="minorHAnsi" w:hAnsiTheme="minorHAnsi" w:cstheme="minorHAnsi"/>
          <w:sz w:val="18"/>
          <w:szCs w:val="18"/>
        </w:rPr>
        <w:t>Credly</w:t>
      </w:r>
      <w:proofErr w:type="spellEnd"/>
      <w:r>
        <w:rPr>
          <w:rFonts w:asciiTheme="minorHAnsi" w:hAnsiTheme="minorHAnsi" w:cstheme="minorHAnsi"/>
          <w:sz w:val="18"/>
          <w:szCs w:val="18"/>
        </w:rPr>
        <w:t>:</w:t>
      </w:r>
      <w:r>
        <w:rPr>
          <w:rFonts w:asciiTheme="minorHAnsi" w:hAnsiTheme="minorHAnsi" w:cstheme="minorHAnsi"/>
          <w:color w:val="17365D" w:themeColor="text2" w:themeShade="BF"/>
          <w:sz w:val="18"/>
          <w:szCs w:val="18"/>
        </w:rPr>
        <w:t xml:space="preserve"> </w:t>
      </w:r>
      <w:hyperlink r:id="rId13" w:history="1">
        <w:r>
          <w:rPr>
            <w:rStyle w:val="Hyperlink"/>
            <w:rFonts w:asciiTheme="minorHAnsi" w:hAnsiTheme="minorHAnsi" w:cstheme="minorHAnsi"/>
            <w:sz w:val="18"/>
            <w:szCs w:val="18"/>
          </w:rPr>
          <w:t>https://www.credly.com/users/makarand-sawarkar.b0a93dab</w:t>
        </w:r>
      </w:hyperlink>
    </w:p>
    <w:p w14:paraId="670C46E8" w14:textId="77777777" w:rsidR="00736BB2" w:rsidRPr="00736BB2" w:rsidRDefault="00736BB2" w:rsidP="00736BB2">
      <w:pPr>
        <w:pStyle w:val="ListParagraph"/>
        <w:rPr>
          <w:rFonts w:asciiTheme="minorHAnsi" w:hAnsiTheme="minorHAnsi" w:cstheme="minorHAnsi"/>
          <w:color w:val="0000FF"/>
          <w:sz w:val="18"/>
          <w:szCs w:val="18"/>
          <w:u w:val="single"/>
        </w:rPr>
      </w:pPr>
    </w:p>
    <w:p w14:paraId="3CEC9766" w14:textId="0227A4F7" w:rsidR="00736BB2" w:rsidRDefault="00736BB2" w:rsidP="00736BB2">
      <w:pPr>
        <w:pStyle w:val="ListParagraph"/>
        <w:numPr>
          <w:ilvl w:val="0"/>
          <w:numId w:val="1"/>
        </w:numPr>
        <w:rPr>
          <w:rFonts w:asciiTheme="minorHAnsi" w:hAnsiTheme="minorHAnsi" w:cstheme="minorHAnsi"/>
          <w:b/>
          <w:bCs/>
          <w:sz w:val="18"/>
          <w:szCs w:val="18"/>
        </w:rPr>
      </w:pPr>
      <w:r w:rsidRPr="00736BB2">
        <w:rPr>
          <w:rFonts w:asciiTheme="minorHAnsi" w:hAnsiTheme="minorHAnsi" w:cstheme="minorHAnsi"/>
          <w:b/>
          <w:bCs/>
          <w:sz w:val="18"/>
          <w:szCs w:val="18"/>
        </w:rPr>
        <w:t>Microsoft Certified: Azure Data Engineer Associate</w:t>
      </w:r>
    </w:p>
    <w:p w14:paraId="759903DC" w14:textId="4BA2289A" w:rsidR="00736BB2" w:rsidRDefault="00736BB2" w:rsidP="00736BB2">
      <w:pPr>
        <w:pStyle w:val="ListParagraph"/>
        <w:rPr>
          <w:rStyle w:val="Hyperlink"/>
          <w:rFonts w:asciiTheme="minorHAnsi" w:hAnsiTheme="minorHAnsi" w:cstheme="minorHAnsi"/>
          <w:sz w:val="18"/>
          <w:szCs w:val="18"/>
        </w:rPr>
      </w:pPr>
      <w:r>
        <w:rPr>
          <w:rFonts w:asciiTheme="minorHAnsi" w:hAnsiTheme="minorHAnsi" w:cstheme="minorHAnsi"/>
          <w:color w:val="17365D" w:themeColor="text2" w:themeShade="BF"/>
          <w:sz w:val="18"/>
          <w:szCs w:val="18"/>
        </w:rPr>
        <w:t xml:space="preserve">      </w:t>
      </w:r>
      <w:proofErr w:type="spellStart"/>
      <w:r>
        <w:rPr>
          <w:rFonts w:asciiTheme="minorHAnsi" w:hAnsiTheme="minorHAnsi" w:cstheme="minorHAnsi"/>
          <w:sz w:val="18"/>
          <w:szCs w:val="18"/>
        </w:rPr>
        <w:t>Credly</w:t>
      </w:r>
      <w:proofErr w:type="spellEnd"/>
      <w:r>
        <w:rPr>
          <w:rFonts w:asciiTheme="minorHAnsi" w:hAnsiTheme="minorHAnsi" w:cstheme="minorHAnsi"/>
          <w:sz w:val="18"/>
          <w:szCs w:val="18"/>
        </w:rPr>
        <w:t>:</w:t>
      </w:r>
      <w:r>
        <w:rPr>
          <w:rFonts w:asciiTheme="minorHAnsi" w:hAnsiTheme="minorHAnsi" w:cstheme="minorHAnsi"/>
          <w:color w:val="17365D" w:themeColor="text2" w:themeShade="BF"/>
          <w:sz w:val="18"/>
          <w:szCs w:val="18"/>
        </w:rPr>
        <w:t xml:space="preserve"> </w:t>
      </w:r>
      <w:hyperlink r:id="rId14" w:history="1">
        <w:r w:rsidRPr="00013D80">
          <w:rPr>
            <w:rStyle w:val="Hyperlink"/>
            <w:rFonts w:asciiTheme="minorHAnsi" w:hAnsiTheme="minorHAnsi" w:cstheme="minorHAnsi"/>
            <w:sz w:val="18"/>
            <w:szCs w:val="18"/>
          </w:rPr>
          <w:t>https://www.credly.com/badges/e8aabb95-f0cc-44f8-801c-cd572d2c869d/public_url</w:t>
        </w:r>
      </w:hyperlink>
    </w:p>
    <w:p w14:paraId="26FC7231" w14:textId="3DB577E6" w:rsidR="00EF6CD2" w:rsidRDefault="00EF6CD2" w:rsidP="00736BB2">
      <w:pPr>
        <w:pStyle w:val="ListParagraph"/>
        <w:rPr>
          <w:rStyle w:val="Hyperlink"/>
          <w:rFonts w:asciiTheme="minorHAnsi" w:hAnsiTheme="minorHAnsi" w:cstheme="minorHAnsi"/>
          <w:sz w:val="18"/>
          <w:szCs w:val="18"/>
        </w:rPr>
      </w:pPr>
    </w:p>
    <w:p w14:paraId="377C86CB" w14:textId="109425CC" w:rsidR="00EF6CD2" w:rsidRDefault="00EF6CD2" w:rsidP="00EF6CD2">
      <w:pPr>
        <w:pStyle w:val="ListParagraph"/>
        <w:numPr>
          <w:ilvl w:val="0"/>
          <w:numId w:val="1"/>
        </w:numPr>
        <w:rPr>
          <w:rFonts w:asciiTheme="minorHAnsi" w:hAnsiTheme="minorHAnsi" w:cstheme="minorHAnsi"/>
          <w:b/>
          <w:bCs/>
          <w:sz w:val="18"/>
          <w:szCs w:val="18"/>
        </w:rPr>
      </w:pPr>
      <w:r w:rsidRPr="00736BB2">
        <w:rPr>
          <w:rFonts w:asciiTheme="minorHAnsi" w:hAnsiTheme="minorHAnsi" w:cstheme="minorHAnsi"/>
          <w:b/>
          <w:bCs/>
          <w:sz w:val="18"/>
          <w:szCs w:val="18"/>
        </w:rPr>
        <w:t xml:space="preserve">Microsoft Certified: Data </w:t>
      </w:r>
      <w:r>
        <w:rPr>
          <w:rFonts w:asciiTheme="minorHAnsi" w:hAnsiTheme="minorHAnsi" w:cstheme="minorHAnsi"/>
          <w:b/>
          <w:bCs/>
          <w:sz w:val="18"/>
          <w:szCs w:val="18"/>
        </w:rPr>
        <w:t>Analyst</w:t>
      </w:r>
      <w:r w:rsidRPr="00736BB2">
        <w:rPr>
          <w:rFonts w:asciiTheme="minorHAnsi" w:hAnsiTheme="minorHAnsi" w:cstheme="minorHAnsi"/>
          <w:b/>
          <w:bCs/>
          <w:sz w:val="18"/>
          <w:szCs w:val="18"/>
        </w:rPr>
        <w:t xml:space="preserve"> Associate</w:t>
      </w:r>
    </w:p>
    <w:p w14:paraId="79CB449F" w14:textId="1A9A189B" w:rsidR="00EF6CD2" w:rsidRDefault="00EF6CD2" w:rsidP="00EF6CD2">
      <w:pPr>
        <w:pStyle w:val="ListParagraph"/>
        <w:numPr>
          <w:ilvl w:val="0"/>
          <w:numId w:val="1"/>
        </w:numPr>
        <w:rPr>
          <w:rFonts w:asciiTheme="minorHAnsi" w:hAnsiTheme="minorHAnsi" w:cstheme="minorHAnsi"/>
          <w:b/>
          <w:bCs/>
          <w:sz w:val="18"/>
          <w:szCs w:val="18"/>
        </w:rPr>
      </w:pPr>
      <w:r w:rsidRPr="00736BB2">
        <w:rPr>
          <w:rFonts w:asciiTheme="minorHAnsi" w:hAnsiTheme="minorHAnsi" w:cstheme="minorHAnsi"/>
          <w:b/>
          <w:bCs/>
          <w:sz w:val="18"/>
          <w:szCs w:val="18"/>
        </w:rPr>
        <w:t xml:space="preserve">Microsoft Certified: Azure Data </w:t>
      </w:r>
      <w:r>
        <w:rPr>
          <w:rFonts w:asciiTheme="minorHAnsi" w:hAnsiTheme="minorHAnsi" w:cstheme="minorHAnsi"/>
          <w:b/>
          <w:bCs/>
          <w:sz w:val="18"/>
          <w:szCs w:val="18"/>
        </w:rPr>
        <w:t>Science</w:t>
      </w:r>
      <w:r w:rsidRPr="00736BB2">
        <w:rPr>
          <w:rFonts w:asciiTheme="minorHAnsi" w:hAnsiTheme="minorHAnsi" w:cstheme="minorHAnsi"/>
          <w:b/>
          <w:bCs/>
          <w:sz w:val="18"/>
          <w:szCs w:val="18"/>
        </w:rPr>
        <w:t xml:space="preserve"> Associate</w:t>
      </w:r>
    </w:p>
    <w:p w14:paraId="24AEAEC7" w14:textId="77777777" w:rsidR="00EF6CD2" w:rsidRPr="00EF6CD2" w:rsidRDefault="00EF6CD2" w:rsidP="00EF6CD2">
      <w:pPr>
        <w:pStyle w:val="ListParagraph"/>
        <w:rPr>
          <w:rFonts w:asciiTheme="minorHAnsi" w:hAnsiTheme="minorHAnsi" w:cstheme="minorHAnsi"/>
          <w:b/>
          <w:bCs/>
          <w:sz w:val="18"/>
          <w:szCs w:val="18"/>
        </w:rPr>
      </w:pPr>
    </w:p>
    <w:p w14:paraId="473216D8" w14:textId="2DCDB334" w:rsidR="00CE23D2" w:rsidRDefault="00055BE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76" w:lineRule="auto"/>
        <w:rPr>
          <w:rFonts w:cs="Calibri"/>
          <w:sz w:val="18"/>
          <w:szCs w:val="18"/>
        </w:rPr>
      </w:pPr>
      <w:r>
        <w:rPr>
          <w:rFonts w:cs="Calibri"/>
          <w:sz w:val="18"/>
          <w:szCs w:val="18"/>
        </w:rPr>
        <w:t>Resourceful, enthusiastic person with hands on technical skills.</w:t>
      </w:r>
    </w:p>
    <w:p w14:paraId="6DBBADB9" w14:textId="5C056B7B" w:rsidR="001836A2" w:rsidRPr="00D63A75" w:rsidRDefault="001836A2" w:rsidP="001836A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76" w:lineRule="auto"/>
        <w:rPr>
          <w:rFonts w:cs="Calibri"/>
          <w:sz w:val="18"/>
          <w:szCs w:val="18"/>
        </w:rPr>
      </w:pPr>
      <w:r w:rsidRPr="00D63A75">
        <w:rPr>
          <w:rFonts w:cs="Calibri"/>
          <w:sz w:val="18"/>
          <w:szCs w:val="18"/>
        </w:rPr>
        <w:t>Worked on AWS services like VPC, S3, RDS, AWS Glue, EC2, Redshift, IAM, CloudWatch, ELB</w:t>
      </w:r>
      <w:r>
        <w:rPr>
          <w:rFonts w:cs="Calibri"/>
          <w:sz w:val="18"/>
          <w:szCs w:val="18"/>
        </w:rPr>
        <w:t>, lambda, API Gateway, Step Function, Athena, DynamoDB and many services, Azure cloud services</w:t>
      </w:r>
      <w:r w:rsidR="00EF6CD2">
        <w:rPr>
          <w:rFonts w:cs="Calibri"/>
          <w:sz w:val="18"/>
          <w:szCs w:val="18"/>
        </w:rPr>
        <w:t>, GCP Cloud Services</w:t>
      </w:r>
    </w:p>
    <w:p w14:paraId="7D2A9210" w14:textId="77777777" w:rsidR="00CE23D2" w:rsidRDefault="00055BE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76" w:lineRule="auto"/>
        <w:rPr>
          <w:rFonts w:cs="Calibri"/>
          <w:sz w:val="18"/>
          <w:szCs w:val="18"/>
        </w:rPr>
      </w:pPr>
      <w:r>
        <w:rPr>
          <w:rFonts w:cs="Calibri"/>
          <w:sz w:val="18"/>
          <w:szCs w:val="18"/>
        </w:rPr>
        <w:t>Worked on ETL transformations with AWS Glue, SQL, Power BI and Tableau as reporting tool.</w:t>
      </w:r>
    </w:p>
    <w:p w14:paraId="653274BC" w14:textId="77777777" w:rsidR="00CE23D2" w:rsidRDefault="00055BE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76" w:lineRule="auto"/>
        <w:rPr>
          <w:rFonts w:cs="Calibri"/>
          <w:sz w:val="18"/>
          <w:szCs w:val="18"/>
        </w:rPr>
      </w:pPr>
      <w:r>
        <w:rPr>
          <w:rFonts w:cs="Calibri"/>
          <w:sz w:val="18"/>
          <w:szCs w:val="18"/>
        </w:rPr>
        <w:t>Result oriented pro-active professional possessing strong analytical skill.</w:t>
      </w:r>
    </w:p>
    <w:p w14:paraId="5BB53320" w14:textId="77777777" w:rsidR="00CE23D2" w:rsidRDefault="00055BE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76" w:lineRule="auto"/>
        <w:rPr>
          <w:rFonts w:cs="Calibri"/>
          <w:sz w:val="18"/>
          <w:szCs w:val="18"/>
        </w:rPr>
      </w:pPr>
      <w:r>
        <w:rPr>
          <w:rFonts w:cs="Calibri"/>
          <w:sz w:val="18"/>
          <w:szCs w:val="18"/>
        </w:rPr>
        <w:t xml:space="preserve">Passionate learner, Team player with quick learning abilities and problem-solving skills.     </w:t>
      </w:r>
    </w:p>
    <w:p w14:paraId="517742DE" w14:textId="77777777" w:rsidR="00CE23D2" w:rsidRDefault="00055BE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76" w:lineRule="auto"/>
        <w:rPr>
          <w:rFonts w:cs="Calibri"/>
          <w:sz w:val="18"/>
          <w:szCs w:val="18"/>
        </w:rPr>
      </w:pPr>
      <w:r>
        <w:rPr>
          <w:rFonts w:cs="Calibri"/>
          <w:sz w:val="18"/>
          <w:szCs w:val="18"/>
        </w:rPr>
        <w:t xml:space="preserve">Strength: Positive Attitude &amp; Self Confidence to achieve the goals </w:t>
      </w:r>
    </w:p>
    <w:p w14:paraId="674D1C3B" w14:textId="77777777" w:rsidR="00CE23D2" w:rsidRDefault="00055BE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76" w:lineRule="auto"/>
        <w:rPr>
          <w:rFonts w:cs="Calibri"/>
          <w:sz w:val="18"/>
          <w:szCs w:val="18"/>
        </w:rPr>
      </w:pPr>
      <w:r>
        <w:rPr>
          <w:rFonts w:cs="Calibri"/>
          <w:sz w:val="18"/>
          <w:szCs w:val="18"/>
        </w:rPr>
        <w:t xml:space="preserve">Interpersonal Skills: Passionate, Creative, Dedication, Willingness to Learn, Resilience, Ability to rapidly build relationship and set up trust.                                                                                                                                                                                                                                                                                                                                                                                                                                                                                                                                                                                                                                                             </w:t>
      </w:r>
    </w:p>
    <w:p w14:paraId="1440FE9E" w14:textId="77777777" w:rsidR="00CE23D2" w:rsidRDefault="00055BEB">
      <w:pPr>
        <w:pStyle w:val="PlainText"/>
        <w:rPr>
          <w:rFonts w:ascii="Calibri" w:hAnsi="Calibri" w:cs="Calibri"/>
          <w:b/>
          <w:color w:val="0070C0"/>
          <w:sz w:val="18"/>
          <w:szCs w:val="18"/>
        </w:rPr>
      </w:pPr>
      <w:r>
        <w:rPr>
          <w:rFonts w:ascii="Calibri" w:hAnsi="Calibri" w:cs="Calibri"/>
          <w:b/>
          <w:color w:val="0070C0"/>
          <w:sz w:val="18"/>
          <w:szCs w:val="18"/>
        </w:rPr>
        <w:t xml:space="preserve">CORE TECHNOLOGY SPECIALIZATION &amp; </w:t>
      </w:r>
      <w:proofErr w:type="gramStart"/>
      <w:r>
        <w:rPr>
          <w:rFonts w:ascii="Calibri" w:hAnsi="Calibri" w:cs="Calibri"/>
          <w:b/>
          <w:color w:val="0070C0"/>
          <w:sz w:val="18"/>
          <w:szCs w:val="18"/>
        </w:rPr>
        <w:t>Tools :</w:t>
      </w:r>
      <w:proofErr w:type="gramEnd"/>
      <w:r>
        <w:rPr>
          <w:rFonts w:ascii="Calibri" w:hAnsi="Calibri" w:cs="Calibri"/>
          <w:b/>
          <w:color w:val="0070C0"/>
          <w:sz w:val="18"/>
          <w:szCs w:val="18"/>
        </w:rPr>
        <w:t xml:space="preserve"> </w:t>
      </w:r>
    </w:p>
    <w:p w14:paraId="1C74BE8E" w14:textId="77777777" w:rsidR="00CE23D2" w:rsidRDefault="00CE23D2">
      <w:pPr>
        <w:pStyle w:val="PlainText"/>
        <w:rPr>
          <w:rFonts w:ascii="Calibri" w:hAnsi="Calibri" w:cs="Calibri"/>
          <w:b/>
          <w:sz w:val="18"/>
          <w:szCs w:val="18"/>
        </w:rPr>
      </w:pPr>
    </w:p>
    <w:p w14:paraId="45BF082E" w14:textId="77777777" w:rsidR="00CE23D2" w:rsidRDefault="00055BEB">
      <w:pPr>
        <w:pStyle w:val="PlainText"/>
        <w:rPr>
          <w:rFonts w:ascii="Calibri" w:hAnsi="Calibri" w:cs="Calibri"/>
          <w:b/>
          <w:sz w:val="18"/>
          <w:szCs w:val="18"/>
        </w:rPr>
      </w:pPr>
      <w:r>
        <w:rPr>
          <w:rFonts w:ascii="Calibri" w:hAnsi="Calibri" w:cs="Calibri"/>
          <w:b/>
          <w:sz w:val="18"/>
          <w:szCs w:val="18"/>
        </w:rPr>
        <w:t xml:space="preserve">AWS Cloud </w:t>
      </w:r>
      <w:r>
        <w:rPr>
          <w:rFonts w:ascii="Calibri" w:hAnsi="Calibri" w:cs="Calibri"/>
          <w:b/>
          <w:bCs/>
          <w:color w:val="00B0F0"/>
          <w:sz w:val="18"/>
          <w:szCs w:val="18"/>
        </w:rPr>
        <w:t>|</w:t>
      </w:r>
      <w:r>
        <w:rPr>
          <w:rFonts w:ascii="Calibri" w:hAnsi="Calibri" w:cs="Calibri"/>
          <w:b/>
          <w:sz w:val="18"/>
          <w:szCs w:val="18"/>
        </w:rPr>
        <w:t xml:space="preserve"> Python</w:t>
      </w:r>
      <w:r>
        <w:rPr>
          <w:rFonts w:ascii="Calibri" w:hAnsi="Calibri" w:cs="Calibri"/>
          <w:b/>
          <w:color w:val="00B0F0"/>
          <w:sz w:val="18"/>
          <w:szCs w:val="18"/>
        </w:rPr>
        <w:t xml:space="preserve"> | </w:t>
      </w:r>
      <w:r>
        <w:rPr>
          <w:rFonts w:ascii="Calibri" w:hAnsi="Calibri" w:cs="Calibri"/>
          <w:b/>
          <w:sz w:val="18"/>
          <w:szCs w:val="18"/>
        </w:rPr>
        <w:t xml:space="preserve">Azure </w:t>
      </w:r>
      <w:r>
        <w:rPr>
          <w:rFonts w:ascii="Calibri" w:hAnsi="Calibri" w:cs="Calibri"/>
          <w:b/>
          <w:color w:val="00B0F0"/>
          <w:sz w:val="18"/>
          <w:szCs w:val="18"/>
        </w:rPr>
        <w:t>|</w:t>
      </w:r>
      <w:r>
        <w:rPr>
          <w:rFonts w:ascii="Calibri" w:hAnsi="Calibri" w:cs="Calibri"/>
          <w:b/>
          <w:sz w:val="18"/>
          <w:szCs w:val="18"/>
        </w:rPr>
        <w:t xml:space="preserve"> Data warehouse /ETL </w:t>
      </w:r>
      <w:r>
        <w:rPr>
          <w:rFonts w:ascii="Calibri" w:hAnsi="Calibri" w:cs="Calibri"/>
          <w:b/>
          <w:color w:val="00B0F0"/>
          <w:sz w:val="18"/>
          <w:szCs w:val="18"/>
        </w:rPr>
        <w:t>|</w:t>
      </w:r>
      <w:r>
        <w:rPr>
          <w:rFonts w:ascii="Calibri" w:hAnsi="Calibri" w:cs="Calibri"/>
          <w:b/>
          <w:sz w:val="18"/>
          <w:szCs w:val="18"/>
        </w:rPr>
        <w:t xml:space="preserve"> Business Intelligence (Power BI) </w:t>
      </w:r>
      <w:r>
        <w:rPr>
          <w:rFonts w:ascii="Calibri" w:hAnsi="Calibri" w:cs="Calibri"/>
          <w:b/>
          <w:color w:val="00B0F0"/>
          <w:sz w:val="18"/>
          <w:szCs w:val="18"/>
        </w:rPr>
        <w:t xml:space="preserve">| </w:t>
      </w:r>
      <w:r>
        <w:rPr>
          <w:rFonts w:ascii="Calibri" w:hAnsi="Calibri" w:cs="Calibri"/>
          <w:b/>
          <w:sz w:val="18"/>
          <w:szCs w:val="18"/>
        </w:rPr>
        <w:t xml:space="preserve">SQL </w:t>
      </w:r>
      <w:r>
        <w:rPr>
          <w:rFonts w:ascii="Calibri" w:hAnsi="Calibri" w:cs="Calibri"/>
          <w:b/>
          <w:color w:val="00B0F0"/>
          <w:sz w:val="18"/>
          <w:szCs w:val="18"/>
        </w:rPr>
        <w:t>|</w:t>
      </w:r>
      <w:r>
        <w:rPr>
          <w:rFonts w:ascii="Calibri" w:hAnsi="Calibri" w:cs="Calibri"/>
          <w:b/>
          <w:sz w:val="18"/>
          <w:szCs w:val="18"/>
        </w:rPr>
        <w:t xml:space="preserve"> Big Data</w:t>
      </w:r>
      <w:r>
        <w:rPr>
          <w:rFonts w:ascii="Calibri" w:hAnsi="Calibri" w:cs="Calibri"/>
          <w:b/>
          <w:color w:val="00B0F0"/>
          <w:sz w:val="18"/>
          <w:szCs w:val="18"/>
        </w:rPr>
        <w:t>|</w:t>
      </w:r>
      <w:r>
        <w:rPr>
          <w:rFonts w:ascii="Calibri" w:hAnsi="Calibri" w:cs="Calibri"/>
          <w:b/>
          <w:sz w:val="18"/>
          <w:szCs w:val="18"/>
        </w:rPr>
        <w:t xml:space="preserve"> Django REST API </w:t>
      </w:r>
      <w:proofErr w:type="gramStart"/>
      <w:r>
        <w:rPr>
          <w:rFonts w:ascii="Calibri" w:hAnsi="Calibri" w:cs="Calibri"/>
          <w:b/>
          <w:color w:val="00B0F0"/>
          <w:sz w:val="18"/>
          <w:szCs w:val="18"/>
        </w:rPr>
        <w:t xml:space="preserve">|  </w:t>
      </w:r>
      <w:r>
        <w:rPr>
          <w:rFonts w:ascii="Calibri" w:hAnsi="Calibri" w:cs="Calibri"/>
          <w:b/>
          <w:sz w:val="18"/>
          <w:szCs w:val="18"/>
        </w:rPr>
        <w:t>Data</w:t>
      </w:r>
      <w:proofErr w:type="gramEnd"/>
      <w:r>
        <w:rPr>
          <w:rFonts w:ascii="Calibri" w:hAnsi="Calibri" w:cs="Calibri"/>
          <w:b/>
          <w:sz w:val="18"/>
          <w:szCs w:val="18"/>
        </w:rPr>
        <w:t xml:space="preserve"> Science </w:t>
      </w:r>
      <w:r>
        <w:rPr>
          <w:rFonts w:ascii="Calibri" w:hAnsi="Calibri" w:cs="Calibri"/>
          <w:b/>
          <w:color w:val="00B0F0"/>
          <w:sz w:val="18"/>
          <w:szCs w:val="18"/>
        </w:rPr>
        <w:t>|</w:t>
      </w:r>
      <w:r>
        <w:rPr>
          <w:rFonts w:ascii="Calibri" w:hAnsi="Calibri" w:cs="Calibri"/>
          <w:b/>
          <w:sz w:val="18"/>
          <w:szCs w:val="18"/>
        </w:rPr>
        <w:t xml:space="preserve"> Machine learning </w:t>
      </w:r>
      <w:r>
        <w:rPr>
          <w:rFonts w:ascii="Calibri" w:hAnsi="Calibri" w:cs="Calibri"/>
          <w:b/>
          <w:color w:val="00B0F0"/>
          <w:sz w:val="18"/>
          <w:szCs w:val="18"/>
        </w:rPr>
        <w:t>|</w:t>
      </w:r>
      <w:r>
        <w:rPr>
          <w:rFonts w:ascii="Calibri" w:hAnsi="Calibri" w:cs="Calibri"/>
          <w:b/>
          <w:sz w:val="18"/>
          <w:szCs w:val="18"/>
        </w:rPr>
        <w:t xml:space="preserve"> Unix </w:t>
      </w:r>
      <w:r>
        <w:rPr>
          <w:rFonts w:ascii="Calibri" w:hAnsi="Calibri" w:cs="Calibri"/>
          <w:b/>
          <w:color w:val="00B0F0"/>
          <w:sz w:val="18"/>
          <w:szCs w:val="18"/>
        </w:rPr>
        <w:t xml:space="preserve">| </w:t>
      </w:r>
      <w:r>
        <w:rPr>
          <w:rFonts w:ascii="Calibri" w:hAnsi="Calibri" w:cs="Calibri"/>
          <w:b/>
          <w:sz w:val="18"/>
          <w:szCs w:val="18"/>
        </w:rPr>
        <w:t xml:space="preserve"> MongoDB </w:t>
      </w:r>
      <w:r>
        <w:rPr>
          <w:rFonts w:ascii="Calibri" w:hAnsi="Calibri" w:cs="Calibri"/>
          <w:b/>
          <w:color w:val="00B0F0"/>
          <w:sz w:val="18"/>
          <w:szCs w:val="18"/>
        </w:rPr>
        <w:t>|</w:t>
      </w:r>
      <w:r>
        <w:rPr>
          <w:rFonts w:ascii="Calibri" w:hAnsi="Calibri" w:cs="Calibri"/>
          <w:b/>
          <w:sz w:val="18"/>
          <w:szCs w:val="18"/>
        </w:rPr>
        <w:t xml:space="preserve"> </w:t>
      </w:r>
      <w:r>
        <w:rPr>
          <w:rFonts w:ascii="Calibri" w:hAnsi="Calibri" w:cs="Calibri"/>
          <w:b/>
          <w:color w:val="00B0F0"/>
          <w:sz w:val="18"/>
          <w:szCs w:val="18"/>
        </w:rPr>
        <w:t xml:space="preserve"> </w:t>
      </w:r>
      <w:r>
        <w:rPr>
          <w:rFonts w:ascii="Calibri" w:hAnsi="Calibri" w:cs="Calibri"/>
          <w:b/>
          <w:sz w:val="18"/>
          <w:szCs w:val="18"/>
        </w:rPr>
        <w:t>DevOps CI-CD (</w:t>
      </w:r>
      <w:r>
        <w:rPr>
          <w:rFonts w:ascii="Calibri" w:hAnsi="Calibri" w:cs="Calibri"/>
          <w:b/>
          <w:bCs/>
          <w:sz w:val="18"/>
          <w:szCs w:val="18"/>
        </w:rPr>
        <w:t xml:space="preserve">Jenkins, Docker, </w:t>
      </w:r>
      <w:proofErr w:type="spellStart"/>
      <w:r>
        <w:rPr>
          <w:rFonts w:ascii="Calibri" w:hAnsi="Calibri" w:cs="Calibri"/>
          <w:b/>
          <w:bCs/>
          <w:sz w:val="18"/>
          <w:szCs w:val="18"/>
        </w:rPr>
        <w:t>Kubernates</w:t>
      </w:r>
      <w:proofErr w:type="spellEnd"/>
      <w:r>
        <w:rPr>
          <w:rFonts w:ascii="Calibri" w:hAnsi="Calibri" w:cs="Calibri"/>
          <w:b/>
          <w:bCs/>
          <w:sz w:val="18"/>
          <w:szCs w:val="18"/>
        </w:rPr>
        <w:t>, Grafana</w:t>
      </w:r>
      <w:r>
        <w:rPr>
          <w:rFonts w:ascii="Calibri" w:hAnsi="Calibri" w:cs="Calibri"/>
          <w:b/>
          <w:color w:val="000000" w:themeColor="text1"/>
          <w:sz w:val="18"/>
          <w:szCs w:val="18"/>
        </w:rPr>
        <w:t>)</w:t>
      </w:r>
      <w:r>
        <w:rPr>
          <w:rFonts w:ascii="Calibri" w:hAnsi="Calibri" w:cs="Calibri"/>
          <w:b/>
          <w:color w:val="00B0F0"/>
          <w:sz w:val="18"/>
          <w:szCs w:val="18"/>
        </w:rPr>
        <w:t>|</w:t>
      </w:r>
      <w:r>
        <w:rPr>
          <w:rFonts w:ascii="Calibri" w:hAnsi="Calibri" w:cs="Calibri"/>
          <w:b/>
          <w:sz w:val="18"/>
          <w:szCs w:val="18"/>
        </w:rPr>
        <w:t xml:space="preserve"> Spark </w:t>
      </w:r>
      <w:r>
        <w:rPr>
          <w:rFonts w:ascii="Calibri" w:hAnsi="Calibri" w:cs="Calibri"/>
          <w:b/>
          <w:color w:val="00B0F0"/>
          <w:sz w:val="18"/>
          <w:szCs w:val="18"/>
        </w:rPr>
        <w:t xml:space="preserve">| </w:t>
      </w:r>
      <w:proofErr w:type="spellStart"/>
      <w:r>
        <w:rPr>
          <w:rFonts w:ascii="Calibri" w:hAnsi="Calibri" w:cs="Calibri"/>
          <w:b/>
          <w:sz w:val="18"/>
          <w:szCs w:val="18"/>
        </w:rPr>
        <w:t>PySpark</w:t>
      </w:r>
      <w:proofErr w:type="spellEnd"/>
      <w:r>
        <w:rPr>
          <w:rFonts w:ascii="Calibri" w:hAnsi="Calibri" w:cs="Calibri"/>
          <w:b/>
          <w:sz w:val="18"/>
          <w:szCs w:val="18"/>
        </w:rPr>
        <w:t xml:space="preserve"> </w:t>
      </w:r>
      <w:r>
        <w:rPr>
          <w:rFonts w:ascii="Calibri" w:hAnsi="Calibri" w:cs="Calibri"/>
          <w:b/>
          <w:color w:val="00B0F0"/>
          <w:sz w:val="18"/>
          <w:szCs w:val="18"/>
        </w:rPr>
        <w:t>|</w:t>
      </w:r>
      <w:r>
        <w:rPr>
          <w:rFonts w:ascii="Calibri" w:hAnsi="Calibri" w:cs="Calibri"/>
          <w:b/>
          <w:sz w:val="18"/>
          <w:szCs w:val="18"/>
        </w:rPr>
        <w:t xml:space="preserve"> Bitbucket </w:t>
      </w:r>
      <w:r>
        <w:rPr>
          <w:rFonts w:ascii="Calibri" w:hAnsi="Calibri" w:cs="Calibri"/>
          <w:b/>
          <w:color w:val="00B0F0"/>
          <w:sz w:val="18"/>
          <w:szCs w:val="18"/>
        </w:rPr>
        <w:t>|</w:t>
      </w:r>
      <w:r>
        <w:rPr>
          <w:rFonts w:ascii="Calibri" w:hAnsi="Calibri" w:cs="Calibri"/>
          <w:b/>
          <w:sz w:val="18"/>
          <w:szCs w:val="18"/>
        </w:rPr>
        <w:t xml:space="preserve"> Jira </w:t>
      </w:r>
      <w:r>
        <w:rPr>
          <w:rFonts w:ascii="Calibri" w:hAnsi="Calibri" w:cs="Calibri"/>
          <w:b/>
          <w:color w:val="00B0F0"/>
          <w:sz w:val="18"/>
          <w:szCs w:val="18"/>
        </w:rPr>
        <w:t>|</w:t>
      </w:r>
      <w:r>
        <w:rPr>
          <w:rFonts w:ascii="Calibri" w:hAnsi="Calibri" w:cs="Calibri"/>
          <w:b/>
          <w:sz w:val="18"/>
          <w:szCs w:val="18"/>
        </w:rPr>
        <w:t xml:space="preserve"> Jenkins </w:t>
      </w:r>
      <w:r>
        <w:rPr>
          <w:rFonts w:ascii="Calibri" w:hAnsi="Calibri" w:cs="Calibri"/>
          <w:b/>
          <w:color w:val="00B0F0"/>
          <w:sz w:val="18"/>
          <w:szCs w:val="18"/>
        </w:rPr>
        <w:t xml:space="preserve">| </w:t>
      </w:r>
      <w:r>
        <w:rPr>
          <w:rFonts w:ascii="Calibri" w:hAnsi="Calibri" w:cs="Calibri"/>
          <w:b/>
          <w:sz w:val="18"/>
          <w:szCs w:val="18"/>
        </w:rPr>
        <w:t xml:space="preserve">Confluence </w:t>
      </w:r>
      <w:r>
        <w:rPr>
          <w:rFonts w:ascii="Calibri" w:hAnsi="Calibri" w:cs="Calibri"/>
          <w:b/>
          <w:color w:val="00B0F0"/>
          <w:sz w:val="18"/>
          <w:szCs w:val="18"/>
        </w:rPr>
        <w:t xml:space="preserve">| </w:t>
      </w:r>
      <w:r>
        <w:rPr>
          <w:rFonts w:ascii="Calibri" w:hAnsi="Calibri" w:cs="Calibri"/>
          <w:b/>
          <w:sz w:val="18"/>
          <w:szCs w:val="18"/>
        </w:rPr>
        <w:t>Git/</w:t>
      </w:r>
      <w:proofErr w:type="spellStart"/>
      <w:r>
        <w:rPr>
          <w:rFonts w:ascii="Calibri" w:hAnsi="Calibri" w:cs="Calibri"/>
          <w:b/>
          <w:sz w:val="18"/>
          <w:szCs w:val="18"/>
        </w:rPr>
        <w:t>Github</w:t>
      </w:r>
      <w:proofErr w:type="spellEnd"/>
      <w:r>
        <w:rPr>
          <w:rFonts w:ascii="Calibri" w:hAnsi="Calibri" w:cs="Calibri"/>
          <w:b/>
          <w:sz w:val="18"/>
          <w:szCs w:val="18"/>
        </w:rPr>
        <w:t xml:space="preserve"> </w:t>
      </w:r>
      <w:r>
        <w:rPr>
          <w:rFonts w:ascii="Calibri" w:hAnsi="Calibri" w:cs="Calibri"/>
          <w:b/>
          <w:color w:val="00B0F0"/>
          <w:sz w:val="18"/>
          <w:szCs w:val="18"/>
        </w:rPr>
        <w:t>|</w:t>
      </w:r>
      <w:r>
        <w:rPr>
          <w:rFonts w:ascii="Calibri" w:hAnsi="Calibri" w:cs="Calibri"/>
          <w:b/>
          <w:sz w:val="18"/>
          <w:szCs w:val="18"/>
        </w:rPr>
        <w:t xml:space="preserve"> GCP </w:t>
      </w:r>
      <w:r>
        <w:rPr>
          <w:rFonts w:ascii="Calibri" w:hAnsi="Calibri" w:cs="Calibri"/>
          <w:b/>
          <w:color w:val="00B0F0"/>
          <w:sz w:val="18"/>
          <w:szCs w:val="18"/>
        </w:rPr>
        <w:t>|</w:t>
      </w:r>
      <w:r>
        <w:rPr>
          <w:rFonts w:ascii="Calibri" w:hAnsi="Calibri" w:cs="Calibri"/>
          <w:b/>
          <w:sz w:val="18"/>
          <w:szCs w:val="18"/>
        </w:rPr>
        <w:t xml:space="preserve"> Azure </w:t>
      </w:r>
      <w:proofErr w:type="spellStart"/>
      <w:r>
        <w:rPr>
          <w:rFonts w:ascii="Calibri" w:hAnsi="Calibri" w:cs="Calibri"/>
          <w:b/>
          <w:sz w:val="18"/>
          <w:szCs w:val="18"/>
        </w:rPr>
        <w:t>DataBricks</w:t>
      </w:r>
      <w:proofErr w:type="spellEnd"/>
    </w:p>
    <w:p w14:paraId="4CA9A833" w14:textId="77777777" w:rsidR="00CE23D2" w:rsidRDefault="00055BEB">
      <w:pPr>
        <w:pStyle w:val="PlainText"/>
        <w:rPr>
          <w:rFonts w:ascii="Calibri" w:hAnsi="Calibri" w:cs="Calibri"/>
          <w:b/>
          <w:color w:val="00B0F0"/>
          <w:sz w:val="18"/>
          <w:szCs w:val="18"/>
        </w:rPr>
      </w:pPr>
      <w:r>
        <w:rPr>
          <w:rFonts w:ascii="Calibri" w:hAnsi="Calibri" w:cs="Calibri"/>
          <w:sz w:val="18"/>
          <w:szCs w:val="18"/>
        </w:rPr>
        <w:t xml:space="preserve">                                                                                                                                                                                                                                                      </w:t>
      </w:r>
    </w:p>
    <w:p w14:paraId="23A67E0D" w14:textId="77777777" w:rsidR="00CE23D2" w:rsidRDefault="00055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line="276" w:lineRule="auto"/>
        <w:jc w:val="both"/>
        <w:rPr>
          <w:rFonts w:ascii="Calibri" w:hAnsi="Calibri" w:cs="Calibri"/>
          <w:color w:val="0070C0"/>
          <w:sz w:val="18"/>
          <w:szCs w:val="18"/>
        </w:rPr>
      </w:pPr>
      <w:r>
        <w:rPr>
          <w:rFonts w:ascii="Calibri" w:eastAsia="Meiryo UI" w:hAnsi="Calibri" w:cs="Calibri"/>
          <w:color w:val="0070C0"/>
          <w:sz w:val="18"/>
          <w:szCs w:val="18"/>
        </w:rPr>
        <w:t xml:space="preserve">VERTICAL /DOMAIN/SYSTEM </w:t>
      </w:r>
      <w:r>
        <w:rPr>
          <w:rFonts w:ascii="Calibri" w:hAnsi="Calibri" w:cs="Calibri"/>
          <w:color w:val="0070C0"/>
          <w:sz w:val="18"/>
          <w:szCs w:val="18"/>
        </w:rPr>
        <w:t>SPECIALIZATION</w:t>
      </w:r>
    </w:p>
    <w:p w14:paraId="453E842D" w14:textId="77777777" w:rsidR="00CE23D2" w:rsidRDefault="00CE2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line="276" w:lineRule="auto"/>
        <w:jc w:val="both"/>
        <w:rPr>
          <w:rFonts w:ascii="Calibri" w:hAnsi="Calibri" w:cs="Calibri"/>
          <w:color w:val="0070C0"/>
          <w:sz w:val="18"/>
          <w:szCs w:val="18"/>
        </w:rPr>
      </w:pPr>
    </w:p>
    <w:p w14:paraId="0A6188D2" w14:textId="77777777" w:rsidR="00CE23D2" w:rsidRDefault="00055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line="276" w:lineRule="auto"/>
        <w:jc w:val="both"/>
        <w:rPr>
          <w:rFonts w:ascii="Calibri" w:hAnsi="Calibri" w:cs="Calibri"/>
          <w:sz w:val="18"/>
          <w:szCs w:val="18"/>
        </w:rPr>
      </w:pPr>
      <w:r>
        <w:rPr>
          <w:rFonts w:ascii="Calibri" w:hAnsi="Calibri" w:cs="Calibri"/>
          <w:sz w:val="18"/>
          <w:szCs w:val="18"/>
        </w:rPr>
        <w:t>Banking and Finance | Telecom OSS - Provisioning &amp; Activation | Healthcare |Manufacturing – US Aerospace (</w:t>
      </w:r>
      <w:proofErr w:type="spellStart"/>
      <w:r>
        <w:rPr>
          <w:rFonts w:ascii="Calibri" w:hAnsi="Calibri" w:cs="Calibri"/>
          <w:sz w:val="18"/>
          <w:szCs w:val="18"/>
        </w:rPr>
        <w:t>Goverment</w:t>
      </w:r>
      <w:proofErr w:type="spellEnd"/>
      <w:r>
        <w:rPr>
          <w:rFonts w:ascii="Calibri" w:hAnsi="Calibri" w:cs="Calibri"/>
          <w:sz w:val="18"/>
          <w:szCs w:val="18"/>
        </w:rPr>
        <w:t xml:space="preserve">) | </w:t>
      </w:r>
      <w:r>
        <w:rPr>
          <w:rFonts w:asciiTheme="minorHAnsi" w:hAnsiTheme="minorHAnsi" w:cstheme="minorHAnsi"/>
          <w:sz w:val="18"/>
          <w:szCs w:val="18"/>
        </w:rPr>
        <w:t>Cloud Based Event Management,</w:t>
      </w:r>
      <w:r>
        <w:rPr>
          <w:rFonts w:asciiTheme="minorHAnsi" w:hAnsiTheme="minorHAnsi" w:cstheme="minorHAnsi"/>
          <w:sz w:val="18"/>
          <w:szCs w:val="18"/>
          <w:shd w:val="clear" w:color="auto" w:fill="FFFFFF"/>
        </w:rPr>
        <w:t xml:space="preserve"> data integrations, marketing automation, CRM, ERP </w:t>
      </w:r>
      <w:proofErr w:type="gramStart"/>
      <w:r>
        <w:rPr>
          <w:rFonts w:ascii="Calibri" w:hAnsi="Calibri" w:cs="Calibri"/>
          <w:sz w:val="18"/>
          <w:szCs w:val="18"/>
        </w:rPr>
        <w:t>|  Payment</w:t>
      </w:r>
      <w:proofErr w:type="gramEnd"/>
      <w:r>
        <w:rPr>
          <w:rFonts w:ascii="Calibri" w:hAnsi="Calibri" w:cs="Calibri"/>
          <w:sz w:val="18"/>
          <w:szCs w:val="18"/>
        </w:rPr>
        <w:t xml:space="preserve"> Gateway  | Logistics (Supply Chain )</w:t>
      </w:r>
    </w:p>
    <w:p w14:paraId="5ACA84ED" w14:textId="77777777" w:rsidR="00CE23D2" w:rsidRDefault="00CE2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line="276" w:lineRule="auto"/>
        <w:jc w:val="both"/>
        <w:rPr>
          <w:rFonts w:ascii="Calibri" w:hAnsi="Calibri" w:cs="Calibri"/>
          <w:b/>
          <w:sz w:val="18"/>
          <w:szCs w:val="18"/>
        </w:rPr>
      </w:pPr>
    </w:p>
    <w:p w14:paraId="265A717C" w14:textId="77777777" w:rsidR="00CE23D2" w:rsidRDefault="00055BEB">
      <w:pPr>
        <w:pStyle w:val="PlainText"/>
        <w:rPr>
          <w:rFonts w:ascii="Calibri" w:hAnsi="Calibri" w:cs="Calibri"/>
          <w:color w:val="0070C0"/>
          <w:sz w:val="18"/>
          <w:szCs w:val="18"/>
        </w:rPr>
      </w:pPr>
      <w:proofErr w:type="gramStart"/>
      <w:r>
        <w:rPr>
          <w:rFonts w:ascii="Calibri" w:hAnsi="Calibri" w:cs="Calibri"/>
          <w:color w:val="0070C0"/>
          <w:sz w:val="18"/>
          <w:szCs w:val="18"/>
        </w:rPr>
        <w:t>OBJECTIVE  :</w:t>
      </w:r>
      <w:proofErr w:type="gramEnd"/>
      <w:r>
        <w:rPr>
          <w:rFonts w:ascii="Calibri" w:hAnsi="Calibri" w:cs="Calibri"/>
          <w:color w:val="0070C0"/>
          <w:sz w:val="18"/>
          <w:szCs w:val="18"/>
        </w:rPr>
        <w:t xml:space="preserve"> </w:t>
      </w:r>
    </w:p>
    <w:p w14:paraId="76C05F69" w14:textId="77777777" w:rsidR="00CE23D2" w:rsidRDefault="00CE23D2">
      <w:pPr>
        <w:pStyle w:val="PlainText"/>
        <w:rPr>
          <w:rFonts w:ascii="Calibri" w:hAnsi="Calibri" w:cs="Calibri"/>
          <w:b/>
          <w:sz w:val="18"/>
          <w:szCs w:val="18"/>
        </w:rPr>
      </w:pPr>
    </w:p>
    <w:p w14:paraId="4D193648" w14:textId="77777777" w:rsidR="00CE23D2" w:rsidRDefault="00055BEB">
      <w:pPr>
        <w:pStyle w:val="PlainText"/>
        <w:jc w:val="both"/>
        <w:rPr>
          <w:rFonts w:ascii="Calibri" w:hAnsi="Calibri" w:cs="Calibri"/>
          <w:sz w:val="18"/>
          <w:szCs w:val="18"/>
        </w:rPr>
      </w:pPr>
      <w:r>
        <w:rPr>
          <w:rFonts w:ascii="Calibri" w:hAnsi="Calibri" w:cs="Calibri"/>
          <w:sz w:val="18"/>
          <w:szCs w:val="18"/>
        </w:rPr>
        <w:t xml:space="preserve">To find a Position in a </w:t>
      </w:r>
      <w:proofErr w:type="gramStart"/>
      <w:r>
        <w:rPr>
          <w:rFonts w:ascii="Calibri" w:hAnsi="Calibri" w:cs="Calibri"/>
          <w:sz w:val="18"/>
          <w:szCs w:val="18"/>
        </w:rPr>
        <w:t>cutting edge</w:t>
      </w:r>
      <w:proofErr w:type="gramEnd"/>
      <w:r>
        <w:rPr>
          <w:rFonts w:ascii="Calibri" w:hAnsi="Calibri" w:cs="Calibri"/>
          <w:sz w:val="18"/>
          <w:szCs w:val="18"/>
        </w:rPr>
        <w:t xml:space="preserve"> Organization that will utilize either or all of my AWS/AZURE, Data Engineering/</w:t>
      </w:r>
      <w:r>
        <w:rPr>
          <w:rFonts w:ascii="Calibri" w:hAnsi="Calibri" w:cs="Calibri"/>
          <w:bCs/>
          <w:sz w:val="18"/>
          <w:szCs w:val="18"/>
        </w:rPr>
        <w:t xml:space="preserve">Deep Learning/Python/Data science /Machine Learning /Artificial Intelligence /Django REST API Web Development /Power BI </w:t>
      </w:r>
      <w:r>
        <w:rPr>
          <w:rFonts w:ascii="Calibri" w:hAnsi="Calibri" w:cs="Calibri"/>
          <w:sz w:val="18"/>
          <w:szCs w:val="18"/>
        </w:rPr>
        <w:t>Experience and skills. To employ myself in a progressive organization that provides scope to update my practical knowledge and skills in accordance with the latest trends and be part of the team that dynamically works towards growth of the organization. To achieve a challenging position in Software Industry in a result-oriented company, where acquired skills and education will be utilized towards continuous growth and advancement.</w:t>
      </w:r>
    </w:p>
    <w:p w14:paraId="5B443ACD" w14:textId="77777777" w:rsidR="00CE23D2" w:rsidRDefault="00CE23D2">
      <w:pPr>
        <w:pStyle w:val="PlainText"/>
        <w:jc w:val="both"/>
        <w:rPr>
          <w:rFonts w:ascii="Calibri" w:hAnsi="Calibri" w:cs="Calibri"/>
          <w:sz w:val="18"/>
          <w:szCs w:val="18"/>
        </w:rPr>
      </w:pPr>
    </w:p>
    <w:p w14:paraId="6390B1B9" w14:textId="77777777" w:rsidR="00CE23D2" w:rsidRDefault="00055BEB">
      <w:pPr>
        <w:pStyle w:val="PlainText"/>
        <w:spacing w:line="276" w:lineRule="auto"/>
        <w:jc w:val="both"/>
        <w:rPr>
          <w:rFonts w:ascii="Calibri" w:hAnsi="Calibri" w:cs="Calibri"/>
          <w:b/>
          <w:sz w:val="18"/>
          <w:szCs w:val="18"/>
        </w:rPr>
      </w:pPr>
      <w:r>
        <w:rPr>
          <w:rFonts w:ascii="Calibri" w:hAnsi="Calibri" w:cs="Calibri"/>
          <w:color w:val="0070C0"/>
          <w:sz w:val="18"/>
          <w:szCs w:val="18"/>
        </w:rPr>
        <w:t xml:space="preserve">Tools and Associated Technologies </w:t>
      </w:r>
      <w:proofErr w:type="gramStart"/>
      <w:r>
        <w:rPr>
          <w:rFonts w:ascii="Calibri" w:hAnsi="Calibri" w:cs="Calibri"/>
          <w:color w:val="0070C0"/>
          <w:sz w:val="18"/>
          <w:szCs w:val="18"/>
        </w:rPr>
        <w:t>Used :</w:t>
      </w:r>
      <w:proofErr w:type="gramEnd"/>
    </w:p>
    <w:p w14:paraId="40FEEB96" w14:textId="77777777" w:rsidR="00CE23D2" w:rsidRDefault="00055BEB">
      <w:pPr>
        <w:pStyle w:val="ListParagraph"/>
        <w:numPr>
          <w:ilvl w:val="0"/>
          <w:numId w:val="3"/>
        </w:numPr>
        <w:spacing w:after="160" w:line="276" w:lineRule="auto"/>
        <w:rPr>
          <w:rFonts w:cs="Calibri"/>
          <w:sz w:val="18"/>
          <w:szCs w:val="18"/>
        </w:rPr>
      </w:pPr>
      <w:r>
        <w:rPr>
          <w:rFonts w:cs="Calibri"/>
          <w:sz w:val="18"/>
          <w:szCs w:val="18"/>
        </w:rPr>
        <w:t xml:space="preserve">Unstructured Database Used – Mongo DB, AWS DynamoDB </w:t>
      </w:r>
    </w:p>
    <w:p w14:paraId="0EA0AA1E" w14:textId="77777777" w:rsidR="00CE23D2" w:rsidRDefault="00055BEB">
      <w:pPr>
        <w:pStyle w:val="ListParagraph"/>
        <w:numPr>
          <w:ilvl w:val="0"/>
          <w:numId w:val="3"/>
        </w:numPr>
        <w:spacing w:after="160" w:line="276" w:lineRule="auto"/>
        <w:rPr>
          <w:rFonts w:cs="Calibri"/>
          <w:sz w:val="18"/>
          <w:szCs w:val="18"/>
        </w:rPr>
      </w:pPr>
      <w:r>
        <w:rPr>
          <w:rFonts w:cs="Calibri"/>
          <w:sz w:val="18"/>
          <w:szCs w:val="18"/>
        </w:rPr>
        <w:t xml:space="preserve">UI Application </w:t>
      </w:r>
      <w:proofErr w:type="gramStart"/>
      <w:r>
        <w:rPr>
          <w:rFonts w:cs="Calibri"/>
          <w:sz w:val="18"/>
          <w:szCs w:val="18"/>
        </w:rPr>
        <w:t>Programming  Language</w:t>
      </w:r>
      <w:proofErr w:type="gramEnd"/>
      <w:r>
        <w:rPr>
          <w:rFonts w:cs="Calibri"/>
          <w:sz w:val="18"/>
          <w:szCs w:val="18"/>
        </w:rPr>
        <w:t xml:space="preserve"> - HTML, CSS, JavaScript.</w:t>
      </w:r>
    </w:p>
    <w:p w14:paraId="44AB0575" w14:textId="77777777" w:rsidR="00CE23D2" w:rsidRDefault="00055BEB">
      <w:pPr>
        <w:pStyle w:val="ListParagraph"/>
        <w:numPr>
          <w:ilvl w:val="0"/>
          <w:numId w:val="3"/>
        </w:numPr>
        <w:spacing w:after="160" w:line="276" w:lineRule="auto"/>
        <w:rPr>
          <w:rFonts w:cs="Calibri"/>
          <w:sz w:val="18"/>
          <w:szCs w:val="18"/>
        </w:rPr>
      </w:pPr>
      <w:r>
        <w:rPr>
          <w:rFonts w:cs="Calibri"/>
          <w:sz w:val="18"/>
          <w:szCs w:val="18"/>
        </w:rPr>
        <w:t xml:space="preserve">Web Framework </w:t>
      </w:r>
      <w:proofErr w:type="gramStart"/>
      <w:r>
        <w:rPr>
          <w:rFonts w:cs="Calibri"/>
          <w:sz w:val="18"/>
          <w:szCs w:val="18"/>
        </w:rPr>
        <w:t>involvement  :</w:t>
      </w:r>
      <w:proofErr w:type="gramEnd"/>
      <w:r>
        <w:rPr>
          <w:rFonts w:cs="Calibri"/>
          <w:sz w:val="18"/>
          <w:szCs w:val="18"/>
        </w:rPr>
        <w:t xml:space="preserve"> Django REST </w:t>
      </w:r>
    </w:p>
    <w:p w14:paraId="6FFD3B0F" w14:textId="77777777" w:rsidR="00CE23D2" w:rsidRDefault="00055BEB">
      <w:pPr>
        <w:pStyle w:val="ListParagraph"/>
        <w:numPr>
          <w:ilvl w:val="0"/>
          <w:numId w:val="3"/>
        </w:numPr>
        <w:spacing w:after="160" w:line="276" w:lineRule="auto"/>
        <w:rPr>
          <w:rFonts w:cs="Calibri"/>
          <w:sz w:val="18"/>
          <w:szCs w:val="18"/>
        </w:rPr>
      </w:pPr>
      <w:r>
        <w:rPr>
          <w:rFonts w:cs="Calibri"/>
          <w:sz w:val="18"/>
          <w:szCs w:val="18"/>
        </w:rPr>
        <w:t xml:space="preserve">BI Tool </w:t>
      </w:r>
      <w:proofErr w:type="gramStart"/>
      <w:r>
        <w:rPr>
          <w:rFonts w:cs="Calibri"/>
          <w:sz w:val="18"/>
          <w:szCs w:val="18"/>
        </w:rPr>
        <w:t>used  -</w:t>
      </w:r>
      <w:proofErr w:type="gramEnd"/>
      <w:r>
        <w:rPr>
          <w:rFonts w:cs="Calibri"/>
          <w:sz w:val="18"/>
          <w:szCs w:val="18"/>
        </w:rPr>
        <w:t xml:space="preserve"> Power BI, Tableau</w:t>
      </w:r>
    </w:p>
    <w:p w14:paraId="60CF9B51" w14:textId="77777777" w:rsidR="00CE23D2" w:rsidRDefault="00055BEB">
      <w:pPr>
        <w:pStyle w:val="ListParagraph"/>
        <w:numPr>
          <w:ilvl w:val="0"/>
          <w:numId w:val="3"/>
        </w:numPr>
        <w:spacing w:after="160" w:line="276" w:lineRule="auto"/>
        <w:rPr>
          <w:rFonts w:cs="Calibri"/>
          <w:sz w:val="18"/>
          <w:szCs w:val="18"/>
        </w:rPr>
      </w:pPr>
      <w:r>
        <w:rPr>
          <w:rFonts w:cs="Calibri"/>
          <w:sz w:val="18"/>
          <w:szCs w:val="18"/>
        </w:rPr>
        <w:t xml:space="preserve">Core Data science Libraries </w:t>
      </w:r>
      <w:proofErr w:type="gramStart"/>
      <w:r>
        <w:rPr>
          <w:rFonts w:cs="Calibri"/>
          <w:sz w:val="18"/>
          <w:szCs w:val="18"/>
        </w:rPr>
        <w:t>Used :</w:t>
      </w:r>
      <w:proofErr w:type="gramEnd"/>
      <w:r>
        <w:rPr>
          <w:rFonts w:cs="Calibri"/>
          <w:sz w:val="18"/>
          <w:szCs w:val="18"/>
        </w:rPr>
        <w:t xml:space="preserve"> </w:t>
      </w:r>
      <w:proofErr w:type="spellStart"/>
      <w:r>
        <w:rPr>
          <w:rFonts w:cs="Calibri"/>
          <w:sz w:val="18"/>
          <w:szCs w:val="18"/>
        </w:rPr>
        <w:t>Numpy</w:t>
      </w:r>
      <w:proofErr w:type="spellEnd"/>
      <w:r>
        <w:rPr>
          <w:rFonts w:cs="Calibri"/>
          <w:sz w:val="18"/>
          <w:szCs w:val="18"/>
        </w:rPr>
        <w:t xml:space="preserve"> | Pandas | Matplotlib | Scikit Learn |Seaborn |</w:t>
      </w:r>
    </w:p>
    <w:p w14:paraId="17866FC9" w14:textId="77777777" w:rsidR="00CE23D2" w:rsidRDefault="00055BEB">
      <w:pPr>
        <w:pStyle w:val="ListParagraph"/>
        <w:numPr>
          <w:ilvl w:val="0"/>
          <w:numId w:val="3"/>
        </w:numPr>
        <w:spacing w:after="160" w:line="276" w:lineRule="auto"/>
        <w:rPr>
          <w:rFonts w:cs="Calibri"/>
          <w:sz w:val="18"/>
          <w:szCs w:val="18"/>
        </w:rPr>
      </w:pPr>
      <w:r>
        <w:rPr>
          <w:rFonts w:cs="Calibri"/>
          <w:sz w:val="18"/>
          <w:szCs w:val="18"/>
        </w:rPr>
        <w:t xml:space="preserve">DevOps Tools: Jenkins, Docker, </w:t>
      </w:r>
      <w:proofErr w:type="spellStart"/>
      <w:r>
        <w:rPr>
          <w:rFonts w:cs="Calibri"/>
          <w:sz w:val="18"/>
          <w:szCs w:val="18"/>
        </w:rPr>
        <w:t>Kubernates</w:t>
      </w:r>
      <w:proofErr w:type="spellEnd"/>
      <w:r>
        <w:rPr>
          <w:rFonts w:cs="Calibri"/>
          <w:sz w:val="18"/>
          <w:szCs w:val="18"/>
        </w:rPr>
        <w:t xml:space="preserve">, Bitbucket, Jira, Grafana, Ansible, Git, Linux, </w:t>
      </w:r>
      <w:proofErr w:type="gramStart"/>
      <w:r>
        <w:rPr>
          <w:rFonts w:cs="Calibri"/>
          <w:sz w:val="18"/>
          <w:szCs w:val="18"/>
        </w:rPr>
        <w:t>Terraform( learning</w:t>
      </w:r>
      <w:proofErr w:type="gramEnd"/>
      <w:r>
        <w:rPr>
          <w:rFonts w:cs="Calibri"/>
          <w:sz w:val="18"/>
          <w:szCs w:val="18"/>
        </w:rPr>
        <w:t>-in-progress)</w:t>
      </w:r>
    </w:p>
    <w:p w14:paraId="1B7B2114" w14:textId="77777777" w:rsidR="00CE23D2" w:rsidRDefault="00055BEB">
      <w:pPr>
        <w:jc w:val="both"/>
        <w:rPr>
          <w:rFonts w:ascii="Calibri" w:hAnsi="Calibri" w:cs="Calibri"/>
          <w:sz w:val="18"/>
          <w:szCs w:val="18"/>
        </w:rPr>
      </w:pPr>
      <w:r>
        <w:rPr>
          <w:rFonts w:ascii="Calibri" w:hAnsi="Calibri" w:cs="Calibri"/>
          <w:color w:val="0070C0"/>
          <w:sz w:val="18"/>
          <w:szCs w:val="18"/>
        </w:rPr>
        <w:t xml:space="preserve">Process worked with:   </w:t>
      </w:r>
      <w:r>
        <w:rPr>
          <w:rFonts w:ascii="Calibri" w:hAnsi="Calibri" w:cs="Calibri"/>
          <w:b/>
          <w:bCs/>
          <w:sz w:val="18"/>
          <w:szCs w:val="18"/>
        </w:rPr>
        <w:t>DevOps + Agile</w:t>
      </w:r>
      <w:r>
        <w:rPr>
          <w:rFonts w:ascii="Calibri" w:hAnsi="Calibri" w:cs="Calibri"/>
          <w:sz w:val="18"/>
          <w:szCs w:val="18"/>
        </w:rPr>
        <w:t xml:space="preserve"> </w:t>
      </w:r>
    </w:p>
    <w:p w14:paraId="5DB0B270" w14:textId="77777777" w:rsidR="00CE23D2" w:rsidRDefault="00CE23D2">
      <w:pPr>
        <w:jc w:val="both"/>
        <w:rPr>
          <w:rFonts w:ascii="Calibri" w:hAnsi="Calibri" w:cs="Calibri"/>
          <w:sz w:val="18"/>
          <w:szCs w:val="18"/>
        </w:rPr>
      </w:pPr>
    </w:p>
    <w:p w14:paraId="5EBA590A" w14:textId="77777777" w:rsidR="00CE23D2" w:rsidRDefault="00055BEB">
      <w:pPr>
        <w:jc w:val="both"/>
        <w:rPr>
          <w:rFonts w:ascii="Calibri" w:hAnsi="Calibri" w:cs="Calibri"/>
          <w:color w:val="0070C0"/>
          <w:sz w:val="18"/>
          <w:szCs w:val="18"/>
        </w:rPr>
      </w:pPr>
      <w:r>
        <w:rPr>
          <w:rFonts w:ascii="Calibri" w:hAnsi="Calibri" w:cs="Calibri"/>
          <w:color w:val="0070C0"/>
          <w:sz w:val="18"/>
          <w:szCs w:val="18"/>
        </w:rPr>
        <w:t>Familiar with Software Programming Language</w:t>
      </w:r>
    </w:p>
    <w:p w14:paraId="2DF6B31E" w14:textId="77777777" w:rsidR="00CE23D2" w:rsidRDefault="00CE23D2">
      <w:pPr>
        <w:jc w:val="both"/>
        <w:rPr>
          <w:rFonts w:ascii="Calibri" w:hAnsi="Calibri" w:cs="Calibri"/>
          <w:color w:val="0070C0"/>
          <w:sz w:val="18"/>
          <w:szCs w:val="18"/>
        </w:rPr>
      </w:pPr>
    </w:p>
    <w:p w14:paraId="6C42619C" w14:textId="77777777" w:rsidR="00CE23D2" w:rsidRDefault="00055BEB">
      <w:pPr>
        <w:spacing w:line="276" w:lineRule="auto"/>
        <w:jc w:val="both"/>
        <w:rPr>
          <w:rFonts w:ascii="Calibri" w:hAnsi="Calibri" w:cs="Calibri"/>
          <w:b/>
          <w:sz w:val="18"/>
          <w:szCs w:val="18"/>
        </w:rPr>
      </w:pPr>
      <w:r>
        <w:rPr>
          <w:rFonts w:ascii="Calibri" w:hAnsi="Calibri" w:cs="Calibri"/>
          <w:sz w:val="18"/>
          <w:szCs w:val="18"/>
        </w:rPr>
        <w:t xml:space="preserve">Python </w:t>
      </w:r>
      <w:r>
        <w:rPr>
          <w:rFonts w:ascii="Calibri" w:hAnsi="Calibri" w:cs="Calibri"/>
          <w:color w:val="C00000"/>
          <w:sz w:val="18"/>
          <w:szCs w:val="18"/>
        </w:rPr>
        <w:t xml:space="preserve">| </w:t>
      </w:r>
      <w:r>
        <w:rPr>
          <w:rFonts w:ascii="Calibri" w:hAnsi="Calibri" w:cs="Calibri"/>
          <w:sz w:val="18"/>
          <w:szCs w:val="18"/>
        </w:rPr>
        <w:t xml:space="preserve">SQL </w:t>
      </w:r>
      <w:r>
        <w:rPr>
          <w:rFonts w:ascii="Calibri" w:hAnsi="Calibri" w:cs="Calibri"/>
          <w:color w:val="C00000"/>
          <w:sz w:val="18"/>
          <w:szCs w:val="18"/>
        </w:rPr>
        <w:t>|</w:t>
      </w:r>
      <w:r>
        <w:rPr>
          <w:rFonts w:ascii="Calibri" w:hAnsi="Calibri" w:cs="Calibri"/>
          <w:sz w:val="18"/>
          <w:szCs w:val="18"/>
        </w:rPr>
        <w:t xml:space="preserve">Java Script </w:t>
      </w:r>
      <w:r>
        <w:rPr>
          <w:rFonts w:ascii="Calibri" w:hAnsi="Calibri" w:cs="Calibri"/>
          <w:color w:val="C00000"/>
          <w:sz w:val="18"/>
          <w:szCs w:val="18"/>
        </w:rPr>
        <w:t>|</w:t>
      </w:r>
      <w:r>
        <w:rPr>
          <w:rFonts w:ascii="Calibri" w:hAnsi="Calibri" w:cs="Calibri"/>
          <w:sz w:val="18"/>
          <w:szCs w:val="18"/>
        </w:rPr>
        <w:t xml:space="preserve">CSS </w:t>
      </w:r>
      <w:r>
        <w:rPr>
          <w:rFonts w:ascii="Calibri" w:hAnsi="Calibri" w:cs="Calibri"/>
          <w:color w:val="C00000"/>
          <w:sz w:val="18"/>
          <w:szCs w:val="18"/>
        </w:rPr>
        <w:t>|</w:t>
      </w:r>
      <w:r>
        <w:rPr>
          <w:rFonts w:ascii="Calibri" w:hAnsi="Calibri" w:cs="Calibri"/>
          <w:sz w:val="18"/>
          <w:szCs w:val="18"/>
        </w:rPr>
        <w:t xml:space="preserve">HTML </w:t>
      </w:r>
      <w:r>
        <w:rPr>
          <w:rFonts w:ascii="Calibri" w:hAnsi="Calibri" w:cs="Calibri"/>
          <w:color w:val="C00000"/>
          <w:sz w:val="18"/>
          <w:szCs w:val="18"/>
        </w:rPr>
        <w:t>|</w:t>
      </w:r>
      <w:r>
        <w:rPr>
          <w:rFonts w:ascii="Calibri" w:hAnsi="Calibri" w:cs="Calibri"/>
          <w:sz w:val="18"/>
          <w:szCs w:val="18"/>
        </w:rPr>
        <w:t xml:space="preserve"> </w:t>
      </w:r>
    </w:p>
    <w:p w14:paraId="49A78419" w14:textId="77777777" w:rsidR="00CE23D2" w:rsidRDefault="00CE23D2">
      <w:pPr>
        <w:pStyle w:val="PlainText"/>
        <w:jc w:val="both"/>
        <w:rPr>
          <w:rFonts w:ascii="Calibri" w:hAnsi="Calibri" w:cs="Calibri"/>
          <w:b/>
          <w:sz w:val="18"/>
          <w:szCs w:val="18"/>
        </w:rPr>
      </w:pPr>
    </w:p>
    <w:p w14:paraId="3A83989C" w14:textId="77777777" w:rsidR="00CE23D2" w:rsidRDefault="00055BEB">
      <w:pPr>
        <w:spacing w:before="40" w:after="40" w:line="276" w:lineRule="auto"/>
        <w:jc w:val="both"/>
        <w:rPr>
          <w:rFonts w:ascii="Calibri" w:hAnsi="Calibri" w:cs="Calibri"/>
          <w:b/>
          <w:sz w:val="18"/>
          <w:szCs w:val="18"/>
        </w:rPr>
      </w:pPr>
      <w:r>
        <w:rPr>
          <w:rFonts w:ascii="Calibri" w:hAnsi="Calibri" w:cs="Calibri"/>
          <w:b/>
          <w:sz w:val="18"/>
          <w:szCs w:val="18"/>
        </w:rPr>
        <w:t>PROFESSIONAL WORK SUMMARY</w:t>
      </w:r>
    </w:p>
    <w:p w14:paraId="6582773B" w14:textId="4C4659FD" w:rsidR="00CE23D2" w:rsidRDefault="00055BEB">
      <w:pPr>
        <w:pStyle w:val="ListParagraph"/>
        <w:numPr>
          <w:ilvl w:val="0"/>
          <w:numId w:val="4"/>
        </w:numPr>
        <w:shd w:val="clear" w:color="auto" w:fill="FFFFFF"/>
        <w:spacing w:after="0"/>
        <w:rPr>
          <w:rFonts w:cs="Calibri"/>
          <w:b/>
          <w:sz w:val="18"/>
          <w:szCs w:val="18"/>
        </w:rPr>
      </w:pPr>
      <w:r>
        <w:rPr>
          <w:rFonts w:cs="Calibri"/>
          <w:sz w:val="18"/>
          <w:szCs w:val="18"/>
        </w:rPr>
        <w:t xml:space="preserve">Experienced in </w:t>
      </w:r>
      <w:r>
        <w:rPr>
          <w:rFonts w:cs="Calibri"/>
          <w:b/>
          <w:sz w:val="18"/>
          <w:szCs w:val="18"/>
        </w:rPr>
        <w:t>Data Extraction, Data Modelling, and Data Visualization.</w:t>
      </w:r>
    </w:p>
    <w:p w14:paraId="5924F51D" w14:textId="77777777" w:rsidR="00CE23D2" w:rsidRDefault="00055BEB">
      <w:pPr>
        <w:pStyle w:val="ListParagraph"/>
        <w:numPr>
          <w:ilvl w:val="0"/>
          <w:numId w:val="4"/>
        </w:numPr>
        <w:shd w:val="clear" w:color="auto" w:fill="FFFFFF"/>
        <w:spacing w:after="0"/>
        <w:rPr>
          <w:rFonts w:cs="Calibri"/>
          <w:sz w:val="18"/>
          <w:szCs w:val="18"/>
        </w:rPr>
      </w:pPr>
      <w:r>
        <w:rPr>
          <w:rFonts w:cs="Calibri"/>
          <w:sz w:val="18"/>
          <w:szCs w:val="18"/>
        </w:rPr>
        <w:lastRenderedPageBreak/>
        <w:t xml:space="preserve">Expertise in transforming business resources and requirements into manageable </w:t>
      </w:r>
      <w:r>
        <w:rPr>
          <w:rFonts w:cs="Calibri"/>
          <w:b/>
          <w:sz w:val="18"/>
          <w:szCs w:val="18"/>
        </w:rPr>
        <w:t>data formats and analytical models, designing</w:t>
      </w:r>
      <w:r>
        <w:rPr>
          <w:rFonts w:cs="Calibri"/>
          <w:sz w:val="18"/>
          <w:szCs w:val="18"/>
        </w:rPr>
        <w:t xml:space="preserve"> algorithms, building models, developing data mining and reporting solutions that scale across a massive volume of structured and unstructured data.</w:t>
      </w:r>
    </w:p>
    <w:p w14:paraId="79DC3BD6" w14:textId="77777777" w:rsidR="00CE23D2" w:rsidRDefault="00055BEB">
      <w:pPr>
        <w:pStyle w:val="ListParagraph"/>
        <w:numPr>
          <w:ilvl w:val="0"/>
          <w:numId w:val="4"/>
        </w:numPr>
        <w:shd w:val="clear" w:color="auto" w:fill="FFFFFF"/>
        <w:spacing w:after="0"/>
        <w:rPr>
          <w:rFonts w:cs="Calibri"/>
          <w:sz w:val="18"/>
          <w:szCs w:val="18"/>
        </w:rPr>
      </w:pPr>
      <w:r>
        <w:rPr>
          <w:rFonts w:cs="Calibri"/>
          <w:sz w:val="18"/>
          <w:szCs w:val="18"/>
        </w:rPr>
        <w:t xml:space="preserve">Proficient in managing entire data science project life cycle and actively involved in all the phases of project life cycle including </w:t>
      </w:r>
      <w:r>
        <w:rPr>
          <w:rFonts w:cs="Calibri"/>
          <w:bCs/>
          <w:sz w:val="18"/>
          <w:szCs w:val="18"/>
        </w:rPr>
        <w:t>data acquisition, data cleaning, data engineering, features engineering, statistical modeling,</w:t>
      </w:r>
      <w:r>
        <w:rPr>
          <w:rFonts w:cs="Calibri"/>
          <w:sz w:val="18"/>
          <w:szCs w:val="18"/>
        </w:rPr>
        <w:t xml:space="preserve"> </w:t>
      </w:r>
      <w:proofErr w:type="spellStart"/>
      <w:proofErr w:type="gramStart"/>
      <w:r>
        <w:rPr>
          <w:rFonts w:cs="Calibri"/>
          <w:sz w:val="18"/>
          <w:szCs w:val="18"/>
        </w:rPr>
        <w:t>testing,validation</w:t>
      </w:r>
      <w:proofErr w:type="spellEnd"/>
      <w:proofErr w:type="gramEnd"/>
      <w:r>
        <w:rPr>
          <w:rFonts w:cs="Calibri"/>
          <w:sz w:val="18"/>
          <w:szCs w:val="18"/>
        </w:rPr>
        <w:t>, data visualization.</w:t>
      </w:r>
    </w:p>
    <w:p w14:paraId="10F08CF0" w14:textId="77777777" w:rsidR="00CE23D2" w:rsidRDefault="00055BEB">
      <w:pPr>
        <w:pStyle w:val="ListParagraph"/>
        <w:numPr>
          <w:ilvl w:val="0"/>
          <w:numId w:val="4"/>
        </w:numPr>
        <w:shd w:val="clear" w:color="auto" w:fill="FFFFFF"/>
        <w:spacing w:after="0"/>
        <w:rPr>
          <w:rFonts w:cs="Calibri"/>
          <w:sz w:val="18"/>
          <w:szCs w:val="18"/>
        </w:rPr>
      </w:pPr>
      <w:r>
        <w:rPr>
          <w:rFonts w:cs="Calibri"/>
          <w:sz w:val="18"/>
          <w:szCs w:val="18"/>
        </w:rPr>
        <w:t>Collaborated with data engineers and operation team to implement ETL process, wrote and optimized SQL queries to perform data extraction to fit the analytical requirements.</w:t>
      </w:r>
    </w:p>
    <w:p w14:paraId="775B80F7" w14:textId="77777777" w:rsidR="00CE23D2" w:rsidRDefault="00055BEB">
      <w:pPr>
        <w:pStyle w:val="ListParagraph"/>
        <w:numPr>
          <w:ilvl w:val="0"/>
          <w:numId w:val="4"/>
        </w:numPr>
        <w:shd w:val="clear" w:color="auto" w:fill="FFFFFF"/>
        <w:spacing w:after="0"/>
        <w:rPr>
          <w:rFonts w:cs="Calibri"/>
          <w:sz w:val="18"/>
          <w:szCs w:val="18"/>
        </w:rPr>
      </w:pPr>
      <w:r>
        <w:rPr>
          <w:rFonts w:cs="Calibri"/>
          <w:sz w:val="18"/>
          <w:szCs w:val="18"/>
        </w:rPr>
        <w:t>Explored and analyzed the customer specific features by using SQL.</w:t>
      </w:r>
    </w:p>
    <w:p w14:paraId="0C6F8343" w14:textId="77777777" w:rsidR="00CE23D2" w:rsidRDefault="00055BEB">
      <w:pPr>
        <w:pStyle w:val="ListParagraph"/>
        <w:numPr>
          <w:ilvl w:val="0"/>
          <w:numId w:val="4"/>
        </w:numPr>
        <w:shd w:val="clear" w:color="auto" w:fill="FFFFFF"/>
        <w:spacing w:after="0"/>
        <w:rPr>
          <w:rFonts w:cs="Calibri"/>
          <w:sz w:val="18"/>
          <w:szCs w:val="18"/>
        </w:rPr>
      </w:pPr>
      <w:r>
        <w:rPr>
          <w:rFonts w:cs="Calibri"/>
          <w:sz w:val="18"/>
          <w:szCs w:val="18"/>
        </w:rPr>
        <w:t xml:space="preserve">Worked on data cleaning and ensured data quality, consistency, integrity using Pandas, </w:t>
      </w:r>
      <w:proofErr w:type="spellStart"/>
      <w:r>
        <w:rPr>
          <w:rFonts w:cs="Calibri"/>
          <w:sz w:val="18"/>
          <w:szCs w:val="18"/>
        </w:rPr>
        <w:t>Numpy</w:t>
      </w:r>
      <w:proofErr w:type="spellEnd"/>
      <w:r>
        <w:rPr>
          <w:rFonts w:cs="Calibri"/>
          <w:sz w:val="18"/>
          <w:szCs w:val="18"/>
        </w:rPr>
        <w:t>.</w:t>
      </w:r>
    </w:p>
    <w:p w14:paraId="2D0B5AD0" w14:textId="77777777" w:rsidR="00CE23D2" w:rsidRDefault="00055BEB">
      <w:pPr>
        <w:pStyle w:val="ListParagraph"/>
        <w:numPr>
          <w:ilvl w:val="0"/>
          <w:numId w:val="4"/>
        </w:numPr>
        <w:shd w:val="clear" w:color="auto" w:fill="FFFFFF"/>
        <w:spacing w:after="0"/>
        <w:rPr>
          <w:rFonts w:cs="Calibri"/>
          <w:sz w:val="18"/>
          <w:szCs w:val="18"/>
        </w:rPr>
      </w:pPr>
      <w:r>
        <w:rPr>
          <w:rFonts w:cs="Calibri"/>
          <w:sz w:val="18"/>
          <w:szCs w:val="18"/>
        </w:rPr>
        <w:t xml:space="preserve">Used AWS services to create ETL packages to Validate, </w:t>
      </w:r>
      <w:r>
        <w:rPr>
          <w:rFonts w:cs="Calibri"/>
          <w:b/>
          <w:sz w:val="18"/>
          <w:szCs w:val="18"/>
        </w:rPr>
        <w:t>Extract, Transform and Load</w:t>
      </w:r>
      <w:r>
        <w:rPr>
          <w:rFonts w:cs="Calibri"/>
          <w:bCs/>
          <w:sz w:val="18"/>
          <w:szCs w:val="18"/>
        </w:rPr>
        <w:t xml:space="preserve"> data into Data Warehouse and Data Mart</w:t>
      </w:r>
      <w:r>
        <w:rPr>
          <w:rFonts w:cs="Calibri"/>
          <w:sz w:val="18"/>
          <w:szCs w:val="18"/>
        </w:rPr>
        <w:t>.</w:t>
      </w:r>
    </w:p>
    <w:p w14:paraId="27A79D41" w14:textId="77777777" w:rsidR="00CE23D2" w:rsidRDefault="00055BEB">
      <w:pPr>
        <w:pStyle w:val="ListParagraph"/>
        <w:numPr>
          <w:ilvl w:val="0"/>
          <w:numId w:val="4"/>
        </w:numPr>
        <w:shd w:val="clear" w:color="auto" w:fill="FFFFFF"/>
        <w:spacing w:after="0"/>
        <w:rPr>
          <w:rFonts w:cs="Calibri"/>
          <w:sz w:val="18"/>
          <w:szCs w:val="18"/>
        </w:rPr>
      </w:pPr>
      <w:r>
        <w:rPr>
          <w:rFonts w:cs="Calibri"/>
          <w:sz w:val="18"/>
          <w:szCs w:val="18"/>
        </w:rPr>
        <w:t>Wrote SQL queries for data analysis to meet business requirement.</w:t>
      </w:r>
    </w:p>
    <w:p w14:paraId="64488939" w14:textId="77777777" w:rsidR="00CE23D2" w:rsidRDefault="00055BEB">
      <w:pPr>
        <w:pStyle w:val="ListParagraph"/>
        <w:numPr>
          <w:ilvl w:val="0"/>
          <w:numId w:val="4"/>
        </w:numPr>
        <w:shd w:val="clear" w:color="auto" w:fill="FFFFFF"/>
        <w:spacing w:after="0"/>
        <w:rPr>
          <w:rFonts w:cs="Calibri"/>
          <w:sz w:val="18"/>
          <w:szCs w:val="18"/>
        </w:rPr>
      </w:pPr>
      <w:r>
        <w:rPr>
          <w:rFonts w:cs="Calibri"/>
          <w:sz w:val="18"/>
          <w:szCs w:val="18"/>
        </w:rPr>
        <w:t>Analyze and Prepare data, identify the patterns on dataset by applying historical models. Collaborating with Senior Data Scientists for understanding of data</w:t>
      </w:r>
    </w:p>
    <w:p w14:paraId="4DC53BE7" w14:textId="77777777" w:rsidR="00CE23D2" w:rsidRDefault="00055BEB">
      <w:pPr>
        <w:pStyle w:val="ListParagraph"/>
        <w:numPr>
          <w:ilvl w:val="0"/>
          <w:numId w:val="4"/>
        </w:numPr>
        <w:shd w:val="clear" w:color="auto" w:fill="FFFFFF"/>
        <w:spacing w:after="0"/>
        <w:rPr>
          <w:rFonts w:cs="Calibri"/>
          <w:sz w:val="18"/>
          <w:szCs w:val="18"/>
        </w:rPr>
      </w:pPr>
      <w:r>
        <w:rPr>
          <w:rFonts w:cs="Calibri"/>
          <w:sz w:val="18"/>
          <w:szCs w:val="18"/>
        </w:rPr>
        <w:t xml:space="preserve">Perform </w:t>
      </w:r>
      <w:r>
        <w:rPr>
          <w:rFonts w:cs="Calibri"/>
          <w:bCs/>
          <w:sz w:val="18"/>
          <w:szCs w:val="18"/>
        </w:rPr>
        <w:t>data manipulation, data preparation, normalization. Improve efficiency</w:t>
      </w:r>
      <w:r>
        <w:rPr>
          <w:rFonts w:cs="Calibri"/>
          <w:sz w:val="18"/>
          <w:szCs w:val="18"/>
        </w:rPr>
        <w:t xml:space="preserve"> and accuracy by evaluating model in Python </w:t>
      </w:r>
    </w:p>
    <w:p w14:paraId="2297F1D9" w14:textId="77777777" w:rsidR="00CE23D2" w:rsidRDefault="00055BEB">
      <w:pPr>
        <w:pStyle w:val="ListParagraph"/>
        <w:numPr>
          <w:ilvl w:val="0"/>
          <w:numId w:val="4"/>
        </w:numPr>
        <w:shd w:val="clear" w:color="auto" w:fill="FFFFFF"/>
        <w:spacing w:after="0"/>
        <w:rPr>
          <w:rFonts w:cs="Calibri"/>
          <w:b/>
          <w:sz w:val="18"/>
          <w:szCs w:val="18"/>
        </w:rPr>
      </w:pPr>
      <w:r>
        <w:rPr>
          <w:rFonts w:cs="Calibri"/>
          <w:sz w:val="18"/>
          <w:szCs w:val="18"/>
        </w:rPr>
        <w:t>This project was focused on customer segmentation based on machine learning and statistical modelling effort including building predictive models and generate data products to support customer segmentation</w:t>
      </w:r>
    </w:p>
    <w:p w14:paraId="3A25DF02" w14:textId="77777777" w:rsidR="00CE23D2" w:rsidRDefault="00055BEB">
      <w:pPr>
        <w:pStyle w:val="ListParagraph"/>
        <w:numPr>
          <w:ilvl w:val="0"/>
          <w:numId w:val="5"/>
        </w:numPr>
        <w:shd w:val="clear" w:color="auto" w:fill="FFFFFF"/>
        <w:spacing w:after="0"/>
        <w:rPr>
          <w:rFonts w:cs="Calibri"/>
          <w:sz w:val="18"/>
          <w:szCs w:val="18"/>
        </w:rPr>
      </w:pPr>
      <w:r>
        <w:rPr>
          <w:rFonts w:cs="Calibri"/>
          <w:sz w:val="18"/>
          <w:szCs w:val="18"/>
        </w:rPr>
        <w:t>Designed front end and backend of the application utilizing Python on Django Web Framework.</w:t>
      </w:r>
    </w:p>
    <w:p w14:paraId="59E92D03" w14:textId="77777777" w:rsidR="00CE23D2" w:rsidRDefault="00055BEB">
      <w:pPr>
        <w:pStyle w:val="ListParagraph"/>
        <w:numPr>
          <w:ilvl w:val="0"/>
          <w:numId w:val="5"/>
        </w:numPr>
        <w:shd w:val="clear" w:color="auto" w:fill="FFFFFF"/>
        <w:spacing w:after="0"/>
        <w:rPr>
          <w:rFonts w:cs="Calibri"/>
          <w:sz w:val="18"/>
          <w:szCs w:val="18"/>
        </w:rPr>
      </w:pPr>
      <w:r>
        <w:rPr>
          <w:rFonts w:cs="Calibri"/>
          <w:sz w:val="18"/>
          <w:szCs w:val="18"/>
        </w:rPr>
        <w:t>Analyzed the requirements and designed the flow of task using flow charts and dependently designed flow between pages of UI.</w:t>
      </w:r>
    </w:p>
    <w:p w14:paraId="6170AB66" w14:textId="77777777" w:rsidR="00CE23D2" w:rsidRDefault="00055BEB">
      <w:pPr>
        <w:pStyle w:val="ListParagraph"/>
        <w:numPr>
          <w:ilvl w:val="0"/>
          <w:numId w:val="5"/>
        </w:numPr>
        <w:shd w:val="clear" w:color="auto" w:fill="FFFFFF"/>
        <w:spacing w:after="0"/>
        <w:rPr>
          <w:rFonts w:cs="Calibri"/>
          <w:sz w:val="18"/>
          <w:szCs w:val="18"/>
        </w:rPr>
      </w:pPr>
      <w:r>
        <w:rPr>
          <w:rFonts w:cs="Calibri"/>
          <w:sz w:val="18"/>
          <w:szCs w:val="18"/>
        </w:rPr>
        <w:t xml:space="preserve">Responsible for creating of website functionality with JavaScript, HTML, </w:t>
      </w:r>
      <w:proofErr w:type="gramStart"/>
      <w:r>
        <w:rPr>
          <w:rFonts w:cs="Calibri"/>
          <w:sz w:val="18"/>
          <w:szCs w:val="18"/>
        </w:rPr>
        <w:t>CSS .</w:t>
      </w:r>
      <w:proofErr w:type="gramEnd"/>
    </w:p>
    <w:p w14:paraId="3A6C43B1" w14:textId="77777777" w:rsidR="00CE23D2" w:rsidRDefault="00055BEB">
      <w:pPr>
        <w:pStyle w:val="ListParagraph"/>
        <w:numPr>
          <w:ilvl w:val="0"/>
          <w:numId w:val="5"/>
        </w:numPr>
        <w:shd w:val="clear" w:color="auto" w:fill="FFFFFF"/>
        <w:spacing w:after="0"/>
        <w:rPr>
          <w:rFonts w:cs="Calibri"/>
          <w:sz w:val="18"/>
          <w:szCs w:val="18"/>
        </w:rPr>
      </w:pPr>
      <w:r>
        <w:rPr>
          <w:rFonts w:cs="Calibri"/>
          <w:sz w:val="18"/>
          <w:szCs w:val="18"/>
        </w:rPr>
        <w:t>For the development of the user interface of the website used HTML, CSS, Java Script.</w:t>
      </w:r>
    </w:p>
    <w:p w14:paraId="666DBCC2" w14:textId="77777777" w:rsidR="00CE23D2" w:rsidRDefault="00055BEB">
      <w:pPr>
        <w:pStyle w:val="ListParagraph"/>
        <w:numPr>
          <w:ilvl w:val="0"/>
          <w:numId w:val="5"/>
        </w:numPr>
        <w:shd w:val="clear" w:color="auto" w:fill="FFFFFF"/>
        <w:spacing w:after="0"/>
        <w:rPr>
          <w:rFonts w:cs="Calibri"/>
          <w:bCs/>
          <w:sz w:val="18"/>
          <w:szCs w:val="18"/>
        </w:rPr>
      </w:pPr>
      <w:r>
        <w:rPr>
          <w:rFonts w:cs="Calibri"/>
          <w:sz w:val="18"/>
          <w:szCs w:val="18"/>
        </w:rPr>
        <w:t xml:space="preserve">Used various types of Django libraries such as </w:t>
      </w:r>
      <w:r>
        <w:rPr>
          <w:rFonts w:cs="Calibri"/>
          <w:bCs/>
          <w:sz w:val="18"/>
          <w:szCs w:val="18"/>
        </w:rPr>
        <w:t>Django-rest-</w:t>
      </w:r>
      <w:proofErr w:type="gramStart"/>
      <w:r>
        <w:rPr>
          <w:rFonts w:cs="Calibri"/>
          <w:bCs/>
          <w:sz w:val="18"/>
          <w:szCs w:val="18"/>
        </w:rPr>
        <w:t>framework ,Django</w:t>
      </w:r>
      <w:proofErr w:type="gramEnd"/>
      <w:r>
        <w:rPr>
          <w:rFonts w:cs="Calibri"/>
          <w:bCs/>
          <w:sz w:val="18"/>
          <w:szCs w:val="18"/>
        </w:rPr>
        <w:t>-</w:t>
      </w:r>
      <w:proofErr w:type="spellStart"/>
      <w:r>
        <w:rPr>
          <w:rFonts w:cs="Calibri"/>
          <w:bCs/>
          <w:sz w:val="18"/>
          <w:szCs w:val="18"/>
        </w:rPr>
        <w:t>cors</w:t>
      </w:r>
      <w:proofErr w:type="spellEnd"/>
      <w:r>
        <w:rPr>
          <w:rFonts w:cs="Calibri"/>
          <w:bCs/>
          <w:sz w:val="18"/>
          <w:szCs w:val="18"/>
        </w:rPr>
        <w:t xml:space="preserve">-headers , Django-filter ,  Django-import-export </w:t>
      </w:r>
    </w:p>
    <w:p w14:paraId="1AEF480E" w14:textId="77777777" w:rsidR="00CE23D2" w:rsidRDefault="00055BEB">
      <w:pPr>
        <w:pStyle w:val="ListParagraph"/>
        <w:numPr>
          <w:ilvl w:val="0"/>
          <w:numId w:val="5"/>
        </w:numPr>
        <w:shd w:val="clear" w:color="auto" w:fill="FFFFFF"/>
        <w:spacing w:after="0"/>
        <w:rPr>
          <w:rFonts w:cs="Calibri"/>
          <w:sz w:val="18"/>
          <w:szCs w:val="18"/>
        </w:rPr>
      </w:pPr>
      <w:r>
        <w:rPr>
          <w:rFonts w:cs="Calibri"/>
          <w:sz w:val="18"/>
          <w:szCs w:val="18"/>
        </w:rPr>
        <w:t>Experience in developing views and templates with Python and Django's view controller and templating language to create a user-friendly website interface.</w:t>
      </w:r>
    </w:p>
    <w:p w14:paraId="68ABF1F0" w14:textId="77777777" w:rsidR="00CE23D2" w:rsidRDefault="00055BEB">
      <w:pPr>
        <w:pStyle w:val="ListParagraph"/>
        <w:numPr>
          <w:ilvl w:val="0"/>
          <w:numId w:val="5"/>
        </w:numPr>
        <w:shd w:val="clear" w:color="auto" w:fill="FFFFFF"/>
        <w:spacing w:after="0"/>
        <w:rPr>
          <w:rFonts w:cs="Calibri"/>
          <w:sz w:val="18"/>
          <w:szCs w:val="18"/>
        </w:rPr>
      </w:pPr>
      <w:r>
        <w:rPr>
          <w:rFonts w:cs="Calibri"/>
          <w:sz w:val="18"/>
          <w:szCs w:val="18"/>
        </w:rPr>
        <w:t>Performed data analysis using Pandas as API to convert data into tabular format</w:t>
      </w:r>
    </w:p>
    <w:p w14:paraId="276D6E83" w14:textId="77777777" w:rsidR="00CE23D2" w:rsidRDefault="00055BEB">
      <w:pPr>
        <w:pStyle w:val="ListParagraph"/>
        <w:numPr>
          <w:ilvl w:val="0"/>
          <w:numId w:val="5"/>
        </w:numPr>
        <w:shd w:val="clear" w:color="auto" w:fill="FFFFFF"/>
        <w:spacing w:after="0"/>
        <w:rPr>
          <w:rFonts w:cs="Calibri"/>
          <w:sz w:val="18"/>
          <w:szCs w:val="18"/>
        </w:rPr>
      </w:pPr>
      <w:r>
        <w:rPr>
          <w:rFonts w:cs="Calibri"/>
          <w:sz w:val="18"/>
          <w:szCs w:val="18"/>
        </w:rPr>
        <w:t xml:space="preserve">Created </w:t>
      </w:r>
      <w:r>
        <w:rPr>
          <w:rFonts w:cs="Calibri"/>
          <w:b/>
          <w:sz w:val="18"/>
          <w:szCs w:val="18"/>
        </w:rPr>
        <w:t>visualizations such as pie charts, donut charts and displayed in the web application</w:t>
      </w:r>
    </w:p>
    <w:p w14:paraId="2C3567C4" w14:textId="77777777" w:rsidR="00CE23D2" w:rsidRDefault="00055BEB">
      <w:pPr>
        <w:pStyle w:val="ListParagraph"/>
        <w:numPr>
          <w:ilvl w:val="0"/>
          <w:numId w:val="5"/>
        </w:numPr>
        <w:shd w:val="clear" w:color="auto" w:fill="FFFFFF"/>
        <w:spacing w:after="0"/>
        <w:rPr>
          <w:rFonts w:cs="Calibri"/>
          <w:sz w:val="18"/>
          <w:szCs w:val="18"/>
        </w:rPr>
      </w:pPr>
      <w:r>
        <w:rPr>
          <w:rFonts w:cs="Calibri"/>
          <w:sz w:val="18"/>
          <w:szCs w:val="18"/>
        </w:rPr>
        <w:t>For the development of the web applications utilized CSS.</w:t>
      </w:r>
    </w:p>
    <w:p w14:paraId="17DA8B52" w14:textId="77777777" w:rsidR="00CE23D2" w:rsidRDefault="00055BEB">
      <w:pPr>
        <w:pStyle w:val="ListParagraph"/>
        <w:numPr>
          <w:ilvl w:val="0"/>
          <w:numId w:val="5"/>
        </w:numPr>
        <w:shd w:val="clear" w:color="auto" w:fill="FFFFFF"/>
        <w:spacing w:after="0"/>
        <w:rPr>
          <w:rFonts w:cs="Calibri"/>
          <w:sz w:val="18"/>
          <w:szCs w:val="18"/>
        </w:rPr>
      </w:pPr>
      <w:r>
        <w:rPr>
          <w:rFonts w:cs="Calibri"/>
          <w:sz w:val="18"/>
          <w:szCs w:val="18"/>
        </w:rPr>
        <w:t>To share the information across the applications used pickle/unpickle in python.</w:t>
      </w:r>
    </w:p>
    <w:p w14:paraId="361F7659" w14:textId="77777777" w:rsidR="00CE23D2" w:rsidRDefault="00055BEB">
      <w:pPr>
        <w:pStyle w:val="ListParagraph"/>
        <w:numPr>
          <w:ilvl w:val="0"/>
          <w:numId w:val="5"/>
        </w:numPr>
        <w:shd w:val="clear" w:color="auto" w:fill="FFFFFF"/>
        <w:spacing w:after="0"/>
        <w:rPr>
          <w:rFonts w:cs="Calibri"/>
          <w:sz w:val="18"/>
          <w:szCs w:val="18"/>
        </w:rPr>
      </w:pPr>
      <w:r>
        <w:rPr>
          <w:rFonts w:cs="Calibri"/>
          <w:sz w:val="18"/>
          <w:szCs w:val="18"/>
        </w:rPr>
        <w:t xml:space="preserve">Utilized Python libraries like </w:t>
      </w:r>
      <w:proofErr w:type="spellStart"/>
      <w:r>
        <w:rPr>
          <w:rFonts w:cs="Calibri"/>
          <w:sz w:val="18"/>
          <w:szCs w:val="18"/>
        </w:rPr>
        <w:t>Numpy</w:t>
      </w:r>
      <w:proofErr w:type="spellEnd"/>
      <w:r>
        <w:rPr>
          <w:rFonts w:cs="Calibri"/>
          <w:sz w:val="18"/>
          <w:szCs w:val="18"/>
        </w:rPr>
        <w:t xml:space="preserve"> and matplotlib for generating graphical reports.</w:t>
      </w:r>
    </w:p>
    <w:p w14:paraId="700BF897" w14:textId="77777777" w:rsidR="00CE23D2" w:rsidRDefault="00055BEB">
      <w:pPr>
        <w:pStyle w:val="ListParagraph"/>
        <w:numPr>
          <w:ilvl w:val="0"/>
          <w:numId w:val="5"/>
        </w:numPr>
        <w:shd w:val="clear" w:color="auto" w:fill="FFFFFF"/>
        <w:spacing w:after="0"/>
        <w:rPr>
          <w:rFonts w:cs="Calibri"/>
          <w:sz w:val="18"/>
          <w:szCs w:val="18"/>
        </w:rPr>
      </w:pPr>
      <w:r>
        <w:rPr>
          <w:rFonts w:cs="Calibri"/>
          <w:sz w:val="18"/>
          <w:szCs w:val="18"/>
        </w:rPr>
        <w:t xml:space="preserve">Build SQL queries for performing various </w:t>
      </w:r>
      <w:r>
        <w:rPr>
          <w:rFonts w:cs="Calibri"/>
          <w:b/>
          <w:sz w:val="18"/>
          <w:szCs w:val="18"/>
        </w:rPr>
        <w:t>CRUD operations like create, update, read and delete.</w:t>
      </w:r>
    </w:p>
    <w:p w14:paraId="164CA4E8" w14:textId="77777777" w:rsidR="00CE23D2" w:rsidRDefault="00055BEB">
      <w:pPr>
        <w:pStyle w:val="ListParagraph"/>
        <w:numPr>
          <w:ilvl w:val="0"/>
          <w:numId w:val="5"/>
        </w:numPr>
        <w:shd w:val="clear" w:color="auto" w:fill="FFFFFF"/>
        <w:spacing w:after="0"/>
        <w:rPr>
          <w:rFonts w:cs="Calibri"/>
          <w:b/>
          <w:sz w:val="18"/>
          <w:szCs w:val="18"/>
        </w:rPr>
      </w:pPr>
      <w:r>
        <w:rPr>
          <w:rFonts w:cs="Calibri"/>
          <w:sz w:val="18"/>
          <w:szCs w:val="18"/>
        </w:rPr>
        <w:t>Experienced with GIT version control and deployed the project to AWS.</w:t>
      </w:r>
    </w:p>
    <w:p w14:paraId="155F0910" w14:textId="77777777" w:rsidR="00CE23D2" w:rsidRDefault="00CE23D2">
      <w:pPr>
        <w:pStyle w:val="ListParagraph"/>
        <w:shd w:val="clear" w:color="auto" w:fill="FFFFFF"/>
        <w:spacing w:after="0"/>
        <w:rPr>
          <w:rFonts w:cs="Calibri"/>
          <w:b/>
          <w:sz w:val="18"/>
          <w:szCs w:val="18"/>
        </w:rPr>
      </w:pPr>
    </w:p>
    <w:p w14:paraId="79EB67CD" w14:textId="77777777" w:rsidR="00CE23D2" w:rsidRDefault="00055BEB">
      <w:pPr>
        <w:spacing w:before="40" w:after="40" w:line="276" w:lineRule="auto"/>
        <w:ind w:left="360"/>
        <w:jc w:val="both"/>
        <w:rPr>
          <w:rFonts w:ascii="Calibri" w:hAnsi="Calibri" w:cs="Calibri"/>
          <w:sz w:val="18"/>
          <w:szCs w:val="18"/>
        </w:rPr>
      </w:pPr>
      <w:r>
        <w:rPr>
          <w:rFonts w:ascii="Calibri" w:hAnsi="Calibri" w:cs="Calibri"/>
          <w:noProof/>
          <w:sz w:val="18"/>
          <w:szCs w:val="18"/>
        </w:rPr>
        <mc:AlternateContent>
          <mc:Choice Requires="wps">
            <w:drawing>
              <wp:anchor distT="0" distB="0" distL="0" distR="0" simplePos="0" relativeHeight="251655168" behindDoc="0" locked="0" layoutInCell="1" allowOverlap="1" wp14:anchorId="31D92497" wp14:editId="725D8207">
                <wp:simplePos x="0" y="0"/>
                <wp:positionH relativeFrom="column">
                  <wp:posOffset>7620</wp:posOffset>
                </wp:positionH>
                <wp:positionV relativeFrom="paragraph">
                  <wp:posOffset>33655</wp:posOffset>
                </wp:positionV>
                <wp:extent cx="6278880" cy="274320"/>
                <wp:effectExtent l="57150" t="38100" r="83820" b="125730"/>
                <wp:wrapNone/>
                <wp:docPr id="1029" name="Rectangle 15"/>
                <wp:cNvGraphicFramePr/>
                <a:graphic xmlns:a="http://schemas.openxmlformats.org/drawingml/2006/main">
                  <a:graphicData uri="http://schemas.microsoft.com/office/word/2010/wordprocessingShape">
                    <wps:wsp>
                      <wps:cNvSpPr/>
                      <wps:spPr>
                        <a:xfrm>
                          <a:off x="0" y="0"/>
                          <a:ext cx="6278880" cy="274320"/>
                        </a:xfrm>
                        <a:prstGeom prst="rect">
                          <a:avLst/>
                        </a:prstGeom>
                        <a:solidFill>
                          <a:srgbClr val="A5A5A5"/>
                        </a:solidFill>
                        <a:ln w="9525" cap="flat" cmpd="sng">
                          <a:solidFill>
                            <a:srgbClr val="000000"/>
                          </a:solidFill>
                          <a:prstDash val="solid"/>
                          <a:round/>
                        </a:ln>
                        <a:effectLst>
                          <a:outerShdw blurRad="40000" dist="12700" dir="5400000" rotWithShape="0">
                            <a:srgbClr val="000000">
                              <a:alpha val="35001"/>
                            </a:srgbClr>
                          </a:outerShdw>
                        </a:effectLst>
                      </wps:spPr>
                      <wps:txbx>
                        <w:txbxContent>
                          <w:p w14:paraId="53EBE955" w14:textId="77777777" w:rsidR="00CE23D2" w:rsidRDefault="00055BEB">
                            <w:pPr>
                              <w:rPr>
                                <w:rFonts w:ascii="Calibri" w:hAnsi="Calibri" w:cs="Calibri"/>
                                <w:b/>
                                <w:bCs/>
                                <w:color w:val="000000"/>
                                <w:szCs w:val="20"/>
                              </w:rPr>
                            </w:pPr>
                            <w:r>
                              <w:rPr>
                                <w:rFonts w:ascii="Calibri" w:hAnsi="Calibri" w:cs="Calibri"/>
                                <w:b/>
                                <w:bCs/>
                                <w:color w:val="000000"/>
                                <w:szCs w:val="20"/>
                              </w:rPr>
                              <w:t>TECHNICAL SKILLS</w:t>
                            </w:r>
                          </w:p>
                          <w:p w14:paraId="1C633B59" w14:textId="77777777" w:rsidR="00CE23D2" w:rsidRDefault="00CE23D2"/>
                        </w:txbxContent>
                      </wps:txbx>
                      <wps:bodyPr vert="horz" wrap="square" lIns="91440" tIns="45720" rIns="91440" bIns="45720" anchor="ctr">
                        <a:noAutofit/>
                      </wps:bodyPr>
                    </wps:wsp>
                  </a:graphicData>
                </a:graphic>
              </wp:anchor>
            </w:drawing>
          </mc:Choice>
          <mc:Fallback>
            <w:pict>
              <v:rect w14:anchorId="31D92497" id="Rectangle 15" o:spid="_x0000_s1029" style="position:absolute;left:0;text-align:left;margin-left:.6pt;margin-top:2.65pt;width:494.4pt;height:21.6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" fillcolor="#a5a5a5">
                <v:stroke joinstyle="round"/>
                <v:shadow on="t" color="black" opacity="22938f" origin=",.5" offset="0,1pt"/>
                <v:textbox>
                  <w:txbxContent>
                    <w:p w14:paraId="53EBE955" w14:textId="77777777" w:rsidR="00CE23D2" w:rsidRDefault="00055BEB">
                      <w:pPr>
                        <w:rPr>
                          <w:rFonts w:ascii="Calibri" w:hAnsi="Calibri" w:cs="Calibri"/>
                          <w:b/>
                          <w:bCs/>
                          <w:color w:val="000000"/>
                          <w:szCs w:val="20"/>
                        </w:rPr>
                      </w:pPr>
                      <w:r>
                        <w:rPr>
                          <w:rFonts w:ascii="Calibri" w:hAnsi="Calibri" w:cs="Calibri"/>
                          <w:b/>
                          <w:bCs/>
                          <w:color w:val="000000"/>
                          <w:szCs w:val="20"/>
                        </w:rPr>
                        <w:t>TECHNICAL SKILLS</w:t>
                      </w:r>
                    </w:p>
                    <w:p w14:paraId="1C633B59" w14:textId="77777777" w:rsidR="00CE23D2" w:rsidRDefault="00CE23D2"/>
                  </w:txbxContent>
                </v:textbox>
              </v:rect>
            </w:pict>
          </mc:Fallback>
        </mc:AlternateContent>
      </w:r>
    </w:p>
    <w:p w14:paraId="56FA1E21" w14:textId="77777777" w:rsidR="00CE23D2" w:rsidRDefault="00CE23D2">
      <w:pPr>
        <w:jc w:val="both"/>
        <w:rPr>
          <w:rFonts w:ascii="Calibri" w:hAnsi="Calibri" w:cs="Calibri"/>
          <w:sz w:val="18"/>
          <w:szCs w:val="18"/>
        </w:rPr>
      </w:pPr>
    </w:p>
    <w:p w14:paraId="5462BF2A" w14:textId="77777777" w:rsidR="00CE23D2" w:rsidRDefault="00CE23D2">
      <w:pPr>
        <w:spacing w:line="276" w:lineRule="auto"/>
        <w:ind w:left="720"/>
        <w:jc w:val="both"/>
        <w:rPr>
          <w:rFonts w:ascii="Calibri" w:hAnsi="Calibri" w:cs="Calibri"/>
          <w:sz w:val="18"/>
          <w:szCs w:val="18"/>
        </w:rPr>
      </w:pPr>
    </w:p>
    <w:p w14:paraId="6B4C8CAA" w14:textId="77777777" w:rsidR="00CE23D2" w:rsidRDefault="00055BEB">
      <w:pPr>
        <w:pStyle w:val="PlainText"/>
        <w:numPr>
          <w:ilvl w:val="0"/>
          <w:numId w:val="6"/>
        </w:numPr>
        <w:rPr>
          <w:rFonts w:ascii="Calibri" w:hAnsi="Calibri" w:cs="Calibri"/>
          <w:bCs/>
          <w:spacing w:val="8"/>
          <w:sz w:val="18"/>
          <w:szCs w:val="18"/>
          <w:lang w:val="en-IN"/>
        </w:rPr>
      </w:pPr>
      <w:r>
        <w:rPr>
          <w:rFonts w:ascii="Calibri" w:hAnsi="Calibri" w:cs="Calibri"/>
          <w:sz w:val="18"/>
          <w:szCs w:val="18"/>
        </w:rPr>
        <w:t xml:space="preserve">Python Core Libraries worked: </w:t>
      </w:r>
      <w:proofErr w:type="spellStart"/>
      <w:r>
        <w:rPr>
          <w:rFonts w:ascii="Calibri" w:hAnsi="Calibri" w:cs="Calibri"/>
          <w:sz w:val="18"/>
          <w:szCs w:val="18"/>
        </w:rPr>
        <w:t>Pyspark</w:t>
      </w:r>
      <w:proofErr w:type="spellEnd"/>
      <w:r>
        <w:rPr>
          <w:rFonts w:ascii="Calibri" w:hAnsi="Calibri" w:cs="Calibri"/>
          <w:sz w:val="18"/>
          <w:szCs w:val="18"/>
        </w:rPr>
        <w:t xml:space="preserve"> </w:t>
      </w:r>
      <w:r>
        <w:rPr>
          <w:rFonts w:ascii="Calibri" w:hAnsi="Calibri" w:cs="Calibri"/>
          <w:bCs/>
          <w:spacing w:val="8"/>
          <w:sz w:val="18"/>
          <w:szCs w:val="18"/>
          <w:lang w:val="en-IN"/>
        </w:rPr>
        <w:t xml:space="preserve">| </w:t>
      </w:r>
      <w:proofErr w:type="spellStart"/>
      <w:r>
        <w:rPr>
          <w:rFonts w:ascii="Calibri" w:hAnsi="Calibri" w:cs="Calibri"/>
          <w:bCs/>
          <w:spacing w:val="8"/>
          <w:sz w:val="18"/>
          <w:szCs w:val="18"/>
          <w:lang w:val="en-IN"/>
        </w:rPr>
        <w:t>Numpy</w:t>
      </w:r>
      <w:proofErr w:type="spellEnd"/>
      <w:r>
        <w:rPr>
          <w:rFonts w:ascii="Calibri" w:hAnsi="Calibri" w:cs="Calibri"/>
          <w:bCs/>
          <w:spacing w:val="8"/>
          <w:sz w:val="18"/>
          <w:szCs w:val="18"/>
          <w:lang w:val="en-IN"/>
        </w:rPr>
        <w:t xml:space="preserve"> |</w:t>
      </w:r>
      <w:r>
        <w:rPr>
          <w:rFonts w:ascii="Calibri" w:hAnsi="Calibri" w:cs="Calibri"/>
          <w:bCs/>
          <w:sz w:val="18"/>
          <w:szCs w:val="18"/>
        </w:rPr>
        <w:t xml:space="preserve"> Pandas | </w:t>
      </w:r>
      <w:r>
        <w:rPr>
          <w:rFonts w:ascii="Calibri" w:hAnsi="Calibri" w:cs="Calibri"/>
          <w:bCs/>
          <w:spacing w:val="8"/>
          <w:sz w:val="18"/>
          <w:szCs w:val="18"/>
          <w:lang w:val="en-IN"/>
        </w:rPr>
        <w:t>Matplotlib</w:t>
      </w:r>
      <w:r>
        <w:rPr>
          <w:rFonts w:ascii="Calibri" w:hAnsi="Calibri" w:cs="Calibri"/>
          <w:bCs/>
          <w:sz w:val="18"/>
          <w:szCs w:val="18"/>
        </w:rPr>
        <w:t xml:space="preserve">|Seaborn </w:t>
      </w:r>
    </w:p>
    <w:p w14:paraId="72BD50DD" w14:textId="77777777" w:rsidR="00CE23D2" w:rsidRDefault="00055BEB">
      <w:pPr>
        <w:pStyle w:val="PlainText"/>
        <w:numPr>
          <w:ilvl w:val="0"/>
          <w:numId w:val="6"/>
        </w:numPr>
        <w:rPr>
          <w:rFonts w:ascii="Calibri" w:hAnsi="Calibri" w:cs="Calibri"/>
          <w:bCs/>
          <w:spacing w:val="8"/>
          <w:sz w:val="18"/>
          <w:szCs w:val="18"/>
          <w:lang w:val="en-IN"/>
        </w:rPr>
      </w:pPr>
      <w:r>
        <w:rPr>
          <w:rFonts w:ascii="Calibri" w:hAnsi="Calibri" w:cs="Calibri"/>
          <w:sz w:val="18"/>
          <w:szCs w:val="18"/>
        </w:rPr>
        <w:t xml:space="preserve">AWS Services Worked:  VPC, RDS, S3, EC2, Redshift, IAM, </w:t>
      </w:r>
      <w:proofErr w:type="spellStart"/>
      <w:r>
        <w:rPr>
          <w:rFonts w:ascii="Calibri" w:hAnsi="Calibri" w:cs="Calibri"/>
          <w:sz w:val="18"/>
          <w:szCs w:val="18"/>
        </w:rPr>
        <w:t>Cloudwatch</w:t>
      </w:r>
      <w:proofErr w:type="spellEnd"/>
      <w:r>
        <w:rPr>
          <w:rFonts w:ascii="Calibri" w:hAnsi="Calibri" w:cs="Calibri"/>
          <w:sz w:val="18"/>
          <w:szCs w:val="18"/>
        </w:rPr>
        <w:t xml:space="preserve">, ELB, Route53, lambda </w:t>
      </w:r>
      <w:proofErr w:type="spellStart"/>
      <w:proofErr w:type="gramStart"/>
      <w:r>
        <w:rPr>
          <w:rFonts w:ascii="Calibri" w:hAnsi="Calibri" w:cs="Calibri"/>
          <w:sz w:val="18"/>
          <w:szCs w:val="18"/>
        </w:rPr>
        <w:t>Function,AWS</w:t>
      </w:r>
      <w:proofErr w:type="spellEnd"/>
      <w:proofErr w:type="gramEnd"/>
      <w:r>
        <w:rPr>
          <w:rFonts w:ascii="Calibri" w:hAnsi="Calibri" w:cs="Calibri"/>
          <w:sz w:val="18"/>
          <w:szCs w:val="18"/>
        </w:rPr>
        <w:t xml:space="preserve"> Glue, Athena, Step Function and many services </w:t>
      </w:r>
      <w:proofErr w:type="spellStart"/>
      <w:r>
        <w:rPr>
          <w:rFonts w:ascii="Calibri" w:hAnsi="Calibri" w:cs="Calibri"/>
          <w:sz w:val="18"/>
          <w:szCs w:val="18"/>
        </w:rPr>
        <w:t>etc</w:t>
      </w:r>
      <w:proofErr w:type="spellEnd"/>
    </w:p>
    <w:p w14:paraId="63D418E8" w14:textId="77777777" w:rsidR="00CE23D2" w:rsidRDefault="00055BEB">
      <w:pPr>
        <w:pStyle w:val="PlainText"/>
        <w:numPr>
          <w:ilvl w:val="0"/>
          <w:numId w:val="6"/>
        </w:numPr>
        <w:rPr>
          <w:rFonts w:ascii="Calibri" w:hAnsi="Calibri" w:cs="Calibri"/>
          <w:bCs/>
          <w:spacing w:val="8"/>
          <w:sz w:val="18"/>
          <w:szCs w:val="18"/>
          <w:lang w:val="en-IN"/>
        </w:rPr>
      </w:pPr>
      <w:r>
        <w:rPr>
          <w:rFonts w:ascii="Calibri" w:hAnsi="Calibri" w:cs="Calibri"/>
          <w:sz w:val="18"/>
          <w:szCs w:val="18"/>
        </w:rPr>
        <w:t>Azure Services Worked: Blob Storage, ADF, Azure Databricks, Azure Database, Azure Active Directory, Azure DevOps</w:t>
      </w:r>
    </w:p>
    <w:p w14:paraId="5ACC6867" w14:textId="77777777" w:rsidR="00CE23D2" w:rsidRDefault="00055BEB">
      <w:pPr>
        <w:pStyle w:val="PlainText"/>
        <w:numPr>
          <w:ilvl w:val="0"/>
          <w:numId w:val="6"/>
        </w:numPr>
        <w:rPr>
          <w:rFonts w:ascii="Calibri" w:hAnsi="Calibri" w:cs="Calibri"/>
          <w:bCs/>
          <w:spacing w:val="8"/>
          <w:sz w:val="18"/>
          <w:szCs w:val="18"/>
          <w:lang w:val="en-IN"/>
        </w:rPr>
      </w:pPr>
      <w:r>
        <w:rPr>
          <w:rFonts w:ascii="Calibri" w:hAnsi="Calibri" w:cs="Calibri"/>
          <w:sz w:val="18"/>
          <w:szCs w:val="18"/>
        </w:rPr>
        <w:t xml:space="preserve">DevOps Tools: Jenkins, Docker, </w:t>
      </w:r>
      <w:proofErr w:type="spellStart"/>
      <w:r>
        <w:rPr>
          <w:rFonts w:ascii="Calibri" w:hAnsi="Calibri" w:cs="Calibri"/>
          <w:sz w:val="18"/>
          <w:szCs w:val="18"/>
        </w:rPr>
        <w:t>Kubernates</w:t>
      </w:r>
      <w:proofErr w:type="spellEnd"/>
      <w:r>
        <w:rPr>
          <w:rFonts w:ascii="Calibri" w:hAnsi="Calibri" w:cs="Calibri"/>
          <w:sz w:val="18"/>
          <w:szCs w:val="18"/>
        </w:rPr>
        <w:t xml:space="preserve">, Bitbucket, Jira, Grafana, Ansible, Git, Linux, </w:t>
      </w:r>
      <w:proofErr w:type="gramStart"/>
      <w:r>
        <w:rPr>
          <w:rFonts w:ascii="Calibri" w:hAnsi="Calibri" w:cs="Calibri"/>
          <w:sz w:val="18"/>
          <w:szCs w:val="18"/>
        </w:rPr>
        <w:t>Terraform( learning</w:t>
      </w:r>
      <w:proofErr w:type="gramEnd"/>
      <w:r>
        <w:rPr>
          <w:rFonts w:ascii="Calibri" w:hAnsi="Calibri" w:cs="Calibri"/>
          <w:sz w:val="18"/>
          <w:szCs w:val="18"/>
        </w:rPr>
        <w:t>-in-progress)</w:t>
      </w:r>
    </w:p>
    <w:p w14:paraId="6ECE1560" w14:textId="77777777" w:rsidR="00CE23D2" w:rsidRDefault="00055BEB">
      <w:pPr>
        <w:pStyle w:val="PlainText"/>
        <w:numPr>
          <w:ilvl w:val="0"/>
          <w:numId w:val="6"/>
        </w:numPr>
        <w:rPr>
          <w:rFonts w:ascii="Calibri" w:hAnsi="Calibri" w:cs="Calibri"/>
          <w:bCs/>
          <w:spacing w:val="8"/>
          <w:sz w:val="18"/>
          <w:szCs w:val="18"/>
          <w:lang w:val="en-IN"/>
        </w:rPr>
      </w:pPr>
      <w:r>
        <w:rPr>
          <w:rFonts w:ascii="Calibri" w:hAnsi="Calibri" w:cs="Calibri"/>
          <w:sz w:val="18"/>
          <w:szCs w:val="18"/>
        </w:rPr>
        <w:t xml:space="preserve">Big Data worked: Spark, </w:t>
      </w:r>
      <w:proofErr w:type="spellStart"/>
      <w:r>
        <w:rPr>
          <w:rFonts w:ascii="Calibri" w:hAnsi="Calibri" w:cs="Calibri"/>
          <w:sz w:val="18"/>
          <w:szCs w:val="18"/>
        </w:rPr>
        <w:t>PySpark</w:t>
      </w:r>
      <w:proofErr w:type="spellEnd"/>
      <w:r>
        <w:rPr>
          <w:rFonts w:ascii="Calibri" w:hAnsi="Calibri" w:cs="Calibri"/>
          <w:sz w:val="18"/>
          <w:szCs w:val="18"/>
        </w:rPr>
        <w:t xml:space="preserve">, Airflow, </w:t>
      </w:r>
      <w:proofErr w:type="spellStart"/>
      <w:proofErr w:type="gramStart"/>
      <w:r>
        <w:rPr>
          <w:rFonts w:ascii="Calibri" w:hAnsi="Calibri" w:cs="Calibri"/>
          <w:sz w:val="18"/>
          <w:szCs w:val="18"/>
        </w:rPr>
        <w:t>Kinesis,Hive</w:t>
      </w:r>
      <w:proofErr w:type="spellEnd"/>
      <w:proofErr w:type="gramEnd"/>
    </w:p>
    <w:p w14:paraId="7316FB88" w14:textId="77777777" w:rsidR="00CE23D2" w:rsidRDefault="00055BEB">
      <w:pPr>
        <w:pStyle w:val="PlainText"/>
        <w:numPr>
          <w:ilvl w:val="0"/>
          <w:numId w:val="6"/>
        </w:numPr>
        <w:rPr>
          <w:rFonts w:ascii="Calibri" w:hAnsi="Calibri" w:cs="Calibri"/>
          <w:spacing w:val="8"/>
          <w:sz w:val="18"/>
          <w:szCs w:val="18"/>
          <w:lang w:val="en-IN"/>
        </w:rPr>
      </w:pPr>
      <w:r>
        <w:rPr>
          <w:rFonts w:ascii="Calibri" w:hAnsi="Calibri" w:cs="Calibri"/>
          <w:spacing w:val="8"/>
          <w:sz w:val="18"/>
          <w:szCs w:val="18"/>
          <w:lang w:val="en-IN"/>
        </w:rPr>
        <w:t xml:space="preserve">Process worked with: </w:t>
      </w:r>
      <w:r>
        <w:rPr>
          <w:rFonts w:ascii="Calibri" w:hAnsi="Calibri" w:cs="Calibri"/>
          <w:b/>
          <w:spacing w:val="8"/>
          <w:sz w:val="18"/>
          <w:szCs w:val="18"/>
          <w:lang w:val="en-IN"/>
        </w:rPr>
        <w:t>DevOps + Agile</w:t>
      </w:r>
      <w:r>
        <w:rPr>
          <w:rFonts w:ascii="Calibri" w:hAnsi="Calibri" w:cs="Calibri"/>
          <w:bCs/>
          <w:spacing w:val="8"/>
          <w:sz w:val="18"/>
          <w:szCs w:val="18"/>
          <w:lang w:val="en-IN"/>
        </w:rPr>
        <w:t xml:space="preserve"> </w:t>
      </w:r>
    </w:p>
    <w:p w14:paraId="53BC93C1" w14:textId="77777777" w:rsidR="00CE23D2" w:rsidRDefault="00055BEB">
      <w:pPr>
        <w:numPr>
          <w:ilvl w:val="0"/>
          <w:numId w:val="6"/>
        </w:numPr>
        <w:jc w:val="both"/>
        <w:rPr>
          <w:rFonts w:ascii="Calibri" w:hAnsi="Calibri" w:cs="Calibri"/>
          <w:sz w:val="18"/>
          <w:szCs w:val="18"/>
        </w:rPr>
      </w:pPr>
      <w:r>
        <w:rPr>
          <w:rFonts w:ascii="Calibri" w:hAnsi="Calibri" w:cs="Calibri"/>
          <w:sz w:val="18"/>
          <w:szCs w:val="18"/>
        </w:rPr>
        <w:t>Machine Learning: Logistics Regression, Linear Regression, K-means</w:t>
      </w:r>
    </w:p>
    <w:p w14:paraId="047D3CFE" w14:textId="77777777" w:rsidR="00CE23D2" w:rsidRDefault="00055BEB">
      <w:pPr>
        <w:numPr>
          <w:ilvl w:val="0"/>
          <w:numId w:val="6"/>
        </w:numPr>
        <w:jc w:val="both"/>
        <w:rPr>
          <w:rFonts w:ascii="Calibri" w:hAnsi="Calibri" w:cs="Calibri"/>
          <w:sz w:val="18"/>
          <w:szCs w:val="18"/>
        </w:rPr>
      </w:pPr>
      <w:r>
        <w:rPr>
          <w:rFonts w:ascii="Calibri" w:hAnsi="Calibri" w:cs="Calibri"/>
          <w:sz w:val="18"/>
          <w:szCs w:val="18"/>
        </w:rPr>
        <w:t xml:space="preserve">Analytic/Predictive modeling Tools: </w:t>
      </w:r>
      <w:proofErr w:type="spellStart"/>
      <w:r>
        <w:rPr>
          <w:rFonts w:ascii="Calibri" w:hAnsi="Calibri" w:cs="Calibri"/>
          <w:sz w:val="18"/>
          <w:szCs w:val="18"/>
        </w:rPr>
        <w:t>Jupyter</w:t>
      </w:r>
      <w:proofErr w:type="spellEnd"/>
      <w:r>
        <w:rPr>
          <w:rFonts w:ascii="Calibri" w:hAnsi="Calibri" w:cs="Calibri"/>
          <w:sz w:val="18"/>
          <w:szCs w:val="18"/>
        </w:rPr>
        <w:t>, Anaconda</w:t>
      </w:r>
    </w:p>
    <w:p w14:paraId="539982A3" w14:textId="77777777" w:rsidR="00CE23D2" w:rsidRDefault="00055BEB">
      <w:pPr>
        <w:numPr>
          <w:ilvl w:val="0"/>
          <w:numId w:val="6"/>
        </w:numPr>
        <w:jc w:val="both"/>
        <w:rPr>
          <w:rFonts w:ascii="Calibri" w:hAnsi="Calibri" w:cs="Calibri"/>
          <w:sz w:val="18"/>
          <w:szCs w:val="18"/>
        </w:rPr>
      </w:pPr>
      <w:r>
        <w:rPr>
          <w:rFonts w:ascii="Calibri" w:hAnsi="Calibri" w:cs="Calibri"/>
          <w:sz w:val="18"/>
          <w:szCs w:val="18"/>
        </w:rPr>
        <w:t>Visualization Tools:  Power BI, Tableau, Python – Matplotlib</w:t>
      </w:r>
    </w:p>
    <w:p w14:paraId="4335810E" w14:textId="77777777" w:rsidR="00CE23D2" w:rsidRDefault="00055BEB">
      <w:pPr>
        <w:numPr>
          <w:ilvl w:val="0"/>
          <w:numId w:val="6"/>
        </w:numPr>
        <w:jc w:val="both"/>
        <w:rPr>
          <w:rFonts w:ascii="Calibri" w:hAnsi="Calibri" w:cs="Calibri"/>
          <w:sz w:val="18"/>
          <w:szCs w:val="18"/>
        </w:rPr>
      </w:pPr>
      <w:r>
        <w:rPr>
          <w:rFonts w:ascii="Calibri" w:hAnsi="Calibri" w:cs="Calibri"/>
          <w:sz w:val="18"/>
          <w:szCs w:val="18"/>
        </w:rPr>
        <w:t xml:space="preserve">ETL: AWS Glue, </w:t>
      </w:r>
      <w:proofErr w:type="spellStart"/>
      <w:r>
        <w:rPr>
          <w:rFonts w:ascii="Calibri" w:hAnsi="Calibri" w:cs="Calibri"/>
          <w:sz w:val="18"/>
          <w:szCs w:val="18"/>
        </w:rPr>
        <w:t>Pyetl</w:t>
      </w:r>
      <w:proofErr w:type="spellEnd"/>
      <w:r>
        <w:rPr>
          <w:rFonts w:ascii="Calibri" w:hAnsi="Calibri" w:cs="Calibri"/>
          <w:sz w:val="18"/>
          <w:szCs w:val="18"/>
        </w:rPr>
        <w:t>, Azure Databricks</w:t>
      </w:r>
    </w:p>
    <w:p w14:paraId="76A4C7C1" w14:textId="77777777" w:rsidR="00CE23D2" w:rsidRDefault="00055BEB">
      <w:pPr>
        <w:numPr>
          <w:ilvl w:val="0"/>
          <w:numId w:val="6"/>
        </w:numPr>
        <w:jc w:val="both"/>
        <w:rPr>
          <w:rFonts w:ascii="Calibri" w:hAnsi="Calibri" w:cs="Calibri"/>
          <w:sz w:val="18"/>
          <w:szCs w:val="18"/>
        </w:rPr>
      </w:pPr>
      <w:r>
        <w:rPr>
          <w:rFonts w:ascii="Calibri" w:hAnsi="Calibri" w:cs="Calibri"/>
          <w:sz w:val="18"/>
          <w:szCs w:val="18"/>
        </w:rPr>
        <w:t xml:space="preserve">Programming </w:t>
      </w:r>
      <w:proofErr w:type="gramStart"/>
      <w:r>
        <w:rPr>
          <w:rFonts w:ascii="Calibri" w:hAnsi="Calibri" w:cs="Calibri"/>
          <w:sz w:val="18"/>
          <w:szCs w:val="18"/>
        </w:rPr>
        <w:t>Language :</w:t>
      </w:r>
      <w:proofErr w:type="gramEnd"/>
      <w:r>
        <w:rPr>
          <w:rFonts w:ascii="Calibri" w:hAnsi="Calibri" w:cs="Calibri"/>
          <w:sz w:val="18"/>
          <w:szCs w:val="18"/>
        </w:rPr>
        <w:t xml:space="preserve">   Python, SQL</w:t>
      </w:r>
    </w:p>
    <w:p w14:paraId="2A9036DE" w14:textId="77777777" w:rsidR="00CE23D2" w:rsidRDefault="00055BEB">
      <w:pPr>
        <w:numPr>
          <w:ilvl w:val="0"/>
          <w:numId w:val="6"/>
        </w:numPr>
        <w:jc w:val="both"/>
        <w:rPr>
          <w:rFonts w:ascii="Calibri" w:hAnsi="Calibri" w:cs="Calibri"/>
          <w:sz w:val="18"/>
          <w:szCs w:val="18"/>
        </w:rPr>
      </w:pPr>
      <w:r>
        <w:rPr>
          <w:rFonts w:ascii="Calibri" w:hAnsi="Calibri" w:cs="Calibri"/>
          <w:sz w:val="18"/>
          <w:szCs w:val="18"/>
        </w:rPr>
        <w:t xml:space="preserve">Tools:  SQL Developer </w:t>
      </w:r>
    </w:p>
    <w:p w14:paraId="7995B0F2" w14:textId="77777777" w:rsidR="00CE23D2" w:rsidRDefault="00055BEB">
      <w:pPr>
        <w:numPr>
          <w:ilvl w:val="0"/>
          <w:numId w:val="6"/>
        </w:numPr>
        <w:jc w:val="both"/>
        <w:rPr>
          <w:rFonts w:ascii="Calibri" w:hAnsi="Calibri" w:cs="Calibri"/>
          <w:sz w:val="18"/>
          <w:szCs w:val="18"/>
        </w:rPr>
      </w:pPr>
      <w:r>
        <w:rPr>
          <w:rFonts w:ascii="Calibri" w:hAnsi="Calibri" w:cs="Calibri"/>
          <w:sz w:val="18"/>
          <w:szCs w:val="18"/>
        </w:rPr>
        <w:t xml:space="preserve">Web Designing                                  </w:t>
      </w:r>
      <w:proofErr w:type="gramStart"/>
      <w:r>
        <w:rPr>
          <w:rFonts w:ascii="Calibri" w:hAnsi="Calibri" w:cs="Calibri"/>
          <w:sz w:val="18"/>
          <w:szCs w:val="18"/>
        </w:rPr>
        <w:t xml:space="preserve">  :</w:t>
      </w:r>
      <w:proofErr w:type="gramEnd"/>
      <w:r>
        <w:rPr>
          <w:rFonts w:ascii="Calibri" w:hAnsi="Calibri" w:cs="Calibri"/>
          <w:sz w:val="18"/>
          <w:szCs w:val="18"/>
        </w:rPr>
        <w:t>-   HTML, CSS, JavaScript</w:t>
      </w:r>
    </w:p>
    <w:p w14:paraId="7EB22CFF" w14:textId="77777777" w:rsidR="00CE23D2" w:rsidRDefault="00055BEB">
      <w:pPr>
        <w:numPr>
          <w:ilvl w:val="0"/>
          <w:numId w:val="6"/>
        </w:numPr>
        <w:jc w:val="both"/>
        <w:rPr>
          <w:rFonts w:ascii="Calibri" w:hAnsi="Calibri" w:cs="Calibri"/>
          <w:sz w:val="18"/>
          <w:szCs w:val="18"/>
        </w:rPr>
      </w:pPr>
      <w:r>
        <w:rPr>
          <w:rFonts w:ascii="Calibri" w:hAnsi="Calibri" w:cs="Calibri"/>
          <w:sz w:val="18"/>
          <w:szCs w:val="18"/>
        </w:rPr>
        <w:t>Web server</w:t>
      </w:r>
      <w:r>
        <w:rPr>
          <w:rFonts w:ascii="Calibri" w:hAnsi="Calibri" w:cs="Calibri"/>
          <w:sz w:val="18"/>
          <w:szCs w:val="18"/>
        </w:rPr>
        <w:tab/>
        <w:t xml:space="preserve">                          </w:t>
      </w:r>
      <w:proofErr w:type="gramStart"/>
      <w:r>
        <w:rPr>
          <w:rFonts w:ascii="Calibri" w:hAnsi="Calibri" w:cs="Calibri"/>
          <w:sz w:val="18"/>
          <w:szCs w:val="18"/>
        </w:rPr>
        <w:t xml:space="preserve">  :</w:t>
      </w:r>
      <w:proofErr w:type="gramEnd"/>
      <w:r>
        <w:rPr>
          <w:rFonts w:ascii="Calibri" w:hAnsi="Calibri" w:cs="Calibri"/>
          <w:sz w:val="18"/>
          <w:szCs w:val="18"/>
        </w:rPr>
        <w:t>-   Apache.</w:t>
      </w:r>
    </w:p>
    <w:p w14:paraId="147520DC" w14:textId="77777777" w:rsidR="00CE23D2" w:rsidRDefault="00055BEB">
      <w:pPr>
        <w:numPr>
          <w:ilvl w:val="0"/>
          <w:numId w:val="6"/>
        </w:numPr>
        <w:jc w:val="both"/>
        <w:rPr>
          <w:rFonts w:ascii="Calibri" w:hAnsi="Calibri" w:cs="Calibri"/>
          <w:sz w:val="18"/>
          <w:szCs w:val="18"/>
        </w:rPr>
      </w:pPr>
      <w:r>
        <w:rPr>
          <w:rFonts w:ascii="Calibri" w:hAnsi="Calibri" w:cs="Calibri"/>
          <w:sz w:val="18"/>
          <w:szCs w:val="18"/>
        </w:rPr>
        <w:t>Database Skills</w:t>
      </w:r>
      <w:r>
        <w:rPr>
          <w:rFonts w:ascii="Calibri" w:hAnsi="Calibri" w:cs="Calibri"/>
          <w:sz w:val="18"/>
          <w:szCs w:val="18"/>
        </w:rPr>
        <w:tab/>
      </w:r>
      <w:r>
        <w:rPr>
          <w:rFonts w:ascii="Calibri" w:hAnsi="Calibri" w:cs="Calibri"/>
          <w:sz w:val="18"/>
          <w:szCs w:val="18"/>
        </w:rPr>
        <w:tab/>
        <w:t xml:space="preserve">        </w:t>
      </w:r>
      <w:proofErr w:type="gramStart"/>
      <w:r>
        <w:rPr>
          <w:rFonts w:ascii="Calibri" w:hAnsi="Calibri" w:cs="Calibri"/>
          <w:sz w:val="18"/>
          <w:szCs w:val="18"/>
        </w:rPr>
        <w:t xml:space="preserve">  :</w:t>
      </w:r>
      <w:proofErr w:type="gramEnd"/>
      <w:r>
        <w:rPr>
          <w:rFonts w:ascii="Calibri" w:hAnsi="Calibri" w:cs="Calibri"/>
          <w:sz w:val="18"/>
          <w:szCs w:val="18"/>
        </w:rPr>
        <w:t xml:space="preserve">-   MySQL , Microsoft SQL Server (SSMS). </w:t>
      </w:r>
    </w:p>
    <w:p w14:paraId="6C7A52E3" w14:textId="77777777" w:rsidR="00CE23D2" w:rsidRDefault="00055BEB">
      <w:pPr>
        <w:numPr>
          <w:ilvl w:val="0"/>
          <w:numId w:val="6"/>
        </w:numPr>
        <w:jc w:val="both"/>
        <w:rPr>
          <w:rFonts w:ascii="Calibri" w:hAnsi="Calibri" w:cs="Calibri"/>
          <w:sz w:val="18"/>
          <w:szCs w:val="18"/>
        </w:rPr>
      </w:pPr>
      <w:r>
        <w:rPr>
          <w:rFonts w:ascii="Calibri" w:hAnsi="Calibri" w:cs="Calibri"/>
          <w:sz w:val="18"/>
          <w:szCs w:val="18"/>
        </w:rPr>
        <w:t>Versioning Tools</w:t>
      </w:r>
      <w:r>
        <w:rPr>
          <w:rFonts w:ascii="Calibri" w:hAnsi="Calibri" w:cs="Calibri"/>
          <w:sz w:val="18"/>
          <w:szCs w:val="18"/>
        </w:rPr>
        <w:tab/>
      </w:r>
      <w:r>
        <w:rPr>
          <w:rFonts w:ascii="Calibri" w:hAnsi="Calibri" w:cs="Calibri"/>
          <w:sz w:val="18"/>
          <w:szCs w:val="18"/>
        </w:rPr>
        <w:tab/>
        <w:t xml:space="preserve">        </w:t>
      </w:r>
      <w:proofErr w:type="gramStart"/>
      <w:r>
        <w:rPr>
          <w:rFonts w:ascii="Calibri" w:hAnsi="Calibri" w:cs="Calibri"/>
          <w:sz w:val="18"/>
          <w:szCs w:val="18"/>
        </w:rPr>
        <w:t xml:space="preserve">  :</w:t>
      </w:r>
      <w:proofErr w:type="gramEnd"/>
      <w:r>
        <w:rPr>
          <w:rFonts w:ascii="Calibri" w:hAnsi="Calibri" w:cs="Calibri"/>
          <w:sz w:val="18"/>
          <w:szCs w:val="18"/>
        </w:rPr>
        <w:t>-   GIT, Bitbucket</w:t>
      </w:r>
    </w:p>
    <w:p w14:paraId="2BCACCCC" w14:textId="77777777" w:rsidR="00CE23D2" w:rsidRDefault="00055BEB">
      <w:pPr>
        <w:numPr>
          <w:ilvl w:val="0"/>
          <w:numId w:val="6"/>
        </w:numPr>
        <w:jc w:val="both"/>
        <w:rPr>
          <w:rFonts w:ascii="Calibri" w:hAnsi="Calibri" w:cs="Calibri"/>
          <w:sz w:val="18"/>
          <w:szCs w:val="18"/>
        </w:rPr>
      </w:pPr>
      <w:r>
        <w:rPr>
          <w:rFonts w:ascii="Calibri" w:hAnsi="Calibri" w:cs="Calibri"/>
          <w:sz w:val="18"/>
          <w:szCs w:val="18"/>
        </w:rPr>
        <w:t xml:space="preserve">RDBMS                                                </w:t>
      </w:r>
      <w:proofErr w:type="gramStart"/>
      <w:r>
        <w:rPr>
          <w:rFonts w:ascii="Calibri" w:hAnsi="Calibri" w:cs="Calibri"/>
          <w:sz w:val="18"/>
          <w:szCs w:val="18"/>
        </w:rPr>
        <w:t xml:space="preserve">  :</w:t>
      </w:r>
      <w:proofErr w:type="gramEnd"/>
      <w:r>
        <w:rPr>
          <w:rFonts w:ascii="Calibri" w:hAnsi="Calibri" w:cs="Calibri"/>
          <w:sz w:val="18"/>
          <w:szCs w:val="18"/>
        </w:rPr>
        <w:t>-  SSMS</w:t>
      </w:r>
    </w:p>
    <w:p w14:paraId="1E1F6B2E" w14:textId="77777777" w:rsidR="00CE23D2" w:rsidRDefault="00055BEB">
      <w:pPr>
        <w:numPr>
          <w:ilvl w:val="0"/>
          <w:numId w:val="6"/>
        </w:numPr>
        <w:jc w:val="both"/>
        <w:rPr>
          <w:rFonts w:ascii="Calibri" w:hAnsi="Calibri" w:cs="Calibri"/>
          <w:sz w:val="18"/>
          <w:szCs w:val="18"/>
        </w:rPr>
      </w:pPr>
      <w:r>
        <w:rPr>
          <w:rFonts w:ascii="Calibri" w:hAnsi="Calibri" w:cs="Calibri"/>
          <w:sz w:val="18"/>
          <w:szCs w:val="18"/>
        </w:rPr>
        <w:t xml:space="preserve">Unstructured database                    </w:t>
      </w:r>
      <w:proofErr w:type="gramStart"/>
      <w:r>
        <w:rPr>
          <w:rFonts w:ascii="Calibri" w:hAnsi="Calibri" w:cs="Calibri"/>
          <w:sz w:val="18"/>
          <w:szCs w:val="18"/>
        </w:rPr>
        <w:t xml:space="preserve">  :</w:t>
      </w:r>
      <w:proofErr w:type="gramEnd"/>
      <w:r>
        <w:rPr>
          <w:rFonts w:ascii="Calibri" w:hAnsi="Calibri" w:cs="Calibri"/>
          <w:sz w:val="18"/>
          <w:szCs w:val="18"/>
        </w:rPr>
        <w:t>-  Mongo DB, AWS DynamoDB</w:t>
      </w:r>
    </w:p>
    <w:p w14:paraId="365F789C" w14:textId="77777777" w:rsidR="00CE23D2" w:rsidRDefault="00055BEB">
      <w:pPr>
        <w:numPr>
          <w:ilvl w:val="0"/>
          <w:numId w:val="6"/>
        </w:numPr>
        <w:jc w:val="both"/>
        <w:rPr>
          <w:rFonts w:ascii="Calibri" w:hAnsi="Calibri" w:cs="Calibri"/>
          <w:sz w:val="18"/>
          <w:szCs w:val="18"/>
        </w:rPr>
      </w:pPr>
      <w:r>
        <w:rPr>
          <w:rFonts w:ascii="Calibri" w:hAnsi="Calibri" w:cs="Calibri"/>
          <w:sz w:val="18"/>
          <w:szCs w:val="18"/>
        </w:rPr>
        <w:t xml:space="preserve">Continuous Integration Tool </w:t>
      </w:r>
      <w:r>
        <w:rPr>
          <w:rFonts w:ascii="Calibri" w:hAnsi="Calibri" w:cs="Calibri"/>
          <w:sz w:val="18"/>
          <w:szCs w:val="18"/>
        </w:rPr>
        <w:tab/>
        <w:t xml:space="preserve">        </w:t>
      </w:r>
      <w:proofErr w:type="gramStart"/>
      <w:r>
        <w:rPr>
          <w:rFonts w:ascii="Calibri" w:hAnsi="Calibri" w:cs="Calibri"/>
          <w:sz w:val="18"/>
          <w:szCs w:val="18"/>
        </w:rPr>
        <w:t xml:space="preserve">  :</w:t>
      </w:r>
      <w:proofErr w:type="gramEnd"/>
      <w:r>
        <w:rPr>
          <w:rFonts w:ascii="Calibri" w:hAnsi="Calibri" w:cs="Calibri"/>
          <w:sz w:val="18"/>
          <w:szCs w:val="18"/>
        </w:rPr>
        <w:t>-   Jenkins</w:t>
      </w:r>
    </w:p>
    <w:p w14:paraId="07A2DBA8" w14:textId="77777777" w:rsidR="00CE23D2" w:rsidRDefault="00055BEB">
      <w:pPr>
        <w:numPr>
          <w:ilvl w:val="0"/>
          <w:numId w:val="6"/>
        </w:numPr>
        <w:jc w:val="both"/>
        <w:rPr>
          <w:rFonts w:ascii="Calibri" w:hAnsi="Calibri" w:cs="Calibri"/>
          <w:sz w:val="18"/>
          <w:szCs w:val="18"/>
        </w:rPr>
      </w:pPr>
      <w:r>
        <w:rPr>
          <w:rFonts w:ascii="Calibri" w:hAnsi="Calibri" w:cs="Calibri"/>
          <w:sz w:val="18"/>
          <w:szCs w:val="18"/>
        </w:rPr>
        <w:t>Framework Software</w:t>
      </w:r>
      <w:r>
        <w:rPr>
          <w:rFonts w:ascii="Calibri" w:hAnsi="Calibri" w:cs="Calibri"/>
          <w:sz w:val="18"/>
          <w:szCs w:val="18"/>
        </w:rPr>
        <w:tab/>
        <w:t xml:space="preserve">        </w:t>
      </w:r>
      <w:proofErr w:type="gramStart"/>
      <w:r>
        <w:rPr>
          <w:rFonts w:ascii="Calibri" w:hAnsi="Calibri" w:cs="Calibri"/>
          <w:sz w:val="18"/>
          <w:szCs w:val="18"/>
        </w:rPr>
        <w:t xml:space="preserve">  :</w:t>
      </w:r>
      <w:proofErr w:type="gramEnd"/>
      <w:r>
        <w:rPr>
          <w:rFonts w:ascii="Calibri" w:hAnsi="Calibri" w:cs="Calibri"/>
          <w:sz w:val="18"/>
          <w:szCs w:val="18"/>
        </w:rPr>
        <w:t>-   Django</w:t>
      </w:r>
    </w:p>
    <w:p w14:paraId="0DD16D7D" w14:textId="77777777" w:rsidR="00CE23D2" w:rsidRDefault="00055BEB">
      <w:pPr>
        <w:numPr>
          <w:ilvl w:val="0"/>
          <w:numId w:val="6"/>
        </w:numPr>
        <w:jc w:val="both"/>
        <w:rPr>
          <w:rFonts w:ascii="Calibri" w:hAnsi="Calibri" w:cs="Calibri"/>
          <w:sz w:val="18"/>
          <w:szCs w:val="18"/>
        </w:rPr>
      </w:pPr>
      <w:r>
        <w:rPr>
          <w:rFonts w:ascii="Calibri" w:hAnsi="Calibri" w:cs="Calibri"/>
          <w:sz w:val="18"/>
          <w:szCs w:val="18"/>
        </w:rPr>
        <w:t xml:space="preserve">Defect Reporting Tool                      </w:t>
      </w:r>
      <w:proofErr w:type="gramStart"/>
      <w:r>
        <w:rPr>
          <w:rFonts w:ascii="Calibri" w:hAnsi="Calibri" w:cs="Calibri"/>
          <w:sz w:val="18"/>
          <w:szCs w:val="18"/>
        </w:rPr>
        <w:t xml:space="preserve">  :</w:t>
      </w:r>
      <w:proofErr w:type="gramEnd"/>
      <w:r>
        <w:rPr>
          <w:rFonts w:ascii="Calibri" w:hAnsi="Calibri" w:cs="Calibri"/>
          <w:sz w:val="18"/>
          <w:szCs w:val="18"/>
        </w:rPr>
        <w:t xml:space="preserve">-   HPALM </w:t>
      </w:r>
    </w:p>
    <w:p w14:paraId="36620364" w14:textId="77777777" w:rsidR="00CE23D2" w:rsidRDefault="00055BEB">
      <w:pPr>
        <w:numPr>
          <w:ilvl w:val="0"/>
          <w:numId w:val="6"/>
        </w:numPr>
        <w:jc w:val="both"/>
        <w:rPr>
          <w:rFonts w:ascii="Calibri" w:hAnsi="Calibri" w:cs="Calibri"/>
          <w:sz w:val="18"/>
          <w:szCs w:val="18"/>
        </w:rPr>
      </w:pPr>
      <w:r>
        <w:rPr>
          <w:rFonts w:ascii="Calibri" w:hAnsi="Calibri" w:cs="Calibri"/>
          <w:sz w:val="18"/>
          <w:szCs w:val="18"/>
        </w:rPr>
        <w:t xml:space="preserve">Web Service                                       </w:t>
      </w:r>
      <w:proofErr w:type="gramStart"/>
      <w:r>
        <w:rPr>
          <w:rFonts w:ascii="Calibri" w:hAnsi="Calibri" w:cs="Calibri"/>
          <w:sz w:val="18"/>
          <w:szCs w:val="18"/>
        </w:rPr>
        <w:t xml:space="preserve">  :</w:t>
      </w:r>
      <w:proofErr w:type="gramEnd"/>
      <w:r>
        <w:rPr>
          <w:rFonts w:ascii="Calibri" w:hAnsi="Calibri" w:cs="Calibri"/>
          <w:sz w:val="18"/>
          <w:szCs w:val="18"/>
        </w:rPr>
        <w:t>-   REST –JSON, DRF (Django Rest Framework)</w:t>
      </w:r>
    </w:p>
    <w:p w14:paraId="6928E8E5" w14:textId="77777777" w:rsidR="00CE23D2" w:rsidRDefault="00055BEB">
      <w:pPr>
        <w:numPr>
          <w:ilvl w:val="0"/>
          <w:numId w:val="6"/>
        </w:numPr>
        <w:jc w:val="both"/>
        <w:rPr>
          <w:rFonts w:ascii="Calibri" w:hAnsi="Calibri" w:cs="Calibri"/>
          <w:sz w:val="18"/>
          <w:szCs w:val="18"/>
        </w:rPr>
      </w:pPr>
      <w:r>
        <w:rPr>
          <w:rFonts w:ascii="Calibri" w:hAnsi="Calibri" w:cs="Calibri"/>
          <w:sz w:val="18"/>
          <w:szCs w:val="18"/>
        </w:rPr>
        <w:t>Development Tools</w:t>
      </w:r>
      <w:r>
        <w:rPr>
          <w:rFonts w:ascii="Calibri" w:hAnsi="Calibri" w:cs="Calibri"/>
          <w:sz w:val="18"/>
          <w:szCs w:val="18"/>
        </w:rPr>
        <w:tab/>
      </w:r>
      <w:r>
        <w:rPr>
          <w:rFonts w:ascii="Calibri" w:hAnsi="Calibri" w:cs="Calibri"/>
          <w:sz w:val="18"/>
          <w:szCs w:val="18"/>
        </w:rPr>
        <w:tab/>
        <w:t xml:space="preserve">         </w:t>
      </w:r>
      <w:proofErr w:type="gramStart"/>
      <w:r>
        <w:rPr>
          <w:rFonts w:ascii="Calibri" w:hAnsi="Calibri" w:cs="Calibri"/>
          <w:sz w:val="18"/>
          <w:szCs w:val="18"/>
        </w:rPr>
        <w:t xml:space="preserve">  :</w:t>
      </w:r>
      <w:proofErr w:type="gramEnd"/>
      <w:r>
        <w:rPr>
          <w:rFonts w:ascii="Calibri" w:hAnsi="Calibri" w:cs="Calibri"/>
          <w:sz w:val="18"/>
          <w:szCs w:val="18"/>
        </w:rPr>
        <w:t>-   PyCharm, Notepad ++</w:t>
      </w:r>
    </w:p>
    <w:p w14:paraId="617B83AA" w14:textId="77777777" w:rsidR="00CE23D2" w:rsidRDefault="00055BEB">
      <w:pPr>
        <w:numPr>
          <w:ilvl w:val="0"/>
          <w:numId w:val="6"/>
        </w:numPr>
        <w:jc w:val="both"/>
        <w:rPr>
          <w:rFonts w:ascii="Calibri" w:hAnsi="Calibri" w:cs="Calibri"/>
          <w:sz w:val="18"/>
          <w:szCs w:val="18"/>
        </w:rPr>
      </w:pPr>
      <w:r>
        <w:rPr>
          <w:rFonts w:ascii="Calibri" w:hAnsi="Calibri" w:cs="Calibri"/>
          <w:sz w:val="18"/>
          <w:szCs w:val="18"/>
        </w:rPr>
        <w:t>OS and Networking</w:t>
      </w:r>
      <w:r>
        <w:rPr>
          <w:rFonts w:ascii="Calibri" w:hAnsi="Calibri" w:cs="Calibri"/>
          <w:sz w:val="18"/>
          <w:szCs w:val="18"/>
        </w:rPr>
        <w:tab/>
      </w:r>
      <w:r>
        <w:rPr>
          <w:rFonts w:ascii="Calibri" w:hAnsi="Calibri" w:cs="Calibri"/>
          <w:sz w:val="18"/>
          <w:szCs w:val="18"/>
        </w:rPr>
        <w:tab/>
        <w:t xml:space="preserve">         </w:t>
      </w:r>
      <w:proofErr w:type="gramStart"/>
      <w:r>
        <w:rPr>
          <w:rFonts w:ascii="Calibri" w:hAnsi="Calibri" w:cs="Calibri"/>
          <w:sz w:val="18"/>
          <w:szCs w:val="18"/>
        </w:rPr>
        <w:t xml:space="preserve">  :</w:t>
      </w:r>
      <w:proofErr w:type="gramEnd"/>
      <w:r>
        <w:rPr>
          <w:rFonts w:ascii="Calibri" w:hAnsi="Calibri" w:cs="Calibri"/>
          <w:sz w:val="18"/>
          <w:szCs w:val="18"/>
        </w:rPr>
        <w:t>-   Windows 7, Windows 10, Ubuntu/Linux 18.2</w:t>
      </w:r>
    </w:p>
    <w:p w14:paraId="5A76EEDE" w14:textId="77777777" w:rsidR="00CE23D2" w:rsidRDefault="00CE23D2">
      <w:pPr>
        <w:spacing w:line="276" w:lineRule="auto"/>
        <w:ind w:left="720"/>
        <w:jc w:val="both"/>
        <w:rPr>
          <w:rFonts w:ascii="Calibri" w:hAnsi="Calibri" w:cs="Calibri"/>
          <w:sz w:val="18"/>
          <w:szCs w:val="18"/>
        </w:rPr>
      </w:pPr>
    </w:p>
    <w:p w14:paraId="1FB699E2" w14:textId="77777777" w:rsidR="00CE23D2" w:rsidRDefault="00055BEB">
      <w:pPr>
        <w:jc w:val="both"/>
        <w:rPr>
          <w:rFonts w:ascii="Calibri" w:hAnsi="Calibri" w:cs="Calibri"/>
          <w:sz w:val="18"/>
          <w:szCs w:val="18"/>
        </w:rPr>
      </w:pPr>
      <w:r>
        <w:rPr>
          <w:rFonts w:ascii="Calibri" w:hAnsi="Calibri" w:cs="Calibri"/>
          <w:noProof/>
          <w:sz w:val="18"/>
          <w:szCs w:val="18"/>
        </w:rPr>
        <mc:AlternateContent>
          <mc:Choice Requires="wps">
            <w:drawing>
              <wp:anchor distT="0" distB="0" distL="0" distR="0" simplePos="0" relativeHeight="251656192" behindDoc="0" locked="0" layoutInCell="1" allowOverlap="1" wp14:anchorId="08524A32" wp14:editId="57F5192F">
                <wp:simplePos x="0" y="0"/>
                <wp:positionH relativeFrom="column">
                  <wp:posOffset>0</wp:posOffset>
                </wp:positionH>
                <wp:positionV relativeFrom="paragraph">
                  <wp:posOffset>14605</wp:posOffset>
                </wp:positionV>
                <wp:extent cx="6278880" cy="274320"/>
                <wp:effectExtent l="57150" t="38100" r="83820" b="125730"/>
                <wp:wrapNone/>
                <wp:docPr id="1030" name="Rectangle 16"/>
                <wp:cNvGraphicFramePr/>
                <a:graphic xmlns:a="http://schemas.openxmlformats.org/drawingml/2006/main">
                  <a:graphicData uri="http://schemas.microsoft.com/office/word/2010/wordprocessingShape">
                    <wps:wsp>
                      <wps:cNvSpPr/>
                      <wps:spPr>
                        <a:xfrm>
                          <a:off x="0" y="0"/>
                          <a:ext cx="6278880" cy="274320"/>
                        </a:xfrm>
                        <a:prstGeom prst="rect">
                          <a:avLst/>
                        </a:prstGeom>
                        <a:solidFill>
                          <a:srgbClr val="A5A5A5"/>
                        </a:solidFill>
                        <a:ln w="9525" cap="flat" cmpd="sng">
                          <a:solidFill>
                            <a:srgbClr val="000000"/>
                          </a:solidFill>
                          <a:prstDash val="solid"/>
                          <a:round/>
                        </a:ln>
                        <a:effectLst>
                          <a:outerShdw blurRad="40000" dist="12700" dir="5400000" rotWithShape="0">
                            <a:srgbClr val="000000">
                              <a:alpha val="35001"/>
                            </a:srgbClr>
                          </a:outerShdw>
                        </a:effectLst>
                      </wps:spPr>
                      <wps:txbx>
                        <w:txbxContent>
                          <w:p w14:paraId="61BD36E3" w14:textId="77777777" w:rsidR="00CE23D2" w:rsidRDefault="00055BEB">
                            <w:pPr>
                              <w:rPr>
                                <w:rFonts w:ascii="Calibri" w:hAnsi="Calibri" w:cs="Calibri"/>
                                <w:b/>
                                <w:bCs/>
                                <w:color w:val="000000"/>
                                <w:szCs w:val="20"/>
                              </w:rPr>
                            </w:pPr>
                            <w:r>
                              <w:rPr>
                                <w:rFonts w:ascii="Calibri" w:hAnsi="Calibri" w:cs="Calibri"/>
                                <w:b/>
                                <w:bCs/>
                                <w:color w:val="000000"/>
                                <w:szCs w:val="20"/>
                              </w:rPr>
                              <w:t>EDUCATIONAL QUALIFICATION</w:t>
                            </w:r>
                          </w:p>
                          <w:p w14:paraId="32EF952E" w14:textId="77777777" w:rsidR="00CE23D2" w:rsidRDefault="00CE23D2"/>
                        </w:txbxContent>
                      </wps:txbx>
                      <wps:bodyPr vert="horz" wrap="square" lIns="91440" tIns="45720" rIns="91440" bIns="45720" anchor="ctr">
                        <a:noAutofit/>
                      </wps:bodyPr>
                    </wps:wsp>
                  </a:graphicData>
                </a:graphic>
              </wp:anchor>
            </w:drawing>
          </mc:Choice>
          <mc:Fallback>
            <w:pict>
              <v:rect w14:anchorId="08524A32" id="Rectangle 16" o:spid="_x0000_s1030" style="position:absolute;left:0;text-align:left;margin-left:0;margin-top:1.15pt;width:494.4pt;height:21.6pt;z-index:251656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" fillcolor="#a5a5a5">
                <v:stroke joinstyle="round"/>
                <v:shadow on="t" color="black" opacity="22938f" origin=",.5" offset="0,1pt"/>
                <v:textbox>
                  <w:txbxContent>
                    <w:p w14:paraId="61BD36E3" w14:textId="77777777" w:rsidR="00CE23D2" w:rsidRDefault="00055BEB">
                      <w:pPr>
                        <w:rPr>
                          <w:rFonts w:ascii="Calibri" w:hAnsi="Calibri" w:cs="Calibri"/>
                          <w:b/>
                          <w:bCs/>
                          <w:color w:val="000000"/>
                          <w:szCs w:val="20"/>
                        </w:rPr>
                      </w:pPr>
                      <w:r>
                        <w:rPr>
                          <w:rFonts w:ascii="Calibri" w:hAnsi="Calibri" w:cs="Calibri"/>
                          <w:b/>
                          <w:bCs/>
                          <w:color w:val="000000"/>
                          <w:szCs w:val="20"/>
                        </w:rPr>
                        <w:t>EDUCATIONAL QUALIFICATION</w:t>
                      </w:r>
                    </w:p>
                    <w:p w14:paraId="32EF952E" w14:textId="77777777" w:rsidR="00CE23D2" w:rsidRDefault="00CE23D2"/>
                  </w:txbxContent>
                </v:textbox>
              </v:rect>
            </w:pict>
          </mc:Fallback>
        </mc:AlternateContent>
      </w:r>
    </w:p>
    <w:p w14:paraId="3B3A47C5" w14:textId="77777777" w:rsidR="00CE23D2" w:rsidRDefault="00CE23D2">
      <w:pPr>
        <w:pStyle w:val="PlainText"/>
        <w:rPr>
          <w:rFonts w:ascii="Calibri" w:hAnsi="Calibri" w:cs="Calibri"/>
          <w:sz w:val="18"/>
          <w:szCs w:val="18"/>
        </w:rPr>
      </w:pPr>
    </w:p>
    <w:p w14:paraId="45E03425" w14:textId="77777777" w:rsidR="00CE23D2" w:rsidRDefault="00CE23D2">
      <w:pPr>
        <w:pStyle w:val="PlainText"/>
        <w:rPr>
          <w:rFonts w:ascii="Calibri" w:hAnsi="Calibri" w:cs="Calibri"/>
          <w:bCs/>
          <w:sz w:val="18"/>
          <w:szCs w:val="18"/>
        </w:rPr>
      </w:pPr>
    </w:p>
    <w:p w14:paraId="453D58A4" w14:textId="77777777" w:rsidR="00CE23D2" w:rsidRDefault="00055BEB">
      <w:pPr>
        <w:pStyle w:val="ListParagraph"/>
        <w:numPr>
          <w:ilvl w:val="0"/>
          <w:numId w:val="7"/>
        </w:numPr>
        <w:spacing w:before="40"/>
        <w:rPr>
          <w:rFonts w:cs="Calibri"/>
          <w:bCs/>
          <w:sz w:val="18"/>
          <w:szCs w:val="18"/>
        </w:rPr>
      </w:pPr>
      <w:r>
        <w:rPr>
          <w:rFonts w:cs="Calibri"/>
          <w:bCs/>
          <w:sz w:val="18"/>
          <w:szCs w:val="18"/>
        </w:rPr>
        <w:t xml:space="preserve">B.E - Electrical </w:t>
      </w:r>
      <w:proofErr w:type="gramStart"/>
      <w:r>
        <w:rPr>
          <w:rFonts w:cs="Calibri"/>
          <w:bCs/>
          <w:sz w:val="18"/>
          <w:szCs w:val="18"/>
        </w:rPr>
        <w:t>Engineer  (</w:t>
      </w:r>
      <w:proofErr w:type="gramEnd"/>
      <w:r>
        <w:rPr>
          <w:rFonts w:cs="Calibri"/>
          <w:bCs/>
          <w:sz w:val="18"/>
          <w:szCs w:val="18"/>
        </w:rPr>
        <w:t xml:space="preserve">Electronics and Power) - G. H. </w:t>
      </w:r>
      <w:proofErr w:type="spellStart"/>
      <w:r>
        <w:rPr>
          <w:rFonts w:cs="Calibri"/>
          <w:bCs/>
          <w:sz w:val="18"/>
          <w:szCs w:val="18"/>
        </w:rPr>
        <w:t>Raisoni</w:t>
      </w:r>
      <w:proofErr w:type="spellEnd"/>
      <w:r>
        <w:rPr>
          <w:rFonts w:cs="Calibri"/>
          <w:bCs/>
          <w:sz w:val="18"/>
          <w:szCs w:val="18"/>
        </w:rPr>
        <w:t xml:space="preserve"> College of Engineering and Management,  Amravati</w:t>
      </w:r>
    </w:p>
    <w:p w14:paraId="5D7E6651" w14:textId="77777777" w:rsidR="00CE23D2" w:rsidRDefault="00055BEB">
      <w:pPr>
        <w:pStyle w:val="ListParagraph"/>
        <w:numPr>
          <w:ilvl w:val="0"/>
          <w:numId w:val="7"/>
        </w:numPr>
        <w:spacing w:before="40"/>
        <w:rPr>
          <w:rFonts w:cs="Calibri"/>
          <w:bCs/>
          <w:sz w:val="18"/>
          <w:szCs w:val="18"/>
        </w:rPr>
      </w:pPr>
      <w:proofErr w:type="gramStart"/>
      <w:r>
        <w:rPr>
          <w:rFonts w:cs="Calibri"/>
          <w:bCs/>
          <w:sz w:val="18"/>
          <w:szCs w:val="18"/>
        </w:rPr>
        <w:t>University :</w:t>
      </w:r>
      <w:proofErr w:type="gramEnd"/>
      <w:r>
        <w:rPr>
          <w:rFonts w:cs="Calibri"/>
          <w:bCs/>
          <w:sz w:val="18"/>
          <w:szCs w:val="18"/>
        </w:rPr>
        <w:t xml:space="preserve">- Sant </w:t>
      </w:r>
      <w:proofErr w:type="spellStart"/>
      <w:r>
        <w:rPr>
          <w:rFonts w:cs="Calibri"/>
          <w:bCs/>
          <w:sz w:val="18"/>
          <w:szCs w:val="18"/>
        </w:rPr>
        <w:t>Gadge</w:t>
      </w:r>
      <w:proofErr w:type="spellEnd"/>
      <w:r>
        <w:rPr>
          <w:rFonts w:cs="Calibri"/>
          <w:bCs/>
          <w:sz w:val="18"/>
          <w:szCs w:val="18"/>
        </w:rPr>
        <w:t xml:space="preserve"> Baba Amravati University - Maharashtra</w:t>
      </w:r>
    </w:p>
    <w:p w14:paraId="552809FD" w14:textId="77777777" w:rsidR="00CE23D2" w:rsidRDefault="00055BEB">
      <w:pPr>
        <w:pStyle w:val="ListParagraph"/>
        <w:spacing w:before="40"/>
        <w:rPr>
          <w:rFonts w:cs="Calibri"/>
          <w:bCs/>
          <w:sz w:val="18"/>
          <w:szCs w:val="18"/>
        </w:rPr>
      </w:pPr>
      <w:r>
        <w:rPr>
          <w:noProof/>
        </w:rPr>
        <mc:AlternateContent>
          <mc:Choice Requires="wps">
            <w:drawing>
              <wp:anchor distT="0" distB="0" distL="0" distR="0" simplePos="0" relativeHeight="251657216" behindDoc="0" locked="0" layoutInCell="1" allowOverlap="1" wp14:anchorId="70D402AD" wp14:editId="1077A88D">
                <wp:simplePos x="0" y="0"/>
                <wp:positionH relativeFrom="column">
                  <wp:posOffset>-30480</wp:posOffset>
                </wp:positionH>
                <wp:positionV relativeFrom="paragraph">
                  <wp:posOffset>108585</wp:posOffset>
                </wp:positionV>
                <wp:extent cx="6278880" cy="274320"/>
                <wp:effectExtent l="57150" t="38100" r="83820" b="125730"/>
                <wp:wrapNone/>
                <wp:docPr id="1031" name="Rectangle 21"/>
                <wp:cNvGraphicFramePr/>
                <a:graphic xmlns:a="http://schemas.openxmlformats.org/drawingml/2006/main">
                  <a:graphicData uri="http://schemas.microsoft.com/office/word/2010/wordprocessingShape">
                    <wps:wsp>
                      <wps:cNvSpPr/>
                      <wps:spPr>
                        <a:xfrm>
                          <a:off x="0" y="0"/>
                          <a:ext cx="6278880" cy="274320"/>
                        </a:xfrm>
                        <a:prstGeom prst="rect">
                          <a:avLst/>
                        </a:prstGeom>
                        <a:solidFill>
                          <a:srgbClr val="A5A5A5"/>
                        </a:solidFill>
                        <a:ln w="9525" cap="flat" cmpd="sng">
                          <a:solidFill>
                            <a:srgbClr val="000000"/>
                          </a:solidFill>
                          <a:prstDash val="solid"/>
                          <a:round/>
                        </a:ln>
                        <a:effectLst>
                          <a:outerShdw blurRad="40000" dist="12700" dir="5400000" rotWithShape="0">
                            <a:srgbClr val="000000">
                              <a:alpha val="35001"/>
                            </a:srgbClr>
                          </a:outerShdw>
                        </a:effectLst>
                      </wps:spPr>
                      <wps:txbx>
                        <w:txbxContent>
                          <w:p w14:paraId="6A260FD0" w14:textId="77777777" w:rsidR="00CE23D2" w:rsidRDefault="00055BEB">
                            <w:pPr>
                              <w:rPr>
                                <w:rFonts w:ascii="Calibri" w:hAnsi="Calibri" w:cs="Calibri"/>
                                <w:b/>
                                <w:bCs/>
                                <w:color w:val="000000"/>
                                <w:szCs w:val="20"/>
                              </w:rPr>
                            </w:pPr>
                            <w:r>
                              <w:rPr>
                                <w:rFonts w:ascii="Calibri" w:hAnsi="Calibri" w:cs="Calibri"/>
                                <w:b/>
                                <w:bCs/>
                                <w:color w:val="000000"/>
                                <w:szCs w:val="20"/>
                              </w:rPr>
                              <w:t>WORK EXPERIENCE DETAILS</w:t>
                            </w:r>
                          </w:p>
                          <w:p w14:paraId="51399C71" w14:textId="77777777" w:rsidR="00CE23D2" w:rsidRDefault="00CE23D2"/>
                        </w:txbxContent>
                      </wps:txbx>
                      <wps:bodyPr vert="horz" wrap="square" lIns="91440" tIns="45720" rIns="91440" bIns="45720" anchor="ctr">
                        <a:noAutofit/>
                      </wps:bodyPr>
                    </wps:wsp>
                  </a:graphicData>
                </a:graphic>
              </wp:anchor>
            </w:drawing>
          </mc:Choice>
          <mc:Fallback>
            <w:pict>
              <v:rect w14:anchorId="70D402AD" id="Rectangle 21" o:spid="_x0000_s1031" style="position:absolute;left:0;text-align:left;margin-left:-2.4pt;margin-top:8.55pt;width:494.4pt;height:21.6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" fillcolor="#a5a5a5">
                <v:stroke joinstyle="round"/>
                <v:shadow on="t" color="black" opacity="22938f" origin=",.5" offset="0,1pt"/>
                <v:textbox>
                  <w:txbxContent>
                    <w:p w14:paraId="6A260FD0" w14:textId="77777777" w:rsidR="00CE23D2" w:rsidRDefault="00055BEB">
                      <w:pPr>
                        <w:rPr>
                          <w:rFonts w:ascii="Calibri" w:hAnsi="Calibri" w:cs="Calibri"/>
                          <w:b/>
                          <w:bCs/>
                          <w:color w:val="000000"/>
                          <w:szCs w:val="20"/>
                        </w:rPr>
                      </w:pPr>
                      <w:r>
                        <w:rPr>
                          <w:rFonts w:ascii="Calibri" w:hAnsi="Calibri" w:cs="Calibri"/>
                          <w:b/>
                          <w:bCs/>
                          <w:color w:val="000000"/>
                          <w:szCs w:val="20"/>
                        </w:rPr>
                        <w:t>WORK EXPERIENCE DETAILS</w:t>
                      </w:r>
                    </w:p>
                    <w:p w14:paraId="51399C71" w14:textId="77777777" w:rsidR="00CE23D2" w:rsidRDefault="00CE23D2"/>
                  </w:txbxContent>
                </v:textbox>
              </v:rect>
            </w:pict>
          </mc:Fallback>
        </mc:AlternateContent>
      </w:r>
    </w:p>
    <w:p w14:paraId="7C142392" w14:textId="77777777" w:rsidR="00CE23D2" w:rsidRDefault="00CE23D2">
      <w:pPr>
        <w:autoSpaceDE w:val="0"/>
        <w:autoSpaceDN w:val="0"/>
        <w:adjustRightInd w:val="0"/>
        <w:rPr>
          <w:rFonts w:ascii="Calibri" w:hAnsi="Calibri" w:cs="Calibri"/>
          <w:bCs/>
          <w:sz w:val="18"/>
          <w:szCs w:val="18"/>
        </w:rPr>
      </w:pPr>
    </w:p>
    <w:p w14:paraId="2BA59120" w14:textId="77777777" w:rsidR="00CE23D2" w:rsidRDefault="00055BEB">
      <w:pPr>
        <w:pStyle w:val="ListParagraph"/>
        <w:numPr>
          <w:ilvl w:val="0"/>
          <w:numId w:val="8"/>
        </w:numPr>
        <w:autoSpaceDE w:val="0"/>
        <w:autoSpaceDN w:val="0"/>
        <w:adjustRightInd w:val="0"/>
        <w:rPr>
          <w:rFonts w:cs="Calibri"/>
          <w:bCs/>
          <w:sz w:val="18"/>
          <w:szCs w:val="18"/>
        </w:rPr>
      </w:pPr>
      <w:r>
        <w:rPr>
          <w:rFonts w:cs="Calibri"/>
          <w:bCs/>
          <w:sz w:val="18"/>
          <w:szCs w:val="18"/>
        </w:rPr>
        <w:t xml:space="preserve">Currently working as </w:t>
      </w:r>
      <w:r>
        <w:rPr>
          <w:rFonts w:cs="Calibri"/>
          <w:b/>
          <w:sz w:val="18"/>
          <w:szCs w:val="18"/>
        </w:rPr>
        <w:t xml:space="preserve">Associate Data Analyst </w:t>
      </w:r>
      <w:r>
        <w:rPr>
          <w:rFonts w:cs="Calibri"/>
          <w:sz w:val="18"/>
          <w:szCs w:val="18"/>
          <w:lang w:val="en-IN"/>
        </w:rPr>
        <w:t>With Acuity Knowledge Partners Bangalore</w:t>
      </w:r>
      <w:r>
        <w:rPr>
          <w:rFonts w:cs="Calibri"/>
          <w:bCs/>
          <w:sz w:val="18"/>
          <w:szCs w:val="18"/>
        </w:rPr>
        <w:t>,</w:t>
      </w:r>
      <w:r>
        <w:rPr>
          <w:rFonts w:cs="Calibri"/>
          <w:sz w:val="18"/>
          <w:szCs w:val="18"/>
          <w:lang w:val="en-IN"/>
        </w:rPr>
        <w:t xml:space="preserve"> </w:t>
      </w:r>
      <w:proofErr w:type="gramStart"/>
      <w:r>
        <w:rPr>
          <w:rFonts w:cs="Calibri"/>
          <w:bCs/>
          <w:sz w:val="18"/>
          <w:szCs w:val="18"/>
        </w:rPr>
        <w:t>since  Sep</w:t>
      </w:r>
      <w:proofErr w:type="gramEnd"/>
      <w:r>
        <w:rPr>
          <w:rFonts w:cs="Calibri"/>
          <w:bCs/>
          <w:sz w:val="18"/>
          <w:szCs w:val="18"/>
        </w:rPr>
        <w:t>-2022 to till date</w:t>
      </w:r>
    </w:p>
    <w:p w14:paraId="09BD407C" w14:textId="77777777" w:rsidR="00CE23D2" w:rsidRDefault="00055BEB">
      <w:pPr>
        <w:pStyle w:val="ListParagraph"/>
        <w:numPr>
          <w:ilvl w:val="0"/>
          <w:numId w:val="8"/>
        </w:numPr>
        <w:rPr>
          <w:rFonts w:cs="Calibri"/>
          <w:bCs/>
          <w:sz w:val="18"/>
          <w:szCs w:val="18"/>
        </w:rPr>
      </w:pPr>
      <w:r>
        <w:rPr>
          <w:rFonts w:cs="Calibri"/>
          <w:bCs/>
          <w:sz w:val="18"/>
          <w:szCs w:val="18"/>
        </w:rPr>
        <w:lastRenderedPageBreak/>
        <w:t xml:space="preserve">Previously associated as </w:t>
      </w:r>
      <w:r>
        <w:rPr>
          <w:rFonts w:cs="Calibri"/>
          <w:b/>
          <w:sz w:val="18"/>
          <w:szCs w:val="18"/>
        </w:rPr>
        <w:t xml:space="preserve">Software Engineer </w:t>
      </w:r>
      <w:r>
        <w:rPr>
          <w:rFonts w:cs="Calibri"/>
          <w:sz w:val="18"/>
          <w:szCs w:val="18"/>
          <w:lang w:val="en-IN"/>
        </w:rPr>
        <w:t xml:space="preserve">With </w:t>
      </w:r>
      <w:proofErr w:type="spellStart"/>
      <w:r>
        <w:rPr>
          <w:rFonts w:cs="Calibri"/>
          <w:sz w:val="18"/>
          <w:szCs w:val="18"/>
          <w:lang w:val="en-IN"/>
        </w:rPr>
        <w:t>Emids</w:t>
      </w:r>
      <w:proofErr w:type="spellEnd"/>
      <w:r>
        <w:rPr>
          <w:rFonts w:cs="Calibri"/>
          <w:sz w:val="18"/>
          <w:szCs w:val="18"/>
          <w:lang w:val="en-IN"/>
        </w:rPr>
        <w:t xml:space="preserve"> Technologies Pvt Ltd Bangalore</w:t>
      </w:r>
      <w:r>
        <w:rPr>
          <w:rFonts w:cs="Calibri"/>
          <w:bCs/>
          <w:sz w:val="18"/>
          <w:szCs w:val="18"/>
        </w:rPr>
        <w:t>,</w:t>
      </w:r>
      <w:r>
        <w:rPr>
          <w:rFonts w:cs="Calibri"/>
          <w:sz w:val="18"/>
          <w:szCs w:val="18"/>
          <w:lang w:val="en-IN"/>
        </w:rPr>
        <w:t xml:space="preserve"> </w:t>
      </w:r>
      <w:proofErr w:type="gramStart"/>
      <w:r>
        <w:rPr>
          <w:rFonts w:cs="Calibri"/>
          <w:bCs/>
          <w:sz w:val="18"/>
          <w:szCs w:val="18"/>
        </w:rPr>
        <w:t>since  March</w:t>
      </w:r>
      <w:proofErr w:type="gramEnd"/>
      <w:r>
        <w:rPr>
          <w:rFonts w:cs="Calibri"/>
          <w:bCs/>
          <w:sz w:val="18"/>
          <w:szCs w:val="18"/>
        </w:rPr>
        <w:t>-2022 to Sep-2022.</w:t>
      </w:r>
    </w:p>
    <w:p w14:paraId="3C5F8FF1" w14:textId="77777777" w:rsidR="00CE23D2" w:rsidRDefault="00055BEB">
      <w:pPr>
        <w:pStyle w:val="ListParagraph"/>
        <w:numPr>
          <w:ilvl w:val="0"/>
          <w:numId w:val="8"/>
        </w:numPr>
        <w:rPr>
          <w:rFonts w:cs="Calibri"/>
          <w:bCs/>
          <w:sz w:val="18"/>
          <w:szCs w:val="18"/>
        </w:rPr>
      </w:pPr>
      <w:r>
        <w:rPr>
          <w:rFonts w:cs="Calibri"/>
          <w:bCs/>
          <w:sz w:val="18"/>
          <w:szCs w:val="18"/>
        </w:rPr>
        <w:t xml:space="preserve">Previously associated as </w:t>
      </w:r>
      <w:r>
        <w:rPr>
          <w:rFonts w:cs="Calibri"/>
          <w:b/>
          <w:sz w:val="18"/>
          <w:szCs w:val="18"/>
        </w:rPr>
        <w:t>Associate Software Engineer</w:t>
      </w:r>
      <w:r>
        <w:rPr>
          <w:rFonts w:cs="Calibri"/>
          <w:bCs/>
          <w:sz w:val="18"/>
          <w:szCs w:val="18"/>
        </w:rPr>
        <w:t xml:space="preserve"> with </w:t>
      </w:r>
      <w:proofErr w:type="spellStart"/>
      <w:r>
        <w:rPr>
          <w:rFonts w:cs="Calibri"/>
          <w:bCs/>
          <w:sz w:val="18"/>
          <w:szCs w:val="18"/>
        </w:rPr>
        <w:t>Mannara</w:t>
      </w:r>
      <w:proofErr w:type="spellEnd"/>
      <w:r>
        <w:rPr>
          <w:rFonts w:cs="Calibri"/>
          <w:bCs/>
          <w:sz w:val="18"/>
          <w:szCs w:val="18"/>
        </w:rPr>
        <w:t xml:space="preserve"> Technologies Pvt Ltd, Pune since December-2020 to February-2022.</w:t>
      </w:r>
    </w:p>
    <w:p w14:paraId="3921E18D" w14:textId="77777777" w:rsidR="00CE23D2" w:rsidRDefault="00055BEB">
      <w:pPr>
        <w:pStyle w:val="ListParagraph"/>
        <w:numPr>
          <w:ilvl w:val="0"/>
          <w:numId w:val="8"/>
        </w:numPr>
        <w:rPr>
          <w:rFonts w:cs="Calibri"/>
          <w:bCs/>
          <w:sz w:val="18"/>
          <w:szCs w:val="18"/>
        </w:rPr>
      </w:pPr>
      <w:r>
        <w:rPr>
          <w:rFonts w:cs="Calibri"/>
          <w:bCs/>
          <w:sz w:val="18"/>
          <w:szCs w:val="18"/>
        </w:rPr>
        <w:t xml:space="preserve">Previously associated as </w:t>
      </w:r>
      <w:r>
        <w:rPr>
          <w:rFonts w:cs="Calibri"/>
          <w:b/>
          <w:sz w:val="18"/>
          <w:szCs w:val="18"/>
        </w:rPr>
        <w:t>Software Engineer</w:t>
      </w:r>
      <w:r>
        <w:rPr>
          <w:rFonts w:cs="Calibri"/>
          <w:bCs/>
          <w:sz w:val="18"/>
          <w:szCs w:val="18"/>
        </w:rPr>
        <w:t xml:space="preserve"> with </w:t>
      </w:r>
      <w:proofErr w:type="spellStart"/>
      <w:r>
        <w:rPr>
          <w:rFonts w:cs="Calibri"/>
          <w:bCs/>
          <w:sz w:val="18"/>
          <w:szCs w:val="18"/>
        </w:rPr>
        <w:t>Wayzon</w:t>
      </w:r>
      <w:proofErr w:type="spellEnd"/>
      <w:r>
        <w:rPr>
          <w:rFonts w:cs="Calibri"/>
          <w:bCs/>
          <w:sz w:val="18"/>
          <w:szCs w:val="18"/>
        </w:rPr>
        <w:t xml:space="preserve"> Technology Services Pvt Ltd, Pune since December-2018 to November-2020.</w:t>
      </w:r>
    </w:p>
    <w:p w14:paraId="63D69F42" w14:textId="77777777" w:rsidR="00CE23D2" w:rsidRDefault="00055BEB">
      <w:pPr>
        <w:autoSpaceDE w:val="0"/>
        <w:autoSpaceDN w:val="0"/>
        <w:adjustRightInd w:val="0"/>
        <w:rPr>
          <w:rFonts w:ascii="Calibri" w:hAnsi="Calibri" w:cs="Calibri"/>
          <w:bCs/>
          <w:sz w:val="18"/>
          <w:szCs w:val="18"/>
        </w:rPr>
      </w:pPr>
      <w:r>
        <w:rPr>
          <w:rFonts w:ascii="Calibri" w:hAnsi="Calibri" w:cs="Calibri"/>
          <w:noProof/>
          <w:sz w:val="18"/>
          <w:szCs w:val="18"/>
        </w:rPr>
        <mc:AlternateContent>
          <mc:Choice Requires="wps">
            <w:drawing>
              <wp:anchor distT="0" distB="0" distL="0" distR="0" simplePos="0" relativeHeight="251658240" behindDoc="0" locked="0" layoutInCell="1" allowOverlap="1" wp14:anchorId="5989ECE2" wp14:editId="1B5174C4">
                <wp:simplePos x="0" y="0"/>
                <wp:positionH relativeFrom="column">
                  <wp:posOffset>-22860</wp:posOffset>
                </wp:positionH>
                <wp:positionV relativeFrom="paragraph">
                  <wp:posOffset>44450</wp:posOffset>
                </wp:positionV>
                <wp:extent cx="6278880" cy="274320"/>
                <wp:effectExtent l="57150" t="38100" r="83820" b="125730"/>
                <wp:wrapNone/>
                <wp:docPr id="1032" name="Rectangle 17"/>
                <wp:cNvGraphicFramePr/>
                <a:graphic xmlns:a="http://schemas.openxmlformats.org/drawingml/2006/main">
                  <a:graphicData uri="http://schemas.microsoft.com/office/word/2010/wordprocessingShape">
                    <wps:wsp>
                      <wps:cNvSpPr/>
                      <wps:spPr>
                        <a:xfrm>
                          <a:off x="0" y="0"/>
                          <a:ext cx="6278880" cy="274320"/>
                        </a:xfrm>
                        <a:prstGeom prst="rect">
                          <a:avLst/>
                        </a:prstGeom>
                        <a:solidFill>
                          <a:srgbClr val="A5A5A5"/>
                        </a:solidFill>
                        <a:ln w="9525" cap="flat" cmpd="sng">
                          <a:solidFill>
                            <a:srgbClr val="000000"/>
                          </a:solidFill>
                          <a:prstDash val="solid"/>
                          <a:round/>
                        </a:ln>
                        <a:effectLst>
                          <a:outerShdw blurRad="40000" dist="12700" dir="5400000" rotWithShape="0">
                            <a:srgbClr val="000000">
                              <a:alpha val="35001"/>
                            </a:srgbClr>
                          </a:outerShdw>
                        </a:effectLst>
                      </wps:spPr>
                      <wps:txbx>
                        <w:txbxContent>
                          <w:p w14:paraId="13FE1628" w14:textId="77777777" w:rsidR="00CE23D2" w:rsidRDefault="00055BEB">
                            <w:pPr>
                              <w:rPr>
                                <w:rFonts w:ascii="Calibri" w:hAnsi="Calibri" w:cs="Calibri"/>
                                <w:b/>
                                <w:bCs/>
                                <w:color w:val="000000"/>
                                <w:szCs w:val="20"/>
                              </w:rPr>
                            </w:pPr>
                            <w:r>
                              <w:rPr>
                                <w:rFonts w:ascii="Calibri" w:hAnsi="Calibri" w:cs="Calibri"/>
                                <w:b/>
                                <w:bCs/>
                                <w:color w:val="000000"/>
                                <w:szCs w:val="20"/>
                              </w:rPr>
                              <w:t>AWARDS</w:t>
                            </w:r>
                          </w:p>
                          <w:p w14:paraId="15A4BF25" w14:textId="77777777" w:rsidR="00CE23D2" w:rsidRDefault="00CE23D2">
                            <w:pPr>
                              <w:jc w:val="center"/>
                            </w:pPr>
                          </w:p>
                        </w:txbxContent>
                      </wps:txbx>
                      <wps:bodyPr vert="horz" wrap="square" lIns="91440" tIns="45720" rIns="91440" bIns="45720" anchor="ctr">
                        <a:noAutofit/>
                      </wps:bodyPr>
                    </wps:wsp>
                  </a:graphicData>
                </a:graphic>
              </wp:anchor>
            </w:drawing>
          </mc:Choice>
          <mc:Fallback>
            <w:pict>
              <v:rect w14:anchorId="5989ECE2" id="Rectangle 17" o:spid="_x0000_s1032" style="position:absolute;margin-left:-1.8pt;margin-top:3.5pt;width:494.4pt;height:21.6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" fillcolor="#a5a5a5">
                <v:stroke joinstyle="round"/>
                <v:shadow on="t" color="black" opacity="22938f" origin=",.5" offset="0,1pt"/>
                <v:textbox>
                  <w:txbxContent>
                    <w:p w14:paraId="13FE1628" w14:textId="77777777" w:rsidR="00CE23D2" w:rsidRDefault="00055BEB">
                      <w:pPr>
                        <w:rPr>
                          <w:rFonts w:ascii="Calibri" w:hAnsi="Calibri" w:cs="Calibri"/>
                          <w:b/>
                          <w:bCs/>
                          <w:color w:val="000000"/>
                          <w:szCs w:val="20"/>
                        </w:rPr>
                      </w:pPr>
                      <w:r>
                        <w:rPr>
                          <w:rFonts w:ascii="Calibri" w:hAnsi="Calibri" w:cs="Calibri"/>
                          <w:b/>
                          <w:bCs/>
                          <w:color w:val="000000"/>
                          <w:szCs w:val="20"/>
                        </w:rPr>
                        <w:t>AWARDS</w:t>
                      </w:r>
                    </w:p>
                    <w:p w14:paraId="15A4BF25" w14:textId="77777777" w:rsidR="00CE23D2" w:rsidRDefault="00CE23D2">
                      <w:pPr>
                        <w:jc w:val="center"/>
                      </w:pPr>
                    </w:p>
                  </w:txbxContent>
                </v:textbox>
              </v:rect>
            </w:pict>
          </mc:Fallback>
        </mc:AlternateContent>
      </w:r>
    </w:p>
    <w:p w14:paraId="3BA89A4B" w14:textId="77777777" w:rsidR="00CE23D2" w:rsidRDefault="00CE23D2">
      <w:pPr>
        <w:autoSpaceDE w:val="0"/>
        <w:autoSpaceDN w:val="0"/>
        <w:adjustRightInd w:val="0"/>
        <w:rPr>
          <w:rFonts w:ascii="Calibri" w:hAnsi="Calibri" w:cs="Calibri"/>
          <w:b/>
          <w:bCs/>
          <w:sz w:val="18"/>
          <w:szCs w:val="18"/>
        </w:rPr>
      </w:pPr>
    </w:p>
    <w:p w14:paraId="4E33F7A0" w14:textId="77777777" w:rsidR="00CE23D2" w:rsidRDefault="00CE23D2">
      <w:pPr>
        <w:autoSpaceDE w:val="0"/>
        <w:autoSpaceDN w:val="0"/>
        <w:adjustRightInd w:val="0"/>
        <w:rPr>
          <w:rFonts w:ascii="Calibri" w:hAnsi="Calibri" w:cs="Calibri"/>
          <w:bCs/>
          <w:sz w:val="18"/>
          <w:szCs w:val="18"/>
        </w:rPr>
      </w:pPr>
    </w:p>
    <w:p w14:paraId="3AAFA0CC" w14:textId="77777777" w:rsidR="00CE23D2" w:rsidRDefault="00055BEB">
      <w:pPr>
        <w:numPr>
          <w:ilvl w:val="0"/>
          <w:numId w:val="9"/>
        </w:numPr>
        <w:autoSpaceDE w:val="0"/>
        <w:autoSpaceDN w:val="0"/>
        <w:adjustRightInd w:val="0"/>
        <w:rPr>
          <w:rFonts w:ascii="Calibri" w:hAnsi="Calibri" w:cs="Calibri"/>
          <w:bCs/>
          <w:sz w:val="18"/>
          <w:szCs w:val="18"/>
        </w:rPr>
      </w:pPr>
      <w:r>
        <w:rPr>
          <w:rFonts w:ascii="Calibri" w:hAnsi="Calibri" w:cs="Calibri"/>
          <w:bCs/>
          <w:sz w:val="18"/>
          <w:szCs w:val="18"/>
        </w:rPr>
        <w:t xml:space="preserve">Received Rising Star award and cash prize as a token of appreciation from Client at </w:t>
      </w:r>
      <w:proofErr w:type="spellStart"/>
      <w:r>
        <w:rPr>
          <w:rFonts w:ascii="Calibri" w:hAnsi="Calibri" w:cs="Calibri"/>
          <w:sz w:val="18"/>
          <w:szCs w:val="18"/>
          <w:lang w:val="en-IN"/>
        </w:rPr>
        <w:t>Mannara</w:t>
      </w:r>
      <w:proofErr w:type="spellEnd"/>
      <w:r>
        <w:rPr>
          <w:rFonts w:ascii="Calibri" w:hAnsi="Calibri" w:cs="Calibri"/>
          <w:sz w:val="18"/>
          <w:szCs w:val="18"/>
          <w:lang w:val="en-IN"/>
        </w:rPr>
        <w:t xml:space="preserve"> </w:t>
      </w:r>
      <w:r>
        <w:rPr>
          <w:rFonts w:ascii="Calibri" w:hAnsi="Calibri" w:cs="Calibri"/>
          <w:bCs/>
          <w:sz w:val="18"/>
          <w:szCs w:val="18"/>
        </w:rPr>
        <w:t xml:space="preserve">for good </w:t>
      </w:r>
      <w:proofErr w:type="gramStart"/>
      <w:r>
        <w:rPr>
          <w:rFonts w:ascii="Calibri" w:hAnsi="Calibri" w:cs="Calibri"/>
          <w:bCs/>
          <w:sz w:val="18"/>
          <w:szCs w:val="18"/>
        </w:rPr>
        <w:t>performances .</w:t>
      </w:r>
      <w:proofErr w:type="gramEnd"/>
    </w:p>
    <w:p w14:paraId="7EB88C9F" w14:textId="77777777" w:rsidR="00CE23D2" w:rsidRDefault="00055BEB">
      <w:pPr>
        <w:numPr>
          <w:ilvl w:val="0"/>
          <w:numId w:val="9"/>
        </w:numPr>
        <w:autoSpaceDE w:val="0"/>
        <w:autoSpaceDN w:val="0"/>
        <w:adjustRightInd w:val="0"/>
        <w:rPr>
          <w:rStyle w:val="Strong"/>
          <w:rFonts w:ascii="Calibri" w:hAnsi="Calibri" w:cs="Calibri"/>
          <w:b w:val="0"/>
          <w:sz w:val="18"/>
          <w:szCs w:val="18"/>
        </w:rPr>
      </w:pPr>
      <w:r>
        <w:rPr>
          <w:rFonts w:ascii="Calibri" w:hAnsi="Calibri" w:cs="Calibri"/>
          <w:bCs/>
          <w:sz w:val="18"/>
          <w:szCs w:val="18"/>
        </w:rPr>
        <w:t>Received appreciation for IOT Payments successful delivery from Client Home Depot</w:t>
      </w:r>
      <w:r>
        <w:rPr>
          <w:rStyle w:val="Strong"/>
          <w:rFonts w:ascii="Calibri" w:hAnsi="Calibri" w:cs="Calibri"/>
          <w:b w:val="0"/>
          <w:sz w:val="18"/>
          <w:szCs w:val="18"/>
          <w:shd w:val="clear" w:color="auto" w:fill="FFFFFF"/>
        </w:rPr>
        <w:t>, USA</w:t>
      </w:r>
    </w:p>
    <w:p w14:paraId="08F799CA" w14:textId="77777777" w:rsidR="00CE23D2" w:rsidRDefault="00055BEB">
      <w:pPr>
        <w:autoSpaceDE w:val="0"/>
        <w:autoSpaceDN w:val="0"/>
        <w:adjustRightInd w:val="0"/>
        <w:rPr>
          <w:rStyle w:val="Strong"/>
          <w:rFonts w:ascii="Calibri" w:hAnsi="Calibri" w:cs="Calibri"/>
          <w:b w:val="0"/>
          <w:sz w:val="18"/>
          <w:szCs w:val="18"/>
          <w:shd w:val="clear" w:color="auto" w:fill="FFFFFF"/>
        </w:rPr>
      </w:pPr>
      <w:r>
        <w:rPr>
          <w:rFonts w:ascii="Calibri" w:hAnsi="Calibri" w:cs="Calibri"/>
          <w:noProof/>
          <w:sz w:val="18"/>
          <w:szCs w:val="18"/>
        </w:rPr>
        <mc:AlternateContent>
          <mc:Choice Requires="wps">
            <w:drawing>
              <wp:anchor distT="0" distB="0" distL="0" distR="0" simplePos="0" relativeHeight="251662336" behindDoc="0" locked="0" layoutInCell="1" allowOverlap="1" wp14:anchorId="1EF954CD" wp14:editId="5E370EE4">
                <wp:simplePos x="0" y="0"/>
                <wp:positionH relativeFrom="margin">
                  <wp:posOffset>-19685</wp:posOffset>
                </wp:positionH>
                <wp:positionV relativeFrom="paragraph">
                  <wp:posOffset>74930</wp:posOffset>
                </wp:positionV>
                <wp:extent cx="6278880" cy="274320"/>
                <wp:effectExtent l="57150" t="38100" r="83820" b="68580"/>
                <wp:wrapNone/>
                <wp:docPr id="2" name="Rectangle 17"/>
                <wp:cNvGraphicFramePr/>
                <a:graphic xmlns:a="http://schemas.openxmlformats.org/drawingml/2006/main">
                  <a:graphicData uri="http://schemas.microsoft.com/office/word/2010/wordprocessingShape">
                    <wps:wsp>
                      <wps:cNvSpPr/>
                      <wps:spPr>
                        <a:xfrm>
                          <a:off x="0" y="0"/>
                          <a:ext cx="6278880" cy="274320"/>
                        </a:xfrm>
                        <a:prstGeom prst="rect">
                          <a:avLst/>
                        </a:prstGeom>
                        <a:solidFill>
                          <a:srgbClr val="A5A5A5"/>
                        </a:solidFill>
                        <a:ln w="9525" cap="flat" cmpd="sng">
                          <a:solidFill>
                            <a:srgbClr val="000000"/>
                          </a:solidFill>
                          <a:prstDash val="solid"/>
                          <a:round/>
                        </a:ln>
                        <a:effectLst>
                          <a:outerShdw blurRad="40000" dist="12700" dir="5400000" rotWithShape="0">
                            <a:srgbClr val="000000">
                              <a:alpha val="35001"/>
                            </a:srgbClr>
                          </a:outerShdw>
                        </a:effectLst>
                      </wps:spPr>
                      <wps:txbx>
                        <w:txbxContent>
                          <w:p w14:paraId="4921C65C" w14:textId="77777777" w:rsidR="00CE23D2" w:rsidRDefault="00055BEB">
                            <w:pPr>
                              <w:rPr>
                                <w:rFonts w:ascii="Calibri" w:hAnsi="Calibri" w:cs="Calibri"/>
                                <w:b/>
                                <w:bCs/>
                                <w:color w:val="000000"/>
                                <w:szCs w:val="20"/>
                              </w:rPr>
                            </w:pPr>
                            <w:r>
                              <w:rPr>
                                <w:rFonts w:ascii="Calibri" w:hAnsi="Calibri" w:cs="Calibri"/>
                                <w:b/>
                                <w:bCs/>
                                <w:color w:val="000000"/>
                                <w:szCs w:val="20"/>
                              </w:rPr>
                              <w:t>AWARDS</w:t>
                            </w:r>
                          </w:p>
                          <w:p w14:paraId="2FC384AD" w14:textId="77777777" w:rsidR="00CE23D2" w:rsidRDefault="00CE23D2">
                            <w:pPr>
                              <w:jc w:val="center"/>
                            </w:pPr>
                          </w:p>
                        </w:txbxContent>
                      </wps:txbx>
                      <wps:bodyPr vert="horz" wrap="square" lIns="91440" tIns="45720" rIns="91440" bIns="45720" anchor="ctr">
                        <a:noAutofit/>
                      </wps:bodyPr>
                    </wps:wsp>
                  </a:graphicData>
                </a:graphic>
              </wp:anchor>
            </w:drawing>
          </mc:Choice>
          <mc:Fallback>
            <w:pict>
              <v:rect w14:anchorId="1EF954CD" id="_x0000_s1033" style="position:absolute;margin-left:-1.55pt;margin-top:5.9pt;width:494.4pt;height:21.6pt;z-index:251662336;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" fillcolor="#a5a5a5">
                <v:stroke joinstyle="round"/>
                <v:shadow on="t" color="black" opacity="22938f" origin=",.5" offset="0,1pt"/>
                <v:textbox>
                  <w:txbxContent>
                    <w:p w14:paraId="4921C65C" w14:textId="77777777" w:rsidR="00CE23D2" w:rsidRDefault="00055BEB">
                      <w:pPr>
                        <w:rPr>
                          <w:rFonts w:ascii="Calibri" w:hAnsi="Calibri" w:cs="Calibri"/>
                          <w:b/>
                          <w:bCs/>
                          <w:color w:val="000000"/>
                          <w:szCs w:val="20"/>
                        </w:rPr>
                      </w:pPr>
                      <w:r>
                        <w:rPr>
                          <w:rFonts w:ascii="Calibri" w:hAnsi="Calibri" w:cs="Calibri"/>
                          <w:b/>
                          <w:bCs/>
                          <w:color w:val="000000"/>
                          <w:szCs w:val="20"/>
                        </w:rPr>
                        <w:t>AWARDS</w:t>
                      </w:r>
                    </w:p>
                    <w:p w14:paraId="2FC384AD" w14:textId="77777777" w:rsidR="00CE23D2" w:rsidRDefault="00CE23D2">
                      <w:pPr>
                        <w:jc w:val="center"/>
                      </w:pPr>
                    </w:p>
                  </w:txbxContent>
                </v:textbox>
                <w10:wrap anchorx="margin"/>
              </v:rect>
            </w:pict>
          </mc:Fallback>
        </mc:AlternateContent>
      </w:r>
    </w:p>
    <w:p w14:paraId="1DD38EC3" w14:textId="77777777" w:rsidR="00CE23D2" w:rsidRDefault="00CE23D2">
      <w:pPr>
        <w:autoSpaceDE w:val="0"/>
        <w:autoSpaceDN w:val="0"/>
        <w:adjustRightInd w:val="0"/>
        <w:rPr>
          <w:rFonts w:ascii="Calibri" w:hAnsi="Calibri" w:cs="Calibri"/>
          <w:bCs/>
          <w:sz w:val="18"/>
          <w:szCs w:val="18"/>
        </w:rPr>
      </w:pPr>
    </w:p>
    <w:p w14:paraId="5818810A" w14:textId="77777777" w:rsidR="00CE23D2" w:rsidRDefault="00CE23D2">
      <w:pPr>
        <w:autoSpaceDE w:val="0"/>
        <w:autoSpaceDN w:val="0"/>
        <w:adjustRightInd w:val="0"/>
        <w:rPr>
          <w:rFonts w:ascii="Calibri" w:hAnsi="Calibri" w:cs="Calibri"/>
          <w:bCs/>
          <w:sz w:val="18"/>
          <w:szCs w:val="18"/>
        </w:rPr>
      </w:pPr>
    </w:p>
    <w:p w14:paraId="3F1B514C" w14:textId="77777777" w:rsidR="00CE23D2" w:rsidRDefault="00055BEB">
      <w:pPr>
        <w:numPr>
          <w:ilvl w:val="0"/>
          <w:numId w:val="9"/>
        </w:numPr>
        <w:autoSpaceDE w:val="0"/>
        <w:autoSpaceDN w:val="0"/>
        <w:adjustRightInd w:val="0"/>
        <w:jc w:val="both"/>
        <w:rPr>
          <w:rFonts w:ascii="Calibri" w:hAnsi="Calibri" w:cs="Calibri"/>
          <w:bCs/>
          <w:sz w:val="18"/>
          <w:szCs w:val="18"/>
        </w:rPr>
      </w:pPr>
      <w:r>
        <w:rPr>
          <w:rFonts w:ascii="Calibri" w:hAnsi="Calibri" w:cs="Calibri"/>
          <w:bCs/>
          <w:sz w:val="18"/>
          <w:szCs w:val="18"/>
        </w:rPr>
        <w:t xml:space="preserve">Active role in cultural and team building activities in </w:t>
      </w:r>
      <w:proofErr w:type="spellStart"/>
      <w:r>
        <w:rPr>
          <w:rFonts w:ascii="Calibri" w:hAnsi="Calibri" w:cs="Calibri"/>
          <w:bCs/>
          <w:sz w:val="18"/>
          <w:szCs w:val="18"/>
        </w:rPr>
        <w:t>Trinus</w:t>
      </w:r>
      <w:proofErr w:type="spellEnd"/>
      <w:r>
        <w:rPr>
          <w:rFonts w:ascii="Calibri" w:hAnsi="Calibri" w:cs="Calibri"/>
          <w:bCs/>
          <w:sz w:val="18"/>
          <w:szCs w:val="18"/>
        </w:rPr>
        <w:t xml:space="preserve"> Corporation </w:t>
      </w:r>
    </w:p>
    <w:p w14:paraId="160AA355" w14:textId="77777777" w:rsidR="00CE23D2" w:rsidRDefault="00055BEB">
      <w:pPr>
        <w:autoSpaceDE w:val="0"/>
        <w:autoSpaceDN w:val="0"/>
        <w:adjustRightInd w:val="0"/>
        <w:ind w:left="360"/>
        <w:jc w:val="both"/>
        <w:rPr>
          <w:rFonts w:ascii="Calibri" w:hAnsi="Calibri" w:cs="Calibri"/>
          <w:bCs/>
          <w:sz w:val="18"/>
          <w:szCs w:val="18"/>
        </w:rPr>
      </w:pPr>
      <w:r>
        <w:rPr>
          <w:rFonts w:ascii="Calibri" w:hAnsi="Calibri" w:cs="Calibri"/>
          <w:bCs/>
          <w:sz w:val="18"/>
          <w:szCs w:val="18"/>
        </w:rPr>
        <w:sym w:font="Symbol" w:char="F0B7"/>
      </w:r>
      <w:r>
        <w:rPr>
          <w:rFonts w:ascii="Calibri" w:hAnsi="Calibri" w:cs="Calibri"/>
          <w:bCs/>
          <w:sz w:val="18"/>
          <w:szCs w:val="18"/>
        </w:rPr>
        <w:t xml:space="preserve">       Member of </w:t>
      </w:r>
      <w:r>
        <w:rPr>
          <w:rFonts w:ascii="Calibri" w:hAnsi="Calibri" w:cs="Calibri"/>
          <w:b/>
          <w:sz w:val="18"/>
          <w:szCs w:val="18"/>
        </w:rPr>
        <w:t>Toast Masters Club</w:t>
      </w:r>
      <w:r>
        <w:rPr>
          <w:rFonts w:ascii="Calibri" w:hAnsi="Calibri" w:cs="Calibri"/>
          <w:bCs/>
          <w:sz w:val="18"/>
          <w:szCs w:val="18"/>
        </w:rPr>
        <w:t xml:space="preserve"> team which empower individuals to become more effective, dynamic, high-value, </w:t>
      </w:r>
    </w:p>
    <w:p w14:paraId="3128BBBD" w14:textId="77777777" w:rsidR="00CE23D2" w:rsidRDefault="00055BEB">
      <w:pPr>
        <w:autoSpaceDE w:val="0"/>
        <w:autoSpaceDN w:val="0"/>
        <w:adjustRightInd w:val="0"/>
        <w:ind w:left="360"/>
        <w:jc w:val="both"/>
        <w:rPr>
          <w:rFonts w:ascii="Calibri" w:hAnsi="Calibri" w:cs="Calibri"/>
          <w:bCs/>
          <w:sz w:val="18"/>
          <w:szCs w:val="18"/>
        </w:rPr>
      </w:pPr>
      <w:r>
        <w:rPr>
          <w:rFonts w:ascii="Calibri" w:hAnsi="Calibri" w:cs="Calibri"/>
          <w:bCs/>
          <w:sz w:val="18"/>
          <w:szCs w:val="18"/>
        </w:rPr>
        <w:t xml:space="preserve">         experiential communication and leaders. aware of the eco-friendly practices at the workplace. </w:t>
      </w:r>
    </w:p>
    <w:p w14:paraId="02B6FC8F" w14:textId="77777777" w:rsidR="00CE23D2" w:rsidRDefault="00055BEB">
      <w:pPr>
        <w:autoSpaceDE w:val="0"/>
        <w:autoSpaceDN w:val="0"/>
        <w:adjustRightInd w:val="0"/>
        <w:ind w:left="360"/>
        <w:jc w:val="both"/>
        <w:rPr>
          <w:rFonts w:ascii="Calibri" w:hAnsi="Calibri" w:cs="Calibri"/>
          <w:bCs/>
          <w:sz w:val="18"/>
          <w:szCs w:val="18"/>
        </w:rPr>
      </w:pPr>
      <w:r>
        <w:rPr>
          <w:rFonts w:ascii="Calibri" w:hAnsi="Calibri" w:cs="Calibri"/>
          <w:bCs/>
          <w:sz w:val="18"/>
          <w:szCs w:val="18"/>
        </w:rPr>
        <w:sym w:font="Symbol" w:char="F0B7"/>
      </w:r>
      <w:r>
        <w:rPr>
          <w:rFonts w:ascii="Calibri" w:hAnsi="Calibri" w:cs="Calibri"/>
          <w:bCs/>
          <w:sz w:val="18"/>
          <w:szCs w:val="18"/>
        </w:rPr>
        <w:t xml:space="preserve">       Learning Japanese language and culture to understand the different culture and language across border.</w:t>
      </w:r>
    </w:p>
    <w:p w14:paraId="4103A495" w14:textId="77777777" w:rsidR="00CE23D2" w:rsidRDefault="00CE23D2">
      <w:pPr>
        <w:autoSpaceDE w:val="0"/>
        <w:autoSpaceDN w:val="0"/>
        <w:adjustRightInd w:val="0"/>
        <w:ind w:left="1440"/>
        <w:rPr>
          <w:rFonts w:ascii="Calibri" w:hAnsi="Calibri" w:cs="Calibri"/>
          <w:bCs/>
          <w:sz w:val="18"/>
          <w:szCs w:val="18"/>
        </w:rPr>
      </w:pPr>
    </w:p>
    <w:p w14:paraId="43CDCF88" w14:textId="77777777" w:rsidR="00CE23D2" w:rsidRDefault="00055BEB">
      <w:pPr>
        <w:autoSpaceDE w:val="0"/>
        <w:autoSpaceDN w:val="0"/>
        <w:adjustRightInd w:val="0"/>
        <w:rPr>
          <w:rFonts w:ascii="Calibri" w:hAnsi="Calibri" w:cs="Calibri"/>
          <w:b/>
          <w:bCs/>
          <w:sz w:val="18"/>
          <w:szCs w:val="18"/>
        </w:rPr>
      </w:pPr>
      <w:r>
        <w:rPr>
          <w:rFonts w:ascii="Calibri" w:hAnsi="Calibri" w:cs="Calibri"/>
          <w:noProof/>
          <w:sz w:val="18"/>
          <w:szCs w:val="18"/>
        </w:rPr>
        <mc:AlternateContent>
          <mc:Choice Requires="wps">
            <w:drawing>
              <wp:anchor distT="0" distB="0" distL="0" distR="0" simplePos="0" relativeHeight="251659264" behindDoc="0" locked="0" layoutInCell="1" allowOverlap="1" wp14:anchorId="0143398B" wp14:editId="0B032E84">
                <wp:simplePos x="0" y="0"/>
                <wp:positionH relativeFrom="column">
                  <wp:posOffset>-22860</wp:posOffset>
                </wp:positionH>
                <wp:positionV relativeFrom="paragraph">
                  <wp:posOffset>60325</wp:posOffset>
                </wp:positionV>
                <wp:extent cx="6278880" cy="274320"/>
                <wp:effectExtent l="57150" t="38100" r="83820" b="125730"/>
                <wp:wrapNone/>
                <wp:docPr id="1033" name="Rectangle 18"/>
                <wp:cNvGraphicFramePr/>
                <a:graphic xmlns:a="http://schemas.openxmlformats.org/drawingml/2006/main">
                  <a:graphicData uri="http://schemas.microsoft.com/office/word/2010/wordprocessingShape">
                    <wps:wsp>
                      <wps:cNvSpPr/>
                      <wps:spPr>
                        <a:xfrm>
                          <a:off x="0" y="0"/>
                          <a:ext cx="6278880" cy="274320"/>
                        </a:xfrm>
                        <a:prstGeom prst="rect">
                          <a:avLst/>
                        </a:prstGeom>
                        <a:solidFill>
                          <a:srgbClr val="A5A5A5"/>
                        </a:solidFill>
                        <a:ln w="9525" cap="flat" cmpd="sng">
                          <a:solidFill>
                            <a:srgbClr val="000000"/>
                          </a:solidFill>
                          <a:prstDash val="solid"/>
                          <a:round/>
                        </a:ln>
                        <a:effectLst>
                          <a:outerShdw blurRad="40000" dist="12700" dir="5400000" rotWithShape="0">
                            <a:srgbClr val="000000">
                              <a:alpha val="35001"/>
                            </a:srgbClr>
                          </a:outerShdw>
                        </a:effectLst>
                      </wps:spPr>
                      <wps:txbx>
                        <w:txbxContent>
                          <w:p w14:paraId="0A6793DA" w14:textId="77777777" w:rsidR="00CE23D2" w:rsidRDefault="00055BEB">
                            <w:pPr>
                              <w:jc w:val="center"/>
                              <w:rPr>
                                <w:rFonts w:ascii="Calibri" w:hAnsi="Calibri" w:cs="Calibri"/>
                                <w:b/>
                                <w:bCs/>
                                <w:color w:val="000000"/>
                                <w:szCs w:val="20"/>
                              </w:rPr>
                            </w:pPr>
                            <w:r>
                              <w:rPr>
                                <w:rFonts w:ascii="Calibri" w:hAnsi="Calibri" w:cs="Calibri"/>
                                <w:b/>
                                <w:bCs/>
                                <w:color w:val="000000"/>
                                <w:szCs w:val="20"/>
                              </w:rPr>
                              <w:t xml:space="preserve">PROJECTS DETAILS </w:t>
                            </w:r>
                          </w:p>
                          <w:p w14:paraId="429FC7EB" w14:textId="77777777" w:rsidR="00CE23D2" w:rsidRDefault="00CE23D2">
                            <w:pPr>
                              <w:jc w:val="center"/>
                            </w:pPr>
                          </w:p>
                        </w:txbxContent>
                      </wps:txbx>
                      <wps:bodyPr vert="horz" wrap="square" lIns="91440" tIns="45720" rIns="91440" bIns="45720" anchor="ctr">
                        <a:noAutofit/>
                      </wps:bodyPr>
                    </wps:wsp>
                  </a:graphicData>
                </a:graphic>
              </wp:anchor>
            </w:drawing>
          </mc:Choice>
          <mc:Fallback>
            <w:pict>
              <v:rect w14:anchorId="0143398B" id="Rectangle 18" o:spid="_x0000_s1034" style="position:absolute;margin-left:-1.8pt;margin-top:4.75pt;width:494.4pt;height:21.6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" fillcolor="#a5a5a5">
                <v:stroke joinstyle="round"/>
                <v:shadow on="t" color="black" opacity="22938f" origin=",.5" offset="0,1pt"/>
                <v:textbox>
                  <w:txbxContent>
                    <w:p w14:paraId="0A6793DA" w14:textId="77777777" w:rsidR="00CE23D2" w:rsidRDefault="00055BEB">
                      <w:pPr>
                        <w:jc w:val="center"/>
                        <w:rPr>
                          <w:rFonts w:ascii="Calibri" w:hAnsi="Calibri" w:cs="Calibri"/>
                          <w:b/>
                          <w:bCs/>
                          <w:color w:val="000000"/>
                          <w:szCs w:val="20"/>
                        </w:rPr>
                      </w:pPr>
                      <w:r>
                        <w:rPr>
                          <w:rFonts w:ascii="Calibri" w:hAnsi="Calibri" w:cs="Calibri"/>
                          <w:b/>
                          <w:bCs/>
                          <w:color w:val="000000"/>
                          <w:szCs w:val="20"/>
                        </w:rPr>
                        <w:t xml:space="preserve">PROJECTS DETAILS </w:t>
                      </w:r>
                    </w:p>
                    <w:p w14:paraId="429FC7EB" w14:textId="77777777" w:rsidR="00CE23D2" w:rsidRDefault="00CE23D2">
                      <w:pPr>
                        <w:jc w:val="center"/>
                      </w:pPr>
                    </w:p>
                  </w:txbxContent>
                </v:textbox>
              </v:rect>
            </w:pict>
          </mc:Fallback>
        </mc:AlternateContent>
      </w:r>
    </w:p>
    <w:p w14:paraId="499F785C" w14:textId="77777777" w:rsidR="00CE23D2" w:rsidRDefault="00CE23D2">
      <w:pPr>
        <w:pStyle w:val="NormalWeb"/>
        <w:spacing w:before="0" w:beforeAutospacing="0" w:after="0" w:afterAutospacing="0"/>
        <w:contextualSpacing/>
        <w:jc w:val="both"/>
        <w:rPr>
          <w:rFonts w:ascii="Calibri" w:hAnsi="Calibri" w:cs="Calibri"/>
          <w:sz w:val="18"/>
          <w:szCs w:val="18"/>
          <w:u w:val="single"/>
        </w:rPr>
      </w:pPr>
    </w:p>
    <w:p w14:paraId="05D9471A" w14:textId="77777777" w:rsidR="00CE23D2" w:rsidRDefault="00CE23D2">
      <w:pPr>
        <w:pStyle w:val="NormalWeb"/>
        <w:spacing w:before="0" w:beforeAutospacing="0" w:after="0" w:afterAutospacing="0"/>
        <w:contextualSpacing/>
        <w:jc w:val="center"/>
        <w:rPr>
          <w:rFonts w:ascii="Calibri" w:hAnsi="Calibri" w:cs="Calibri"/>
          <w:b/>
          <w:sz w:val="18"/>
          <w:szCs w:val="18"/>
          <w:u w:val="single"/>
        </w:rPr>
      </w:pPr>
    </w:p>
    <w:p w14:paraId="7B897693" w14:textId="77777777" w:rsidR="00CE23D2" w:rsidRDefault="00055BEB">
      <w:pPr>
        <w:pStyle w:val="NormalWeb"/>
        <w:spacing w:before="0" w:beforeAutospacing="0" w:after="0" w:afterAutospacing="0"/>
        <w:contextualSpacing/>
        <w:jc w:val="center"/>
        <w:rPr>
          <w:rFonts w:ascii="Calibri" w:hAnsi="Calibri" w:cs="Calibri"/>
          <w:sz w:val="18"/>
          <w:szCs w:val="18"/>
        </w:rPr>
      </w:pPr>
      <w:r>
        <w:rPr>
          <w:rFonts w:ascii="Calibri" w:hAnsi="Calibri" w:cs="Calibri"/>
          <w:b/>
          <w:color w:val="0070C0"/>
          <w:sz w:val="18"/>
          <w:szCs w:val="18"/>
          <w:u w:val="single"/>
        </w:rPr>
        <w:t>Project Sequence 1</w:t>
      </w:r>
      <w:r>
        <w:rPr>
          <w:rFonts w:ascii="Calibri" w:hAnsi="Calibri" w:cs="Calibri"/>
          <w:sz w:val="18"/>
          <w:szCs w:val="18"/>
        </w:rPr>
        <w:t xml:space="preserve">        </w:t>
      </w:r>
    </w:p>
    <w:p w14:paraId="6396E634" w14:textId="77777777" w:rsidR="00CE23D2" w:rsidRDefault="00CE23D2">
      <w:pPr>
        <w:pStyle w:val="NormalWeb"/>
        <w:spacing w:before="0" w:beforeAutospacing="0" w:after="0" w:afterAutospacing="0"/>
        <w:contextualSpacing/>
        <w:jc w:val="center"/>
        <w:rPr>
          <w:rFonts w:ascii="Calibri" w:hAnsi="Calibri" w:cs="Calibri"/>
          <w:sz w:val="18"/>
          <w:szCs w:val="18"/>
        </w:rPr>
      </w:pPr>
    </w:p>
    <w:p w14:paraId="2F0A3C06" w14:textId="77777777" w:rsidR="00CE23D2" w:rsidRDefault="00055BEB">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76" w:lineRule="auto"/>
        <w:rPr>
          <w:rFonts w:asciiTheme="minorHAnsi" w:hAnsiTheme="minorHAnsi" w:cstheme="minorHAnsi"/>
          <w:b/>
          <w:sz w:val="18"/>
          <w:szCs w:val="18"/>
        </w:rPr>
      </w:pPr>
      <w:r>
        <w:rPr>
          <w:rFonts w:asciiTheme="minorHAnsi" w:hAnsiTheme="minorHAnsi" w:cstheme="minorHAnsi"/>
          <w:b/>
          <w:sz w:val="18"/>
          <w:szCs w:val="18"/>
        </w:rPr>
        <w:t xml:space="preserve">Project Name          </w:t>
      </w:r>
      <w:proofErr w:type="gramStart"/>
      <w:r>
        <w:rPr>
          <w:rFonts w:asciiTheme="minorHAnsi" w:hAnsiTheme="minorHAnsi" w:cstheme="minorHAnsi"/>
          <w:b/>
          <w:sz w:val="18"/>
          <w:szCs w:val="18"/>
        </w:rPr>
        <w:t xml:space="preserve">  :</w:t>
      </w:r>
      <w:proofErr w:type="gramEnd"/>
      <w:r>
        <w:rPr>
          <w:rFonts w:asciiTheme="minorHAnsi" w:hAnsiTheme="minorHAnsi" w:cstheme="minorHAnsi"/>
          <w:b/>
          <w:sz w:val="18"/>
          <w:szCs w:val="18"/>
        </w:rPr>
        <w:t xml:space="preserve"> Edwards Data Lake Development</w:t>
      </w:r>
    </w:p>
    <w:p w14:paraId="36AD7192" w14:textId="77777777" w:rsidR="00CE23D2" w:rsidRDefault="00055BEB">
      <w:pPr>
        <w:pStyle w:val="ListParagraph"/>
        <w:numPr>
          <w:ilvl w:val="0"/>
          <w:numId w:val="10"/>
        </w:numPr>
        <w:ind w:right="-720"/>
        <w:rPr>
          <w:rFonts w:asciiTheme="minorHAnsi" w:hAnsiTheme="minorHAnsi" w:cstheme="minorHAnsi"/>
          <w:sz w:val="18"/>
          <w:szCs w:val="18"/>
        </w:rPr>
      </w:pPr>
      <w:r>
        <w:rPr>
          <w:rFonts w:asciiTheme="minorHAnsi" w:hAnsiTheme="minorHAnsi" w:cstheme="minorHAnsi"/>
          <w:bCs/>
          <w:sz w:val="18"/>
          <w:szCs w:val="18"/>
        </w:rPr>
        <w:t xml:space="preserve">Client  </w:t>
      </w:r>
      <w:r>
        <w:rPr>
          <w:rFonts w:asciiTheme="minorHAnsi" w:hAnsiTheme="minorHAnsi" w:cstheme="minorHAnsi"/>
          <w:b/>
          <w:bCs/>
          <w:sz w:val="18"/>
          <w:szCs w:val="18"/>
        </w:rPr>
        <w:t xml:space="preserve">                        : </w:t>
      </w:r>
      <w:r>
        <w:rPr>
          <w:rFonts w:asciiTheme="minorHAnsi" w:hAnsiTheme="minorHAnsi" w:cstheme="minorHAnsi"/>
          <w:b/>
          <w:sz w:val="18"/>
          <w:szCs w:val="18"/>
        </w:rPr>
        <w:t xml:space="preserve">Edwards Lifesciences, </w:t>
      </w:r>
      <w:hyperlink r:id="rId15" w:history="1">
        <w:r>
          <w:rPr>
            <w:rStyle w:val="Hyperlink"/>
            <w:rFonts w:asciiTheme="minorHAnsi" w:hAnsiTheme="minorHAnsi" w:cstheme="minorHAnsi"/>
            <w:b/>
            <w:bCs/>
            <w:color w:val="auto"/>
            <w:sz w:val="18"/>
            <w:szCs w:val="18"/>
            <w:u w:val="none"/>
            <w:shd w:val="clear" w:color="auto" w:fill="FFFFFF"/>
          </w:rPr>
          <w:t>Irvine, California,</w:t>
        </w:r>
      </w:hyperlink>
      <w:r>
        <w:rPr>
          <w:rFonts w:asciiTheme="minorHAnsi" w:hAnsiTheme="minorHAnsi" w:cstheme="minorHAnsi"/>
          <w:b/>
          <w:sz w:val="18"/>
          <w:szCs w:val="18"/>
        </w:rPr>
        <w:t xml:space="preserve"> USA</w:t>
      </w:r>
    </w:p>
    <w:p w14:paraId="36EABB24" w14:textId="5C8CC3B6" w:rsidR="00CE23D2" w:rsidRDefault="00055BEB">
      <w:pPr>
        <w:pStyle w:val="ListParagraph"/>
        <w:numPr>
          <w:ilvl w:val="0"/>
          <w:numId w:val="10"/>
        </w:numPr>
        <w:ind w:right="-720"/>
        <w:rPr>
          <w:rFonts w:cs="Calibri"/>
          <w:sz w:val="18"/>
          <w:szCs w:val="18"/>
        </w:rPr>
      </w:pPr>
      <w:r>
        <w:rPr>
          <w:rFonts w:cs="Calibri"/>
          <w:sz w:val="18"/>
          <w:szCs w:val="18"/>
        </w:rPr>
        <w:t>System/</w:t>
      </w:r>
      <w:proofErr w:type="gramStart"/>
      <w:r>
        <w:rPr>
          <w:rFonts w:cs="Calibri"/>
          <w:sz w:val="18"/>
          <w:szCs w:val="18"/>
        </w:rPr>
        <w:t>Component :</w:t>
      </w:r>
      <w:proofErr w:type="gramEnd"/>
      <w:r>
        <w:rPr>
          <w:rFonts w:cs="Calibri"/>
          <w:sz w:val="18"/>
          <w:szCs w:val="18"/>
        </w:rPr>
        <w:t xml:space="preserve"> Healthcare </w:t>
      </w:r>
    </w:p>
    <w:p w14:paraId="661A2A65" w14:textId="77777777" w:rsidR="00CE23D2" w:rsidRDefault="00055BEB">
      <w:pPr>
        <w:pStyle w:val="ListParagraph"/>
        <w:numPr>
          <w:ilvl w:val="0"/>
          <w:numId w:val="10"/>
        </w:numPr>
        <w:ind w:right="-720"/>
        <w:rPr>
          <w:rFonts w:cs="Calibri"/>
          <w:sz w:val="18"/>
          <w:szCs w:val="18"/>
        </w:rPr>
      </w:pPr>
      <w:r>
        <w:rPr>
          <w:rFonts w:cs="Calibri"/>
          <w:sz w:val="18"/>
          <w:szCs w:val="18"/>
        </w:rPr>
        <w:t xml:space="preserve">Technology              </w:t>
      </w:r>
      <w:proofErr w:type="gramStart"/>
      <w:r>
        <w:rPr>
          <w:rFonts w:cs="Calibri"/>
          <w:sz w:val="18"/>
          <w:szCs w:val="18"/>
        </w:rPr>
        <w:t xml:space="preserve">  :</w:t>
      </w:r>
      <w:proofErr w:type="gramEnd"/>
      <w:r>
        <w:rPr>
          <w:rFonts w:cs="Calibri"/>
          <w:sz w:val="18"/>
          <w:szCs w:val="18"/>
        </w:rPr>
        <w:t xml:space="preserve"> </w:t>
      </w:r>
      <w:r>
        <w:rPr>
          <w:rFonts w:cs="Calibri"/>
          <w:sz w:val="18"/>
          <w:szCs w:val="18"/>
          <w:u w:val="single"/>
        </w:rPr>
        <w:t>AWS Services (Glue, S3, RDS, lambda, step function,EC2, RDS, API Gateway, Redshift)</w:t>
      </w:r>
      <w:r>
        <w:rPr>
          <w:rFonts w:cs="Calibri"/>
          <w:sz w:val="18"/>
          <w:szCs w:val="18"/>
        </w:rPr>
        <w:t xml:space="preserve">, Bitbucket, Jenkins, </w:t>
      </w:r>
    </w:p>
    <w:p w14:paraId="14D94820" w14:textId="77777777" w:rsidR="00CE23D2" w:rsidRDefault="00055BEB">
      <w:pPr>
        <w:pStyle w:val="ListParagraph"/>
        <w:ind w:right="-720"/>
        <w:rPr>
          <w:rFonts w:asciiTheme="minorHAnsi" w:hAnsiTheme="minorHAnsi" w:cstheme="minorHAnsi"/>
          <w:sz w:val="18"/>
          <w:szCs w:val="18"/>
        </w:rPr>
      </w:pPr>
      <w:r>
        <w:rPr>
          <w:rFonts w:asciiTheme="minorHAnsi" w:hAnsiTheme="minorHAnsi" w:cstheme="minorHAnsi"/>
          <w:sz w:val="18"/>
          <w:szCs w:val="18"/>
        </w:rPr>
        <w:t xml:space="preserve">                                       Jira, ETL, Python, SQL Server, BI, Spark, </w:t>
      </w:r>
      <w:proofErr w:type="spellStart"/>
      <w:r>
        <w:rPr>
          <w:rFonts w:asciiTheme="minorHAnsi" w:hAnsiTheme="minorHAnsi" w:cstheme="minorHAnsi"/>
          <w:sz w:val="18"/>
          <w:szCs w:val="18"/>
        </w:rPr>
        <w:t>pyspark</w:t>
      </w:r>
      <w:proofErr w:type="spellEnd"/>
      <w:r>
        <w:rPr>
          <w:rFonts w:asciiTheme="minorHAnsi" w:hAnsiTheme="minorHAnsi" w:cstheme="minorHAnsi"/>
          <w:sz w:val="18"/>
          <w:szCs w:val="18"/>
        </w:rPr>
        <w:t xml:space="preserve">, Big Data, Airflow, Confluence, </w:t>
      </w:r>
    </w:p>
    <w:p w14:paraId="6EB0A886" w14:textId="77777777" w:rsidR="00CE23D2" w:rsidRDefault="00055BEB">
      <w:pPr>
        <w:pStyle w:val="ListParagraph"/>
        <w:ind w:right="-720"/>
        <w:rPr>
          <w:rFonts w:cs="Calibri"/>
          <w:sz w:val="18"/>
          <w:szCs w:val="18"/>
        </w:rPr>
      </w:pPr>
      <w:r>
        <w:rPr>
          <w:rFonts w:asciiTheme="minorHAnsi" w:hAnsiTheme="minorHAnsi" w:cstheme="minorHAnsi"/>
          <w:sz w:val="18"/>
          <w:szCs w:val="18"/>
        </w:rPr>
        <w:t xml:space="preserve">                                       DevOps CICD, </w:t>
      </w:r>
      <w:proofErr w:type="spellStart"/>
      <w:r>
        <w:rPr>
          <w:rFonts w:asciiTheme="minorHAnsi" w:hAnsiTheme="minorHAnsi" w:cstheme="minorHAnsi"/>
          <w:sz w:val="18"/>
          <w:szCs w:val="18"/>
        </w:rPr>
        <w:t>DevSecOps</w:t>
      </w:r>
      <w:proofErr w:type="spellEnd"/>
    </w:p>
    <w:p w14:paraId="0A3DFFAA" w14:textId="77777777" w:rsidR="00CE23D2" w:rsidRDefault="00055BEB">
      <w:pPr>
        <w:pStyle w:val="ListParagraph"/>
        <w:numPr>
          <w:ilvl w:val="0"/>
          <w:numId w:val="10"/>
        </w:numPr>
        <w:ind w:right="-720"/>
        <w:rPr>
          <w:rFonts w:cs="Calibri"/>
          <w:b/>
          <w:bCs/>
          <w:sz w:val="18"/>
          <w:szCs w:val="18"/>
        </w:rPr>
      </w:pPr>
      <w:r>
        <w:rPr>
          <w:rFonts w:cs="Calibri"/>
          <w:sz w:val="18"/>
          <w:szCs w:val="18"/>
        </w:rPr>
        <w:t xml:space="preserve">Roles                         </w:t>
      </w:r>
      <w:proofErr w:type="gramStart"/>
      <w:r>
        <w:rPr>
          <w:rFonts w:cs="Calibri"/>
          <w:sz w:val="18"/>
          <w:szCs w:val="18"/>
        </w:rPr>
        <w:t xml:space="preserve">  :</w:t>
      </w:r>
      <w:proofErr w:type="gramEnd"/>
      <w:r>
        <w:rPr>
          <w:rFonts w:cs="Calibri"/>
          <w:sz w:val="18"/>
          <w:szCs w:val="18"/>
        </w:rPr>
        <w:t xml:space="preserve"> (AWS Cloud) Data Engineer</w:t>
      </w:r>
    </w:p>
    <w:p w14:paraId="0785CE4A" w14:textId="77777777" w:rsidR="00CE23D2" w:rsidRDefault="00055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76" w:lineRule="auto"/>
        <w:rPr>
          <w:rFonts w:cs="Calibri"/>
          <w:sz w:val="18"/>
          <w:szCs w:val="18"/>
        </w:rPr>
      </w:pPr>
      <w:r>
        <w:rPr>
          <w:rFonts w:asciiTheme="minorHAnsi" w:hAnsiTheme="minorHAnsi" w:cstheme="minorHAnsi"/>
          <w:b/>
          <w:sz w:val="18"/>
          <w:szCs w:val="18"/>
        </w:rPr>
        <w:t xml:space="preserve">Project Overview and </w:t>
      </w:r>
      <w:proofErr w:type="gramStart"/>
      <w:r>
        <w:rPr>
          <w:rFonts w:asciiTheme="minorHAnsi" w:hAnsiTheme="minorHAnsi" w:cstheme="minorHAnsi"/>
          <w:b/>
          <w:sz w:val="18"/>
          <w:szCs w:val="18"/>
        </w:rPr>
        <w:t>Workflow</w:t>
      </w:r>
      <w:r>
        <w:rPr>
          <w:rFonts w:cs="Calibri"/>
          <w:b/>
          <w:sz w:val="18"/>
          <w:szCs w:val="18"/>
        </w:rPr>
        <w:t xml:space="preserve"> :</w:t>
      </w:r>
      <w:proofErr w:type="gramEnd"/>
      <w:r>
        <w:rPr>
          <w:rFonts w:cs="Calibri"/>
          <w:b/>
          <w:sz w:val="18"/>
          <w:szCs w:val="18"/>
        </w:rPr>
        <w:t xml:space="preserve"> </w:t>
      </w:r>
    </w:p>
    <w:p w14:paraId="3347A2D5" w14:textId="77777777" w:rsidR="00CE23D2" w:rsidRDefault="00055BEB">
      <w:pPr>
        <w:rPr>
          <w:rFonts w:asciiTheme="minorHAnsi" w:hAnsiTheme="minorHAnsi" w:cstheme="minorHAnsi"/>
          <w:sz w:val="18"/>
          <w:szCs w:val="18"/>
        </w:rPr>
      </w:pPr>
      <w:r>
        <w:rPr>
          <w:rFonts w:ascii="Calibri" w:hAnsi="Calibri" w:cs="Calibri"/>
          <w:sz w:val="18"/>
          <w:szCs w:val="18"/>
        </w:rPr>
        <w:t>Edwards Life science is the global leader in the science of heart valves, hemodynamic monitoring and</w:t>
      </w:r>
      <w:r>
        <w:rPr>
          <w:rFonts w:asciiTheme="minorHAnsi" w:hAnsiTheme="minorHAnsi" w:cstheme="minorHAnsi"/>
          <w:sz w:val="18"/>
          <w:szCs w:val="18"/>
          <w:shd w:val="clear" w:color="auto" w:fill="FFFFFF"/>
        </w:rPr>
        <w:t xml:space="preserve"> global leader of patient-focused medical innovations for structural heart disease and critical care monitoring. </w:t>
      </w:r>
      <w:r>
        <w:rPr>
          <w:rFonts w:asciiTheme="minorHAnsi" w:hAnsiTheme="minorHAnsi" w:cstheme="minorHAnsi"/>
          <w:sz w:val="18"/>
          <w:szCs w:val="18"/>
          <w:shd w:val="clear" w:color="auto" w:fill="FCFCFC"/>
        </w:rPr>
        <w:t>Edwards Lifesciences Corp. engages in the patient-focused medical innovations for heart disease and critical care monitoring. Its products are categorized into three areas: Transcatheter Heart Valves, Surgical Structural Heart and Critical Care. The Transcatheter Heart Valves portfolio includes technologies designed to treat heart valve disease using catheter-based approaches as opposed to open surgical techniques. Its portfolio includes technologies designed for nonsurgical replacement of heart valves. The Surgical</w:t>
      </w:r>
      <w:r>
        <w:rPr>
          <w:rFonts w:asciiTheme="minorHAnsi" w:hAnsiTheme="minorHAnsi" w:cstheme="minorHAnsi"/>
          <w:sz w:val="18"/>
          <w:szCs w:val="18"/>
        </w:rPr>
        <w:t xml:space="preserve"> Structural Heart portfolio includes tissue heart valves and heart valve repair products for the surgical replacement or repair of a patient's heart valve. The Critical Care portfolio products through hemodynamic monitoring system measures a patient's heart function and fluid status in surgical and intensive care settings. The company was founded by Miles Lowell Edwards in 1958 and is headquartered in Irvine, CA.</w:t>
      </w:r>
    </w:p>
    <w:p w14:paraId="5E3E96D3" w14:textId="77777777" w:rsidR="00CE23D2" w:rsidRDefault="00055BEB">
      <w:pPr>
        <w:pStyle w:val="Header"/>
        <w:ind w:right="-36"/>
        <w:jc w:val="both"/>
        <w:rPr>
          <w:rFonts w:ascii="Calibri" w:hAnsi="Calibri" w:cs="Calibri"/>
          <w:sz w:val="18"/>
          <w:szCs w:val="18"/>
        </w:rPr>
      </w:pPr>
      <w:r>
        <w:rPr>
          <w:rFonts w:ascii="Calibri" w:hAnsi="Calibri" w:cs="Calibri"/>
          <w:sz w:val="18"/>
          <w:szCs w:val="18"/>
        </w:rPr>
        <w:t xml:space="preserve">The requirement is to create a data lake for one of the business use </w:t>
      </w:r>
      <w:proofErr w:type="gramStart"/>
      <w:r>
        <w:rPr>
          <w:rFonts w:ascii="Calibri" w:hAnsi="Calibri" w:cs="Calibri"/>
          <w:sz w:val="18"/>
          <w:szCs w:val="18"/>
        </w:rPr>
        <w:t>case</w:t>
      </w:r>
      <w:proofErr w:type="gramEnd"/>
      <w:r>
        <w:rPr>
          <w:rFonts w:ascii="Calibri" w:hAnsi="Calibri" w:cs="Calibri"/>
          <w:sz w:val="18"/>
          <w:szCs w:val="18"/>
        </w:rPr>
        <w:t xml:space="preserve"> of clinical trials.</w:t>
      </w:r>
    </w:p>
    <w:p w14:paraId="222D0781" w14:textId="77777777" w:rsidR="00CE23D2" w:rsidRDefault="00CE23D2">
      <w:pPr>
        <w:rPr>
          <w:rFonts w:asciiTheme="minorHAnsi" w:hAnsiTheme="minorHAnsi" w:cstheme="minorHAnsi"/>
          <w:sz w:val="18"/>
          <w:szCs w:val="18"/>
        </w:rPr>
      </w:pPr>
    </w:p>
    <w:p w14:paraId="34859417" w14:textId="77777777" w:rsidR="00CE23D2" w:rsidRDefault="00055BEB">
      <w:pPr>
        <w:pStyle w:val="Header"/>
        <w:ind w:right="-36"/>
        <w:jc w:val="both"/>
        <w:rPr>
          <w:rFonts w:ascii="Calibri" w:hAnsi="Calibri" w:cs="Calibri"/>
          <w:b/>
          <w:bCs/>
          <w:i/>
          <w:iCs/>
          <w:sz w:val="18"/>
          <w:szCs w:val="18"/>
        </w:rPr>
      </w:pPr>
      <w:r>
        <w:rPr>
          <w:rFonts w:ascii="Calibri" w:hAnsi="Calibri" w:cs="Calibri"/>
          <w:b/>
          <w:bCs/>
          <w:i/>
          <w:iCs/>
          <w:sz w:val="18"/>
          <w:szCs w:val="18"/>
        </w:rPr>
        <w:t>Key Responsibility areas:</w:t>
      </w:r>
    </w:p>
    <w:p w14:paraId="038F00FD" w14:textId="77777777" w:rsidR="00CE23D2" w:rsidRDefault="00055BEB">
      <w:pPr>
        <w:pStyle w:val="Header"/>
        <w:numPr>
          <w:ilvl w:val="0"/>
          <w:numId w:val="11"/>
        </w:numPr>
        <w:suppressLineNumbers/>
        <w:tabs>
          <w:tab w:val="clear" w:pos="4680"/>
          <w:tab w:val="clear" w:pos="9360"/>
        </w:tabs>
        <w:suppressAutoHyphens/>
        <w:ind w:right="-36"/>
        <w:jc w:val="both"/>
        <w:rPr>
          <w:rFonts w:ascii="Calibri" w:hAnsi="Calibri"/>
          <w:color w:val="000000"/>
          <w:sz w:val="18"/>
          <w:szCs w:val="18"/>
          <w:shd w:val="clear" w:color="auto" w:fill="FFFFFF"/>
        </w:rPr>
      </w:pPr>
      <w:r>
        <w:rPr>
          <w:rFonts w:ascii="Calibri" w:hAnsi="Calibri"/>
          <w:color w:val="000000"/>
          <w:sz w:val="18"/>
          <w:szCs w:val="18"/>
          <w:shd w:val="clear" w:color="auto" w:fill="FFFFFF"/>
        </w:rPr>
        <w:t>Developing AWS Glue jobs to join, transform, partition &amp; load data into S3</w:t>
      </w:r>
    </w:p>
    <w:p w14:paraId="20259A17" w14:textId="77777777" w:rsidR="00CE23D2" w:rsidRDefault="00055BEB">
      <w:pPr>
        <w:pStyle w:val="Header"/>
        <w:numPr>
          <w:ilvl w:val="0"/>
          <w:numId w:val="11"/>
        </w:numPr>
        <w:suppressLineNumbers/>
        <w:tabs>
          <w:tab w:val="clear" w:pos="4680"/>
          <w:tab w:val="clear" w:pos="9360"/>
        </w:tabs>
        <w:suppressAutoHyphens/>
        <w:ind w:right="-36"/>
        <w:jc w:val="both"/>
        <w:rPr>
          <w:rFonts w:ascii="Calibri" w:hAnsi="Calibri"/>
          <w:color w:val="000000"/>
          <w:sz w:val="18"/>
          <w:szCs w:val="18"/>
          <w:shd w:val="clear" w:color="auto" w:fill="FFFFFF"/>
        </w:rPr>
      </w:pPr>
      <w:r>
        <w:rPr>
          <w:rFonts w:ascii="Calibri" w:hAnsi="Calibri"/>
          <w:color w:val="000000"/>
          <w:sz w:val="18"/>
          <w:szCs w:val="18"/>
          <w:shd w:val="clear" w:color="auto" w:fill="FFFFFF"/>
        </w:rPr>
        <w:t>Crawled clean data from S3 and established the connection with RDS in the AWS Glue Data Catalog.</w:t>
      </w:r>
    </w:p>
    <w:p w14:paraId="5D953653" w14:textId="77777777" w:rsidR="00CE23D2" w:rsidRDefault="00055BEB">
      <w:pPr>
        <w:pStyle w:val="Header"/>
        <w:numPr>
          <w:ilvl w:val="0"/>
          <w:numId w:val="11"/>
        </w:numPr>
        <w:suppressLineNumbers/>
        <w:tabs>
          <w:tab w:val="clear" w:pos="4680"/>
          <w:tab w:val="clear" w:pos="9360"/>
        </w:tabs>
        <w:suppressAutoHyphens/>
        <w:ind w:right="-36"/>
        <w:jc w:val="both"/>
        <w:rPr>
          <w:rFonts w:ascii="Calibri" w:hAnsi="Calibri"/>
          <w:color w:val="000000"/>
          <w:sz w:val="18"/>
          <w:szCs w:val="18"/>
          <w:shd w:val="clear" w:color="auto" w:fill="FFFFFF"/>
        </w:rPr>
      </w:pPr>
      <w:r>
        <w:rPr>
          <w:rFonts w:ascii="Calibri" w:hAnsi="Calibri"/>
          <w:color w:val="000000"/>
          <w:sz w:val="18"/>
          <w:szCs w:val="18"/>
          <w:shd w:val="clear" w:color="auto" w:fill="FFFFFF"/>
        </w:rPr>
        <w:t>The data is ingested from different vendor sources in the file format into AWS data lake.</w:t>
      </w:r>
    </w:p>
    <w:p w14:paraId="4052036A" w14:textId="77777777" w:rsidR="00CE23D2" w:rsidRDefault="00055BEB">
      <w:pPr>
        <w:pStyle w:val="Header"/>
        <w:numPr>
          <w:ilvl w:val="0"/>
          <w:numId w:val="11"/>
        </w:numPr>
        <w:suppressLineNumbers/>
        <w:tabs>
          <w:tab w:val="clear" w:pos="4680"/>
          <w:tab w:val="clear" w:pos="9360"/>
        </w:tabs>
        <w:suppressAutoHyphens/>
        <w:ind w:right="-36"/>
        <w:jc w:val="both"/>
        <w:rPr>
          <w:rFonts w:ascii="Calibri" w:hAnsi="Calibri"/>
          <w:color w:val="000000"/>
          <w:sz w:val="18"/>
          <w:szCs w:val="18"/>
          <w:shd w:val="clear" w:color="auto" w:fill="FFFFFF"/>
        </w:rPr>
      </w:pPr>
      <w:r>
        <w:rPr>
          <w:rFonts w:ascii="Calibri" w:hAnsi="Calibri"/>
          <w:color w:val="000000"/>
          <w:sz w:val="18"/>
          <w:szCs w:val="18"/>
          <w:shd w:val="clear" w:color="auto" w:fill="FFFFFF"/>
        </w:rPr>
        <w:t>Add trigger to automate the ETL pipeline.</w:t>
      </w:r>
    </w:p>
    <w:p w14:paraId="2559DD9D" w14:textId="77777777" w:rsidR="00CE23D2" w:rsidRDefault="00CE23D2">
      <w:pPr>
        <w:pStyle w:val="Header"/>
        <w:numPr>
          <w:ilvl w:val="0"/>
          <w:numId w:val="11"/>
        </w:numPr>
        <w:suppressLineNumbers/>
        <w:tabs>
          <w:tab w:val="clear" w:pos="4680"/>
          <w:tab w:val="clear" w:pos="9360"/>
        </w:tabs>
        <w:suppressAutoHyphens/>
        <w:ind w:right="-36"/>
        <w:jc w:val="both"/>
        <w:rPr>
          <w:rFonts w:ascii="Calibri" w:hAnsi="Calibri"/>
          <w:color w:val="000000"/>
          <w:sz w:val="18"/>
          <w:szCs w:val="18"/>
          <w:shd w:val="clear" w:color="auto" w:fill="FFFFFF"/>
        </w:rPr>
      </w:pPr>
    </w:p>
    <w:p w14:paraId="03979D4A" w14:textId="77777777" w:rsidR="00CE23D2" w:rsidRDefault="00055BEB">
      <w:pPr>
        <w:pStyle w:val="NormalWeb"/>
        <w:spacing w:before="0" w:beforeAutospacing="0" w:after="0" w:afterAutospacing="0"/>
        <w:contextualSpacing/>
        <w:jc w:val="center"/>
        <w:rPr>
          <w:rFonts w:ascii="Calibri" w:hAnsi="Calibri" w:cs="Calibri"/>
          <w:b/>
          <w:color w:val="0070C0"/>
          <w:sz w:val="18"/>
          <w:szCs w:val="18"/>
          <w:u w:val="single"/>
        </w:rPr>
      </w:pPr>
      <w:r>
        <w:rPr>
          <w:rFonts w:ascii="Calibri" w:hAnsi="Calibri" w:cs="Calibri"/>
          <w:b/>
          <w:color w:val="0070C0"/>
          <w:sz w:val="18"/>
          <w:szCs w:val="18"/>
          <w:u w:val="single"/>
        </w:rPr>
        <w:t>Project Sequence 2</w:t>
      </w:r>
    </w:p>
    <w:p w14:paraId="6A79DDC5" w14:textId="77777777" w:rsidR="00CE23D2" w:rsidRDefault="00CE23D2">
      <w:pPr>
        <w:pStyle w:val="Header"/>
        <w:suppressLineNumbers/>
        <w:tabs>
          <w:tab w:val="clear" w:pos="4680"/>
          <w:tab w:val="clear" w:pos="9360"/>
        </w:tabs>
        <w:suppressAutoHyphens/>
        <w:ind w:right="-36"/>
        <w:jc w:val="both"/>
        <w:rPr>
          <w:rFonts w:ascii="Calibri" w:hAnsi="Calibri"/>
          <w:color w:val="000000"/>
          <w:sz w:val="18"/>
          <w:szCs w:val="18"/>
          <w:shd w:val="clear" w:color="auto" w:fill="FFFFFF"/>
        </w:rPr>
      </w:pPr>
    </w:p>
    <w:p w14:paraId="603DD01E" w14:textId="77777777" w:rsidR="00CE23D2" w:rsidRDefault="00055BEB">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76" w:lineRule="auto"/>
        <w:rPr>
          <w:rFonts w:cs="Calibri"/>
          <w:b/>
          <w:bCs/>
          <w:sz w:val="18"/>
          <w:szCs w:val="18"/>
        </w:rPr>
      </w:pPr>
      <w:r>
        <w:rPr>
          <w:rFonts w:asciiTheme="minorHAnsi" w:hAnsiTheme="minorHAnsi" w:cstheme="minorHAnsi"/>
          <w:b/>
          <w:sz w:val="18"/>
          <w:szCs w:val="18"/>
        </w:rPr>
        <w:t xml:space="preserve">Project Name          </w:t>
      </w:r>
      <w:proofErr w:type="gramStart"/>
      <w:r>
        <w:rPr>
          <w:rFonts w:asciiTheme="minorHAnsi" w:hAnsiTheme="minorHAnsi" w:cstheme="minorHAnsi"/>
          <w:b/>
          <w:sz w:val="18"/>
          <w:szCs w:val="18"/>
        </w:rPr>
        <w:t xml:space="preserve">  :</w:t>
      </w:r>
      <w:proofErr w:type="gramEnd"/>
      <w:r>
        <w:rPr>
          <w:rFonts w:asciiTheme="minorHAnsi" w:hAnsiTheme="minorHAnsi" w:cstheme="minorHAnsi"/>
          <w:b/>
          <w:sz w:val="18"/>
          <w:szCs w:val="18"/>
        </w:rPr>
        <w:t xml:space="preserve"> </w:t>
      </w:r>
      <w:r>
        <w:rPr>
          <w:rFonts w:cs="Calibri"/>
          <w:b/>
          <w:bCs/>
          <w:sz w:val="18"/>
          <w:szCs w:val="18"/>
          <w:u w:val="single"/>
        </w:rPr>
        <w:t>Westpac Banking Corporation</w:t>
      </w:r>
      <w:r>
        <w:rPr>
          <w:rFonts w:cs="Calibri"/>
          <w:b/>
          <w:bCs/>
          <w:sz w:val="18"/>
          <w:szCs w:val="18"/>
        </w:rPr>
        <w:t xml:space="preserve">   (Deployed to Infosys)</w:t>
      </w:r>
    </w:p>
    <w:p w14:paraId="3E65EAE9" w14:textId="77777777" w:rsidR="00CE23D2" w:rsidRDefault="00055BEB">
      <w:pPr>
        <w:pStyle w:val="ListParagraph"/>
        <w:numPr>
          <w:ilvl w:val="0"/>
          <w:numId w:val="10"/>
        </w:numPr>
        <w:ind w:right="-720"/>
        <w:rPr>
          <w:rFonts w:asciiTheme="minorHAnsi" w:hAnsiTheme="minorHAnsi" w:cstheme="minorHAnsi"/>
          <w:sz w:val="18"/>
          <w:szCs w:val="18"/>
        </w:rPr>
      </w:pPr>
      <w:r>
        <w:rPr>
          <w:rFonts w:asciiTheme="minorHAnsi" w:hAnsiTheme="minorHAnsi" w:cstheme="minorHAnsi"/>
          <w:bCs/>
          <w:sz w:val="18"/>
          <w:szCs w:val="18"/>
        </w:rPr>
        <w:t xml:space="preserve">Client  </w:t>
      </w:r>
      <w:r>
        <w:rPr>
          <w:rFonts w:asciiTheme="minorHAnsi" w:hAnsiTheme="minorHAnsi" w:cstheme="minorHAnsi"/>
          <w:b/>
          <w:bCs/>
          <w:sz w:val="18"/>
          <w:szCs w:val="18"/>
        </w:rPr>
        <w:t xml:space="preserve">                      </w:t>
      </w:r>
      <w:proofErr w:type="gramStart"/>
      <w:r>
        <w:rPr>
          <w:rFonts w:asciiTheme="minorHAnsi" w:hAnsiTheme="minorHAnsi" w:cstheme="minorHAnsi"/>
          <w:b/>
          <w:bCs/>
          <w:sz w:val="18"/>
          <w:szCs w:val="18"/>
        </w:rPr>
        <w:t xml:space="preserve">  :</w:t>
      </w:r>
      <w:proofErr w:type="gramEnd"/>
      <w:r>
        <w:rPr>
          <w:rFonts w:asciiTheme="minorHAnsi" w:hAnsiTheme="minorHAnsi" w:cstheme="minorHAnsi"/>
          <w:b/>
          <w:bCs/>
          <w:sz w:val="18"/>
          <w:szCs w:val="18"/>
        </w:rPr>
        <w:t xml:space="preserve"> </w:t>
      </w:r>
      <w:r>
        <w:rPr>
          <w:rFonts w:cs="Calibri"/>
          <w:b/>
          <w:bCs/>
          <w:sz w:val="18"/>
          <w:szCs w:val="18"/>
        </w:rPr>
        <w:t>Westpac Banking Corporation, Sydney, Australia</w:t>
      </w:r>
    </w:p>
    <w:p w14:paraId="66F1C894" w14:textId="77777777" w:rsidR="00CE23D2" w:rsidRDefault="00055BEB">
      <w:pPr>
        <w:pStyle w:val="ListParagraph"/>
        <w:numPr>
          <w:ilvl w:val="0"/>
          <w:numId w:val="10"/>
        </w:numPr>
        <w:ind w:right="-720"/>
        <w:rPr>
          <w:rFonts w:cs="Calibri"/>
          <w:sz w:val="18"/>
          <w:szCs w:val="18"/>
        </w:rPr>
      </w:pPr>
      <w:r>
        <w:rPr>
          <w:rFonts w:cs="Calibri"/>
          <w:sz w:val="18"/>
          <w:szCs w:val="18"/>
        </w:rPr>
        <w:t>System/</w:t>
      </w:r>
      <w:proofErr w:type="gramStart"/>
      <w:r>
        <w:rPr>
          <w:rFonts w:cs="Calibri"/>
          <w:sz w:val="18"/>
          <w:szCs w:val="18"/>
        </w:rPr>
        <w:t>Component :</w:t>
      </w:r>
      <w:proofErr w:type="gramEnd"/>
      <w:r>
        <w:rPr>
          <w:rFonts w:cs="Calibri"/>
          <w:sz w:val="18"/>
          <w:szCs w:val="18"/>
        </w:rPr>
        <w:t xml:space="preserve"> Banking and Finance</w:t>
      </w:r>
    </w:p>
    <w:p w14:paraId="64A8D118" w14:textId="77777777" w:rsidR="00CE23D2" w:rsidRDefault="00055BEB">
      <w:pPr>
        <w:pStyle w:val="ListParagraph"/>
        <w:numPr>
          <w:ilvl w:val="0"/>
          <w:numId w:val="10"/>
        </w:numPr>
        <w:ind w:right="-720"/>
        <w:rPr>
          <w:rFonts w:cs="Calibri"/>
          <w:sz w:val="18"/>
          <w:szCs w:val="18"/>
        </w:rPr>
      </w:pPr>
      <w:r>
        <w:rPr>
          <w:rFonts w:cs="Calibri"/>
          <w:sz w:val="18"/>
          <w:szCs w:val="18"/>
        </w:rPr>
        <w:t xml:space="preserve">Technology              </w:t>
      </w:r>
      <w:proofErr w:type="gramStart"/>
      <w:r>
        <w:rPr>
          <w:rFonts w:cs="Calibri"/>
          <w:sz w:val="18"/>
          <w:szCs w:val="18"/>
        </w:rPr>
        <w:t xml:space="preserve">  :</w:t>
      </w:r>
      <w:proofErr w:type="gramEnd"/>
      <w:r>
        <w:rPr>
          <w:rFonts w:cs="Calibri"/>
          <w:sz w:val="18"/>
          <w:szCs w:val="18"/>
        </w:rPr>
        <w:t xml:space="preserve"> </w:t>
      </w:r>
      <w:r>
        <w:rPr>
          <w:rFonts w:cs="Calibri"/>
          <w:sz w:val="18"/>
          <w:szCs w:val="18"/>
          <w:u w:val="single"/>
        </w:rPr>
        <w:t>Azure Services (Azure ADF, Azure Databricks, Blob storage, AAD, Azure DevOps, Azure DW),</w:t>
      </w:r>
      <w:r>
        <w:rPr>
          <w:rFonts w:cs="Calibri"/>
          <w:sz w:val="18"/>
          <w:szCs w:val="18"/>
        </w:rPr>
        <w:t xml:space="preserve"> Bitbucket, Jenkins, </w:t>
      </w:r>
    </w:p>
    <w:p w14:paraId="3B6A852C" w14:textId="77777777" w:rsidR="00CE23D2" w:rsidRDefault="00055BEB">
      <w:pPr>
        <w:pStyle w:val="ListParagraph"/>
        <w:ind w:right="-720"/>
        <w:rPr>
          <w:rFonts w:asciiTheme="minorHAnsi" w:hAnsiTheme="minorHAnsi" w:cstheme="minorHAnsi"/>
          <w:sz w:val="18"/>
          <w:szCs w:val="18"/>
        </w:rPr>
      </w:pPr>
      <w:r>
        <w:rPr>
          <w:rFonts w:asciiTheme="minorHAnsi" w:hAnsiTheme="minorHAnsi" w:cstheme="minorHAnsi"/>
          <w:sz w:val="18"/>
          <w:szCs w:val="18"/>
        </w:rPr>
        <w:t xml:space="preserve">                                       Jira, ETL, Python, SQL Server, BI, Spark, </w:t>
      </w:r>
      <w:proofErr w:type="spellStart"/>
      <w:r>
        <w:rPr>
          <w:rFonts w:asciiTheme="minorHAnsi" w:hAnsiTheme="minorHAnsi" w:cstheme="minorHAnsi"/>
          <w:sz w:val="18"/>
          <w:szCs w:val="18"/>
        </w:rPr>
        <w:t>pyspark</w:t>
      </w:r>
      <w:proofErr w:type="spellEnd"/>
      <w:r>
        <w:rPr>
          <w:rFonts w:asciiTheme="minorHAnsi" w:hAnsiTheme="minorHAnsi" w:cstheme="minorHAnsi"/>
          <w:sz w:val="18"/>
          <w:szCs w:val="18"/>
        </w:rPr>
        <w:t xml:space="preserve">, Big Data, Control-m, Confluence, </w:t>
      </w:r>
    </w:p>
    <w:p w14:paraId="0083C1B4" w14:textId="77777777" w:rsidR="00CE23D2" w:rsidRDefault="00055BEB">
      <w:pPr>
        <w:pStyle w:val="ListParagraph"/>
        <w:ind w:right="-720"/>
        <w:rPr>
          <w:rFonts w:cs="Calibri"/>
          <w:sz w:val="18"/>
          <w:szCs w:val="18"/>
        </w:rPr>
      </w:pPr>
      <w:r>
        <w:rPr>
          <w:rFonts w:asciiTheme="minorHAnsi" w:hAnsiTheme="minorHAnsi" w:cstheme="minorHAnsi"/>
          <w:sz w:val="18"/>
          <w:szCs w:val="18"/>
        </w:rPr>
        <w:t xml:space="preserve">                                       DevOps CICD, </w:t>
      </w:r>
      <w:proofErr w:type="spellStart"/>
      <w:r>
        <w:rPr>
          <w:rFonts w:asciiTheme="minorHAnsi" w:hAnsiTheme="minorHAnsi" w:cstheme="minorHAnsi"/>
          <w:sz w:val="18"/>
          <w:szCs w:val="18"/>
        </w:rPr>
        <w:t>DevSecOps</w:t>
      </w:r>
      <w:proofErr w:type="spellEnd"/>
      <w:r>
        <w:rPr>
          <w:rFonts w:asciiTheme="minorHAnsi" w:hAnsiTheme="minorHAnsi" w:cstheme="minorHAnsi"/>
          <w:sz w:val="18"/>
          <w:szCs w:val="18"/>
        </w:rPr>
        <w:t>, Hadoop, DDEP MDE Editor, DDEP Framework</w:t>
      </w:r>
    </w:p>
    <w:p w14:paraId="59AACC43" w14:textId="77777777" w:rsidR="00CE23D2" w:rsidRDefault="00055BEB">
      <w:pPr>
        <w:pStyle w:val="ListParagraph"/>
        <w:numPr>
          <w:ilvl w:val="0"/>
          <w:numId w:val="10"/>
        </w:numPr>
        <w:ind w:right="-720"/>
        <w:rPr>
          <w:rFonts w:cs="Calibri"/>
          <w:b/>
          <w:bCs/>
          <w:sz w:val="18"/>
          <w:szCs w:val="18"/>
        </w:rPr>
      </w:pPr>
      <w:r>
        <w:rPr>
          <w:rFonts w:cs="Calibri"/>
          <w:sz w:val="18"/>
          <w:szCs w:val="18"/>
        </w:rPr>
        <w:t xml:space="preserve">Roles                         </w:t>
      </w:r>
      <w:proofErr w:type="gramStart"/>
      <w:r>
        <w:rPr>
          <w:rFonts w:cs="Calibri"/>
          <w:sz w:val="18"/>
          <w:szCs w:val="18"/>
        </w:rPr>
        <w:t xml:space="preserve">  :</w:t>
      </w:r>
      <w:proofErr w:type="gramEnd"/>
      <w:r>
        <w:rPr>
          <w:rFonts w:cs="Calibri"/>
          <w:sz w:val="18"/>
          <w:szCs w:val="18"/>
        </w:rPr>
        <w:t xml:space="preserve"> Data Engineer (Azure, Python)</w:t>
      </w:r>
    </w:p>
    <w:p w14:paraId="086B1730" w14:textId="77777777" w:rsidR="00CE23D2" w:rsidRDefault="00055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76" w:lineRule="auto"/>
        <w:rPr>
          <w:rFonts w:cs="Calibri"/>
          <w:sz w:val="18"/>
          <w:szCs w:val="18"/>
        </w:rPr>
      </w:pPr>
      <w:r>
        <w:rPr>
          <w:rFonts w:asciiTheme="minorHAnsi" w:hAnsiTheme="minorHAnsi" w:cstheme="minorHAnsi"/>
          <w:b/>
          <w:sz w:val="18"/>
          <w:szCs w:val="18"/>
        </w:rPr>
        <w:t xml:space="preserve">Project Overview and </w:t>
      </w:r>
      <w:proofErr w:type="gramStart"/>
      <w:r>
        <w:rPr>
          <w:rFonts w:asciiTheme="minorHAnsi" w:hAnsiTheme="minorHAnsi" w:cstheme="minorHAnsi"/>
          <w:b/>
          <w:sz w:val="18"/>
          <w:szCs w:val="18"/>
        </w:rPr>
        <w:t>Workflow</w:t>
      </w:r>
      <w:r>
        <w:rPr>
          <w:rFonts w:cs="Calibri"/>
          <w:b/>
          <w:sz w:val="18"/>
          <w:szCs w:val="18"/>
        </w:rPr>
        <w:t xml:space="preserve"> :</w:t>
      </w:r>
      <w:proofErr w:type="gramEnd"/>
      <w:r>
        <w:rPr>
          <w:rFonts w:cs="Calibri"/>
          <w:b/>
          <w:sz w:val="18"/>
          <w:szCs w:val="18"/>
        </w:rPr>
        <w:t xml:space="preserve"> </w:t>
      </w:r>
    </w:p>
    <w:p w14:paraId="0F653A26" w14:textId="77777777" w:rsidR="00CE23D2" w:rsidRDefault="00055BEB">
      <w:pPr>
        <w:jc w:val="both"/>
        <w:rPr>
          <w:rFonts w:asciiTheme="minorHAnsi" w:hAnsiTheme="minorHAnsi" w:cstheme="minorHAnsi"/>
          <w:sz w:val="18"/>
          <w:szCs w:val="18"/>
          <w:shd w:val="clear" w:color="auto" w:fill="FCFCFC"/>
        </w:rPr>
      </w:pPr>
      <w:r>
        <w:rPr>
          <w:rFonts w:asciiTheme="minorHAnsi" w:hAnsiTheme="minorHAnsi" w:cstheme="minorHAnsi"/>
          <w:sz w:val="18"/>
          <w:szCs w:val="18"/>
          <w:shd w:val="clear" w:color="auto" w:fill="FCFCFC"/>
        </w:rPr>
        <w:t>Westpac Banking Corporation, known simply as Westpac, is an Australian multinational banking and financial services company headquartered at Westpac Place in Sydney, New South Wales. Established in 1817 as the Bank of New South Wales, it acquired the Commercial Bank of Australia in 1982 before being renamed to Westpac Banking Corporation. Westpac is one of Australia's Big Four banks, and is Australia's first and oldest banking institution. Its name is a portmanteau of "Western" and "Pacific".</w:t>
      </w:r>
    </w:p>
    <w:p w14:paraId="39746FA3" w14:textId="77777777" w:rsidR="00CE23D2" w:rsidRDefault="00055BEB">
      <w:pPr>
        <w:jc w:val="both"/>
        <w:rPr>
          <w:rFonts w:asciiTheme="minorHAnsi" w:hAnsiTheme="minorHAnsi" w:cstheme="minorHAnsi"/>
          <w:sz w:val="18"/>
          <w:szCs w:val="18"/>
          <w:shd w:val="clear" w:color="auto" w:fill="FCFCFC"/>
        </w:rPr>
      </w:pPr>
      <w:r>
        <w:rPr>
          <w:rFonts w:asciiTheme="minorHAnsi" w:hAnsiTheme="minorHAnsi" w:cstheme="minorHAnsi"/>
          <w:sz w:val="18"/>
          <w:szCs w:val="18"/>
          <w:shd w:val="clear" w:color="auto" w:fill="FCFCFC"/>
        </w:rPr>
        <w:t xml:space="preserve">The structure involves five key divisions including: Consumer Bank, Commercial and Business Bank, BT Financial Group, Westpac Institutional Bank and Westpac New Zealand, ATM Alliance, Westpac Migrant </w:t>
      </w:r>
      <w:proofErr w:type="gramStart"/>
      <w:r>
        <w:rPr>
          <w:rFonts w:asciiTheme="minorHAnsi" w:hAnsiTheme="minorHAnsi" w:cstheme="minorHAnsi"/>
          <w:sz w:val="18"/>
          <w:szCs w:val="18"/>
          <w:shd w:val="clear" w:color="auto" w:fill="FCFCFC"/>
        </w:rPr>
        <w:t>Banking,  Westpac</w:t>
      </w:r>
      <w:proofErr w:type="gramEnd"/>
      <w:r>
        <w:rPr>
          <w:rFonts w:asciiTheme="minorHAnsi" w:hAnsiTheme="minorHAnsi" w:cstheme="minorHAnsi"/>
          <w:sz w:val="18"/>
          <w:szCs w:val="18"/>
          <w:shd w:val="clear" w:color="auto" w:fill="FCFCFC"/>
        </w:rPr>
        <w:t xml:space="preserve"> Pacific.</w:t>
      </w:r>
    </w:p>
    <w:p w14:paraId="42EBA405" w14:textId="77777777" w:rsidR="00CE23D2" w:rsidRDefault="00055BEB">
      <w:pPr>
        <w:jc w:val="both"/>
        <w:rPr>
          <w:rFonts w:asciiTheme="minorHAnsi" w:hAnsiTheme="minorHAnsi" w:cstheme="minorHAnsi"/>
          <w:sz w:val="18"/>
          <w:szCs w:val="18"/>
          <w:shd w:val="clear" w:color="auto" w:fill="FCFCFC"/>
        </w:rPr>
      </w:pPr>
      <w:r>
        <w:rPr>
          <w:rFonts w:asciiTheme="minorHAnsi" w:hAnsiTheme="minorHAnsi" w:cstheme="minorHAnsi"/>
          <w:sz w:val="18"/>
          <w:szCs w:val="18"/>
          <w:shd w:val="clear" w:color="auto" w:fill="FCFCFC"/>
        </w:rPr>
        <w:lastRenderedPageBreak/>
        <w:t xml:space="preserve">These five divisions serve more than 13 million customers. Established in Sydney in 1817, the Bank of New South Wales (BNSW) was the first bank in Australia. Edward Smith Hall was its first cashier and secretary. During the 19th and early 20th century, BNSW opened branches first throughout Australia and Oceania: at Moreton Bay (Brisbane) in 1850; in Victoria in 1851; in New Zealand in 1861; </w:t>
      </w:r>
    </w:p>
    <w:p w14:paraId="65002B8E" w14:textId="77777777" w:rsidR="00CE23D2" w:rsidRDefault="00055BEB">
      <w:pPr>
        <w:jc w:val="both"/>
        <w:rPr>
          <w:rFonts w:asciiTheme="minorHAnsi" w:hAnsiTheme="minorHAnsi" w:cstheme="minorHAnsi"/>
          <w:sz w:val="18"/>
          <w:szCs w:val="18"/>
          <w:shd w:val="clear" w:color="auto" w:fill="FCFCFC"/>
        </w:rPr>
      </w:pPr>
      <w:r>
        <w:rPr>
          <w:rFonts w:asciiTheme="minorHAnsi" w:hAnsiTheme="minorHAnsi" w:cstheme="minorHAnsi"/>
          <w:sz w:val="18"/>
          <w:szCs w:val="18"/>
          <w:shd w:val="clear" w:color="auto" w:fill="FCFCFC"/>
        </w:rPr>
        <w:t>in South Australia in 1877; in Western Australia in 1883; in Fiji in 1901; in Papua New Guinea in 1910; and in Tasmania in 1910.</w:t>
      </w:r>
    </w:p>
    <w:p w14:paraId="5293DB53" w14:textId="77777777" w:rsidR="00CE23D2" w:rsidRDefault="00055BEB">
      <w:pPr>
        <w:jc w:val="both"/>
        <w:rPr>
          <w:rFonts w:asciiTheme="minorHAnsi" w:hAnsiTheme="minorHAnsi" w:cstheme="minorHAnsi"/>
          <w:sz w:val="18"/>
          <w:szCs w:val="18"/>
          <w:shd w:val="clear" w:color="auto" w:fill="FCFCFC"/>
        </w:rPr>
      </w:pPr>
      <w:r>
        <w:rPr>
          <w:rFonts w:asciiTheme="minorHAnsi" w:hAnsiTheme="minorHAnsi" w:cstheme="minorHAnsi"/>
          <w:sz w:val="18"/>
          <w:szCs w:val="18"/>
          <w:shd w:val="clear" w:color="auto" w:fill="FCFCFC"/>
        </w:rPr>
        <w:t xml:space="preserve">Westpac is Australia’s oldest bank and company, one of four major banking </w:t>
      </w:r>
      <w:proofErr w:type="spellStart"/>
      <w:r>
        <w:rPr>
          <w:rFonts w:asciiTheme="minorHAnsi" w:hAnsiTheme="minorHAnsi" w:cstheme="minorHAnsi"/>
          <w:sz w:val="18"/>
          <w:szCs w:val="18"/>
          <w:shd w:val="clear" w:color="auto" w:fill="FCFCFC"/>
        </w:rPr>
        <w:t>organisations</w:t>
      </w:r>
      <w:proofErr w:type="spellEnd"/>
      <w:r>
        <w:rPr>
          <w:rFonts w:asciiTheme="minorHAnsi" w:hAnsiTheme="minorHAnsi" w:cstheme="minorHAnsi"/>
          <w:sz w:val="18"/>
          <w:szCs w:val="18"/>
          <w:shd w:val="clear" w:color="auto" w:fill="FCFCFC"/>
        </w:rPr>
        <w:t xml:space="preserve"> in Australia and one of the largest banks in New Zealand that provides a broad range of banking and financial services in these markets, including consumer, business and institutional banking and wealth management services. Westpac also have offices in key financial </w:t>
      </w:r>
      <w:proofErr w:type="spellStart"/>
      <w:r>
        <w:rPr>
          <w:rFonts w:asciiTheme="minorHAnsi" w:hAnsiTheme="minorHAnsi" w:cstheme="minorHAnsi"/>
          <w:sz w:val="18"/>
          <w:szCs w:val="18"/>
          <w:shd w:val="clear" w:color="auto" w:fill="FCFCFC"/>
        </w:rPr>
        <w:t>centres</w:t>
      </w:r>
      <w:proofErr w:type="spellEnd"/>
      <w:r>
        <w:rPr>
          <w:rFonts w:asciiTheme="minorHAnsi" w:hAnsiTheme="minorHAnsi" w:cstheme="minorHAnsi"/>
          <w:sz w:val="18"/>
          <w:szCs w:val="18"/>
          <w:shd w:val="clear" w:color="auto" w:fill="FCFCFC"/>
        </w:rPr>
        <w:t xml:space="preserve"> around the world including London, New York, Hong Kong and Singapore. Westpac Group's portfolio of financial services brands and businesses is focused on our vision, which is "To be one of the world’s great service companies, helping our customers, communities and people to prosper and grow.”</w:t>
      </w:r>
    </w:p>
    <w:p w14:paraId="0D51D8D8" w14:textId="77777777" w:rsidR="00CE23D2" w:rsidRDefault="00CE23D2">
      <w:pPr>
        <w:ind w:right="-720"/>
        <w:rPr>
          <w:rFonts w:cs="Calibri"/>
          <w:b/>
          <w:bCs/>
          <w:sz w:val="18"/>
          <w:szCs w:val="18"/>
        </w:rPr>
      </w:pPr>
    </w:p>
    <w:p w14:paraId="17F89A35" w14:textId="77777777" w:rsidR="00CE23D2" w:rsidRDefault="00055BEB">
      <w:pPr>
        <w:ind w:right="-720"/>
        <w:rPr>
          <w:rFonts w:ascii="Calibri" w:hAnsi="Calibri" w:cs="Calibri"/>
          <w:b/>
          <w:bCs/>
          <w:i/>
          <w:iCs/>
          <w:sz w:val="18"/>
          <w:szCs w:val="18"/>
        </w:rPr>
      </w:pPr>
      <w:r>
        <w:rPr>
          <w:rFonts w:ascii="Calibri" w:hAnsi="Calibri" w:cs="Calibri"/>
          <w:b/>
          <w:bCs/>
          <w:i/>
          <w:iCs/>
          <w:sz w:val="18"/>
          <w:szCs w:val="18"/>
        </w:rPr>
        <w:t>Key Responsibility areas:</w:t>
      </w:r>
    </w:p>
    <w:p w14:paraId="37409E86" w14:textId="77777777" w:rsidR="00CE23D2" w:rsidRDefault="00055BEB">
      <w:pPr>
        <w:pStyle w:val="Header"/>
        <w:numPr>
          <w:ilvl w:val="0"/>
          <w:numId w:val="12"/>
        </w:numPr>
        <w:suppressLineNumbers/>
        <w:tabs>
          <w:tab w:val="clear" w:pos="4680"/>
          <w:tab w:val="clear" w:pos="9360"/>
        </w:tabs>
        <w:suppressAutoHyphens/>
        <w:ind w:right="-36"/>
        <w:jc w:val="both"/>
        <w:rPr>
          <w:rFonts w:ascii="Calibri" w:hAnsi="Calibri"/>
          <w:color w:val="000000"/>
          <w:sz w:val="18"/>
          <w:szCs w:val="18"/>
          <w:shd w:val="clear" w:color="auto" w:fill="FFFFFF"/>
        </w:rPr>
      </w:pPr>
      <w:r>
        <w:rPr>
          <w:rFonts w:ascii="Calibri" w:hAnsi="Calibri"/>
          <w:color w:val="000000"/>
          <w:sz w:val="18"/>
          <w:szCs w:val="18"/>
          <w:shd w:val="clear" w:color="auto" w:fill="FFFFFF"/>
        </w:rPr>
        <w:t xml:space="preserve">Designed, Developed and Supported Extraction, Transformation and Load Process (ETL) for data migration with ADF, </w:t>
      </w:r>
      <w:proofErr w:type="spellStart"/>
      <w:r>
        <w:rPr>
          <w:rFonts w:ascii="Calibri" w:hAnsi="Calibri"/>
          <w:color w:val="000000"/>
          <w:sz w:val="18"/>
          <w:szCs w:val="18"/>
          <w:shd w:val="clear" w:color="auto" w:fill="FFFFFF"/>
        </w:rPr>
        <w:t>Pyspark</w:t>
      </w:r>
      <w:proofErr w:type="spellEnd"/>
      <w:r>
        <w:rPr>
          <w:rFonts w:ascii="Calibri" w:hAnsi="Calibri"/>
          <w:color w:val="000000"/>
          <w:sz w:val="18"/>
          <w:szCs w:val="18"/>
          <w:shd w:val="clear" w:color="auto" w:fill="FFFFFF"/>
        </w:rPr>
        <w:t xml:space="preserve"> and Oracle as database.</w:t>
      </w:r>
    </w:p>
    <w:p w14:paraId="450E4828" w14:textId="77777777" w:rsidR="00CE23D2" w:rsidRDefault="00055BEB">
      <w:pPr>
        <w:pStyle w:val="ListParagraph"/>
        <w:numPr>
          <w:ilvl w:val="0"/>
          <w:numId w:val="12"/>
        </w:numPr>
        <w:ind w:right="-720"/>
        <w:rPr>
          <w:rFonts w:cs="Calibri"/>
          <w:b/>
          <w:bCs/>
          <w:sz w:val="18"/>
          <w:szCs w:val="18"/>
        </w:rPr>
      </w:pPr>
      <w:r>
        <w:rPr>
          <w:color w:val="000000"/>
          <w:sz w:val="18"/>
          <w:szCs w:val="18"/>
          <w:shd w:val="clear" w:color="auto" w:fill="FFFFFF"/>
        </w:rPr>
        <w:t>Involved in extracting the data from the Flat Files and Relational databases into staging area.</w:t>
      </w:r>
    </w:p>
    <w:p w14:paraId="4FF2F954" w14:textId="77777777" w:rsidR="00CE23D2" w:rsidRDefault="00055BEB">
      <w:pPr>
        <w:pStyle w:val="ListParagraph"/>
        <w:numPr>
          <w:ilvl w:val="0"/>
          <w:numId w:val="12"/>
        </w:numPr>
        <w:tabs>
          <w:tab w:val="left" w:pos="916"/>
          <w:tab w:val="left" w:pos="1440"/>
          <w:tab w:val="left" w:pos="2160"/>
          <w:tab w:val="left" w:pos="2880"/>
          <w:tab w:val="left" w:pos="3600"/>
          <w:tab w:val="left" w:pos="4320"/>
          <w:tab w:val="left" w:pos="5040"/>
          <w:tab w:val="left" w:pos="5760"/>
          <w:tab w:val="left" w:pos="6480"/>
        </w:tabs>
        <w:autoSpaceDE w:val="0"/>
        <w:autoSpaceDN w:val="0"/>
        <w:rPr>
          <w:rFonts w:cs="Calibri"/>
          <w:sz w:val="18"/>
          <w:szCs w:val="18"/>
        </w:rPr>
      </w:pPr>
      <w:r>
        <w:rPr>
          <w:rFonts w:cs="Calibri"/>
          <w:sz w:val="18"/>
          <w:szCs w:val="18"/>
        </w:rPr>
        <w:t>Work with stakeholders to determine how to use business data for valuable business solutions.</w:t>
      </w:r>
    </w:p>
    <w:p w14:paraId="3753DA57" w14:textId="77777777" w:rsidR="00CE23D2" w:rsidRDefault="00055BEB">
      <w:pPr>
        <w:pStyle w:val="ListParagraph"/>
        <w:numPr>
          <w:ilvl w:val="0"/>
          <w:numId w:val="12"/>
        </w:numPr>
        <w:ind w:right="-720"/>
        <w:rPr>
          <w:rFonts w:cs="Calibri"/>
          <w:b/>
          <w:bCs/>
          <w:sz w:val="18"/>
          <w:szCs w:val="18"/>
        </w:rPr>
      </w:pPr>
      <w:r>
        <w:rPr>
          <w:color w:val="000000"/>
          <w:sz w:val="18"/>
          <w:szCs w:val="18"/>
          <w:shd w:val="clear" w:color="auto" w:fill="FFFFFF"/>
        </w:rPr>
        <w:t xml:space="preserve">Provided support to all data analysis, documentation and data manipulations which </w:t>
      </w:r>
      <w:proofErr w:type="spellStart"/>
      <w:r>
        <w:rPr>
          <w:color w:val="000000"/>
          <w:sz w:val="18"/>
          <w:szCs w:val="18"/>
          <w:shd w:val="clear" w:color="auto" w:fill="FFFFFF"/>
        </w:rPr>
        <w:t>facilitatesthe</w:t>
      </w:r>
      <w:proofErr w:type="spellEnd"/>
      <w:r>
        <w:rPr>
          <w:color w:val="000000"/>
          <w:sz w:val="18"/>
          <w:szCs w:val="18"/>
          <w:shd w:val="clear" w:color="auto" w:fill="FFFFFF"/>
        </w:rPr>
        <w:t xml:space="preserve"> migration of code in </w:t>
      </w:r>
      <w:r>
        <w:rPr>
          <w:b/>
          <w:bCs/>
          <w:color w:val="000000"/>
          <w:sz w:val="18"/>
          <w:szCs w:val="18"/>
          <w:shd w:val="clear" w:color="auto" w:fill="FFFFFF"/>
        </w:rPr>
        <w:t>DDEP framework</w:t>
      </w:r>
      <w:r>
        <w:rPr>
          <w:color w:val="000000"/>
          <w:sz w:val="18"/>
          <w:szCs w:val="18"/>
          <w:shd w:val="clear" w:color="auto" w:fill="FFFFFF"/>
        </w:rPr>
        <w:t>.</w:t>
      </w:r>
    </w:p>
    <w:p w14:paraId="26EC18BE" w14:textId="77777777" w:rsidR="00CE23D2" w:rsidRDefault="00055BEB">
      <w:pPr>
        <w:pStyle w:val="ListParagraph"/>
        <w:numPr>
          <w:ilvl w:val="0"/>
          <w:numId w:val="12"/>
        </w:numPr>
        <w:ind w:right="-720"/>
        <w:rPr>
          <w:rFonts w:cs="Calibri"/>
          <w:b/>
          <w:bCs/>
          <w:sz w:val="18"/>
          <w:szCs w:val="18"/>
        </w:rPr>
      </w:pPr>
      <w:r>
        <w:rPr>
          <w:color w:val="000000"/>
          <w:sz w:val="18"/>
          <w:szCs w:val="18"/>
          <w:shd w:val="clear" w:color="auto" w:fill="FFFFFF"/>
        </w:rPr>
        <w:t xml:space="preserve">Involved in Testing and Resolution of various Bottlenecks came </w:t>
      </w:r>
      <w:proofErr w:type="spellStart"/>
      <w:r>
        <w:rPr>
          <w:color w:val="000000"/>
          <w:sz w:val="18"/>
          <w:szCs w:val="18"/>
          <w:shd w:val="clear" w:color="auto" w:fill="FFFFFF"/>
        </w:rPr>
        <w:t>acrosslocally</w:t>
      </w:r>
      <w:proofErr w:type="spellEnd"/>
      <w:r>
        <w:rPr>
          <w:color w:val="000000"/>
          <w:sz w:val="18"/>
          <w:szCs w:val="18"/>
          <w:shd w:val="clear" w:color="auto" w:fill="FFFFFF"/>
        </w:rPr>
        <w:t xml:space="preserve"> using PyCharm (feature branch).</w:t>
      </w:r>
    </w:p>
    <w:p w14:paraId="4A7E0265" w14:textId="77777777" w:rsidR="00CE23D2" w:rsidRDefault="00055BEB">
      <w:pPr>
        <w:pStyle w:val="ListParagraph"/>
        <w:numPr>
          <w:ilvl w:val="0"/>
          <w:numId w:val="12"/>
        </w:numPr>
        <w:ind w:right="-720"/>
        <w:rPr>
          <w:rFonts w:cs="Calibri"/>
          <w:b/>
          <w:bCs/>
          <w:sz w:val="18"/>
          <w:szCs w:val="18"/>
        </w:rPr>
      </w:pPr>
      <w:r>
        <w:rPr>
          <w:color w:val="000000"/>
          <w:sz w:val="18"/>
          <w:szCs w:val="18"/>
          <w:shd w:val="clear" w:color="auto" w:fill="FFFFFF"/>
        </w:rPr>
        <w:t>Worked on DDEP editor (GUI) as a tool for secure and managed file transfers.</w:t>
      </w:r>
    </w:p>
    <w:p w14:paraId="5F2EC092" w14:textId="77777777" w:rsidR="00CE23D2" w:rsidRDefault="00055BEB">
      <w:pPr>
        <w:pStyle w:val="NormalWeb"/>
        <w:spacing w:before="0" w:beforeAutospacing="0" w:after="0" w:afterAutospacing="0"/>
        <w:contextualSpacing/>
        <w:jc w:val="center"/>
        <w:rPr>
          <w:rFonts w:ascii="Calibri" w:hAnsi="Calibri" w:cs="Calibri"/>
          <w:b/>
          <w:sz w:val="18"/>
          <w:szCs w:val="18"/>
          <w:u w:val="single"/>
        </w:rPr>
      </w:pPr>
      <w:r>
        <w:rPr>
          <w:rFonts w:ascii="Calibri" w:hAnsi="Calibri" w:cs="Calibri"/>
          <w:b/>
          <w:color w:val="0070C0"/>
          <w:sz w:val="18"/>
          <w:szCs w:val="18"/>
          <w:u w:val="single"/>
        </w:rPr>
        <w:t>Project Sequence 3</w:t>
      </w:r>
      <w:r>
        <w:rPr>
          <w:rFonts w:ascii="Calibri" w:hAnsi="Calibri" w:cs="Calibri"/>
          <w:sz w:val="18"/>
          <w:szCs w:val="18"/>
        </w:rPr>
        <w:t xml:space="preserve">                         </w:t>
      </w:r>
    </w:p>
    <w:p w14:paraId="1F9E7FC0" w14:textId="77777777" w:rsidR="00CE23D2" w:rsidRDefault="00CE23D2">
      <w:pPr>
        <w:pStyle w:val="Header"/>
        <w:suppressLineNumbers/>
        <w:tabs>
          <w:tab w:val="clear" w:pos="4680"/>
          <w:tab w:val="clear" w:pos="9360"/>
        </w:tabs>
        <w:suppressAutoHyphens/>
        <w:ind w:left="360" w:right="-36"/>
        <w:jc w:val="both"/>
        <w:rPr>
          <w:rFonts w:ascii="Calibri" w:hAnsi="Calibri"/>
          <w:color w:val="000000"/>
          <w:sz w:val="18"/>
          <w:szCs w:val="18"/>
          <w:shd w:val="clear" w:color="auto" w:fill="FFFFFF"/>
        </w:rPr>
      </w:pPr>
    </w:p>
    <w:p w14:paraId="1E97B302" w14:textId="77777777" w:rsidR="00CE23D2" w:rsidRDefault="00055BEB">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76" w:lineRule="auto"/>
        <w:rPr>
          <w:rFonts w:asciiTheme="minorHAnsi" w:hAnsiTheme="minorHAnsi" w:cstheme="minorHAnsi"/>
          <w:b/>
          <w:sz w:val="18"/>
          <w:szCs w:val="18"/>
        </w:rPr>
      </w:pPr>
      <w:r>
        <w:rPr>
          <w:rFonts w:asciiTheme="minorHAnsi" w:hAnsiTheme="minorHAnsi" w:cstheme="minorHAnsi"/>
          <w:b/>
          <w:sz w:val="18"/>
          <w:szCs w:val="18"/>
        </w:rPr>
        <w:t xml:space="preserve">Project Name          </w:t>
      </w:r>
      <w:proofErr w:type="gramStart"/>
      <w:r>
        <w:rPr>
          <w:rFonts w:asciiTheme="minorHAnsi" w:hAnsiTheme="minorHAnsi" w:cstheme="minorHAnsi"/>
          <w:b/>
          <w:sz w:val="18"/>
          <w:szCs w:val="18"/>
        </w:rPr>
        <w:t xml:space="preserve">  :</w:t>
      </w:r>
      <w:proofErr w:type="gramEnd"/>
      <w:r>
        <w:rPr>
          <w:rFonts w:asciiTheme="minorHAnsi" w:hAnsiTheme="minorHAnsi" w:cstheme="minorHAnsi"/>
          <w:b/>
          <w:sz w:val="18"/>
          <w:szCs w:val="18"/>
        </w:rPr>
        <w:t xml:space="preserve"> </w:t>
      </w:r>
      <w:proofErr w:type="spellStart"/>
      <w:r>
        <w:rPr>
          <w:rFonts w:cs="Calibri"/>
          <w:b/>
          <w:sz w:val="18"/>
          <w:szCs w:val="18"/>
        </w:rPr>
        <w:t>Aventri</w:t>
      </w:r>
      <w:proofErr w:type="spellEnd"/>
      <w:r>
        <w:rPr>
          <w:rFonts w:cs="Calibri"/>
          <w:b/>
          <w:sz w:val="18"/>
          <w:szCs w:val="18"/>
        </w:rPr>
        <w:t xml:space="preserve"> Data Lake Development</w:t>
      </w:r>
    </w:p>
    <w:p w14:paraId="3CBB076D" w14:textId="77777777" w:rsidR="00CE23D2" w:rsidRDefault="00055BEB">
      <w:pPr>
        <w:pStyle w:val="ListParagraph"/>
        <w:numPr>
          <w:ilvl w:val="0"/>
          <w:numId w:val="10"/>
        </w:numPr>
        <w:ind w:right="-720"/>
        <w:rPr>
          <w:rStyle w:val="lrzxr"/>
          <w:rFonts w:cs="Calibri"/>
          <w:sz w:val="18"/>
          <w:szCs w:val="18"/>
        </w:rPr>
      </w:pPr>
      <w:r>
        <w:rPr>
          <w:rFonts w:asciiTheme="minorHAnsi" w:hAnsiTheme="minorHAnsi" w:cstheme="minorHAnsi"/>
          <w:bCs/>
          <w:sz w:val="18"/>
          <w:szCs w:val="18"/>
        </w:rPr>
        <w:t xml:space="preserve">Client  </w:t>
      </w:r>
      <w:r>
        <w:rPr>
          <w:rFonts w:asciiTheme="minorHAnsi" w:hAnsiTheme="minorHAnsi" w:cstheme="minorHAnsi"/>
          <w:b/>
          <w:bCs/>
          <w:sz w:val="18"/>
          <w:szCs w:val="18"/>
        </w:rPr>
        <w:t xml:space="preserve">                        : </w:t>
      </w:r>
      <w:proofErr w:type="spellStart"/>
      <w:r>
        <w:rPr>
          <w:rFonts w:asciiTheme="minorHAnsi" w:hAnsiTheme="minorHAnsi" w:cstheme="minorHAnsi"/>
          <w:b/>
          <w:bCs/>
          <w:sz w:val="18"/>
          <w:szCs w:val="18"/>
        </w:rPr>
        <w:t>Aventri</w:t>
      </w:r>
      <w:proofErr w:type="spellEnd"/>
      <w:r>
        <w:rPr>
          <w:rFonts w:asciiTheme="minorHAnsi" w:hAnsiTheme="minorHAnsi" w:cstheme="minorHAnsi"/>
          <w:b/>
          <w:bCs/>
          <w:sz w:val="18"/>
          <w:szCs w:val="18"/>
        </w:rPr>
        <w:t>,</w:t>
      </w:r>
      <w:r>
        <w:rPr>
          <w:rStyle w:val="w8qarf"/>
          <w:rFonts w:asciiTheme="minorHAnsi" w:hAnsiTheme="minorHAnsi" w:cstheme="minorHAnsi"/>
          <w:b/>
          <w:bCs/>
          <w:sz w:val="18"/>
          <w:szCs w:val="18"/>
          <w:shd w:val="clear" w:color="auto" w:fill="FFFFFF"/>
        </w:rPr>
        <w:t> </w:t>
      </w:r>
      <w:hyperlink r:id="rId16" w:history="1">
        <w:r>
          <w:rPr>
            <w:rStyle w:val="Hyperlink"/>
            <w:rFonts w:asciiTheme="minorHAnsi" w:hAnsiTheme="minorHAnsi" w:cstheme="minorHAnsi"/>
            <w:b/>
            <w:bCs/>
            <w:color w:val="auto"/>
            <w:sz w:val="18"/>
            <w:szCs w:val="18"/>
            <w:u w:val="none"/>
            <w:shd w:val="clear" w:color="auto" w:fill="FFFFFF"/>
          </w:rPr>
          <w:t>Norwalk, Connecticut, United States</w:t>
        </w:r>
      </w:hyperlink>
    </w:p>
    <w:p w14:paraId="6E18C72C" w14:textId="77777777" w:rsidR="00CE23D2" w:rsidRDefault="00055BEB">
      <w:pPr>
        <w:pStyle w:val="ListParagraph"/>
        <w:numPr>
          <w:ilvl w:val="0"/>
          <w:numId w:val="10"/>
        </w:numPr>
        <w:ind w:right="-720"/>
        <w:rPr>
          <w:rFonts w:asciiTheme="minorHAnsi" w:hAnsiTheme="minorHAnsi" w:cstheme="minorHAnsi"/>
          <w:sz w:val="18"/>
          <w:szCs w:val="18"/>
        </w:rPr>
      </w:pPr>
      <w:r>
        <w:rPr>
          <w:rFonts w:cs="Calibri"/>
          <w:sz w:val="18"/>
          <w:szCs w:val="18"/>
        </w:rPr>
        <w:t>System/</w:t>
      </w:r>
      <w:proofErr w:type="gramStart"/>
      <w:r>
        <w:rPr>
          <w:rFonts w:cs="Calibri"/>
          <w:sz w:val="18"/>
          <w:szCs w:val="18"/>
        </w:rPr>
        <w:t>Component :</w:t>
      </w:r>
      <w:proofErr w:type="gramEnd"/>
      <w:r>
        <w:rPr>
          <w:rFonts w:cs="Calibri"/>
          <w:sz w:val="18"/>
          <w:szCs w:val="18"/>
        </w:rPr>
        <w:t xml:space="preserve"> </w:t>
      </w:r>
      <w:r>
        <w:rPr>
          <w:rFonts w:asciiTheme="minorHAnsi" w:hAnsiTheme="minorHAnsi" w:cstheme="minorHAnsi"/>
          <w:sz w:val="18"/>
          <w:szCs w:val="18"/>
        </w:rPr>
        <w:t>Cloud Based Event Management,</w:t>
      </w:r>
      <w:r>
        <w:rPr>
          <w:rFonts w:asciiTheme="minorHAnsi" w:hAnsiTheme="minorHAnsi" w:cstheme="minorHAnsi"/>
          <w:sz w:val="18"/>
          <w:szCs w:val="18"/>
          <w:shd w:val="clear" w:color="auto" w:fill="FFFFFF"/>
        </w:rPr>
        <w:t xml:space="preserve"> data integrations, marketing automation, CRM, ERP, association management</w:t>
      </w:r>
    </w:p>
    <w:p w14:paraId="479DD660" w14:textId="77777777" w:rsidR="00CE23D2" w:rsidRDefault="00055BEB">
      <w:pPr>
        <w:pStyle w:val="ListParagraph"/>
        <w:numPr>
          <w:ilvl w:val="0"/>
          <w:numId w:val="10"/>
        </w:numPr>
        <w:ind w:right="-720"/>
        <w:rPr>
          <w:rFonts w:cs="Calibri"/>
          <w:sz w:val="18"/>
          <w:szCs w:val="18"/>
        </w:rPr>
      </w:pPr>
      <w:r>
        <w:rPr>
          <w:rFonts w:cs="Calibri"/>
          <w:sz w:val="18"/>
          <w:szCs w:val="18"/>
        </w:rPr>
        <w:t xml:space="preserve">Technology              </w:t>
      </w:r>
      <w:proofErr w:type="gramStart"/>
      <w:r>
        <w:rPr>
          <w:rFonts w:cs="Calibri"/>
          <w:sz w:val="18"/>
          <w:szCs w:val="18"/>
        </w:rPr>
        <w:t xml:space="preserve">  :</w:t>
      </w:r>
      <w:proofErr w:type="gramEnd"/>
      <w:r>
        <w:rPr>
          <w:rFonts w:cs="Calibri"/>
          <w:sz w:val="18"/>
          <w:szCs w:val="18"/>
        </w:rPr>
        <w:t xml:space="preserve"> </w:t>
      </w:r>
      <w:r>
        <w:rPr>
          <w:rFonts w:cs="Calibri"/>
          <w:sz w:val="18"/>
          <w:szCs w:val="18"/>
          <w:u w:val="single"/>
        </w:rPr>
        <w:t>AWS Services</w:t>
      </w:r>
      <w:r>
        <w:rPr>
          <w:rFonts w:cs="Calibri"/>
          <w:sz w:val="18"/>
          <w:szCs w:val="18"/>
        </w:rPr>
        <w:t xml:space="preserve"> </w:t>
      </w:r>
      <w:r>
        <w:rPr>
          <w:rFonts w:cs="Calibri"/>
          <w:sz w:val="18"/>
          <w:szCs w:val="18"/>
          <w:u w:val="single"/>
        </w:rPr>
        <w:t>(Glue, S3,</w:t>
      </w:r>
      <w:r>
        <w:rPr>
          <w:rFonts w:cs="Calibri"/>
          <w:sz w:val="18"/>
          <w:szCs w:val="18"/>
        </w:rPr>
        <w:t xml:space="preserve"> </w:t>
      </w:r>
      <w:r>
        <w:rPr>
          <w:rFonts w:cs="Calibri"/>
          <w:sz w:val="18"/>
          <w:szCs w:val="18"/>
          <w:u w:val="single"/>
        </w:rPr>
        <w:t>RDS, lambda, step function,EC2, RDS, API Gateway, Redshift</w:t>
      </w:r>
      <w:r>
        <w:rPr>
          <w:rFonts w:cs="Calibri"/>
          <w:sz w:val="18"/>
          <w:szCs w:val="18"/>
        </w:rPr>
        <w:t xml:space="preserve">), ETL, Python, SQL Server, </w:t>
      </w:r>
    </w:p>
    <w:p w14:paraId="0D35F03A" w14:textId="77777777" w:rsidR="00CE23D2" w:rsidRDefault="00055BEB">
      <w:pPr>
        <w:pStyle w:val="ListParagraph"/>
        <w:numPr>
          <w:ilvl w:val="0"/>
          <w:numId w:val="10"/>
        </w:numPr>
        <w:ind w:right="-720"/>
        <w:rPr>
          <w:rFonts w:cs="Calibri"/>
          <w:sz w:val="18"/>
          <w:szCs w:val="18"/>
        </w:rPr>
      </w:pPr>
      <w:r>
        <w:rPr>
          <w:rFonts w:cs="Calibri"/>
          <w:sz w:val="18"/>
          <w:szCs w:val="18"/>
        </w:rPr>
        <w:t xml:space="preserve">                                       Power BI, Spark, </w:t>
      </w:r>
      <w:proofErr w:type="spellStart"/>
      <w:r>
        <w:rPr>
          <w:rFonts w:cs="Calibri"/>
          <w:sz w:val="18"/>
          <w:szCs w:val="18"/>
        </w:rPr>
        <w:t>pyspark</w:t>
      </w:r>
      <w:proofErr w:type="spellEnd"/>
      <w:r>
        <w:rPr>
          <w:rFonts w:cs="Calibri"/>
          <w:sz w:val="18"/>
          <w:szCs w:val="18"/>
        </w:rPr>
        <w:t>, Big Data,</w:t>
      </w:r>
      <w:r>
        <w:rPr>
          <w:rFonts w:asciiTheme="minorHAnsi" w:hAnsiTheme="minorHAnsi" w:cstheme="minorHAnsi"/>
          <w:sz w:val="18"/>
          <w:szCs w:val="18"/>
        </w:rPr>
        <w:t xml:space="preserve"> Confluence, DevOps CICD, </w:t>
      </w:r>
      <w:r>
        <w:rPr>
          <w:rFonts w:cs="Calibri"/>
          <w:sz w:val="18"/>
          <w:szCs w:val="18"/>
        </w:rPr>
        <w:t xml:space="preserve">Bitbucket, Jenkins, </w:t>
      </w:r>
      <w:r>
        <w:rPr>
          <w:rFonts w:asciiTheme="minorHAnsi" w:hAnsiTheme="minorHAnsi" w:cstheme="minorHAnsi"/>
          <w:sz w:val="18"/>
          <w:szCs w:val="18"/>
        </w:rPr>
        <w:t>Jira</w:t>
      </w:r>
    </w:p>
    <w:p w14:paraId="694DA241" w14:textId="77777777" w:rsidR="00CE23D2" w:rsidRDefault="00055BEB">
      <w:pPr>
        <w:pStyle w:val="ListParagraph"/>
        <w:numPr>
          <w:ilvl w:val="0"/>
          <w:numId w:val="10"/>
        </w:numPr>
        <w:ind w:right="-720"/>
        <w:rPr>
          <w:rFonts w:cs="Calibri"/>
          <w:b/>
          <w:bCs/>
          <w:sz w:val="18"/>
          <w:szCs w:val="18"/>
        </w:rPr>
      </w:pPr>
      <w:r>
        <w:rPr>
          <w:rFonts w:cs="Calibri"/>
          <w:sz w:val="18"/>
          <w:szCs w:val="18"/>
        </w:rPr>
        <w:t xml:space="preserve">Roles                         </w:t>
      </w:r>
      <w:proofErr w:type="gramStart"/>
      <w:r>
        <w:rPr>
          <w:rFonts w:cs="Calibri"/>
          <w:sz w:val="18"/>
          <w:szCs w:val="18"/>
        </w:rPr>
        <w:t xml:space="preserve">  :</w:t>
      </w:r>
      <w:proofErr w:type="gramEnd"/>
      <w:r>
        <w:rPr>
          <w:rFonts w:cs="Calibri"/>
          <w:sz w:val="18"/>
          <w:szCs w:val="18"/>
        </w:rPr>
        <w:t xml:space="preserve"> (AWS Data Engineer) Data Analytics Team and DevOps Engineering (CICD) </w:t>
      </w:r>
    </w:p>
    <w:p w14:paraId="625698DD" w14:textId="77777777" w:rsidR="00CE23D2" w:rsidRDefault="00055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76" w:lineRule="auto"/>
        <w:rPr>
          <w:rFonts w:cs="Calibri"/>
          <w:sz w:val="18"/>
          <w:szCs w:val="18"/>
        </w:rPr>
      </w:pPr>
      <w:r>
        <w:rPr>
          <w:rFonts w:asciiTheme="minorHAnsi" w:hAnsiTheme="minorHAnsi" w:cstheme="minorHAnsi"/>
          <w:b/>
          <w:sz w:val="18"/>
          <w:szCs w:val="18"/>
        </w:rPr>
        <w:t xml:space="preserve">Project Overview and </w:t>
      </w:r>
      <w:proofErr w:type="gramStart"/>
      <w:r>
        <w:rPr>
          <w:rFonts w:asciiTheme="minorHAnsi" w:hAnsiTheme="minorHAnsi" w:cstheme="minorHAnsi"/>
          <w:b/>
          <w:sz w:val="18"/>
          <w:szCs w:val="18"/>
        </w:rPr>
        <w:t>Workflow</w:t>
      </w:r>
      <w:r>
        <w:rPr>
          <w:rFonts w:cs="Calibri"/>
          <w:b/>
          <w:sz w:val="18"/>
          <w:szCs w:val="18"/>
        </w:rPr>
        <w:t xml:space="preserve"> :</w:t>
      </w:r>
      <w:proofErr w:type="gramEnd"/>
      <w:r>
        <w:rPr>
          <w:rFonts w:cs="Calibri"/>
          <w:b/>
          <w:sz w:val="18"/>
          <w:szCs w:val="18"/>
        </w:rPr>
        <w:t xml:space="preserve"> </w:t>
      </w:r>
    </w:p>
    <w:p w14:paraId="2F333CCA" w14:textId="77777777" w:rsidR="00CE23D2" w:rsidRDefault="00055BEB">
      <w:pPr>
        <w:pStyle w:val="Header"/>
        <w:ind w:right="-36"/>
        <w:jc w:val="both"/>
        <w:rPr>
          <w:rFonts w:asciiTheme="minorHAnsi" w:hAnsiTheme="minorHAnsi" w:cstheme="minorHAnsi"/>
          <w:sz w:val="18"/>
          <w:szCs w:val="18"/>
        </w:rPr>
      </w:pPr>
      <w:proofErr w:type="spellStart"/>
      <w:r>
        <w:rPr>
          <w:rFonts w:ascii="Calibri" w:hAnsi="Calibri" w:cs="Calibri"/>
          <w:sz w:val="18"/>
          <w:szCs w:val="18"/>
        </w:rPr>
        <w:t>Aventri</w:t>
      </w:r>
      <w:proofErr w:type="spellEnd"/>
      <w:r>
        <w:rPr>
          <w:rFonts w:ascii="Calibri" w:hAnsi="Calibri" w:cs="Calibri"/>
          <w:sz w:val="18"/>
          <w:szCs w:val="18"/>
        </w:rPr>
        <w:t xml:space="preserve"> is a leading </w:t>
      </w:r>
      <w:proofErr w:type="gramStart"/>
      <w:r>
        <w:rPr>
          <w:rFonts w:ascii="Calibri" w:hAnsi="Calibri" w:cs="Calibri"/>
          <w:sz w:val="18"/>
          <w:szCs w:val="18"/>
        </w:rPr>
        <w:t>cloud based</w:t>
      </w:r>
      <w:proofErr w:type="gramEnd"/>
      <w:r>
        <w:rPr>
          <w:rFonts w:ascii="Calibri" w:hAnsi="Calibri" w:cs="Calibri"/>
          <w:sz w:val="18"/>
          <w:szCs w:val="18"/>
        </w:rPr>
        <w:t xml:space="preserve"> Event management company known for its integrated solutions for management of meetings, events &amp; tradeshows. It </w:t>
      </w:r>
      <w:r>
        <w:rPr>
          <w:rFonts w:asciiTheme="minorHAnsi" w:hAnsiTheme="minorHAnsi" w:cstheme="minorHAnsi"/>
          <w:sz w:val="18"/>
          <w:szCs w:val="18"/>
        </w:rPr>
        <w:t>provides platform to other companies and organizations to execute event and meetings for virtual, hybrid and in-person event globally.</w:t>
      </w:r>
    </w:p>
    <w:p w14:paraId="5BAFD770" w14:textId="77777777" w:rsidR="00CE23D2" w:rsidRDefault="00055BEB">
      <w:pPr>
        <w:pStyle w:val="Header"/>
        <w:ind w:right="-36"/>
        <w:jc w:val="both"/>
        <w:rPr>
          <w:rFonts w:ascii="Calibri" w:hAnsi="Calibri" w:cs="Calibri"/>
          <w:sz w:val="22"/>
          <w:szCs w:val="20"/>
        </w:rPr>
      </w:pPr>
      <w:r>
        <w:rPr>
          <w:rFonts w:ascii="Calibri" w:hAnsi="Calibri" w:cs="Calibri"/>
          <w:sz w:val="18"/>
          <w:szCs w:val="18"/>
        </w:rPr>
        <w:t>The requirement was to develop the data lake with historical and near real time data from different data sources with partitions and row level security.</w:t>
      </w:r>
      <w:r>
        <w:rPr>
          <w:rFonts w:ascii="Calibri" w:hAnsi="Calibri" w:cs="Calibri"/>
          <w:sz w:val="22"/>
          <w:szCs w:val="20"/>
        </w:rPr>
        <w:t xml:space="preserve"> </w:t>
      </w:r>
    </w:p>
    <w:p w14:paraId="03E8DD86" w14:textId="77777777" w:rsidR="00CE23D2" w:rsidRDefault="00CE23D2">
      <w:pPr>
        <w:pStyle w:val="Header"/>
        <w:ind w:right="-36"/>
        <w:jc w:val="both"/>
        <w:rPr>
          <w:rFonts w:asciiTheme="minorHAnsi" w:hAnsiTheme="minorHAnsi" w:cstheme="minorHAnsi"/>
          <w:sz w:val="18"/>
          <w:szCs w:val="18"/>
        </w:rPr>
      </w:pPr>
    </w:p>
    <w:p w14:paraId="17871E7F" w14:textId="77777777" w:rsidR="00CE23D2" w:rsidRDefault="00055BEB">
      <w:pPr>
        <w:pStyle w:val="Header"/>
        <w:ind w:right="-36"/>
        <w:jc w:val="both"/>
        <w:rPr>
          <w:rFonts w:ascii="Calibri" w:hAnsi="Calibri" w:cs="Calibri"/>
          <w:i/>
          <w:iCs/>
          <w:sz w:val="18"/>
          <w:szCs w:val="18"/>
        </w:rPr>
      </w:pPr>
      <w:r>
        <w:rPr>
          <w:rFonts w:ascii="Calibri" w:hAnsi="Calibri" w:cs="Calibri"/>
          <w:sz w:val="22"/>
          <w:szCs w:val="20"/>
        </w:rPr>
        <w:t xml:space="preserve"> </w:t>
      </w:r>
      <w:r>
        <w:rPr>
          <w:rFonts w:ascii="Calibri" w:hAnsi="Calibri" w:cs="Calibri"/>
          <w:b/>
          <w:bCs/>
          <w:i/>
          <w:iCs/>
          <w:sz w:val="18"/>
          <w:szCs w:val="18"/>
        </w:rPr>
        <w:t>Key Responsibility areas</w:t>
      </w:r>
      <w:r>
        <w:rPr>
          <w:rFonts w:ascii="Calibri" w:hAnsi="Calibri" w:cs="Calibri"/>
          <w:i/>
          <w:iCs/>
          <w:sz w:val="18"/>
          <w:szCs w:val="18"/>
        </w:rPr>
        <w:t>:</w:t>
      </w:r>
    </w:p>
    <w:p w14:paraId="35A9A62F" w14:textId="77777777" w:rsidR="00CE23D2" w:rsidRDefault="00055BEB">
      <w:pPr>
        <w:pStyle w:val="Header"/>
        <w:numPr>
          <w:ilvl w:val="0"/>
          <w:numId w:val="11"/>
        </w:numPr>
        <w:suppressLineNumbers/>
        <w:tabs>
          <w:tab w:val="clear" w:pos="4680"/>
          <w:tab w:val="clear" w:pos="9360"/>
        </w:tabs>
        <w:suppressAutoHyphens/>
        <w:ind w:right="-36"/>
        <w:jc w:val="both"/>
        <w:rPr>
          <w:rFonts w:ascii="Calibri" w:hAnsi="Calibri"/>
          <w:color w:val="000000"/>
          <w:sz w:val="18"/>
          <w:szCs w:val="18"/>
          <w:shd w:val="clear" w:color="auto" w:fill="FFFFFF"/>
        </w:rPr>
      </w:pPr>
      <w:r>
        <w:rPr>
          <w:rFonts w:ascii="Calibri" w:hAnsi="Calibri"/>
          <w:color w:val="000000"/>
          <w:sz w:val="18"/>
          <w:szCs w:val="18"/>
          <w:shd w:val="clear" w:color="auto" w:fill="FFFFFF"/>
        </w:rPr>
        <w:t>Involved in project planning and execution as well as monitoring</w:t>
      </w:r>
    </w:p>
    <w:p w14:paraId="48592DD1" w14:textId="77777777" w:rsidR="00CE23D2" w:rsidRDefault="00055BEB">
      <w:pPr>
        <w:pStyle w:val="Header"/>
        <w:numPr>
          <w:ilvl w:val="0"/>
          <w:numId w:val="11"/>
        </w:numPr>
        <w:suppressLineNumbers/>
        <w:tabs>
          <w:tab w:val="clear" w:pos="4680"/>
          <w:tab w:val="clear" w:pos="9360"/>
        </w:tabs>
        <w:suppressAutoHyphens/>
        <w:ind w:right="-36"/>
        <w:jc w:val="both"/>
        <w:rPr>
          <w:rFonts w:ascii="Calibri" w:hAnsi="Calibri" w:cs="Calibri"/>
          <w:b/>
          <w:bCs/>
          <w:i/>
          <w:sz w:val="18"/>
          <w:szCs w:val="18"/>
        </w:rPr>
      </w:pPr>
      <w:r>
        <w:rPr>
          <w:rFonts w:ascii="Calibri" w:hAnsi="Calibri"/>
          <w:color w:val="000000"/>
          <w:sz w:val="18"/>
          <w:szCs w:val="18"/>
          <w:shd w:val="clear" w:color="auto" w:fill="FFFFFF"/>
        </w:rPr>
        <w:t xml:space="preserve">Involved in setting up the required architecture for the </w:t>
      </w:r>
      <w:proofErr w:type="spellStart"/>
      <w:r>
        <w:rPr>
          <w:rFonts w:ascii="Calibri" w:hAnsi="Calibri"/>
          <w:color w:val="000000"/>
          <w:sz w:val="18"/>
          <w:szCs w:val="18"/>
          <w:shd w:val="clear" w:color="auto" w:fill="FFFFFF"/>
        </w:rPr>
        <w:t>Datalake</w:t>
      </w:r>
      <w:proofErr w:type="spellEnd"/>
      <w:r>
        <w:rPr>
          <w:rFonts w:ascii="Calibri" w:hAnsi="Calibri"/>
          <w:color w:val="000000"/>
          <w:sz w:val="18"/>
          <w:szCs w:val="18"/>
          <w:shd w:val="clear" w:color="auto" w:fill="FFFFFF"/>
        </w:rPr>
        <w:t xml:space="preserve"> development using various AWS components such as VPC, IAM, Glue, Redshift, Athena, etc.</w:t>
      </w:r>
    </w:p>
    <w:p w14:paraId="203F957A" w14:textId="77777777" w:rsidR="00CE23D2" w:rsidRDefault="00055BEB">
      <w:pPr>
        <w:pStyle w:val="Header"/>
        <w:numPr>
          <w:ilvl w:val="0"/>
          <w:numId w:val="11"/>
        </w:numPr>
        <w:suppressLineNumbers/>
        <w:tabs>
          <w:tab w:val="clear" w:pos="4680"/>
          <w:tab w:val="clear" w:pos="9360"/>
        </w:tabs>
        <w:suppressAutoHyphens/>
        <w:ind w:right="-36"/>
        <w:jc w:val="both"/>
        <w:rPr>
          <w:rFonts w:ascii="Calibri" w:hAnsi="Calibri"/>
          <w:color w:val="000000"/>
          <w:sz w:val="18"/>
          <w:szCs w:val="18"/>
          <w:shd w:val="clear" w:color="auto" w:fill="FFFFFF"/>
        </w:rPr>
      </w:pPr>
      <w:r>
        <w:rPr>
          <w:rFonts w:ascii="Calibri" w:hAnsi="Calibri"/>
          <w:color w:val="000000"/>
          <w:sz w:val="18"/>
          <w:szCs w:val="18"/>
          <w:shd w:val="clear" w:color="auto" w:fill="FFFFFF"/>
        </w:rPr>
        <w:t xml:space="preserve">Setting up connections with different data sources such as MySQL, Azure SQL, </w:t>
      </w:r>
      <w:proofErr w:type="spellStart"/>
      <w:r>
        <w:rPr>
          <w:rFonts w:ascii="Calibri" w:hAnsi="Calibri"/>
          <w:color w:val="000000"/>
          <w:sz w:val="18"/>
          <w:szCs w:val="18"/>
          <w:shd w:val="clear" w:color="auto" w:fill="FFFFFF"/>
        </w:rPr>
        <w:t>etc</w:t>
      </w:r>
      <w:proofErr w:type="spellEnd"/>
    </w:p>
    <w:p w14:paraId="42562809" w14:textId="77777777" w:rsidR="00CE23D2" w:rsidRDefault="00055BEB">
      <w:pPr>
        <w:pStyle w:val="Header"/>
        <w:numPr>
          <w:ilvl w:val="0"/>
          <w:numId w:val="11"/>
        </w:numPr>
        <w:suppressLineNumbers/>
        <w:tabs>
          <w:tab w:val="clear" w:pos="4680"/>
          <w:tab w:val="clear" w:pos="9360"/>
        </w:tabs>
        <w:suppressAutoHyphens/>
        <w:ind w:right="-36"/>
        <w:jc w:val="both"/>
        <w:rPr>
          <w:rFonts w:ascii="Calibri" w:hAnsi="Calibri"/>
          <w:color w:val="000000"/>
          <w:sz w:val="18"/>
          <w:szCs w:val="18"/>
          <w:shd w:val="clear" w:color="auto" w:fill="FFFFFF"/>
        </w:rPr>
      </w:pPr>
      <w:r>
        <w:rPr>
          <w:rFonts w:ascii="Calibri" w:hAnsi="Calibri"/>
          <w:color w:val="000000"/>
          <w:sz w:val="18"/>
          <w:szCs w:val="18"/>
          <w:shd w:val="clear" w:color="auto" w:fill="FFFFFF"/>
        </w:rPr>
        <w:t>Part of creation of raw layer and staging layer from different data sources in S3</w:t>
      </w:r>
    </w:p>
    <w:p w14:paraId="7E4ABC61" w14:textId="77777777" w:rsidR="00CE23D2" w:rsidRDefault="00055BEB">
      <w:pPr>
        <w:pStyle w:val="Header"/>
        <w:numPr>
          <w:ilvl w:val="0"/>
          <w:numId w:val="11"/>
        </w:numPr>
        <w:suppressLineNumbers/>
        <w:tabs>
          <w:tab w:val="clear" w:pos="4680"/>
          <w:tab w:val="clear" w:pos="9360"/>
        </w:tabs>
        <w:suppressAutoHyphens/>
        <w:ind w:right="-36"/>
        <w:jc w:val="both"/>
        <w:rPr>
          <w:rFonts w:ascii="Calibri" w:hAnsi="Calibri"/>
          <w:color w:val="000000"/>
          <w:sz w:val="18"/>
          <w:szCs w:val="18"/>
          <w:shd w:val="clear" w:color="auto" w:fill="FFFFFF"/>
        </w:rPr>
      </w:pPr>
      <w:r>
        <w:rPr>
          <w:rFonts w:ascii="Calibri" w:hAnsi="Calibri"/>
          <w:color w:val="000000"/>
          <w:sz w:val="18"/>
          <w:szCs w:val="18"/>
          <w:shd w:val="clear" w:color="auto" w:fill="FFFFFF"/>
        </w:rPr>
        <w:t>Designed and developed AWS Glue jobs to join, transform, partition &amp; load data into S3</w:t>
      </w:r>
    </w:p>
    <w:p w14:paraId="1429D0A6" w14:textId="77777777" w:rsidR="00CE23D2" w:rsidRDefault="00055BEB">
      <w:pPr>
        <w:pStyle w:val="Header"/>
        <w:numPr>
          <w:ilvl w:val="0"/>
          <w:numId w:val="11"/>
        </w:numPr>
        <w:suppressLineNumbers/>
        <w:tabs>
          <w:tab w:val="clear" w:pos="4680"/>
          <w:tab w:val="clear" w:pos="9360"/>
        </w:tabs>
        <w:suppressAutoHyphens/>
        <w:ind w:right="-36"/>
        <w:jc w:val="both"/>
        <w:rPr>
          <w:rFonts w:ascii="Calibri" w:hAnsi="Calibri"/>
          <w:color w:val="000000"/>
          <w:sz w:val="18"/>
          <w:szCs w:val="18"/>
          <w:shd w:val="clear" w:color="auto" w:fill="FFFFFF"/>
        </w:rPr>
      </w:pPr>
      <w:r>
        <w:rPr>
          <w:rFonts w:ascii="Calibri" w:hAnsi="Calibri"/>
          <w:color w:val="000000"/>
          <w:sz w:val="18"/>
          <w:szCs w:val="18"/>
          <w:shd w:val="clear" w:color="auto" w:fill="FFFFFF"/>
        </w:rPr>
        <w:t>Developed workflows to schedule the loads for incremental data</w:t>
      </w:r>
    </w:p>
    <w:p w14:paraId="23362A14" w14:textId="77777777" w:rsidR="00CE23D2" w:rsidRDefault="00055BEB">
      <w:pPr>
        <w:pStyle w:val="Header"/>
        <w:numPr>
          <w:ilvl w:val="0"/>
          <w:numId w:val="11"/>
        </w:numPr>
        <w:suppressLineNumbers/>
        <w:tabs>
          <w:tab w:val="clear" w:pos="4680"/>
          <w:tab w:val="clear" w:pos="9360"/>
        </w:tabs>
        <w:suppressAutoHyphens/>
        <w:ind w:right="-36"/>
        <w:jc w:val="both"/>
        <w:rPr>
          <w:rFonts w:ascii="Calibri" w:hAnsi="Calibri"/>
          <w:color w:val="000000"/>
          <w:sz w:val="18"/>
          <w:szCs w:val="18"/>
          <w:shd w:val="clear" w:color="auto" w:fill="FFFFFF"/>
        </w:rPr>
      </w:pPr>
      <w:r>
        <w:rPr>
          <w:rFonts w:ascii="Calibri" w:hAnsi="Calibri"/>
          <w:color w:val="000000"/>
          <w:sz w:val="18"/>
          <w:szCs w:val="18"/>
          <w:shd w:val="clear" w:color="auto" w:fill="FFFFFF"/>
        </w:rPr>
        <w:t>Implemented row level security to restrict access to different users using IAM policies</w:t>
      </w:r>
    </w:p>
    <w:p w14:paraId="6FF8F676" w14:textId="77777777" w:rsidR="00CE23D2" w:rsidRDefault="00055BEB">
      <w:pPr>
        <w:pStyle w:val="Header"/>
        <w:numPr>
          <w:ilvl w:val="0"/>
          <w:numId w:val="11"/>
        </w:numPr>
        <w:suppressLineNumbers/>
        <w:tabs>
          <w:tab w:val="clear" w:pos="4680"/>
          <w:tab w:val="clear" w:pos="9360"/>
        </w:tabs>
        <w:suppressAutoHyphens/>
        <w:ind w:right="-36"/>
        <w:jc w:val="both"/>
        <w:rPr>
          <w:rFonts w:ascii="Calibri" w:hAnsi="Calibri"/>
          <w:color w:val="000000"/>
          <w:sz w:val="18"/>
          <w:szCs w:val="18"/>
          <w:shd w:val="clear" w:color="auto" w:fill="FFFFFF"/>
        </w:rPr>
      </w:pPr>
      <w:r>
        <w:rPr>
          <w:rFonts w:ascii="Calibri" w:hAnsi="Calibri"/>
          <w:color w:val="000000"/>
          <w:sz w:val="18"/>
          <w:szCs w:val="18"/>
          <w:shd w:val="clear" w:color="auto" w:fill="FFFFFF"/>
        </w:rPr>
        <w:t>Designed and implemented simple star schema model into AWS Redshift</w:t>
      </w:r>
    </w:p>
    <w:p w14:paraId="3D140BB9" w14:textId="77777777" w:rsidR="00CE23D2" w:rsidRDefault="00055BEB">
      <w:pPr>
        <w:pStyle w:val="Header"/>
        <w:numPr>
          <w:ilvl w:val="0"/>
          <w:numId w:val="11"/>
        </w:numPr>
        <w:suppressLineNumbers/>
        <w:tabs>
          <w:tab w:val="clear" w:pos="4680"/>
          <w:tab w:val="clear" w:pos="9360"/>
        </w:tabs>
        <w:suppressAutoHyphens/>
        <w:ind w:right="-36"/>
        <w:jc w:val="both"/>
        <w:rPr>
          <w:rFonts w:ascii="Calibri" w:hAnsi="Calibri"/>
          <w:color w:val="000000"/>
          <w:sz w:val="18"/>
          <w:szCs w:val="18"/>
          <w:shd w:val="clear" w:color="auto" w:fill="FFFFFF"/>
        </w:rPr>
      </w:pPr>
      <w:r>
        <w:rPr>
          <w:rFonts w:ascii="Calibri" w:hAnsi="Calibri"/>
          <w:color w:val="000000"/>
          <w:sz w:val="18"/>
          <w:szCs w:val="18"/>
          <w:shd w:val="clear" w:color="auto" w:fill="FFFFFF"/>
        </w:rPr>
        <w:t xml:space="preserve">Loaded the dimensions and facts in Redshift using AWS Glue </w:t>
      </w:r>
    </w:p>
    <w:p w14:paraId="45127F9D" w14:textId="77777777" w:rsidR="00CE23D2" w:rsidRDefault="00055BEB">
      <w:pPr>
        <w:pStyle w:val="Header"/>
        <w:numPr>
          <w:ilvl w:val="0"/>
          <w:numId w:val="11"/>
        </w:numPr>
        <w:suppressLineNumbers/>
        <w:tabs>
          <w:tab w:val="clear" w:pos="4680"/>
          <w:tab w:val="clear" w:pos="9360"/>
        </w:tabs>
        <w:suppressAutoHyphens/>
        <w:ind w:right="-36"/>
        <w:jc w:val="both"/>
        <w:rPr>
          <w:rFonts w:asciiTheme="minorHAnsi" w:hAnsiTheme="minorHAnsi" w:cstheme="minorHAnsi"/>
          <w:sz w:val="18"/>
          <w:szCs w:val="18"/>
        </w:rPr>
      </w:pPr>
      <w:r>
        <w:rPr>
          <w:rFonts w:asciiTheme="minorHAnsi" w:hAnsiTheme="minorHAnsi" w:cstheme="minorHAnsi"/>
          <w:sz w:val="18"/>
          <w:szCs w:val="18"/>
        </w:rPr>
        <w:t xml:space="preserve">Working on </w:t>
      </w:r>
      <w:proofErr w:type="spellStart"/>
      <w:r>
        <w:rPr>
          <w:rFonts w:asciiTheme="minorHAnsi" w:hAnsiTheme="minorHAnsi" w:cstheme="minorHAnsi"/>
          <w:sz w:val="18"/>
          <w:szCs w:val="18"/>
        </w:rPr>
        <w:t>Infrastrcture</w:t>
      </w:r>
      <w:proofErr w:type="spellEnd"/>
      <w:r>
        <w:rPr>
          <w:rFonts w:asciiTheme="minorHAnsi" w:hAnsiTheme="minorHAnsi" w:cstheme="minorHAnsi"/>
          <w:sz w:val="18"/>
          <w:szCs w:val="18"/>
        </w:rPr>
        <w:t xml:space="preserve"> - EC2 Instances (254) and RDS Instances hosted in Regions N. Virginia (US), Europe (Ireland), Asia pacific (Sydney) and Monitoring and troubleshooting DB Instances, CPU Utilization and Disk Space</w:t>
      </w:r>
    </w:p>
    <w:p w14:paraId="71B687D8" w14:textId="77777777" w:rsidR="00CE23D2" w:rsidRDefault="00055BEB">
      <w:pPr>
        <w:pStyle w:val="Header"/>
        <w:numPr>
          <w:ilvl w:val="0"/>
          <w:numId w:val="11"/>
        </w:numPr>
        <w:suppressLineNumbers/>
        <w:tabs>
          <w:tab w:val="clear" w:pos="4680"/>
          <w:tab w:val="clear" w:pos="9360"/>
        </w:tabs>
        <w:suppressAutoHyphens/>
        <w:ind w:right="-36"/>
        <w:jc w:val="both"/>
        <w:rPr>
          <w:rFonts w:asciiTheme="minorHAnsi" w:hAnsiTheme="minorHAnsi" w:cstheme="minorHAnsi"/>
          <w:sz w:val="18"/>
          <w:szCs w:val="18"/>
        </w:rPr>
      </w:pPr>
      <w:r>
        <w:rPr>
          <w:rFonts w:asciiTheme="minorHAnsi" w:hAnsiTheme="minorHAnsi" w:cstheme="minorHAnsi"/>
          <w:sz w:val="18"/>
          <w:szCs w:val="18"/>
        </w:rPr>
        <w:t>Responsible to action on configuration and Infra Requests, which are reported on SLACK or JIRA</w:t>
      </w:r>
    </w:p>
    <w:p w14:paraId="02865332" w14:textId="77777777" w:rsidR="00CE23D2" w:rsidRDefault="00055BEB">
      <w:pPr>
        <w:pStyle w:val="Header"/>
        <w:numPr>
          <w:ilvl w:val="0"/>
          <w:numId w:val="11"/>
        </w:numPr>
        <w:suppressLineNumbers/>
        <w:tabs>
          <w:tab w:val="clear" w:pos="4680"/>
          <w:tab w:val="clear" w:pos="9360"/>
        </w:tabs>
        <w:suppressAutoHyphens/>
        <w:ind w:right="-36"/>
        <w:jc w:val="both"/>
        <w:rPr>
          <w:rFonts w:asciiTheme="minorHAnsi" w:hAnsiTheme="minorHAnsi" w:cstheme="minorHAnsi"/>
          <w:sz w:val="18"/>
          <w:szCs w:val="18"/>
        </w:rPr>
      </w:pPr>
      <w:r>
        <w:rPr>
          <w:rFonts w:asciiTheme="minorHAnsi" w:hAnsiTheme="minorHAnsi" w:cstheme="minorHAnsi"/>
          <w:sz w:val="18"/>
          <w:szCs w:val="18"/>
        </w:rPr>
        <w:t xml:space="preserve">Working on Technology Stack: Bitbucket (Source code Repository), Jenkins (Support for scheduled builds &amp; automation test execution, Deployment of the artifact with custom scripts), Linux, AWS Services: IAM, </w:t>
      </w:r>
      <w:proofErr w:type="spellStart"/>
      <w:r>
        <w:rPr>
          <w:rFonts w:asciiTheme="minorHAnsi" w:hAnsiTheme="minorHAnsi" w:cstheme="minorHAnsi"/>
          <w:sz w:val="18"/>
          <w:szCs w:val="18"/>
        </w:rPr>
        <w:t>Cloudwatch</w:t>
      </w:r>
      <w:proofErr w:type="spellEnd"/>
      <w:r>
        <w:rPr>
          <w:rFonts w:asciiTheme="minorHAnsi" w:hAnsiTheme="minorHAnsi" w:cstheme="minorHAnsi"/>
          <w:sz w:val="18"/>
          <w:szCs w:val="18"/>
        </w:rPr>
        <w:t xml:space="preserve">, EC2 Instance, VPC (Virtual Private Cloud), Route53, Elastic Load Balancer, Security Groups, RDS: MySQL; </w:t>
      </w:r>
      <w:proofErr w:type="spellStart"/>
      <w:r>
        <w:rPr>
          <w:rFonts w:asciiTheme="minorHAnsi" w:hAnsiTheme="minorHAnsi" w:cstheme="minorHAnsi"/>
          <w:sz w:val="18"/>
          <w:szCs w:val="18"/>
        </w:rPr>
        <w:t>PostgresSQL</w:t>
      </w:r>
      <w:proofErr w:type="spellEnd"/>
      <w:r>
        <w:rPr>
          <w:rFonts w:asciiTheme="minorHAnsi" w:hAnsiTheme="minorHAnsi" w:cstheme="minorHAnsi"/>
          <w:sz w:val="18"/>
          <w:szCs w:val="18"/>
        </w:rPr>
        <w:t>; MongoDB, S3, Lambda (Serverless), SNS; SQS, Certificate Manager.</w:t>
      </w:r>
    </w:p>
    <w:p w14:paraId="76326407" w14:textId="77777777" w:rsidR="00CE23D2" w:rsidRDefault="00055BEB">
      <w:pPr>
        <w:pStyle w:val="Header"/>
        <w:numPr>
          <w:ilvl w:val="0"/>
          <w:numId w:val="11"/>
        </w:numPr>
        <w:suppressLineNumbers/>
        <w:tabs>
          <w:tab w:val="clear" w:pos="4680"/>
          <w:tab w:val="clear" w:pos="9360"/>
        </w:tabs>
        <w:suppressAutoHyphens/>
        <w:ind w:right="-36"/>
        <w:jc w:val="both"/>
        <w:rPr>
          <w:rFonts w:asciiTheme="minorHAnsi" w:hAnsiTheme="minorHAnsi" w:cstheme="minorHAnsi"/>
          <w:sz w:val="18"/>
          <w:szCs w:val="18"/>
        </w:rPr>
      </w:pPr>
      <w:r>
        <w:rPr>
          <w:rFonts w:asciiTheme="minorHAnsi" w:hAnsiTheme="minorHAnsi" w:cstheme="minorHAnsi"/>
          <w:sz w:val="18"/>
          <w:szCs w:val="18"/>
        </w:rPr>
        <w:t>Responsible to action on configuration and Infra Requests, which are reported on SLACK or JIRA</w:t>
      </w:r>
    </w:p>
    <w:p w14:paraId="06344999" w14:textId="77777777" w:rsidR="00CE23D2" w:rsidRDefault="00055BEB">
      <w:pPr>
        <w:pStyle w:val="Header"/>
        <w:numPr>
          <w:ilvl w:val="0"/>
          <w:numId w:val="11"/>
        </w:numPr>
        <w:suppressLineNumbers/>
        <w:tabs>
          <w:tab w:val="clear" w:pos="4680"/>
          <w:tab w:val="clear" w:pos="9360"/>
        </w:tabs>
        <w:suppressAutoHyphens/>
        <w:ind w:right="-36"/>
        <w:jc w:val="both"/>
        <w:rPr>
          <w:rFonts w:asciiTheme="minorHAnsi" w:hAnsiTheme="minorHAnsi" w:cstheme="minorHAnsi"/>
          <w:sz w:val="18"/>
          <w:szCs w:val="18"/>
        </w:rPr>
      </w:pPr>
      <w:r>
        <w:rPr>
          <w:rFonts w:asciiTheme="minorHAnsi" w:hAnsiTheme="minorHAnsi" w:cstheme="minorHAnsi"/>
          <w:sz w:val="18"/>
          <w:szCs w:val="18"/>
        </w:rPr>
        <w:t xml:space="preserve">To make the events successful, working on several modules which are in use as per requirement: Registration, Email Marketing, </w:t>
      </w:r>
      <w:proofErr w:type="spellStart"/>
      <w:r>
        <w:rPr>
          <w:rFonts w:asciiTheme="minorHAnsi" w:hAnsiTheme="minorHAnsi" w:cstheme="minorHAnsi"/>
          <w:sz w:val="18"/>
          <w:szCs w:val="18"/>
        </w:rPr>
        <w:t>Exago</w:t>
      </w:r>
      <w:proofErr w:type="spellEnd"/>
      <w:r>
        <w:rPr>
          <w:rFonts w:asciiTheme="minorHAnsi" w:hAnsiTheme="minorHAnsi" w:cstheme="minorHAnsi"/>
          <w:sz w:val="18"/>
          <w:szCs w:val="18"/>
        </w:rPr>
        <w:t>, Mobile App, Budget, Project Collaboration, Abstracts, Networking</w:t>
      </w:r>
    </w:p>
    <w:p w14:paraId="1EF8301A" w14:textId="77777777" w:rsidR="00CE23D2" w:rsidRDefault="00055BEB">
      <w:pPr>
        <w:pStyle w:val="Header"/>
        <w:numPr>
          <w:ilvl w:val="0"/>
          <w:numId w:val="11"/>
        </w:numPr>
        <w:suppressLineNumbers/>
        <w:tabs>
          <w:tab w:val="clear" w:pos="4680"/>
          <w:tab w:val="clear" w:pos="9360"/>
        </w:tabs>
        <w:suppressAutoHyphens/>
        <w:ind w:right="-36"/>
        <w:jc w:val="both"/>
        <w:rPr>
          <w:rFonts w:asciiTheme="minorHAnsi" w:hAnsiTheme="minorHAnsi" w:cstheme="minorHAnsi"/>
          <w:sz w:val="18"/>
          <w:szCs w:val="18"/>
        </w:rPr>
      </w:pPr>
      <w:r>
        <w:rPr>
          <w:rFonts w:asciiTheme="minorHAnsi" w:hAnsiTheme="minorHAnsi" w:cstheme="minorHAnsi"/>
          <w:sz w:val="18"/>
          <w:szCs w:val="18"/>
        </w:rPr>
        <w:t>In Service Architecture working on - EC2, PHP Applications, SQL, Amazon S3, AWS Glue: automatically crawls Amazon S3 data, identifies data formats, and then suggests schemas for use with other AWS analytic services, Athena: uses the AWS Glue Data Catalog as a central location to retrieve table metadata, Lambda Function: To fetch the requested details for client on the basis of API call.</w:t>
      </w:r>
    </w:p>
    <w:p w14:paraId="325A0DCB" w14:textId="77777777" w:rsidR="00CE23D2" w:rsidRDefault="00055BEB">
      <w:pPr>
        <w:pStyle w:val="NormalWeb"/>
        <w:spacing w:before="0" w:beforeAutospacing="0" w:after="0" w:afterAutospacing="0"/>
        <w:contextualSpacing/>
        <w:jc w:val="center"/>
        <w:rPr>
          <w:rFonts w:ascii="Calibri" w:hAnsi="Calibri" w:cs="Calibri"/>
          <w:b/>
          <w:color w:val="0070C0"/>
          <w:sz w:val="18"/>
          <w:szCs w:val="18"/>
        </w:rPr>
      </w:pPr>
      <w:r>
        <w:rPr>
          <w:rFonts w:ascii="Calibri" w:hAnsi="Calibri" w:cs="Calibri"/>
          <w:b/>
          <w:color w:val="0070C0"/>
          <w:sz w:val="18"/>
          <w:szCs w:val="18"/>
          <w:u w:val="single"/>
        </w:rPr>
        <w:t>Project Sequence 4</w:t>
      </w:r>
    </w:p>
    <w:p w14:paraId="43CFEF00" w14:textId="77777777" w:rsidR="00CE23D2" w:rsidRDefault="00CE23D2">
      <w:pPr>
        <w:pStyle w:val="Header"/>
        <w:suppressLineNumbers/>
        <w:tabs>
          <w:tab w:val="clear" w:pos="4680"/>
          <w:tab w:val="clear" w:pos="9360"/>
        </w:tabs>
        <w:suppressAutoHyphens/>
        <w:ind w:left="720" w:right="-36"/>
        <w:jc w:val="both"/>
        <w:rPr>
          <w:rFonts w:asciiTheme="minorHAnsi" w:hAnsiTheme="minorHAnsi" w:cstheme="minorHAnsi"/>
          <w:sz w:val="18"/>
          <w:szCs w:val="18"/>
        </w:rPr>
      </w:pPr>
    </w:p>
    <w:p w14:paraId="1B10AD11" w14:textId="77777777" w:rsidR="00CE23D2" w:rsidRDefault="00055BEB">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76" w:lineRule="auto"/>
        <w:rPr>
          <w:rFonts w:cs="Calibri"/>
          <w:b/>
          <w:sz w:val="18"/>
          <w:szCs w:val="18"/>
        </w:rPr>
      </w:pPr>
      <w:r>
        <w:rPr>
          <w:rFonts w:cs="Calibri"/>
          <w:b/>
          <w:sz w:val="18"/>
          <w:szCs w:val="18"/>
        </w:rPr>
        <w:t xml:space="preserve">Project </w:t>
      </w:r>
      <w:proofErr w:type="gramStart"/>
      <w:r>
        <w:rPr>
          <w:rFonts w:cs="Calibri"/>
          <w:b/>
          <w:sz w:val="18"/>
          <w:szCs w:val="18"/>
        </w:rPr>
        <w:t>Name :</w:t>
      </w:r>
      <w:proofErr w:type="gramEnd"/>
      <w:r>
        <w:rPr>
          <w:rFonts w:cs="Calibri"/>
          <w:b/>
          <w:sz w:val="18"/>
          <w:szCs w:val="18"/>
        </w:rPr>
        <w:t xml:space="preserve">  HR4860 Secure 5G SD-WAN Gateway on Fiber Networks </w:t>
      </w:r>
    </w:p>
    <w:p w14:paraId="69CC2563" w14:textId="77777777" w:rsidR="00CE23D2" w:rsidRDefault="00055BEB">
      <w:pPr>
        <w:pStyle w:val="ListParagraph"/>
        <w:numPr>
          <w:ilvl w:val="0"/>
          <w:numId w:val="10"/>
        </w:numPr>
        <w:ind w:right="-720"/>
        <w:rPr>
          <w:rFonts w:cs="Calibri"/>
          <w:bCs/>
          <w:sz w:val="18"/>
          <w:szCs w:val="18"/>
        </w:rPr>
      </w:pPr>
      <w:r>
        <w:rPr>
          <w:rFonts w:cs="Calibri"/>
          <w:bCs/>
          <w:sz w:val="18"/>
          <w:szCs w:val="18"/>
        </w:rPr>
        <w:t xml:space="preserve">Client  </w:t>
      </w:r>
      <w:r>
        <w:rPr>
          <w:rFonts w:cs="Calibri"/>
          <w:b/>
          <w:bCs/>
          <w:sz w:val="18"/>
          <w:szCs w:val="18"/>
        </w:rPr>
        <w:t xml:space="preserve">                      </w:t>
      </w:r>
      <w:proofErr w:type="gramStart"/>
      <w:r>
        <w:rPr>
          <w:rFonts w:cs="Calibri"/>
          <w:b/>
          <w:bCs/>
          <w:sz w:val="18"/>
          <w:szCs w:val="18"/>
        </w:rPr>
        <w:t xml:space="preserve">  :</w:t>
      </w:r>
      <w:proofErr w:type="gramEnd"/>
      <w:r>
        <w:rPr>
          <w:rFonts w:cs="Calibri"/>
          <w:b/>
          <w:bCs/>
          <w:sz w:val="18"/>
          <w:szCs w:val="18"/>
        </w:rPr>
        <w:t xml:space="preserve"> </w:t>
      </w:r>
      <w:proofErr w:type="spellStart"/>
      <w:r>
        <w:rPr>
          <w:rFonts w:cs="Calibri"/>
          <w:bCs/>
          <w:sz w:val="18"/>
          <w:szCs w:val="18"/>
        </w:rPr>
        <w:t>Netcomm</w:t>
      </w:r>
      <w:proofErr w:type="spellEnd"/>
      <w:r>
        <w:rPr>
          <w:rFonts w:cs="Calibri"/>
          <w:bCs/>
          <w:sz w:val="18"/>
          <w:szCs w:val="18"/>
        </w:rPr>
        <w:t xml:space="preserve"> </w:t>
      </w:r>
      <w:proofErr w:type="spellStart"/>
      <w:r>
        <w:rPr>
          <w:rFonts w:cs="Calibri"/>
          <w:bCs/>
          <w:sz w:val="18"/>
          <w:szCs w:val="18"/>
        </w:rPr>
        <w:t>Wireless,Australia</w:t>
      </w:r>
      <w:proofErr w:type="spellEnd"/>
    </w:p>
    <w:p w14:paraId="57C33A5A" w14:textId="77777777" w:rsidR="00CE23D2" w:rsidRDefault="00055BEB">
      <w:pPr>
        <w:pStyle w:val="ListParagraph"/>
        <w:numPr>
          <w:ilvl w:val="0"/>
          <w:numId w:val="10"/>
        </w:numPr>
        <w:ind w:right="-720"/>
        <w:rPr>
          <w:rFonts w:cs="Calibri"/>
          <w:sz w:val="18"/>
          <w:szCs w:val="18"/>
        </w:rPr>
      </w:pPr>
      <w:r>
        <w:rPr>
          <w:rFonts w:cs="Calibri"/>
          <w:sz w:val="18"/>
          <w:szCs w:val="18"/>
        </w:rPr>
        <w:t>System/</w:t>
      </w:r>
      <w:proofErr w:type="gramStart"/>
      <w:r>
        <w:rPr>
          <w:rFonts w:cs="Calibri"/>
          <w:sz w:val="18"/>
          <w:szCs w:val="18"/>
        </w:rPr>
        <w:t>Component :</w:t>
      </w:r>
      <w:proofErr w:type="gramEnd"/>
      <w:r>
        <w:rPr>
          <w:rFonts w:cs="Calibri"/>
          <w:sz w:val="18"/>
          <w:szCs w:val="18"/>
        </w:rPr>
        <w:t xml:space="preserve"> Telecom OSS </w:t>
      </w:r>
      <w:proofErr w:type="spellStart"/>
      <w:r>
        <w:rPr>
          <w:rFonts w:cs="Calibri"/>
          <w:sz w:val="18"/>
          <w:szCs w:val="18"/>
        </w:rPr>
        <w:t>Provisoning</w:t>
      </w:r>
      <w:proofErr w:type="spellEnd"/>
      <w:r>
        <w:rPr>
          <w:rFonts w:cs="Calibri"/>
          <w:sz w:val="18"/>
          <w:szCs w:val="18"/>
        </w:rPr>
        <w:t xml:space="preserve"> &amp; Activation  ,CRM  </w:t>
      </w:r>
    </w:p>
    <w:p w14:paraId="77A28468" w14:textId="77777777" w:rsidR="00CE23D2" w:rsidRDefault="00055BEB">
      <w:pPr>
        <w:pStyle w:val="ListParagraph"/>
        <w:numPr>
          <w:ilvl w:val="0"/>
          <w:numId w:val="10"/>
        </w:numPr>
        <w:ind w:right="-720"/>
        <w:rPr>
          <w:rFonts w:cs="Calibri"/>
          <w:sz w:val="18"/>
          <w:szCs w:val="18"/>
        </w:rPr>
      </w:pPr>
      <w:r>
        <w:rPr>
          <w:rFonts w:cs="Calibri"/>
          <w:sz w:val="18"/>
          <w:szCs w:val="18"/>
        </w:rPr>
        <w:t xml:space="preserve">Technology              </w:t>
      </w:r>
      <w:proofErr w:type="gramStart"/>
      <w:r>
        <w:rPr>
          <w:rFonts w:cs="Calibri"/>
          <w:sz w:val="18"/>
          <w:szCs w:val="18"/>
        </w:rPr>
        <w:t xml:space="preserve">  :</w:t>
      </w:r>
      <w:proofErr w:type="gramEnd"/>
      <w:r>
        <w:rPr>
          <w:rFonts w:cs="Calibri"/>
          <w:sz w:val="18"/>
          <w:szCs w:val="18"/>
        </w:rPr>
        <w:t xml:space="preserve">  Python, Django, SQL Server, GIT, Rest – Web service, Pandas, ETL, AWS Services(Glue, S3, RDS, lambda,</w:t>
      </w:r>
    </w:p>
    <w:p w14:paraId="30BE7155" w14:textId="77777777" w:rsidR="00CE23D2" w:rsidRDefault="00055BEB">
      <w:pPr>
        <w:pStyle w:val="ListParagraph"/>
        <w:ind w:right="-720"/>
        <w:rPr>
          <w:rFonts w:cs="Calibri"/>
          <w:sz w:val="18"/>
          <w:szCs w:val="18"/>
        </w:rPr>
      </w:pPr>
      <w:r>
        <w:rPr>
          <w:rFonts w:cs="Calibri"/>
          <w:sz w:val="18"/>
          <w:szCs w:val="18"/>
        </w:rPr>
        <w:t xml:space="preserve">                                        EC2, </w:t>
      </w:r>
      <w:proofErr w:type="spellStart"/>
      <w:r>
        <w:rPr>
          <w:rFonts w:cs="Calibri"/>
          <w:sz w:val="18"/>
          <w:szCs w:val="18"/>
        </w:rPr>
        <w:t>APIGateway</w:t>
      </w:r>
      <w:proofErr w:type="spellEnd"/>
      <w:r>
        <w:rPr>
          <w:rFonts w:cs="Calibri"/>
          <w:sz w:val="18"/>
          <w:szCs w:val="18"/>
        </w:rPr>
        <w:t xml:space="preserve">, Redshift), ETL, Statistical Analysis, Spark, </w:t>
      </w:r>
      <w:proofErr w:type="spellStart"/>
      <w:r>
        <w:rPr>
          <w:rFonts w:cs="Calibri"/>
          <w:sz w:val="18"/>
          <w:szCs w:val="18"/>
        </w:rPr>
        <w:t>pyspark</w:t>
      </w:r>
      <w:proofErr w:type="spellEnd"/>
      <w:r>
        <w:rPr>
          <w:rFonts w:cs="Calibri"/>
          <w:sz w:val="18"/>
          <w:szCs w:val="18"/>
        </w:rPr>
        <w:t xml:space="preserve">, Bitbucket, Jenkins, Jira, Confluence, </w:t>
      </w:r>
    </w:p>
    <w:p w14:paraId="150EA4EB" w14:textId="77777777" w:rsidR="00CE23D2" w:rsidRDefault="00055BEB">
      <w:pPr>
        <w:pStyle w:val="ListParagraph"/>
        <w:ind w:right="-720"/>
        <w:rPr>
          <w:rFonts w:cs="Calibri"/>
          <w:sz w:val="18"/>
          <w:szCs w:val="18"/>
        </w:rPr>
      </w:pPr>
      <w:r>
        <w:rPr>
          <w:rFonts w:cs="Calibri"/>
          <w:sz w:val="18"/>
          <w:szCs w:val="18"/>
        </w:rPr>
        <w:t xml:space="preserve">                                        DevOps CICD (Docker, </w:t>
      </w:r>
      <w:proofErr w:type="spellStart"/>
      <w:r>
        <w:rPr>
          <w:rFonts w:cs="Calibri"/>
          <w:sz w:val="18"/>
          <w:szCs w:val="18"/>
        </w:rPr>
        <w:t>Kubernates</w:t>
      </w:r>
      <w:proofErr w:type="spellEnd"/>
      <w:r>
        <w:rPr>
          <w:rFonts w:cs="Calibri"/>
          <w:sz w:val="18"/>
          <w:szCs w:val="18"/>
        </w:rPr>
        <w:t>, Grafana)</w:t>
      </w:r>
    </w:p>
    <w:p w14:paraId="6DD99972" w14:textId="77777777" w:rsidR="00CE23D2" w:rsidRDefault="00055BEB">
      <w:pPr>
        <w:pStyle w:val="ListParagraph"/>
        <w:numPr>
          <w:ilvl w:val="0"/>
          <w:numId w:val="10"/>
        </w:numPr>
        <w:ind w:right="-720"/>
        <w:rPr>
          <w:rFonts w:cs="Calibri"/>
          <w:b/>
          <w:bCs/>
          <w:sz w:val="18"/>
          <w:szCs w:val="18"/>
        </w:rPr>
      </w:pPr>
      <w:r>
        <w:rPr>
          <w:rFonts w:cs="Calibri"/>
          <w:sz w:val="18"/>
          <w:szCs w:val="18"/>
        </w:rPr>
        <w:t xml:space="preserve">Roles                         </w:t>
      </w:r>
      <w:proofErr w:type="gramStart"/>
      <w:r>
        <w:rPr>
          <w:rFonts w:cs="Calibri"/>
          <w:sz w:val="18"/>
          <w:szCs w:val="18"/>
        </w:rPr>
        <w:t xml:space="preserve">  :</w:t>
      </w:r>
      <w:proofErr w:type="gramEnd"/>
      <w:r>
        <w:rPr>
          <w:rFonts w:cs="Calibri"/>
          <w:sz w:val="18"/>
          <w:szCs w:val="18"/>
        </w:rPr>
        <w:t xml:space="preserve"> Python Data Analyst</w:t>
      </w:r>
      <w:r>
        <w:rPr>
          <w:rFonts w:cs="Calibri"/>
          <w:b/>
          <w:bCs/>
          <w:sz w:val="18"/>
          <w:szCs w:val="18"/>
        </w:rPr>
        <w:t xml:space="preserve">  / </w:t>
      </w:r>
      <w:r>
        <w:rPr>
          <w:rFonts w:cs="Calibri"/>
          <w:bCs/>
          <w:sz w:val="18"/>
          <w:szCs w:val="18"/>
        </w:rPr>
        <w:t xml:space="preserve">Python Django REST  web Development    </w:t>
      </w:r>
      <w:r>
        <w:rPr>
          <w:rFonts w:cs="Calibri"/>
          <w:b/>
          <w:bCs/>
          <w:sz w:val="18"/>
          <w:szCs w:val="18"/>
        </w:rPr>
        <w:t xml:space="preserve">                                </w:t>
      </w:r>
    </w:p>
    <w:p w14:paraId="4FE08E98" w14:textId="77777777" w:rsidR="00CE23D2" w:rsidRDefault="00055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76" w:lineRule="auto"/>
        <w:rPr>
          <w:rFonts w:ascii="Calibri" w:hAnsi="Calibri" w:cs="Calibri"/>
          <w:sz w:val="18"/>
          <w:szCs w:val="18"/>
        </w:rPr>
      </w:pPr>
      <w:r>
        <w:rPr>
          <w:rFonts w:ascii="Calibri" w:hAnsi="Calibri" w:cs="Calibri"/>
          <w:b/>
          <w:sz w:val="18"/>
          <w:szCs w:val="18"/>
        </w:rPr>
        <w:lastRenderedPageBreak/>
        <w:t xml:space="preserve">Detail Project Overview and </w:t>
      </w:r>
      <w:proofErr w:type="gramStart"/>
      <w:r>
        <w:rPr>
          <w:rFonts w:ascii="Calibri" w:hAnsi="Calibri" w:cs="Calibri"/>
          <w:b/>
          <w:sz w:val="18"/>
          <w:szCs w:val="18"/>
        </w:rPr>
        <w:t>Workflow :</w:t>
      </w:r>
      <w:proofErr w:type="gramEnd"/>
      <w:r>
        <w:rPr>
          <w:rFonts w:ascii="Calibri" w:hAnsi="Calibri" w:cs="Calibri"/>
          <w:b/>
          <w:sz w:val="18"/>
          <w:szCs w:val="18"/>
        </w:rPr>
        <w:t xml:space="preserve"> </w:t>
      </w:r>
    </w:p>
    <w:p w14:paraId="74CB3183" w14:textId="77777777" w:rsidR="00CE23D2" w:rsidRDefault="00055BEB">
      <w:pPr>
        <w:pStyle w:val="cvhead"/>
        <w:ind w:left="0"/>
        <w:contextualSpacing/>
        <w:jc w:val="both"/>
        <w:rPr>
          <w:rFonts w:ascii="Calibri" w:hAnsi="Calibri" w:cs="Calibri"/>
          <w:b w:val="0"/>
          <w:bCs w:val="0"/>
          <w:sz w:val="18"/>
          <w:szCs w:val="18"/>
        </w:rPr>
      </w:pPr>
      <w:r>
        <w:rPr>
          <w:rFonts w:ascii="Calibri" w:hAnsi="Calibri" w:cs="Calibri"/>
          <w:b w:val="0"/>
          <w:sz w:val="18"/>
          <w:szCs w:val="18"/>
        </w:rPr>
        <w:t xml:space="preserve">This Solution is </w:t>
      </w:r>
      <w:proofErr w:type="gramStart"/>
      <w:r>
        <w:rPr>
          <w:rFonts w:ascii="Calibri" w:hAnsi="Calibri" w:cs="Calibri"/>
          <w:b w:val="0"/>
          <w:sz w:val="18"/>
          <w:szCs w:val="18"/>
        </w:rPr>
        <w:t>used  for</w:t>
      </w:r>
      <w:proofErr w:type="gramEnd"/>
      <w:r>
        <w:rPr>
          <w:rFonts w:ascii="Calibri" w:hAnsi="Calibri" w:cs="Calibri"/>
          <w:b w:val="0"/>
          <w:sz w:val="18"/>
          <w:szCs w:val="18"/>
        </w:rPr>
        <w:t xml:space="preserve"> the management and orchestration of user virtual and physical network functions to facilitate the adoption of new technologies so user can innovate in service creation. The support provided by Liberty Global OSS for both PNFs and VNFs serves as the foundation of network slicing.</w:t>
      </w:r>
      <w:r>
        <w:rPr>
          <w:rFonts w:ascii="Calibri" w:hAnsi="Calibri" w:cs="Calibri"/>
          <w:b w:val="0"/>
          <w:bCs w:val="0"/>
          <w:sz w:val="18"/>
          <w:szCs w:val="18"/>
        </w:rPr>
        <w:t xml:space="preserve"> Packet traffic on Fiber networks is steadily on the rise and Fiber network operators must meet exacting services while optimizing performance. As a result, more and more telecom operators are ramping up their transoceanic fiber networks to improve reliability, performance and bandwidth availability, making comprehensive testing—across the multiple layers of the network—critical.</w:t>
      </w:r>
    </w:p>
    <w:p w14:paraId="323755B1" w14:textId="77777777" w:rsidR="00CE23D2" w:rsidRDefault="00055BEB">
      <w:pPr>
        <w:pStyle w:val="cvhead"/>
        <w:ind w:left="0"/>
        <w:contextualSpacing/>
        <w:jc w:val="both"/>
        <w:rPr>
          <w:rFonts w:ascii="Calibri" w:hAnsi="Calibri" w:cs="Calibri"/>
          <w:b w:val="0"/>
          <w:bCs w:val="0"/>
          <w:sz w:val="18"/>
          <w:szCs w:val="18"/>
        </w:rPr>
      </w:pPr>
      <w:r>
        <w:rPr>
          <w:rFonts w:ascii="Calibri" w:hAnsi="Calibri" w:cs="Calibri"/>
          <w:b w:val="0"/>
          <w:bCs w:val="0"/>
          <w:sz w:val="18"/>
          <w:szCs w:val="18"/>
        </w:rPr>
        <w:t>Laying out new submarine fiber is several times more expensive than terrestrial deployments. Its troubleshooting, repair and upgrade is likewise costly. Telecom operators face the task of running each fiber at its maximum capacity. Therefore, network characterization tests, including end-to-end chromatic dispersion (CD) and polarization mode dispersion (PMD), are essential to guarantee high-speed submarine transmission. What’s more, validation with a next-gen optical spectrum analyzer (OSA), performed during system commissioning, ensures that a single fiber will contain as many dense wavelength-division multiplexing (DWDM) channels as possible, while operating error-free.</w:t>
      </w:r>
    </w:p>
    <w:p w14:paraId="0FDF3EBF" w14:textId="77777777" w:rsidR="00CE23D2" w:rsidRDefault="00055BEB">
      <w:pPr>
        <w:pStyle w:val="cvhead"/>
        <w:ind w:left="0"/>
        <w:contextualSpacing/>
        <w:jc w:val="both"/>
        <w:rPr>
          <w:rFonts w:ascii="Calibri" w:hAnsi="Calibri" w:cs="Calibri"/>
          <w:sz w:val="18"/>
          <w:szCs w:val="18"/>
        </w:rPr>
      </w:pPr>
      <w:r>
        <w:rPr>
          <w:rFonts w:ascii="Calibri" w:hAnsi="Calibri" w:cs="Calibri"/>
          <w:b w:val="0"/>
          <w:bCs w:val="0"/>
          <w:sz w:val="18"/>
          <w:szCs w:val="18"/>
        </w:rPr>
        <w:t>Today’s regional and transoceanic network deployments demand powerful, flexible multiservice testing solutions that address SONET/SDH/OTN (up to OC-768/STM-256/OTU3) and Ethernet (10M to 100G) transmissions. Accelerating and simplifying the deployment processes with powerful, intelligent platforms that easily accommodate a variety of optical, transport and datacom modules help overcome these challenges. In addition, capabilities, such as automation, simultaneous and in-service testing, as well as remote management, validate that all the tests performed throughout the lifecycle are accurate, thereby ensuring the cost-efficiency and success for 40G/100G submarine networks.</w:t>
      </w:r>
    </w:p>
    <w:p w14:paraId="0276D7E4" w14:textId="77777777" w:rsidR="00CE23D2" w:rsidRDefault="00055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rPr>
          <w:rFonts w:ascii="Calibri" w:hAnsi="Calibri" w:cs="Calibri"/>
          <w:b/>
          <w:sz w:val="18"/>
          <w:szCs w:val="18"/>
        </w:rPr>
      </w:pPr>
      <w:r>
        <w:rPr>
          <w:rFonts w:ascii="Calibri" w:hAnsi="Calibri" w:cs="Calibri"/>
          <w:b/>
          <w:sz w:val="18"/>
          <w:szCs w:val="18"/>
        </w:rPr>
        <w:t xml:space="preserve">The main features are </w:t>
      </w:r>
    </w:p>
    <w:p w14:paraId="244509A4" w14:textId="77777777" w:rsidR="00CE23D2" w:rsidRDefault="00055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jc w:val="both"/>
        <w:rPr>
          <w:rFonts w:ascii="Calibri" w:hAnsi="Calibri" w:cs="Calibri"/>
          <w:sz w:val="18"/>
          <w:szCs w:val="18"/>
        </w:rPr>
      </w:pPr>
      <w:r>
        <w:rPr>
          <w:rFonts w:ascii="Calibri" w:hAnsi="Calibri" w:cs="Calibri"/>
          <w:sz w:val="18"/>
          <w:szCs w:val="18"/>
        </w:rPr>
        <w:t xml:space="preserve">Support for corporate </w:t>
      </w:r>
      <w:proofErr w:type="spellStart"/>
      <w:proofErr w:type="gramStart"/>
      <w:r>
        <w:rPr>
          <w:rFonts w:ascii="Calibri" w:hAnsi="Calibri" w:cs="Calibri"/>
          <w:sz w:val="18"/>
          <w:szCs w:val="18"/>
        </w:rPr>
        <w:t>hierarchies,Order</w:t>
      </w:r>
      <w:proofErr w:type="spellEnd"/>
      <w:proofErr w:type="gramEnd"/>
      <w:r>
        <w:rPr>
          <w:rFonts w:ascii="Calibri" w:hAnsi="Calibri" w:cs="Calibri"/>
          <w:sz w:val="18"/>
          <w:szCs w:val="18"/>
        </w:rPr>
        <w:t xml:space="preserve"> Management </w:t>
      </w:r>
      <w:proofErr w:type="spellStart"/>
      <w:r>
        <w:rPr>
          <w:rFonts w:ascii="Calibri" w:hAnsi="Calibri" w:cs="Calibri"/>
          <w:sz w:val="18"/>
          <w:szCs w:val="18"/>
        </w:rPr>
        <w:t>automation,Product</w:t>
      </w:r>
      <w:proofErr w:type="spellEnd"/>
      <w:r>
        <w:rPr>
          <w:rFonts w:ascii="Calibri" w:hAnsi="Calibri" w:cs="Calibri"/>
          <w:sz w:val="18"/>
          <w:szCs w:val="18"/>
        </w:rPr>
        <w:t xml:space="preserve"> management and pricing for any business </w:t>
      </w:r>
      <w:proofErr w:type="spellStart"/>
      <w:r>
        <w:rPr>
          <w:rFonts w:ascii="Calibri" w:hAnsi="Calibri" w:cs="Calibri"/>
          <w:sz w:val="18"/>
          <w:szCs w:val="18"/>
        </w:rPr>
        <w:t>model,One</w:t>
      </w:r>
      <w:proofErr w:type="spellEnd"/>
      <w:r>
        <w:rPr>
          <w:rFonts w:ascii="Calibri" w:hAnsi="Calibri" w:cs="Calibri"/>
          <w:sz w:val="18"/>
          <w:szCs w:val="18"/>
        </w:rPr>
        <w:t xml:space="preserve"> bill for any </w:t>
      </w:r>
      <w:proofErr w:type="spellStart"/>
      <w:r>
        <w:rPr>
          <w:rFonts w:ascii="Calibri" w:hAnsi="Calibri" w:cs="Calibri"/>
          <w:sz w:val="18"/>
          <w:szCs w:val="18"/>
        </w:rPr>
        <w:t>service,Capture</w:t>
      </w:r>
      <w:proofErr w:type="spellEnd"/>
      <w:r>
        <w:rPr>
          <w:rFonts w:ascii="Calibri" w:hAnsi="Calibri" w:cs="Calibri"/>
          <w:sz w:val="18"/>
          <w:szCs w:val="18"/>
        </w:rPr>
        <w:t xml:space="preserve"> all your </w:t>
      </w:r>
      <w:proofErr w:type="spellStart"/>
      <w:r>
        <w:rPr>
          <w:rFonts w:ascii="Calibri" w:hAnsi="Calibri" w:cs="Calibri"/>
          <w:sz w:val="18"/>
          <w:szCs w:val="18"/>
        </w:rPr>
        <w:t>revenue,Integrate</w:t>
      </w:r>
      <w:proofErr w:type="spellEnd"/>
      <w:r>
        <w:rPr>
          <w:rFonts w:ascii="Calibri" w:hAnsi="Calibri" w:cs="Calibri"/>
          <w:sz w:val="18"/>
          <w:szCs w:val="18"/>
        </w:rPr>
        <w:t xml:space="preserve"> with </w:t>
      </w:r>
      <w:proofErr w:type="spellStart"/>
      <w:r>
        <w:rPr>
          <w:rFonts w:ascii="Calibri" w:hAnsi="Calibri" w:cs="Calibri"/>
          <w:sz w:val="18"/>
          <w:szCs w:val="18"/>
        </w:rPr>
        <w:t>ease,Agent</w:t>
      </w:r>
      <w:proofErr w:type="spellEnd"/>
      <w:r>
        <w:rPr>
          <w:rFonts w:ascii="Calibri" w:hAnsi="Calibri" w:cs="Calibri"/>
          <w:sz w:val="18"/>
          <w:szCs w:val="18"/>
        </w:rPr>
        <w:t xml:space="preserve"> support</w:t>
      </w:r>
    </w:p>
    <w:p w14:paraId="2B332449" w14:textId="220A5B74" w:rsidR="00CE23D2" w:rsidRDefault="00055BEB">
      <w:pPr>
        <w:tabs>
          <w:tab w:val="left" w:pos="916"/>
          <w:tab w:val="left" w:pos="1440"/>
          <w:tab w:val="left" w:pos="2160"/>
          <w:tab w:val="left" w:pos="2880"/>
          <w:tab w:val="left" w:pos="3600"/>
          <w:tab w:val="left" w:pos="4320"/>
          <w:tab w:val="left" w:pos="5040"/>
          <w:tab w:val="left" w:pos="5760"/>
          <w:tab w:val="left" w:pos="6480"/>
        </w:tabs>
        <w:autoSpaceDE w:val="0"/>
        <w:autoSpaceDN w:val="0"/>
        <w:rPr>
          <w:rFonts w:ascii="Calibri" w:hAnsi="Calibri" w:cs="Calibri"/>
          <w:b/>
          <w:sz w:val="18"/>
          <w:szCs w:val="18"/>
        </w:rPr>
      </w:pPr>
      <w:r>
        <w:rPr>
          <w:rFonts w:ascii="Calibri" w:hAnsi="Calibri" w:cs="Calibri"/>
          <w:b/>
          <w:sz w:val="18"/>
          <w:szCs w:val="18"/>
        </w:rPr>
        <w:t xml:space="preserve">Task Handled </w:t>
      </w:r>
    </w:p>
    <w:p w14:paraId="6403CE9F" w14:textId="77777777" w:rsidR="00CE23D2" w:rsidRDefault="00055BEB">
      <w:pPr>
        <w:pStyle w:val="cvhead"/>
        <w:numPr>
          <w:ilvl w:val="0"/>
          <w:numId w:val="13"/>
        </w:numPr>
        <w:ind w:right="254"/>
        <w:contextualSpacing/>
        <w:jc w:val="both"/>
        <w:rPr>
          <w:rFonts w:ascii="Calibri" w:hAnsi="Calibri" w:cs="Calibri"/>
          <w:b w:val="0"/>
          <w:sz w:val="18"/>
          <w:szCs w:val="18"/>
        </w:rPr>
      </w:pPr>
      <w:r>
        <w:rPr>
          <w:rFonts w:ascii="Calibri" w:hAnsi="Calibri" w:cs="Calibri"/>
          <w:b w:val="0"/>
          <w:sz w:val="18"/>
          <w:szCs w:val="18"/>
        </w:rPr>
        <w:t>Experience in developing entire frontend and backend modules using Python on Django Web Framework.</w:t>
      </w:r>
    </w:p>
    <w:p w14:paraId="011A9C42" w14:textId="77777777" w:rsidR="00CE23D2" w:rsidRDefault="00055BEB">
      <w:pPr>
        <w:pStyle w:val="cvhead"/>
        <w:numPr>
          <w:ilvl w:val="0"/>
          <w:numId w:val="13"/>
        </w:numPr>
        <w:ind w:right="254"/>
        <w:contextualSpacing/>
        <w:jc w:val="both"/>
        <w:rPr>
          <w:rFonts w:ascii="Calibri" w:hAnsi="Calibri" w:cs="Calibri"/>
          <w:b w:val="0"/>
          <w:sz w:val="18"/>
          <w:szCs w:val="18"/>
        </w:rPr>
      </w:pPr>
      <w:r>
        <w:rPr>
          <w:rFonts w:ascii="Calibri" w:hAnsi="Calibri" w:cs="Calibri"/>
          <w:b w:val="0"/>
          <w:sz w:val="18"/>
          <w:szCs w:val="18"/>
        </w:rPr>
        <w:t>Experience in working at various phases of project such as analysis, design, development, and testing.</w:t>
      </w:r>
    </w:p>
    <w:p w14:paraId="74E93211" w14:textId="77777777" w:rsidR="00CE23D2" w:rsidRDefault="00055BEB">
      <w:pPr>
        <w:pStyle w:val="cvhead"/>
        <w:numPr>
          <w:ilvl w:val="0"/>
          <w:numId w:val="13"/>
        </w:numPr>
        <w:ind w:right="254"/>
        <w:contextualSpacing/>
        <w:jc w:val="both"/>
        <w:rPr>
          <w:rFonts w:ascii="Calibri" w:hAnsi="Calibri" w:cs="Calibri"/>
          <w:b w:val="0"/>
          <w:sz w:val="18"/>
          <w:szCs w:val="18"/>
        </w:rPr>
      </w:pPr>
      <w:r>
        <w:rPr>
          <w:rFonts w:ascii="Calibri" w:hAnsi="Calibri" w:cs="Calibri"/>
          <w:b w:val="0"/>
          <w:sz w:val="18"/>
          <w:szCs w:val="18"/>
        </w:rPr>
        <w:t>Using Django Framework model, implemented MVC architecture and developed web applications with superb interface.</w:t>
      </w:r>
    </w:p>
    <w:p w14:paraId="3132A8D2" w14:textId="77777777" w:rsidR="00CE23D2" w:rsidRDefault="00055BEB">
      <w:pPr>
        <w:pStyle w:val="cvhead"/>
        <w:numPr>
          <w:ilvl w:val="0"/>
          <w:numId w:val="13"/>
        </w:numPr>
        <w:ind w:right="254"/>
        <w:contextualSpacing/>
        <w:jc w:val="both"/>
        <w:rPr>
          <w:rFonts w:ascii="Calibri" w:hAnsi="Calibri" w:cs="Calibri"/>
          <w:b w:val="0"/>
          <w:sz w:val="18"/>
          <w:szCs w:val="18"/>
        </w:rPr>
      </w:pPr>
      <w:r>
        <w:rPr>
          <w:rFonts w:ascii="Calibri" w:hAnsi="Calibri" w:cs="Calibri"/>
          <w:b w:val="0"/>
          <w:sz w:val="18"/>
          <w:szCs w:val="18"/>
        </w:rPr>
        <w:t>Created user interface of website using Python, HTML5, CSS, JSON. Used CSS bootstrap framework for developing web application.</w:t>
      </w:r>
    </w:p>
    <w:p w14:paraId="7F833BDA" w14:textId="77777777" w:rsidR="00CE23D2" w:rsidRDefault="00055BEB">
      <w:pPr>
        <w:pStyle w:val="cvhead"/>
        <w:numPr>
          <w:ilvl w:val="0"/>
          <w:numId w:val="13"/>
        </w:numPr>
        <w:ind w:right="254"/>
        <w:contextualSpacing/>
        <w:jc w:val="both"/>
        <w:rPr>
          <w:rFonts w:ascii="Calibri" w:hAnsi="Calibri" w:cs="Calibri"/>
          <w:b w:val="0"/>
          <w:sz w:val="18"/>
          <w:szCs w:val="18"/>
        </w:rPr>
      </w:pPr>
      <w:r>
        <w:rPr>
          <w:rFonts w:ascii="Calibri" w:hAnsi="Calibri" w:cs="Calibri"/>
          <w:b w:val="0"/>
          <w:sz w:val="18"/>
          <w:szCs w:val="18"/>
        </w:rPr>
        <w:t>Developed the business logic in views for the URLs created and linked the webpages to functions in views to show the output to the end-user or to store information from the website into the database</w:t>
      </w:r>
    </w:p>
    <w:p w14:paraId="689C29E8" w14:textId="77777777" w:rsidR="00CE23D2" w:rsidRDefault="00055BEB">
      <w:pPr>
        <w:pStyle w:val="cvhead"/>
        <w:numPr>
          <w:ilvl w:val="0"/>
          <w:numId w:val="13"/>
        </w:numPr>
        <w:ind w:right="254"/>
        <w:contextualSpacing/>
        <w:jc w:val="both"/>
        <w:rPr>
          <w:rFonts w:ascii="Calibri" w:hAnsi="Calibri" w:cs="Calibri"/>
          <w:b w:val="0"/>
          <w:sz w:val="18"/>
          <w:szCs w:val="18"/>
        </w:rPr>
      </w:pPr>
      <w:r>
        <w:rPr>
          <w:rFonts w:ascii="Calibri" w:hAnsi="Calibri" w:cs="Calibri"/>
          <w:b w:val="0"/>
          <w:sz w:val="18"/>
          <w:szCs w:val="18"/>
        </w:rPr>
        <w:t>Worked on Django REST framework as it is much faster to read data and it can be cached. REST allows more formats than SOAP and gives better support for browser clients as it supports JSON.</w:t>
      </w:r>
    </w:p>
    <w:p w14:paraId="4A00921B" w14:textId="77777777" w:rsidR="00CE23D2" w:rsidRDefault="00055BEB">
      <w:pPr>
        <w:pStyle w:val="cvhead"/>
        <w:numPr>
          <w:ilvl w:val="0"/>
          <w:numId w:val="13"/>
        </w:numPr>
        <w:ind w:right="254"/>
        <w:contextualSpacing/>
        <w:jc w:val="both"/>
        <w:rPr>
          <w:rFonts w:ascii="Calibri" w:hAnsi="Calibri" w:cs="Calibri"/>
          <w:b w:val="0"/>
          <w:sz w:val="18"/>
          <w:szCs w:val="18"/>
        </w:rPr>
      </w:pPr>
      <w:r>
        <w:rPr>
          <w:rFonts w:ascii="Calibri" w:hAnsi="Calibri" w:cs="Calibri"/>
          <w:b w:val="0"/>
          <w:sz w:val="18"/>
          <w:szCs w:val="18"/>
        </w:rPr>
        <w:t>Written scripts to import data, export data and data modeling.</w:t>
      </w:r>
    </w:p>
    <w:p w14:paraId="12F1F412" w14:textId="77777777" w:rsidR="00CE23D2" w:rsidRDefault="00055BEB">
      <w:pPr>
        <w:pStyle w:val="cvhead"/>
        <w:numPr>
          <w:ilvl w:val="0"/>
          <w:numId w:val="13"/>
        </w:numPr>
        <w:ind w:right="254"/>
        <w:contextualSpacing/>
        <w:jc w:val="both"/>
        <w:rPr>
          <w:rFonts w:ascii="Calibri" w:hAnsi="Calibri" w:cs="Calibri"/>
          <w:b w:val="0"/>
          <w:sz w:val="18"/>
          <w:szCs w:val="18"/>
        </w:rPr>
      </w:pPr>
      <w:r>
        <w:rPr>
          <w:rFonts w:ascii="Calibri" w:hAnsi="Calibri" w:cs="Calibri"/>
          <w:b w:val="0"/>
          <w:sz w:val="18"/>
          <w:szCs w:val="18"/>
        </w:rPr>
        <w:t>Worked on Django ORM API to create and insert data into the tables and access the database.</w:t>
      </w:r>
    </w:p>
    <w:p w14:paraId="672D1D58" w14:textId="77777777" w:rsidR="00CE23D2" w:rsidRDefault="00055BEB">
      <w:pPr>
        <w:pStyle w:val="cvhead"/>
        <w:numPr>
          <w:ilvl w:val="0"/>
          <w:numId w:val="13"/>
        </w:numPr>
        <w:ind w:right="254"/>
        <w:contextualSpacing/>
        <w:jc w:val="both"/>
        <w:rPr>
          <w:rFonts w:ascii="Calibri" w:hAnsi="Calibri" w:cs="Calibri"/>
          <w:b w:val="0"/>
          <w:sz w:val="18"/>
          <w:szCs w:val="18"/>
        </w:rPr>
      </w:pPr>
      <w:r>
        <w:rPr>
          <w:rFonts w:ascii="Calibri" w:hAnsi="Calibri" w:cs="Calibri"/>
          <w:b w:val="0"/>
          <w:sz w:val="18"/>
          <w:szCs w:val="18"/>
        </w:rPr>
        <w:t>Extensive experience in using the python packages such as NumPy, SciPy, Pandas, Pickle and OS.</w:t>
      </w:r>
    </w:p>
    <w:p w14:paraId="48CBABC2" w14:textId="77777777" w:rsidR="00CE23D2" w:rsidRDefault="00055BEB">
      <w:pPr>
        <w:pStyle w:val="cvhead"/>
        <w:numPr>
          <w:ilvl w:val="0"/>
          <w:numId w:val="13"/>
        </w:numPr>
        <w:ind w:right="254"/>
        <w:contextualSpacing/>
        <w:jc w:val="both"/>
        <w:rPr>
          <w:rFonts w:ascii="Calibri" w:hAnsi="Calibri" w:cs="Calibri"/>
          <w:b w:val="0"/>
          <w:sz w:val="18"/>
          <w:szCs w:val="18"/>
        </w:rPr>
      </w:pPr>
      <w:r>
        <w:rPr>
          <w:rFonts w:ascii="Calibri" w:hAnsi="Calibri" w:cs="Calibri"/>
          <w:b w:val="0"/>
          <w:sz w:val="18"/>
          <w:szCs w:val="18"/>
        </w:rPr>
        <w:t>Built multifunction readmission reports using python pandas and Django frame work</w:t>
      </w:r>
    </w:p>
    <w:p w14:paraId="488915CE" w14:textId="77777777" w:rsidR="00CE23D2" w:rsidRDefault="00055BEB">
      <w:pPr>
        <w:pStyle w:val="cvhead"/>
        <w:numPr>
          <w:ilvl w:val="0"/>
          <w:numId w:val="13"/>
        </w:numPr>
        <w:ind w:right="254"/>
        <w:contextualSpacing/>
        <w:jc w:val="both"/>
        <w:rPr>
          <w:rFonts w:ascii="Calibri" w:hAnsi="Calibri" w:cs="Calibri"/>
          <w:b w:val="0"/>
          <w:sz w:val="18"/>
          <w:szCs w:val="18"/>
        </w:rPr>
      </w:pPr>
      <w:r>
        <w:rPr>
          <w:rFonts w:ascii="Calibri" w:hAnsi="Calibri" w:cs="Calibri"/>
          <w:b w:val="0"/>
          <w:sz w:val="18"/>
          <w:szCs w:val="18"/>
        </w:rPr>
        <w:t xml:space="preserve">Involved in </w:t>
      </w:r>
      <w:proofErr w:type="gramStart"/>
      <w:r>
        <w:rPr>
          <w:rFonts w:ascii="Calibri" w:hAnsi="Calibri" w:cs="Calibri"/>
          <w:b w:val="0"/>
          <w:sz w:val="18"/>
          <w:szCs w:val="18"/>
        </w:rPr>
        <w:t>Preparing  Low</w:t>
      </w:r>
      <w:proofErr w:type="gramEnd"/>
      <w:r>
        <w:rPr>
          <w:rFonts w:ascii="Calibri" w:hAnsi="Calibri" w:cs="Calibri"/>
          <w:b w:val="0"/>
          <w:sz w:val="18"/>
          <w:szCs w:val="18"/>
        </w:rPr>
        <w:t xml:space="preserve"> level Design of Application, To take part in software and architectural development activities</w:t>
      </w:r>
    </w:p>
    <w:p w14:paraId="4E1661FE" w14:textId="77777777" w:rsidR="00CE23D2" w:rsidRDefault="00055BEB">
      <w:pPr>
        <w:pStyle w:val="cvhead"/>
        <w:numPr>
          <w:ilvl w:val="0"/>
          <w:numId w:val="13"/>
        </w:numPr>
        <w:ind w:right="254"/>
        <w:contextualSpacing/>
        <w:jc w:val="both"/>
        <w:rPr>
          <w:rFonts w:ascii="Calibri" w:hAnsi="Calibri" w:cs="Calibri"/>
          <w:b w:val="0"/>
          <w:sz w:val="18"/>
          <w:szCs w:val="18"/>
        </w:rPr>
      </w:pPr>
      <w:r>
        <w:rPr>
          <w:rFonts w:ascii="Calibri" w:hAnsi="Calibri" w:cs="Calibri"/>
          <w:b w:val="0"/>
          <w:sz w:val="18"/>
          <w:szCs w:val="18"/>
        </w:rPr>
        <w:t>Involved in designing and preparation of call flows with usability services.</w:t>
      </w:r>
    </w:p>
    <w:p w14:paraId="4BBA252A" w14:textId="77777777" w:rsidR="00CE23D2" w:rsidRDefault="00055BEB">
      <w:pPr>
        <w:pStyle w:val="cvhead"/>
        <w:numPr>
          <w:ilvl w:val="0"/>
          <w:numId w:val="13"/>
        </w:numPr>
        <w:ind w:right="254"/>
        <w:contextualSpacing/>
        <w:jc w:val="both"/>
        <w:rPr>
          <w:rFonts w:ascii="Calibri" w:hAnsi="Calibri" w:cs="Calibri"/>
          <w:b w:val="0"/>
          <w:sz w:val="18"/>
          <w:szCs w:val="18"/>
        </w:rPr>
      </w:pPr>
      <w:r>
        <w:rPr>
          <w:rFonts w:ascii="Calibri" w:hAnsi="Calibri" w:cs="Calibri"/>
          <w:b w:val="0"/>
          <w:sz w:val="18"/>
          <w:szCs w:val="18"/>
        </w:rPr>
        <w:t>Perform data exploratory analysis using Matplotlib</w:t>
      </w:r>
    </w:p>
    <w:p w14:paraId="3F309892" w14:textId="77777777" w:rsidR="00CE23D2" w:rsidRDefault="00055BEB">
      <w:pPr>
        <w:pStyle w:val="cvhead"/>
        <w:numPr>
          <w:ilvl w:val="0"/>
          <w:numId w:val="13"/>
        </w:numPr>
        <w:ind w:right="254"/>
        <w:contextualSpacing/>
        <w:jc w:val="both"/>
        <w:rPr>
          <w:rFonts w:ascii="Calibri" w:hAnsi="Calibri" w:cs="Calibri"/>
          <w:b w:val="0"/>
          <w:sz w:val="18"/>
          <w:szCs w:val="18"/>
        </w:rPr>
      </w:pPr>
      <w:r>
        <w:rPr>
          <w:rFonts w:ascii="Calibri" w:hAnsi="Calibri" w:cs="Calibri"/>
          <w:b w:val="0"/>
          <w:sz w:val="18"/>
          <w:szCs w:val="18"/>
        </w:rPr>
        <w:t xml:space="preserve">Collected historical data and third party data from different data </w:t>
      </w:r>
      <w:proofErr w:type="spellStart"/>
      <w:proofErr w:type="gramStart"/>
      <w:r>
        <w:rPr>
          <w:rFonts w:ascii="Calibri" w:hAnsi="Calibri" w:cs="Calibri"/>
          <w:b w:val="0"/>
          <w:sz w:val="18"/>
          <w:szCs w:val="18"/>
        </w:rPr>
        <w:t>source,Improved</w:t>
      </w:r>
      <w:proofErr w:type="spellEnd"/>
      <w:proofErr w:type="gramEnd"/>
      <w:r>
        <w:rPr>
          <w:rFonts w:ascii="Calibri" w:hAnsi="Calibri" w:cs="Calibri"/>
          <w:b w:val="0"/>
          <w:sz w:val="18"/>
          <w:szCs w:val="18"/>
        </w:rPr>
        <w:t xml:space="preserve"> Operation activities. Used Linear &amp; Logistic Regression</w:t>
      </w:r>
    </w:p>
    <w:p w14:paraId="4659EA7C" w14:textId="77777777" w:rsidR="00CE23D2" w:rsidRDefault="00055BEB">
      <w:pPr>
        <w:pStyle w:val="cvhead"/>
        <w:numPr>
          <w:ilvl w:val="0"/>
          <w:numId w:val="13"/>
        </w:numPr>
        <w:ind w:right="254"/>
        <w:contextualSpacing/>
        <w:jc w:val="both"/>
        <w:rPr>
          <w:rFonts w:ascii="Calibri" w:hAnsi="Calibri" w:cs="Calibri"/>
          <w:b w:val="0"/>
          <w:sz w:val="18"/>
          <w:szCs w:val="18"/>
        </w:rPr>
      </w:pPr>
      <w:r>
        <w:rPr>
          <w:rFonts w:ascii="Calibri" w:hAnsi="Calibri" w:cs="Calibri"/>
          <w:b w:val="0"/>
          <w:sz w:val="18"/>
          <w:szCs w:val="18"/>
        </w:rPr>
        <w:t xml:space="preserve">Understand and </w:t>
      </w:r>
      <w:proofErr w:type="spellStart"/>
      <w:r>
        <w:rPr>
          <w:rFonts w:ascii="Calibri" w:hAnsi="Calibri" w:cs="Calibri"/>
          <w:b w:val="0"/>
          <w:sz w:val="18"/>
          <w:szCs w:val="18"/>
        </w:rPr>
        <w:t>Analyse</w:t>
      </w:r>
      <w:proofErr w:type="spellEnd"/>
      <w:r>
        <w:rPr>
          <w:rFonts w:ascii="Calibri" w:hAnsi="Calibri" w:cs="Calibri"/>
          <w:b w:val="0"/>
          <w:sz w:val="18"/>
          <w:szCs w:val="18"/>
        </w:rPr>
        <w:t xml:space="preserve"> Customer requirements and Business </w:t>
      </w:r>
      <w:proofErr w:type="gramStart"/>
      <w:r>
        <w:rPr>
          <w:rFonts w:ascii="Calibri" w:hAnsi="Calibri" w:cs="Calibri"/>
          <w:b w:val="0"/>
          <w:sz w:val="18"/>
          <w:szCs w:val="18"/>
        </w:rPr>
        <w:t>logic ,Perform</w:t>
      </w:r>
      <w:proofErr w:type="gramEnd"/>
      <w:r>
        <w:rPr>
          <w:rFonts w:ascii="Calibri" w:hAnsi="Calibri" w:cs="Calibri"/>
          <w:b w:val="0"/>
          <w:sz w:val="18"/>
          <w:szCs w:val="18"/>
        </w:rPr>
        <w:t xml:space="preserve"> data cleansing, data imputation and data preparation using Scikit Learn and </w:t>
      </w:r>
      <w:proofErr w:type="spellStart"/>
      <w:r>
        <w:rPr>
          <w:rFonts w:ascii="Calibri" w:hAnsi="Calibri" w:cs="Calibri"/>
          <w:b w:val="0"/>
          <w:sz w:val="18"/>
          <w:szCs w:val="18"/>
        </w:rPr>
        <w:t>Numpy</w:t>
      </w:r>
      <w:proofErr w:type="spellEnd"/>
      <w:r>
        <w:rPr>
          <w:rFonts w:ascii="Calibri" w:hAnsi="Calibri" w:cs="Calibri"/>
          <w:b w:val="0"/>
          <w:sz w:val="18"/>
          <w:szCs w:val="18"/>
        </w:rPr>
        <w:t>.</w:t>
      </w:r>
    </w:p>
    <w:p w14:paraId="028581E6" w14:textId="77777777" w:rsidR="00CE23D2" w:rsidRDefault="00055BEB">
      <w:pPr>
        <w:pStyle w:val="cvhead"/>
        <w:numPr>
          <w:ilvl w:val="0"/>
          <w:numId w:val="13"/>
        </w:numPr>
        <w:ind w:right="254"/>
        <w:contextualSpacing/>
        <w:jc w:val="both"/>
        <w:rPr>
          <w:rFonts w:ascii="Calibri" w:hAnsi="Calibri" w:cs="Calibri"/>
          <w:b w:val="0"/>
          <w:sz w:val="18"/>
          <w:szCs w:val="18"/>
        </w:rPr>
      </w:pPr>
      <w:r>
        <w:rPr>
          <w:rFonts w:ascii="Calibri" w:hAnsi="Calibri" w:cs="Calibri"/>
          <w:b w:val="0"/>
          <w:sz w:val="18"/>
          <w:szCs w:val="18"/>
        </w:rPr>
        <w:t>Conduct software analysis, programming, Unit testing and debugging.</w:t>
      </w:r>
    </w:p>
    <w:p w14:paraId="56D508C7" w14:textId="77777777" w:rsidR="00CE23D2" w:rsidRDefault="00055BEB">
      <w:pPr>
        <w:pStyle w:val="cvhead"/>
        <w:numPr>
          <w:ilvl w:val="0"/>
          <w:numId w:val="13"/>
        </w:numPr>
        <w:ind w:right="254"/>
        <w:contextualSpacing/>
        <w:jc w:val="both"/>
        <w:rPr>
          <w:rFonts w:ascii="Calibri" w:hAnsi="Calibri" w:cs="Calibri"/>
          <w:b w:val="0"/>
          <w:sz w:val="18"/>
          <w:szCs w:val="18"/>
        </w:rPr>
      </w:pPr>
      <w:r>
        <w:rPr>
          <w:rFonts w:ascii="Calibri" w:hAnsi="Calibri" w:cs="Calibri"/>
          <w:b w:val="0"/>
          <w:sz w:val="18"/>
          <w:szCs w:val="18"/>
        </w:rPr>
        <w:t xml:space="preserve">Identifying production and non-production application issues, </w:t>
      </w:r>
      <w:proofErr w:type="gramStart"/>
      <w:r>
        <w:rPr>
          <w:rFonts w:ascii="Calibri" w:hAnsi="Calibri" w:cs="Calibri"/>
          <w:b w:val="0"/>
          <w:sz w:val="18"/>
          <w:szCs w:val="18"/>
        </w:rPr>
        <w:t>Ensuring</w:t>
      </w:r>
      <w:proofErr w:type="gramEnd"/>
      <w:r>
        <w:rPr>
          <w:rFonts w:ascii="Calibri" w:hAnsi="Calibri" w:cs="Calibri"/>
          <w:b w:val="0"/>
          <w:sz w:val="18"/>
          <w:szCs w:val="18"/>
        </w:rPr>
        <w:t xml:space="preserve"> designs comply with specifications, Transforming requirements into stipulations</w:t>
      </w:r>
    </w:p>
    <w:p w14:paraId="45BEAB4A" w14:textId="77777777" w:rsidR="00CE23D2" w:rsidRDefault="00055BEB">
      <w:pPr>
        <w:pStyle w:val="cvhead"/>
        <w:numPr>
          <w:ilvl w:val="0"/>
          <w:numId w:val="13"/>
        </w:numPr>
        <w:ind w:right="254"/>
        <w:contextualSpacing/>
        <w:jc w:val="both"/>
        <w:rPr>
          <w:rFonts w:ascii="Calibri" w:hAnsi="Calibri" w:cs="Calibri"/>
          <w:b w:val="0"/>
          <w:sz w:val="18"/>
          <w:szCs w:val="18"/>
        </w:rPr>
      </w:pPr>
      <w:r>
        <w:rPr>
          <w:rFonts w:ascii="Calibri" w:hAnsi="Calibri" w:cs="Calibri"/>
          <w:b w:val="0"/>
          <w:sz w:val="18"/>
          <w:szCs w:val="18"/>
        </w:rPr>
        <w:t>Support continuous improvement, investigating alternatives and technologies, Presenting for architectural review</w:t>
      </w:r>
    </w:p>
    <w:p w14:paraId="3EBDFD11" w14:textId="77777777" w:rsidR="00CE23D2" w:rsidRDefault="00055BEB">
      <w:pPr>
        <w:pStyle w:val="cvhead"/>
        <w:numPr>
          <w:ilvl w:val="0"/>
          <w:numId w:val="13"/>
        </w:numPr>
        <w:ind w:right="254"/>
        <w:contextualSpacing/>
        <w:jc w:val="both"/>
        <w:rPr>
          <w:rFonts w:ascii="Calibri" w:hAnsi="Calibri" w:cs="Calibri"/>
          <w:b w:val="0"/>
          <w:sz w:val="18"/>
          <w:szCs w:val="18"/>
        </w:rPr>
      </w:pPr>
      <w:r>
        <w:rPr>
          <w:rFonts w:ascii="Calibri" w:hAnsi="Calibri" w:cs="Calibri"/>
          <w:b w:val="0"/>
          <w:sz w:val="18"/>
          <w:szCs w:val="18"/>
        </w:rPr>
        <w:t>Managing Python application development, Develop, test, implement and maintain application software</w:t>
      </w:r>
    </w:p>
    <w:p w14:paraId="19A23E15" w14:textId="77777777" w:rsidR="00CE23D2" w:rsidRDefault="00055BEB">
      <w:pPr>
        <w:pStyle w:val="cvhead"/>
        <w:numPr>
          <w:ilvl w:val="0"/>
          <w:numId w:val="13"/>
        </w:numPr>
        <w:ind w:right="254"/>
        <w:contextualSpacing/>
        <w:jc w:val="both"/>
        <w:rPr>
          <w:rFonts w:ascii="Calibri" w:hAnsi="Calibri" w:cs="Calibri"/>
          <w:b w:val="0"/>
          <w:sz w:val="18"/>
          <w:szCs w:val="18"/>
        </w:rPr>
      </w:pPr>
      <w:r>
        <w:rPr>
          <w:rFonts w:ascii="Calibri" w:hAnsi="Calibri" w:cs="Calibri"/>
          <w:b w:val="0"/>
          <w:sz w:val="18"/>
          <w:szCs w:val="18"/>
        </w:rPr>
        <w:t>Validated already developed python reports. Fixed the identified bugs and re-deployed the same.</w:t>
      </w:r>
    </w:p>
    <w:p w14:paraId="00347B5B" w14:textId="77777777" w:rsidR="00CE23D2" w:rsidRDefault="00055BEB">
      <w:pPr>
        <w:pStyle w:val="cvhead"/>
        <w:numPr>
          <w:ilvl w:val="0"/>
          <w:numId w:val="13"/>
        </w:numPr>
        <w:ind w:right="254"/>
        <w:contextualSpacing/>
        <w:jc w:val="both"/>
        <w:rPr>
          <w:rFonts w:ascii="Calibri" w:hAnsi="Calibri" w:cs="Calibri"/>
          <w:b w:val="0"/>
          <w:sz w:val="18"/>
          <w:szCs w:val="18"/>
        </w:rPr>
      </w:pPr>
      <w:r>
        <w:rPr>
          <w:rFonts w:ascii="Calibri" w:hAnsi="Calibri" w:cs="Calibri"/>
          <w:b w:val="0"/>
          <w:sz w:val="18"/>
          <w:szCs w:val="18"/>
        </w:rPr>
        <w:t>Recommend changes to improve established python application processes</w:t>
      </w:r>
    </w:p>
    <w:p w14:paraId="786D0FB9" w14:textId="77777777" w:rsidR="00CE23D2" w:rsidRDefault="00055BEB">
      <w:pPr>
        <w:pStyle w:val="cvhead"/>
        <w:numPr>
          <w:ilvl w:val="0"/>
          <w:numId w:val="13"/>
        </w:numPr>
        <w:ind w:right="254"/>
        <w:contextualSpacing/>
        <w:jc w:val="both"/>
        <w:rPr>
          <w:rFonts w:ascii="Calibri" w:hAnsi="Calibri" w:cs="Calibri"/>
          <w:b w:val="0"/>
          <w:sz w:val="18"/>
          <w:szCs w:val="18"/>
        </w:rPr>
      </w:pPr>
      <w:r>
        <w:rPr>
          <w:rFonts w:ascii="Calibri" w:hAnsi="Calibri" w:cs="Calibri"/>
          <w:b w:val="0"/>
          <w:sz w:val="18"/>
          <w:szCs w:val="18"/>
        </w:rPr>
        <w:t>Develop technical designs for application development</w:t>
      </w:r>
    </w:p>
    <w:p w14:paraId="0B0118DC" w14:textId="77777777" w:rsidR="00CE23D2" w:rsidRDefault="00055BEB">
      <w:pPr>
        <w:pStyle w:val="cvhead"/>
        <w:numPr>
          <w:ilvl w:val="0"/>
          <w:numId w:val="13"/>
        </w:numPr>
        <w:ind w:right="254"/>
        <w:contextualSpacing/>
        <w:jc w:val="both"/>
        <w:rPr>
          <w:rFonts w:ascii="Calibri" w:hAnsi="Calibri" w:cs="Calibri"/>
          <w:b w:val="0"/>
          <w:sz w:val="18"/>
          <w:szCs w:val="18"/>
        </w:rPr>
      </w:pPr>
      <w:r>
        <w:rPr>
          <w:rFonts w:ascii="Calibri" w:hAnsi="Calibri" w:cs="Calibri"/>
          <w:b w:val="0"/>
          <w:sz w:val="18"/>
          <w:szCs w:val="18"/>
        </w:rPr>
        <w:t xml:space="preserve">Develop application code for python programs, involved in client interaction to sort out the Requirement issue </w:t>
      </w:r>
    </w:p>
    <w:p w14:paraId="442359F5" w14:textId="77777777" w:rsidR="00CE23D2" w:rsidRDefault="00055BEB">
      <w:pPr>
        <w:pStyle w:val="cvhead"/>
        <w:numPr>
          <w:ilvl w:val="0"/>
          <w:numId w:val="13"/>
        </w:numPr>
        <w:ind w:right="254"/>
        <w:contextualSpacing/>
        <w:jc w:val="both"/>
        <w:rPr>
          <w:rFonts w:ascii="Calibri" w:hAnsi="Calibri" w:cs="Calibri"/>
          <w:b w:val="0"/>
          <w:sz w:val="18"/>
          <w:szCs w:val="18"/>
        </w:rPr>
      </w:pPr>
      <w:r>
        <w:rPr>
          <w:rFonts w:ascii="Calibri" w:hAnsi="Calibri" w:cs="Calibri"/>
          <w:b w:val="0"/>
          <w:sz w:val="18"/>
          <w:szCs w:val="18"/>
        </w:rPr>
        <w:t xml:space="preserve">Used </w:t>
      </w:r>
      <w:proofErr w:type="spellStart"/>
      <w:r>
        <w:rPr>
          <w:rFonts w:ascii="Calibri" w:hAnsi="Calibri" w:cs="Calibri"/>
          <w:b w:val="0"/>
          <w:sz w:val="18"/>
          <w:szCs w:val="18"/>
        </w:rPr>
        <w:t>hpalm</w:t>
      </w:r>
      <w:proofErr w:type="spellEnd"/>
      <w:r>
        <w:rPr>
          <w:rFonts w:ascii="Calibri" w:hAnsi="Calibri" w:cs="Calibri"/>
          <w:b w:val="0"/>
          <w:sz w:val="18"/>
          <w:szCs w:val="18"/>
        </w:rPr>
        <w:t xml:space="preserve"> to Handle Defect management Process, Implementing a Working Timeline and Deadline Adherence</w:t>
      </w:r>
    </w:p>
    <w:p w14:paraId="1B3EE206" w14:textId="77777777" w:rsidR="00CE23D2" w:rsidRDefault="00055BEB">
      <w:pPr>
        <w:pStyle w:val="cvhead"/>
        <w:numPr>
          <w:ilvl w:val="0"/>
          <w:numId w:val="13"/>
        </w:numPr>
        <w:ind w:right="254"/>
        <w:contextualSpacing/>
        <w:jc w:val="both"/>
        <w:rPr>
          <w:rFonts w:ascii="Calibri" w:hAnsi="Calibri" w:cs="Calibri"/>
          <w:b w:val="0"/>
          <w:bCs w:val="0"/>
          <w:sz w:val="18"/>
          <w:szCs w:val="18"/>
        </w:rPr>
      </w:pPr>
      <w:r>
        <w:rPr>
          <w:rFonts w:ascii="Calibri" w:hAnsi="Calibri" w:cs="Calibri"/>
          <w:b w:val="0"/>
          <w:bCs w:val="0"/>
          <w:sz w:val="18"/>
          <w:szCs w:val="18"/>
        </w:rPr>
        <w:t>Create the Reporting and share with top management</w:t>
      </w:r>
      <w:r>
        <w:rPr>
          <w:rFonts w:ascii="Calibri" w:hAnsi="Calibri" w:cs="Calibri"/>
          <w:b w:val="0"/>
          <w:bCs w:val="0"/>
          <w:sz w:val="18"/>
          <w:szCs w:val="18"/>
        </w:rPr>
        <w:tab/>
      </w:r>
    </w:p>
    <w:p w14:paraId="5671C7BC" w14:textId="77777777" w:rsidR="00CE23D2" w:rsidRDefault="00CE23D2">
      <w:pPr>
        <w:pStyle w:val="Header"/>
        <w:suppressLineNumbers/>
        <w:tabs>
          <w:tab w:val="clear" w:pos="4680"/>
          <w:tab w:val="clear" w:pos="9360"/>
        </w:tabs>
        <w:suppressAutoHyphens/>
        <w:ind w:left="720" w:right="-36"/>
        <w:jc w:val="both"/>
        <w:rPr>
          <w:rFonts w:asciiTheme="minorHAnsi" w:hAnsiTheme="minorHAnsi" w:cstheme="minorHAnsi"/>
          <w:sz w:val="18"/>
          <w:szCs w:val="18"/>
        </w:rPr>
      </w:pPr>
    </w:p>
    <w:p w14:paraId="6608630B" w14:textId="77777777" w:rsidR="00CE23D2" w:rsidRDefault="00055BEB">
      <w:pPr>
        <w:pStyle w:val="NormalWeb"/>
        <w:spacing w:before="0" w:beforeAutospacing="0" w:after="0" w:afterAutospacing="0"/>
        <w:contextualSpacing/>
        <w:jc w:val="center"/>
        <w:rPr>
          <w:rFonts w:ascii="Calibri" w:hAnsi="Calibri" w:cs="Calibri"/>
          <w:b/>
          <w:sz w:val="18"/>
          <w:szCs w:val="18"/>
          <w:u w:val="single"/>
        </w:rPr>
      </w:pPr>
      <w:r>
        <w:rPr>
          <w:rFonts w:ascii="Calibri" w:hAnsi="Calibri" w:cs="Calibri"/>
          <w:b/>
          <w:color w:val="0070C0"/>
          <w:sz w:val="18"/>
          <w:szCs w:val="18"/>
          <w:u w:val="single"/>
        </w:rPr>
        <w:t>Project Sequence 5</w:t>
      </w:r>
      <w:r>
        <w:rPr>
          <w:rFonts w:ascii="Calibri" w:hAnsi="Calibri" w:cs="Calibri"/>
          <w:sz w:val="18"/>
          <w:szCs w:val="18"/>
        </w:rPr>
        <w:t xml:space="preserve">                         </w:t>
      </w:r>
    </w:p>
    <w:p w14:paraId="6ACC7E7A" w14:textId="77777777" w:rsidR="00CE23D2" w:rsidRDefault="00CE23D2">
      <w:pPr>
        <w:pStyle w:val="Header"/>
        <w:suppressLineNumbers/>
        <w:tabs>
          <w:tab w:val="clear" w:pos="4680"/>
          <w:tab w:val="clear" w:pos="9360"/>
        </w:tabs>
        <w:suppressAutoHyphens/>
        <w:ind w:left="720" w:right="-36"/>
        <w:jc w:val="both"/>
        <w:rPr>
          <w:rFonts w:ascii="Calibri" w:hAnsi="Calibri"/>
          <w:color w:val="000000"/>
          <w:sz w:val="18"/>
          <w:szCs w:val="18"/>
          <w:shd w:val="clear" w:color="auto" w:fill="FFFFFF"/>
        </w:rPr>
      </w:pPr>
    </w:p>
    <w:p w14:paraId="421CF439" w14:textId="77777777" w:rsidR="00CE23D2" w:rsidRDefault="00055BEB">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76" w:lineRule="auto"/>
        <w:rPr>
          <w:rFonts w:asciiTheme="minorHAnsi" w:hAnsiTheme="minorHAnsi" w:cstheme="minorHAnsi"/>
          <w:b/>
          <w:sz w:val="18"/>
          <w:szCs w:val="18"/>
        </w:rPr>
      </w:pPr>
      <w:r>
        <w:rPr>
          <w:rFonts w:asciiTheme="minorHAnsi" w:hAnsiTheme="minorHAnsi" w:cstheme="minorHAnsi"/>
          <w:b/>
          <w:sz w:val="18"/>
          <w:szCs w:val="18"/>
        </w:rPr>
        <w:t xml:space="preserve">Project Name          </w:t>
      </w:r>
      <w:proofErr w:type="gramStart"/>
      <w:r>
        <w:rPr>
          <w:rFonts w:asciiTheme="minorHAnsi" w:hAnsiTheme="minorHAnsi" w:cstheme="minorHAnsi"/>
          <w:b/>
          <w:sz w:val="18"/>
          <w:szCs w:val="18"/>
        </w:rPr>
        <w:t xml:space="preserve">  :</w:t>
      </w:r>
      <w:proofErr w:type="gramEnd"/>
      <w:r>
        <w:rPr>
          <w:rFonts w:asciiTheme="minorHAnsi" w:hAnsiTheme="minorHAnsi" w:cstheme="minorHAnsi"/>
          <w:b/>
          <w:sz w:val="18"/>
          <w:szCs w:val="18"/>
        </w:rPr>
        <w:t xml:space="preserve"> </w:t>
      </w:r>
      <w:r>
        <w:rPr>
          <w:rFonts w:asciiTheme="minorHAnsi" w:hAnsiTheme="minorHAnsi" w:cstheme="minorHAnsi"/>
          <w:b/>
          <w:bCs/>
          <w:sz w:val="18"/>
          <w:szCs w:val="18"/>
        </w:rPr>
        <w:t>Power BI Reports for the WIP Data</w:t>
      </w:r>
      <w:r>
        <w:rPr>
          <w:rFonts w:asciiTheme="minorHAnsi" w:hAnsiTheme="minorHAnsi" w:cstheme="minorHAnsi"/>
          <w:b/>
          <w:bCs/>
          <w:u w:val="single"/>
        </w:rPr>
        <w:t xml:space="preserve"> </w:t>
      </w:r>
    </w:p>
    <w:p w14:paraId="6BD209BE" w14:textId="77777777" w:rsidR="00CE23D2" w:rsidRDefault="00055BEB">
      <w:pPr>
        <w:pStyle w:val="ListParagraph"/>
        <w:numPr>
          <w:ilvl w:val="0"/>
          <w:numId w:val="10"/>
        </w:numPr>
        <w:ind w:right="-720"/>
        <w:rPr>
          <w:rStyle w:val="lrzxr"/>
          <w:rFonts w:cs="Calibri"/>
          <w:sz w:val="18"/>
          <w:szCs w:val="18"/>
        </w:rPr>
      </w:pPr>
      <w:r>
        <w:rPr>
          <w:rFonts w:asciiTheme="minorHAnsi" w:hAnsiTheme="minorHAnsi" w:cstheme="minorHAnsi"/>
          <w:b/>
          <w:sz w:val="18"/>
          <w:szCs w:val="18"/>
        </w:rPr>
        <w:t xml:space="preserve">Client     </w:t>
      </w:r>
      <w:r>
        <w:rPr>
          <w:rFonts w:asciiTheme="minorHAnsi" w:hAnsiTheme="minorHAnsi" w:cstheme="minorHAnsi"/>
          <w:b/>
          <w:bCs/>
          <w:sz w:val="18"/>
          <w:szCs w:val="18"/>
        </w:rPr>
        <w:t xml:space="preserve">                     : Howmet Aerospace , </w:t>
      </w:r>
      <w:hyperlink r:id="rId17" w:history="1">
        <w:r>
          <w:rPr>
            <w:rStyle w:val="Hyperlink"/>
            <w:rFonts w:asciiTheme="minorHAnsi" w:hAnsiTheme="minorHAnsi" w:cstheme="minorHAnsi"/>
            <w:b/>
            <w:bCs/>
            <w:color w:val="auto"/>
            <w:sz w:val="18"/>
            <w:szCs w:val="18"/>
            <w:u w:val="none"/>
            <w:shd w:val="clear" w:color="auto" w:fill="FFFFFF"/>
          </w:rPr>
          <w:t>Pittsburgh, Pennsylvania, United States</w:t>
        </w:r>
      </w:hyperlink>
    </w:p>
    <w:p w14:paraId="73CCB276" w14:textId="77777777" w:rsidR="00CE23D2" w:rsidRDefault="00055BEB">
      <w:pPr>
        <w:pStyle w:val="ListParagraph"/>
        <w:numPr>
          <w:ilvl w:val="0"/>
          <w:numId w:val="10"/>
        </w:numPr>
        <w:ind w:right="-720"/>
        <w:rPr>
          <w:rFonts w:asciiTheme="minorHAnsi" w:hAnsiTheme="minorHAnsi" w:cstheme="minorHAnsi"/>
          <w:sz w:val="18"/>
          <w:szCs w:val="18"/>
        </w:rPr>
      </w:pPr>
      <w:r>
        <w:rPr>
          <w:rFonts w:cs="Calibri"/>
          <w:sz w:val="18"/>
          <w:szCs w:val="18"/>
        </w:rPr>
        <w:t>System/</w:t>
      </w:r>
      <w:proofErr w:type="gramStart"/>
      <w:r>
        <w:rPr>
          <w:rFonts w:cs="Calibri"/>
          <w:sz w:val="18"/>
          <w:szCs w:val="18"/>
        </w:rPr>
        <w:t>Component :</w:t>
      </w:r>
      <w:proofErr w:type="gramEnd"/>
      <w:r>
        <w:rPr>
          <w:rFonts w:cs="Calibri"/>
          <w:sz w:val="18"/>
          <w:szCs w:val="18"/>
        </w:rPr>
        <w:t xml:space="preserve"> Manufacturing WIP data </w:t>
      </w:r>
      <w:r>
        <w:rPr>
          <w:rFonts w:asciiTheme="minorHAnsi" w:hAnsiTheme="minorHAnsi" w:cstheme="minorHAnsi"/>
          <w:sz w:val="18"/>
          <w:szCs w:val="18"/>
        </w:rPr>
        <w:t>Business Intelligence Reporting</w:t>
      </w:r>
    </w:p>
    <w:p w14:paraId="0EE73D33" w14:textId="77777777" w:rsidR="00CE23D2" w:rsidRDefault="00055BEB">
      <w:pPr>
        <w:pStyle w:val="ListParagraph"/>
        <w:numPr>
          <w:ilvl w:val="0"/>
          <w:numId w:val="10"/>
        </w:numPr>
        <w:ind w:right="-720"/>
        <w:rPr>
          <w:rFonts w:cs="Calibri"/>
          <w:sz w:val="18"/>
          <w:szCs w:val="18"/>
        </w:rPr>
      </w:pPr>
      <w:r>
        <w:rPr>
          <w:rFonts w:cs="Calibri"/>
          <w:sz w:val="18"/>
          <w:szCs w:val="18"/>
        </w:rPr>
        <w:t xml:space="preserve">Technology              </w:t>
      </w:r>
      <w:proofErr w:type="gramStart"/>
      <w:r>
        <w:rPr>
          <w:rFonts w:cs="Calibri"/>
          <w:sz w:val="18"/>
          <w:szCs w:val="18"/>
        </w:rPr>
        <w:t xml:space="preserve">  :</w:t>
      </w:r>
      <w:proofErr w:type="gramEnd"/>
      <w:r>
        <w:rPr>
          <w:rFonts w:cs="Calibri"/>
          <w:sz w:val="18"/>
          <w:szCs w:val="18"/>
        </w:rPr>
        <w:t xml:space="preserve"> Azure ADF, Azure Databricks, Power BI, Microsoft SQL Server, SSMS, Power BI service, Azure, </w:t>
      </w:r>
      <w:proofErr w:type="spellStart"/>
      <w:r>
        <w:rPr>
          <w:rFonts w:cs="Calibri"/>
          <w:sz w:val="18"/>
          <w:szCs w:val="18"/>
        </w:rPr>
        <w:t>Sharepoint</w:t>
      </w:r>
      <w:proofErr w:type="spellEnd"/>
      <w:r>
        <w:rPr>
          <w:rFonts w:cs="Calibri"/>
          <w:sz w:val="18"/>
          <w:szCs w:val="18"/>
        </w:rPr>
        <w:t xml:space="preserve"> </w:t>
      </w:r>
    </w:p>
    <w:p w14:paraId="58238965" w14:textId="77777777" w:rsidR="00CE23D2" w:rsidRDefault="00055BEB">
      <w:pPr>
        <w:pStyle w:val="ListParagraph"/>
        <w:numPr>
          <w:ilvl w:val="0"/>
          <w:numId w:val="10"/>
        </w:numPr>
        <w:ind w:right="-720"/>
        <w:rPr>
          <w:rFonts w:cs="Calibri"/>
          <w:b/>
          <w:bCs/>
          <w:sz w:val="18"/>
          <w:szCs w:val="18"/>
        </w:rPr>
      </w:pPr>
      <w:r>
        <w:rPr>
          <w:rFonts w:cs="Calibri"/>
          <w:sz w:val="18"/>
          <w:szCs w:val="18"/>
        </w:rPr>
        <w:t xml:space="preserve">Roles                         </w:t>
      </w:r>
      <w:proofErr w:type="gramStart"/>
      <w:r>
        <w:rPr>
          <w:rFonts w:cs="Calibri"/>
          <w:sz w:val="18"/>
          <w:szCs w:val="18"/>
        </w:rPr>
        <w:t xml:space="preserve">  :</w:t>
      </w:r>
      <w:proofErr w:type="gramEnd"/>
      <w:r>
        <w:rPr>
          <w:rFonts w:cs="Calibri"/>
          <w:sz w:val="18"/>
          <w:szCs w:val="18"/>
        </w:rPr>
        <w:t xml:space="preserve"> Data Analytics</w:t>
      </w:r>
    </w:p>
    <w:p w14:paraId="665AC68C" w14:textId="77777777" w:rsidR="00CE23D2" w:rsidRDefault="00055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76" w:lineRule="auto"/>
        <w:rPr>
          <w:rFonts w:cs="Calibri"/>
          <w:sz w:val="18"/>
          <w:szCs w:val="18"/>
        </w:rPr>
      </w:pPr>
      <w:r>
        <w:rPr>
          <w:rFonts w:asciiTheme="minorHAnsi" w:hAnsiTheme="minorHAnsi" w:cstheme="minorHAnsi"/>
          <w:b/>
          <w:sz w:val="18"/>
          <w:szCs w:val="18"/>
        </w:rPr>
        <w:t xml:space="preserve">Project Overview and </w:t>
      </w:r>
      <w:proofErr w:type="gramStart"/>
      <w:r>
        <w:rPr>
          <w:rFonts w:asciiTheme="minorHAnsi" w:hAnsiTheme="minorHAnsi" w:cstheme="minorHAnsi"/>
          <w:b/>
          <w:sz w:val="18"/>
          <w:szCs w:val="18"/>
        </w:rPr>
        <w:t>Workflow</w:t>
      </w:r>
      <w:r>
        <w:rPr>
          <w:rFonts w:cs="Calibri"/>
          <w:b/>
          <w:sz w:val="18"/>
          <w:szCs w:val="18"/>
        </w:rPr>
        <w:t xml:space="preserve"> :</w:t>
      </w:r>
      <w:proofErr w:type="gramEnd"/>
      <w:r>
        <w:rPr>
          <w:rFonts w:cs="Calibri"/>
          <w:b/>
          <w:sz w:val="18"/>
          <w:szCs w:val="18"/>
        </w:rPr>
        <w:t xml:space="preserve"> </w:t>
      </w:r>
    </w:p>
    <w:p w14:paraId="437FE76A" w14:textId="77777777" w:rsidR="00CE23D2" w:rsidRDefault="00055BEB">
      <w:pPr>
        <w:widowControl w:val="0"/>
        <w:autoSpaceDE w:val="0"/>
        <w:autoSpaceDN w:val="0"/>
        <w:adjustRightInd w:val="0"/>
        <w:jc w:val="both"/>
        <w:rPr>
          <w:rFonts w:asciiTheme="minorHAnsi" w:hAnsiTheme="minorHAnsi" w:cstheme="minorHAnsi"/>
          <w:sz w:val="18"/>
          <w:szCs w:val="18"/>
        </w:rPr>
      </w:pPr>
      <w:r>
        <w:rPr>
          <w:rFonts w:asciiTheme="minorHAnsi" w:hAnsiTheme="minorHAnsi" w:cstheme="minorHAnsi"/>
          <w:color w:val="202122"/>
          <w:sz w:val="18"/>
          <w:szCs w:val="18"/>
          <w:shd w:val="clear" w:color="auto" w:fill="FFFFFF"/>
        </w:rPr>
        <w:t>Howmet Aerospace Inc., (formerly </w:t>
      </w:r>
      <w:proofErr w:type="spellStart"/>
      <w:r>
        <w:rPr>
          <w:rFonts w:asciiTheme="minorHAnsi" w:hAnsiTheme="minorHAnsi" w:cstheme="minorHAnsi"/>
          <w:color w:val="202122"/>
          <w:sz w:val="18"/>
          <w:szCs w:val="18"/>
          <w:shd w:val="clear" w:color="auto" w:fill="FFFFFF"/>
        </w:rPr>
        <w:t>Arconic</w:t>
      </w:r>
      <w:proofErr w:type="spellEnd"/>
      <w:r>
        <w:rPr>
          <w:rFonts w:asciiTheme="minorHAnsi" w:hAnsiTheme="minorHAnsi" w:cstheme="minorHAnsi"/>
          <w:color w:val="202122"/>
          <w:sz w:val="18"/>
          <w:szCs w:val="18"/>
          <w:shd w:val="clear" w:color="auto" w:fill="FFFFFF"/>
        </w:rPr>
        <w:t xml:space="preserve"> Inc.) is an American aerospace company based in </w:t>
      </w:r>
      <w:hyperlink r:id="rId18" w:tooltip="Pittsburgh" w:history="1">
        <w:r>
          <w:rPr>
            <w:rStyle w:val="Hyperlink"/>
            <w:rFonts w:asciiTheme="minorHAnsi" w:hAnsiTheme="minorHAnsi" w:cstheme="minorHAnsi"/>
            <w:color w:val="auto"/>
            <w:sz w:val="18"/>
            <w:szCs w:val="18"/>
            <w:shd w:val="clear" w:color="auto" w:fill="FFFFFF"/>
          </w:rPr>
          <w:t>Pittsburgh, Pennsylvania</w:t>
        </w:r>
      </w:hyperlink>
      <w:r>
        <w:rPr>
          <w:rFonts w:asciiTheme="minorHAnsi" w:hAnsiTheme="minorHAnsi" w:cstheme="minorHAnsi"/>
          <w:sz w:val="18"/>
          <w:szCs w:val="18"/>
          <w:shd w:val="clear" w:color="auto" w:fill="FFFFFF"/>
        </w:rPr>
        <w:t>.</w:t>
      </w:r>
      <w:r>
        <w:rPr>
          <w:rFonts w:asciiTheme="minorHAnsi" w:hAnsiTheme="minorHAnsi" w:cstheme="minorHAnsi"/>
          <w:color w:val="202122"/>
          <w:sz w:val="18"/>
          <w:szCs w:val="18"/>
          <w:shd w:val="clear" w:color="auto" w:fill="FFFFFF"/>
        </w:rPr>
        <w:t xml:space="preserve"> The company manufactures components for jet engines, fasteners and titanium structures for aerospace applications, and forged aluminum wheels for heavy trucks.</w:t>
      </w:r>
      <w:r>
        <w:rPr>
          <w:rFonts w:asciiTheme="minorHAnsi" w:hAnsiTheme="minorHAnsi" w:cstheme="minorHAnsi"/>
          <w:sz w:val="18"/>
          <w:szCs w:val="18"/>
        </w:rPr>
        <w:t xml:space="preserve"> </w:t>
      </w:r>
    </w:p>
    <w:p w14:paraId="1CDD9F55" w14:textId="77777777" w:rsidR="00CE23D2" w:rsidRDefault="00055BEB">
      <w:pPr>
        <w:widowControl w:val="0"/>
        <w:autoSpaceDE w:val="0"/>
        <w:autoSpaceDN w:val="0"/>
        <w:adjustRightInd w:val="0"/>
        <w:jc w:val="both"/>
        <w:rPr>
          <w:rFonts w:asciiTheme="minorHAnsi" w:hAnsiTheme="minorHAnsi" w:cstheme="minorHAnsi"/>
          <w:sz w:val="18"/>
          <w:szCs w:val="18"/>
        </w:rPr>
      </w:pPr>
      <w:r>
        <w:rPr>
          <w:rFonts w:asciiTheme="minorHAnsi" w:hAnsiTheme="minorHAnsi" w:cstheme="minorHAnsi"/>
          <w:sz w:val="18"/>
          <w:szCs w:val="18"/>
        </w:rPr>
        <w:lastRenderedPageBreak/>
        <w:t xml:space="preserve">The Project Objective is to create the Power BI Reports for the WIP Data for one of the business use </w:t>
      </w:r>
      <w:proofErr w:type="gramStart"/>
      <w:r>
        <w:rPr>
          <w:rFonts w:asciiTheme="minorHAnsi" w:hAnsiTheme="minorHAnsi" w:cstheme="minorHAnsi"/>
          <w:sz w:val="18"/>
          <w:szCs w:val="18"/>
        </w:rPr>
        <w:t>case</w:t>
      </w:r>
      <w:proofErr w:type="gramEnd"/>
      <w:r>
        <w:rPr>
          <w:rFonts w:asciiTheme="minorHAnsi" w:hAnsiTheme="minorHAnsi" w:cstheme="minorHAnsi"/>
          <w:sz w:val="18"/>
          <w:szCs w:val="18"/>
        </w:rPr>
        <w:t>.</w:t>
      </w:r>
    </w:p>
    <w:p w14:paraId="7D3640D7" w14:textId="77777777" w:rsidR="00CE23D2" w:rsidRDefault="00CE23D2">
      <w:pPr>
        <w:widowControl w:val="0"/>
        <w:autoSpaceDE w:val="0"/>
        <w:autoSpaceDN w:val="0"/>
        <w:adjustRightInd w:val="0"/>
        <w:jc w:val="both"/>
        <w:rPr>
          <w:rFonts w:asciiTheme="minorHAnsi" w:hAnsiTheme="minorHAnsi" w:cstheme="minorHAnsi"/>
          <w:b/>
          <w:bCs/>
          <w:sz w:val="18"/>
          <w:szCs w:val="18"/>
          <w:u w:val="single"/>
        </w:rPr>
      </w:pPr>
    </w:p>
    <w:p w14:paraId="25626474" w14:textId="77777777" w:rsidR="00CE23D2" w:rsidRDefault="00055BEB">
      <w:pPr>
        <w:pStyle w:val="Header"/>
        <w:ind w:right="-36"/>
        <w:jc w:val="both"/>
        <w:rPr>
          <w:rFonts w:asciiTheme="minorHAnsi" w:hAnsiTheme="minorHAnsi" w:cstheme="minorHAnsi"/>
          <w:b/>
          <w:bCs/>
          <w:i/>
          <w:iCs/>
          <w:sz w:val="18"/>
          <w:szCs w:val="18"/>
        </w:rPr>
      </w:pPr>
      <w:r>
        <w:rPr>
          <w:rFonts w:asciiTheme="minorHAnsi" w:hAnsiTheme="minorHAnsi" w:cstheme="minorHAnsi"/>
          <w:b/>
          <w:bCs/>
          <w:i/>
          <w:iCs/>
          <w:sz w:val="18"/>
          <w:szCs w:val="18"/>
        </w:rPr>
        <w:t xml:space="preserve">Key Responsibility areas: </w:t>
      </w:r>
    </w:p>
    <w:p w14:paraId="4AB482CB" w14:textId="77777777" w:rsidR="00CE23D2" w:rsidRDefault="00055BEB">
      <w:pPr>
        <w:pStyle w:val="NormalWeb"/>
        <w:numPr>
          <w:ilvl w:val="0"/>
          <w:numId w:val="11"/>
        </w:numPr>
        <w:suppressAutoHyphens/>
        <w:spacing w:before="0" w:beforeAutospacing="0" w:after="0" w:afterAutospacing="0"/>
        <w:ind w:right="720"/>
        <w:rPr>
          <w:rFonts w:asciiTheme="minorHAnsi" w:hAnsiTheme="minorHAnsi" w:cstheme="minorHAnsi"/>
          <w:color w:val="000000"/>
          <w:sz w:val="18"/>
          <w:szCs w:val="18"/>
        </w:rPr>
      </w:pPr>
      <w:r>
        <w:rPr>
          <w:rFonts w:asciiTheme="minorHAnsi" w:hAnsiTheme="minorHAnsi" w:cstheme="minorHAnsi"/>
          <w:color w:val="000000"/>
          <w:sz w:val="18"/>
          <w:szCs w:val="18"/>
        </w:rPr>
        <w:t>C</w:t>
      </w:r>
      <w:r>
        <w:rPr>
          <w:rFonts w:asciiTheme="minorHAnsi" w:hAnsiTheme="minorHAnsi" w:cstheme="minorHAnsi"/>
          <w:sz w:val="18"/>
          <w:szCs w:val="18"/>
        </w:rPr>
        <w:t>ommunicating with client to understand business requirement and enhancement the dashboard using Power BI.</w:t>
      </w:r>
    </w:p>
    <w:p w14:paraId="0A0A789F" w14:textId="77777777" w:rsidR="00CE23D2" w:rsidRDefault="00055BEB">
      <w:pPr>
        <w:pStyle w:val="NormalWeb"/>
        <w:numPr>
          <w:ilvl w:val="0"/>
          <w:numId w:val="11"/>
        </w:numPr>
        <w:suppressAutoHyphens/>
        <w:spacing w:before="0" w:beforeAutospacing="0" w:after="0" w:afterAutospacing="0"/>
        <w:ind w:right="720"/>
        <w:rPr>
          <w:rFonts w:asciiTheme="minorHAnsi" w:hAnsiTheme="minorHAnsi" w:cstheme="minorHAnsi"/>
          <w:color w:val="000000"/>
          <w:sz w:val="18"/>
          <w:szCs w:val="18"/>
        </w:rPr>
      </w:pPr>
      <w:r>
        <w:rPr>
          <w:rFonts w:asciiTheme="minorHAnsi" w:hAnsiTheme="minorHAnsi" w:cstheme="minorHAnsi"/>
          <w:color w:val="000000"/>
          <w:sz w:val="18"/>
          <w:szCs w:val="18"/>
        </w:rPr>
        <w:t>To enhance the programs for data collection, modelling and reporting the operational performance.</w:t>
      </w:r>
    </w:p>
    <w:p w14:paraId="4EC21B31" w14:textId="77777777" w:rsidR="00CE23D2" w:rsidRDefault="00055BEB">
      <w:pPr>
        <w:pStyle w:val="NormalWeb"/>
        <w:numPr>
          <w:ilvl w:val="0"/>
          <w:numId w:val="11"/>
        </w:numPr>
        <w:suppressAutoHyphens/>
        <w:spacing w:before="0" w:beforeAutospacing="0" w:after="0" w:afterAutospacing="0"/>
        <w:ind w:right="720"/>
        <w:rPr>
          <w:rFonts w:asciiTheme="minorHAnsi" w:hAnsiTheme="minorHAnsi" w:cstheme="minorHAnsi"/>
          <w:color w:val="000000"/>
          <w:sz w:val="18"/>
          <w:szCs w:val="18"/>
        </w:rPr>
      </w:pPr>
      <w:r>
        <w:rPr>
          <w:rFonts w:asciiTheme="minorHAnsi" w:hAnsiTheme="minorHAnsi" w:cstheme="minorHAnsi"/>
          <w:color w:val="000000"/>
          <w:sz w:val="18"/>
          <w:szCs w:val="18"/>
        </w:rPr>
        <w:t>Creating Data Presentation/Visualization layer with Power BI for report enhancement.</w:t>
      </w:r>
    </w:p>
    <w:p w14:paraId="0799FFD2" w14:textId="77777777" w:rsidR="00CE23D2" w:rsidRDefault="00055BEB">
      <w:pPr>
        <w:pStyle w:val="NormalWeb"/>
        <w:numPr>
          <w:ilvl w:val="0"/>
          <w:numId w:val="11"/>
        </w:numPr>
        <w:rPr>
          <w:rFonts w:asciiTheme="minorHAnsi" w:hAnsiTheme="minorHAnsi" w:cstheme="minorHAnsi"/>
          <w:sz w:val="18"/>
          <w:szCs w:val="18"/>
        </w:rPr>
      </w:pPr>
      <w:r>
        <w:rPr>
          <w:rFonts w:asciiTheme="minorHAnsi" w:hAnsiTheme="minorHAnsi" w:cstheme="minorHAnsi"/>
          <w:sz w:val="18"/>
          <w:szCs w:val="18"/>
        </w:rPr>
        <w:t xml:space="preserve">Involved in effectively used filters, actions feature in Power BI. </w:t>
      </w:r>
    </w:p>
    <w:p w14:paraId="39F7C6AC" w14:textId="77777777" w:rsidR="00CE23D2" w:rsidRDefault="00055BEB">
      <w:pPr>
        <w:pStyle w:val="NormalWeb"/>
        <w:numPr>
          <w:ilvl w:val="0"/>
          <w:numId w:val="11"/>
        </w:numPr>
        <w:rPr>
          <w:rFonts w:asciiTheme="minorHAnsi" w:hAnsiTheme="minorHAnsi" w:cstheme="minorHAnsi"/>
          <w:sz w:val="18"/>
          <w:szCs w:val="18"/>
        </w:rPr>
      </w:pPr>
      <w:r>
        <w:rPr>
          <w:rFonts w:asciiTheme="minorHAnsi" w:hAnsiTheme="minorHAnsi" w:cstheme="minorHAnsi"/>
          <w:sz w:val="18"/>
          <w:szCs w:val="18"/>
        </w:rPr>
        <w:t>Accessed and used various Custom Visuals available in Power BI.</w:t>
      </w:r>
    </w:p>
    <w:p w14:paraId="718D94D7" w14:textId="77777777" w:rsidR="00CE23D2" w:rsidRDefault="00055BEB">
      <w:pPr>
        <w:pStyle w:val="NormalWeb"/>
        <w:numPr>
          <w:ilvl w:val="0"/>
          <w:numId w:val="11"/>
        </w:numPr>
        <w:suppressAutoHyphens/>
        <w:spacing w:before="0" w:beforeAutospacing="0" w:after="0" w:afterAutospacing="0"/>
        <w:ind w:right="720"/>
        <w:rPr>
          <w:rFonts w:asciiTheme="minorHAnsi" w:hAnsiTheme="minorHAnsi" w:cstheme="minorHAnsi"/>
          <w:color w:val="000000"/>
          <w:sz w:val="18"/>
          <w:szCs w:val="18"/>
        </w:rPr>
      </w:pPr>
      <w:r>
        <w:rPr>
          <w:rFonts w:asciiTheme="minorHAnsi" w:hAnsiTheme="minorHAnsi" w:cstheme="minorHAnsi"/>
          <w:color w:val="000000"/>
          <w:sz w:val="18"/>
          <w:szCs w:val="18"/>
        </w:rPr>
        <w:t>Retrieving the required data from database Using SQL queries.</w:t>
      </w:r>
    </w:p>
    <w:p w14:paraId="5F93EC92" w14:textId="77777777" w:rsidR="00CE23D2" w:rsidRDefault="00055BEB">
      <w:pPr>
        <w:pStyle w:val="NormalWeb"/>
        <w:numPr>
          <w:ilvl w:val="0"/>
          <w:numId w:val="11"/>
        </w:numPr>
        <w:suppressAutoHyphens/>
        <w:spacing w:before="0" w:beforeAutospacing="0" w:after="0" w:afterAutospacing="0"/>
        <w:ind w:right="720"/>
        <w:rPr>
          <w:rFonts w:asciiTheme="minorHAnsi" w:hAnsiTheme="minorHAnsi" w:cstheme="minorHAnsi"/>
          <w:color w:val="000000"/>
          <w:sz w:val="18"/>
          <w:szCs w:val="18"/>
        </w:rPr>
      </w:pPr>
      <w:r>
        <w:rPr>
          <w:rFonts w:asciiTheme="minorHAnsi" w:hAnsiTheme="minorHAnsi" w:cstheme="minorHAnsi"/>
          <w:color w:val="252423"/>
          <w:sz w:val="18"/>
          <w:szCs w:val="18"/>
          <w:shd w:val="clear" w:color="auto" w:fill="FFFFFF"/>
        </w:rPr>
        <w:t>Well versed in data modeling, data extraction from multiple data sources MS SQL server.</w:t>
      </w:r>
    </w:p>
    <w:p w14:paraId="48E78F9B" w14:textId="77777777" w:rsidR="00CE23D2" w:rsidRDefault="00055BEB">
      <w:pPr>
        <w:numPr>
          <w:ilvl w:val="0"/>
          <w:numId w:val="11"/>
        </w:numPr>
        <w:shd w:val="clear" w:color="auto" w:fill="FFFFFF"/>
        <w:spacing w:before="100" w:beforeAutospacing="1" w:after="100" w:afterAutospacing="1"/>
        <w:rPr>
          <w:rFonts w:asciiTheme="minorHAnsi" w:hAnsiTheme="minorHAnsi" w:cstheme="minorHAnsi"/>
          <w:color w:val="252423"/>
          <w:sz w:val="18"/>
          <w:szCs w:val="18"/>
          <w:lang w:val="en-GB" w:eastAsia="ja-JP" w:bidi="mr-IN"/>
        </w:rPr>
      </w:pPr>
      <w:r>
        <w:rPr>
          <w:rFonts w:asciiTheme="minorHAnsi" w:hAnsiTheme="minorHAnsi" w:cstheme="minorHAnsi"/>
          <w:color w:val="252423"/>
          <w:sz w:val="18"/>
          <w:szCs w:val="18"/>
          <w:lang w:val="en-GB" w:eastAsia="ja-JP" w:bidi="mr-IN"/>
        </w:rPr>
        <w:t>Delivered UAT test cases; validate the quality and integrity of the data included in the Reporting Packages and Dashboards.</w:t>
      </w:r>
    </w:p>
    <w:p w14:paraId="767CFCBB" w14:textId="77777777" w:rsidR="00CE23D2" w:rsidRDefault="00055BEB">
      <w:pPr>
        <w:pStyle w:val="NormalWeb"/>
        <w:numPr>
          <w:ilvl w:val="0"/>
          <w:numId w:val="11"/>
        </w:numPr>
        <w:spacing w:before="0" w:beforeAutospacing="0" w:after="0" w:afterAutospacing="0"/>
        <w:ind w:right="-540"/>
        <w:contextualSpacing/>
        <w:rPr>
          <w:rFonts w:asciiTheme="minorHAnsi" w:hAnsiTheme="minorHAnsi" w:cstheme="minorHAnsi"/>
          <w:sz w:val="18"/>
          <w:szCs w:val="18"/>
        </w:rPr>
      </w:pPr>
      <w:r>
        <w:rPr>
          <w:rFonts w:asciiTheme="minorHAnsi" w:hAnsiTheme="minorHAnsi" w:cstheme="minorHAnsi"/>
          <w:sz w:val="18"/>
          <w:szCs w:val="18"/>
        </w:rPr>
        <w:t>Responsible for enhance the Reports/Dashboards and publish into cloud services.</w:t>
      </w:r>
    </w:p>
    <w:p w14:paraId="33F88074" w14:textId="77777777" w:rsidR="00CE23D2" w:rsidRDefault="00055BEB">
      <w:pPr>
        <w:pStyle w:val="NormalWeb"/>
        <w:numPr>
          <w:ilvl w:val="0"/>
          <w:numId w:val="11"/>
        </w:numPr>
        <w:spacing w:before="0" w:beforeAutospacing="0" w:after="0" w:afterAutospacing="0"/>
        <w:ind w:right="-540"/>
        <w:contextualSpacing/>
        <w:rPr>
          <w:rFonts w:asciiTheme="minorHAnsi" w:hAnsiTheme="minorHAnsi" w:cstheme="minorHAnsi"/>
          <w:sz w:val="18"/>
          <w:szCs w:val="18"/>
        </w:rPr>
      </w:pPr>
      <w:r>
        <w:rPr>
          <w:rFonts w:asciiTheme="minorHAnsi" w:hAnsiTheme="minorHAnsi" w:cstheme="minorHAnsi"/>
          <w:sz w:val="18"/>
          <w:szCs w:val="18"/>
        </w:rPr>
        <w:t>Create dashboards by pulling data from different sources and present them to management team</w:t>
      </w:r>
    </w:p>
    <w:p w14:paraId="5F64B8FB" w14:textId="77777777" w:rsidR="00CE23D2" w:rsidRDefault="00CE23D2">
      <w:pPr>
        <w:pStyle w:val="NormalWeb"/>
        <w:spacing w:before="0" w:beforeAutospacing="0" w:after="0" w:afterAutospacing="0"/>
        <w:ind w:left="720" w:right="-540"/>
        <w:contextualSpacing/>
        <w:rPr>
          <w:rFonts w:asciiTheme="minorHAnsi" w:hAnsiTheme="minorHAnsi" w:cstheme="minorHAnsi"/>
          <w:sz w:val="18"/>
          <w:szCs w:val="18"/>
        </w:rPr>
      </w:pPr>
    </w:p>
    <w:p w14:paraId="36196308" w14:textId="77777777" w:rsidR="00CE23D2" w:rsidRDefault="00CE23D2">
      <w:pPr>
        <w:pStyle w:val="NormalWeb"/>
        <w:spacing w:before="0" w:beforeAutospacing="0" w:after="0" w:afterAutospacing="0"/>
        <w:ind w:left="720" w:right="-540"/>
        <w:contextualSpacing/>
        <w:rPr>
          <w:rFonts w:asciiTheme="minorHAnsi" w:hAnsiTheme="minorHAnsi" w:cstheme="minorHAnsi"/>
          <w:sz w:val="18"/>
          <w:szCs w:val="18"/>
        </w:rPr>
      </w:pPr>
    </w:p>
    <w:p w14:paraId="06F8E853" w14:textId="77777777" w:rsidR="00CE23D2" w:rsidRDefault="00055BEB">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line="276" w:lineRule="auto"/>
        <w:rPr>
          <w:rFonts w:cs="Calibri"/>
          <w:b/>
          <w:sz w:val="18"/>
          <w:szCs w:val="18"/>
        </w:rPr>
      </w:pPr>
      <w:r>
        <w:rPr>
          <w:rFonts w:cs="Calibri"/>
          <w:b/>
          <w:sz w:val="18"/>
          <w:szCs w:val="18"/>
        </w:rPr>
        <w:t xml:space="preserve">Project </w:t>
      </w:r>
      <w:proofErr w:type="gramStart"/>
      <w:r>
        <w:rPr>
          <w:rFonts w:cs="Calibri"/>
          <w:b/>
          <w:sz w:val="18"/>
          <w:szCs w:val="18"/>
        </w:rPr>
        <w:t>Name :</w:t>
      </w:r>
      <w:proofErr w:type="gramEnd"/>
      <w:r>
        <w:rPr>
          <w:rFonts w:cs="Calibri"/>
          <w:b/>
          <w:sz w:val="18"/>
          <w:szCs w:val="18"/>
        </w:rPr>
        <w:t xml:space="preserve">           Analytical Grid &amp; Smart </w:t>
      </w:r>
      <w:proofErr w:type="spellStart"/>
      <w:r>
        <w:rPr>
          <w:rFonts w:cs="Calibri"/>
          <w:b/>
          <w:sz w:val="18"/>
          <w:szCs w:val="18"/>
        </w:rPr>
        <w:t>Visualisation</w:t>
      </w:r>
      <w:proofErr w:type="spellEnd"/>
      <w:r>
        <w:rPr>
          <w:rFonts w:cs="Calibri"/>
          <w:b/>
          <w:sz w:val="18"/>
          <w:szCs w:val="18"/>
        </w:rPr>
        <w:t xml:space="preserve"> </w:t>
      </w:r>
    </w:p>
    <w:p w14:paraId="15F57765" w14:textId="77777777" w:rsidR="00CE23D2" w:rsidRDefault="00055BEB">
      <w:pPr>
        <w:pStyle w:val="ListParagraph"/>
        <w:numPr>
          <w:ilvl w:val="0"/>
          <w:numId w:val="10"/>
        </w:numPr>
        <w:ind w:right="-720"/>
        <w:rPr>
          <w:rFonts w:cs="Calibri"/>
          <w:bCs/>
          <w:sz w:val="18"/>
          <w:szCs w:val="18"/>
        </w:rPr>
      </w:pPr>
      <w:r>
        <w:rPr>
          <w:rFonts w:cs="Calibri"/>
          <w:bCs/>
          <w:sz w:val="18"/>
          <w:szCs w:val="18"/>
        </w:rPr>
        <w:t xml:space="preserve">Client  </w:t>
      </w:r>
      <w:r>
        <w:rPr>
          <w:rFonts w:cs="Calibri"/>
          <w:b/>
          <w:bCs/>
          <w:sz w:val="18"/>
          <w:szCs w:val="18"/>
        </w:rPr>
        <w:t xml:space="preserve">                      </w:t>
      </w:r>
      <w:proofErr w:type="gramStart"/>
      <w:r>
        <w:rPr>
          <w:rFonts w:cs="Calibri"/>
          <w:b/>
          <w:bCs/>
          <w:sz w:val="18"/>
          <w:szCs w:val="18"/>
        </w:rPr>
        <w:t xml:space="preserve">  :</w:t>
      </w:r>
      <w:proofErr w:type="gramEnd"/>
      <w:r>
        <w:rPr>
          <w:rFonts w:cs="Calibri"/>
          <w:b/>
          <w:bCs/>
          <w:sz w:val="18"/>
          <w:szCs w:val="18"/>
        </w:rPr>
        <w:t xml:space="preserve"> </w:t>
      </w:r>
      <w:r>
        <w:rPr>
          <w:rFonts w:cs="Calibri"/>
          <w:bCs/>
          <w:sz w:val="18"/>
          <w:szCs w:val="18"/>
        </w:rPr>
        <w:t xml:space="preserve">The Home </w:t>
      </w:r>
      <w:proofErr w:type="spellStart"/>
      <w:r>
        <w:rPr>
          <w:rFonts w:cs="Calibri"/>
          <w:bCs/>
          <w:sz w:val="18"/>
          <w:szCs w:val="18"/>
        </w:rPr>
        <w:t>Depot,USA</w:t>
      </w:r>
      <w:proofErr w:type="spellEnd"/>
    </w:p>
    <w:p w14:paraId="04F21CDC" w14:textId="77777777" w:rsidR="00CE23D2" w:rsidRDefault="00055BEB">
      <w:pPr>
        <w:pStyle w:val="ListParagraph"/>
        <w:numPr>
          <w:ilvl w:val="0"/>
          <w:numId w:val="10"/>
        </w:numPr>
        <w:ind w:right="-720"/>
        <w:rPr>
          <w:rFonts w:cs="Calibri"/>
          <w:sz w:val="18"/>
          <w:szCs w:val="18"/>
        </w:rPr>
      </w:pPr>
      <w:r>
        <w:rPr>
          <w:rFonts w:cs="Calibri"/>
          <w:sz w:val="18"/>
          <w:szCs w:val="18"/>
        </w:rPr>
        <w:t>System/</w:t>
      </w:r>
      <w:proofErr w:type="gramStart"/>
      <w:r>
        <w:rPr>
          <w:rFonts w:cs="Calibri"/>
          <w:sz w:val="18"/>
          <w:szCs w:val="18"/>
        </w:rPr>
        <w:t>Component :</w:t>
      </w:r>
      <w:proofErr w:type="gramEnd"/>
      <w:r>
        <w:rPr>
          <w:rFonts w:cs="Calibri"/>
          <w:sz w:val="18"/>
          <w:szCs w:val="18"/>
        </w:rPr>
        <w:t xml:space="preserve"> Logistics   </w:t>
      </w:r>
    </w:p>
    <w:p w14:paraId="5749DC1E" w14:textId="77777777" w:rsidR="00CE23D2" w:rsidRDefault="00055BEB">
      <w:pPr>
        <w:pStyle w:val="ListParagraph"/>
        <w:numPr>
          <w:ilvl w:val="0"/>
          <w:numId w:val="10"/>
        </w:numPr>
        <w:ind w:right="-720"/>
        <w:rPr>
          <w:rFonts w:cs="Calibri"/>
          <w:sz w:val="18"/>
          <w:szCs w:val="18"/>
        </w:rPr>
      </w:pPr>
      <w:r>
        <w:rPr>
          <w:rFonts w:cs="Calibri"/>
          <w:sz w:val="18"/>
          <w:szCs w:val="18"/>
        </w:rPr>
        <w:t xml:space="preserve">Technology              </w:t>
      </w:r>
      <w:proofErr w:type="gramStart"/>
      <w:r>
        <w:rPr>
          <w:rFonts w:cs="Calibri"/>
          <w:sz w:val="18"/>
          <w:szCs w:val="18"/>
        </w:rPr>
        <w:t xml:space="preserve">  :</w:t>
      </w:r>
      <w:proofErr w:type="gramEnd"/>
      <w:r>
        <w:rPr>
          <w:rFonts w:cs="Calibri"/>
          <w:sz w:val="18"/>
          <w:szCs w:val="18"/>
        </w:rPr>
        <w:t xml:space="preserve">  Python, Django, Oracle, GIT, SVN, Rest – Web service, Pandas, ETL, Statistical Analysis, DevOps, Jira, Jenkins </w:t>
      </w:r>
    </w:p>
    <w:p w14:paraId="478E4D94" w14:textId="77777777" w:rsidR="00CE23D2" w:rsidRDefault="00055BEB">
      <w:pPr>
        <w:pStyle w:val="ListParagraph"/>
        <w:numPr>
          <w:ilvl w:val="0"/>
          <w:numId w:val="10"/>
        </w:numPr>
        <w:ind w:right="-720"/>
        <w:rPr>
          <w:rFonts w:cs="Calibri"/>
          <w:b/>
          <w:bCs/>
          <w:sz w:val="18"/>
          <w:szCs w:val="18"/>
        </w:rPr>
      </w:pPr>
      <w:r>
        <w:rPr>
          <w:rFonts w:cs="Calibri"/>
          <w:sz w:val="18"/>
          <w:szCs w:val="18"/>
        </w:rPr>
        <w:t xml:space="preserve">Roles                         </w:t>
      </w:r>
      <w:proofErr w:type="gramStart"/>
      <w:r>
        <w:rPr>
          <w:rFonts w:cs="Calibri"/>
          <w:sz w:val="18"/>
          <w:szCs w:val="18"/>
        </w:rPr>
        <w:t xml:space="preserve">  :</w:t>
      </w:r>
      <w:proofErr w:type="gramEnd"/>
      <w:r>
        <w:rPr>
          <w:rFonts w:cs="Calibri"/>
          <w:sz w:val="18"/>
          <w:szCs w:val="18"/>
        </w:rPr>
        <w:t xml:space="preserve"> Python Data analyst</w:t>
      </w:r>
      <w:r>
        <w:rPr>
          <w:rFonts w:cs="Calibri"/>
          <w:b/>
          <w:bCs/>
          <w:sz w:val="18"/>
          <w:szCs w:val="18"/>
        </w:rPr>
        <w:t xml:space="preserve">  / </w:t>
      </w:r>
      <w:r>
        <w:rPr>
          <w:rFonts w:cs="Calibri"/>
          <w:bCs/>
          <w:sz w:val="18"/>
          <w:szCs w:val="18"/>
        </w:rPr>
        <w:t xml:space="preserve">Python Django REST  web Development    </w:t>
      </w:r>
      <w:r>
        <w:rPr>
          <w:rFonts w:cs="Calibri"/>
          <w:b/>
          <w:bCs/>
          <w:sz w:val="18"/>
          <w:szCs w:val="18"/>
        </w:rPr>
        <w:t xml:space="preserve">                                </w:t>
      </w:r>
    </w:p>
    <w:p w14:paraId="5BBFDD5E" w14:textId="49E8EE2B" w:rsidR="00CE23D2" w:rsidRDefault="00055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alibri" w:hAnsi="Calibri" w:cs="Calibri"/>
          <w:b/>
          <w:sz w:val="18"/>
          <w:szCs w:val="18"/>
        </w:rPr>
      </w:pPr>
      <w:r>
        <w:rPr>
          <w:rFonts w:ascii="Calibri" w:hAnsi="Calibri" w:cs="Calibri"/>
          <w:b/>
          <w:sz w:val="18"/>
          <w:szCs w:val="18"/>
        </w:rPr>
        <w:t xml:space="preserve">Detail Project Overview and </w:t>
      </w:r>
      <w:proofErr w:type="gramStart"/>
      <w:r>
        <w:rPr>
          <w:rFonts w:ascii="Calibri" w:hAnsi="Calibri" w:cs="Calibri"/>
          <w:b/>
          <w:sz w:val="18"/>
          <w:szCs w:val="18"/>
        </w:rPr>
        <w:t>Workflow :</w:t>
      </w:r>
      <w:proofErr w:type="gramEnd"/>
      <w:r>
        <w:rPr>
          <w:rFonts w:ascii="Calibri" w:hAnsi="Calibri" w:cs="Calibri"/>
          <w:b/>
          <w:sz w:val="18"/>
          <w:szCs w:val="18"/>
        </w:rPr>
        <w:t xml:space="preserve"> </w:t>
      </w:r>
    </w:p>
    <w:p w14:paraId="6A9C3337" w14:textId="77777777" w:rsidR="00CE23D2" w:rsidRDefault="00055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alibri" w:hAnsi="Calibri" w:cs="Calibri"/>
          <w:sz w:val="18"/>
          <w:szCs w:val="18"/>
        </w:rPr>
      </w:pPr>
      <w:r>
        <w:rPr>
          <w:rFonts w:ascii="Calibri" w:hAnsi="Calibri" w:cs="Calibri"/>
          <w:sz w:val="18"/>
          <w:szCs w:val="18"/>
        </w:rPr>
        <w:t xml:space="preserve">Grid analytics is a solution for end user to check the availability of product in </w:t>
      </w:r>
      <w:proofErr w:type="gramStart"/>
      <w:r>
        <w:rPr>
          <w:rFonts w:ascii="Calibri" w:hAnsi="Calibri" w:cs="Calibri"/>
          <w:sz w:val="18"/>
          <w:szCs w:val="18"/>
        </w:rPr>
        <w:t>Warehouse .Market</w:t>
      </w:r>
      <w:proofErr w:type="gramEnd"/>
      <w:r>
        <w:rPr>
          <w:rFonts w:ascii="Calibri" w:hAnsi="Calibri" w:cs="Calibri"/>
          <w:sz w:val="18"/>
          <w:szCs w:val="18"/>
        </w:rPr>
        <w:t xml:space="preserve"> Basket Analysis is a technique that identifies the strength of association between a pair/group of products that are purchased together. In simpler words, it’s based on the concept that if a customer buys a product, they are more or less likely to buy another related product. Market Basket Analysis also uses machine learning/deep learning algorithms, like product recommendation engines.</w:t>
      </w:r>
    </w:p>
    <w:p w14:paraId="0565BD8B" w14:textId="77777777" w:rsidR="00CE23D2" w:rsidRDefault="00055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alibri" w:hAnsi="Calibri" w:cs="Calibri"/>
          <w:sz w:val="18"/>
          <w:szCs w:val="18"/>
        </w:rPr>
      </w:pPr>
      <w:r>
        <w:rPr>
          <w:rFonts w:ascii="Calibri" w:hAnsi="Calibri" w:cs="Calibri"/>
          <w:sz w:val="18"/>
          <w:szCs w:val="18"/>
        </w:rPr>
        <w:t xml:space="preserve">SERP (Search Engine Result Page) analytics help user measure how </w:t>
      </w:r>
      <w:proofErr w:type="gramStart"/>
      <w:r>
        <w:rPr>
          <w:rFonts w:ascii="Calibri" w:hAnsi="Calibri" w:cs="Calibri"/>
          <w:sz w:val="18"/>
          <w:szCs w:val="18"/>
        </w:rPr>
        <w:t>customer's</w:t>
      </w:r>
      <w:proofErr w:type="gramEnd"/>
      <w:r>
        <w:rPr>
          <w:rFonts w:ascii="Calibri" w:hAnsi="Calibri" w:cs="Calibri"/>
          <w:sz w:val="18"/>
          <w:szCs w:val="18"/>
        </w:rPr>
        <w:t xml:space="preserve"> interact with the search results on user SERP, which gives insight to how customer search engine is functioning. This gives user important data points about where to improve the search experience.</w:t>
      </w:r>
    </w:p>
    <w:p w14:paraId="2B253AF0" w14:textId="77777777" w:rsidR="00CE23D2" w:rsidRDefault="00055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alibri" w:hAnsi="Calibri" w:cs="Calibri"/>
          <w:sz w:val="18"/>
          <w:szCs w:val="18"/>
        </w:rPr>
      </w:pPr>
      <w:r>
        <w:rPr>
          <w:rFonts w:ascii="Calibri" w:hAnsi="Calibri" w:cs="Calibri"/>
          <w:sz w:val="18"/>
          <w:szCs w:val="18"/>
        </w:rPr>
        <w:t>Association rule learning is a machine learning method that is used for discovering associations between products. It does not consider the order of the purchase of products.</w:t>
      </w:r>
      <w:r>
        <w:t xml:space="preserve"> </w:t>
      </w:r>
      <w:r>
        <w:rPr>
          <w:rFonts w:ascii="Calibri" w:hAnsi="Calibri" w:cs="Calibri"/>
          <w:sz w:val="18"/>
          <w:szCs w:val="18"/>
        </w:rPr>
        <w:t xml:space="preserve">Product Analytics will show user most popular products and </w:t>
      </w:r>
      <w:proofErr w:type="spellStart"/>
      <w:proofErr w:type="gramStart"/>
      <w:r>
        <w:rPr>
          <w:rFonts w:ascii="Calibri" w:hAnsi="Calibri" w:cs="Calibri"/>
          <w:sz w:val="18"/>
          <w:szCs w:val="18"/>
        </w:rPr>
        <w:t>availabiity</w:t>
      </w:r>
      <w:proofErr w:type="spellEnd"/>
      <w:r>
        <w:rPr>
          <w:rFonts w:ascii="Calibri" w:hAnsi="Calibri" w:cs="Calibri"/>
          <w:sz w:val="18"/>
          <w:szCs w:val="18"/>
        </w:rPr>
        <w:t xml:space="preserve">  along</w:t>
      </w:r>
      <w:proofErr w:type="gramEnd"/>
      <w:r>
        <w:rPr>
          <w:rFonts w:ascii="Calibri" w:hAnsi="Calibri" w:cs="Calibri"/>
          <w:sz w:val="18"/>
          <w:szCs w:val="18"/>
        </w:rPr>
        <w:t xml:space="preserve"> with detailed insight into how often each product is purchased and how much revenue it generates.</w:t>
      </w:r>
    </w:p>
    <w:p w14:paraId="4E52E0EE" w14:textId="77777777" w:rsidR="00CE23D2" w:rsidRDefault="00055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alibri" w:hAnsi="Calibri" w:cs="Calibri"/>
          <w:b/>
          <w:sz w:val="18"/>
          <w:szCs w:val="18"/>
        </w:rPr>
      </w:pPr>
      <w:r>
        <w:rPr>
          <w:rFonts w:ascii="Calibri" w:hAnsi="Calibri" w:cs="Calibri"/>
          <w:sz w:val="18"/>
          <w:szCs w:val="18"/>
        </w:rPr>
        <w:t xml:space="preserve">user can also see the </w:t>
      </w:r>
      <w:proofErr w:type="spellStart"/>
      <w:r>
        <w:rPr>
          <w:rFonts w:ascii="Calibri" w:hAnsi="Calibri" w:cs="Calibri"/>
          <w:sz w:val="18"/>
          <w:szCs w:val="18"/>
        </w:rPr>
        <w:t>keyterms</w:t>
      </w:r>
      <w:proofErr w:type="spellEnd"/>
      <w:r>
        <w:rPr>
          <w:rFonts w:ascii="Calibri" w:hAnsi="Calibri" w:cs="Calibri"/>
          <w:sz w:val="18"/>
          <w:szCs w:val="18"/>
        </w:rPr>
        <w:t xml:space="preserve"> shoppers are searching and which product they end up buying, so user can update the product naming to better fit for customers.</w:t>
      </w:r>
    </w:p>
    <w:p w14:paraId="5C8BD8D6" w14:textId="77777777" w:rsidR="00CE23D2" w:rsidRDefault="00CE23D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ind w:left="360"/>
        <w:rPr>
          <w:rFonts w:cs="Calibri"/>
          <w:b/>
          <w:sz w:val="18"/>
          <w:szCs w:val="18"/>
        </w:rPr>
      </w:pPr>
    </w:p>
    <w:p w14:paraId="7C0A636E" w14:textId="77777777" w:rsidR="00CE23D2" w:rsidRDefault="00055BEB">
      <w:pPr>
        <w:tabs>
          <w:tab w:val="left" w:pos="916"/>
          <w:tab w:val="left" w:pos="1440"/>
          <w:tab w:val="left" w:pos="2160"/>
          <w:tab w:val="left" w:pos="2880"/>
          <w:tab w:val="left" w:pos="3600"/>
          <w:tab w:val="left" w:pos="4320"/>
          <w:tab w:val="left" w:pos="5040"/>
          <w:tab w:val="left" w:pos="5760"/>
          <w:tab w:val="left" w:pos="6480"/>
        </w:tabs>
        <w:autoSpaceDE w:val="0"/>
        <w:autoSpaceDN w:val="0"/>
        <w:rPr>
          <w:rFonts w:ascii="Calibri" w:hAnsi="Calibri" w:cs="Calibri"/>
          <w:b/>
          <w:sz w:val="18"/>
          <w:szCs w:val="18"/>
        </w:rPr>
      </w:pPr>
      <w:r>
        <w:rPr>
          <w:rFonts w:ascii="Calibri" w:hAnsi="Calibri" w:cs="Calibri"/>
          <w:b/>
          <w:sz w:val="18"/>
          <w:szCs w:val="18"/>
        </w:rPr>
        <w:t xml:space="preserve">Task </w:t>
      </w:r>
      <w:proofErr w:type="gramStart"/>
      <w:r>
        <w:rPr>
          <w:rFonts w:ascii="Calibri" w:hAnsi="Calibri" w:cs="Calibri"/>
          <w:b/>
          <w:sz w:val="18"/>
          <w:szCs w:val="18"/>
        </w:rPr>
        <w:t>Handled :</w:t>
      </w:r>
      <w:proofErr w:type="gramEnd"/>
      <w:r>
        <w:rPr>
          <w:rFonts w:ascii="Calibri" w:hAnsi="Calibri" w:cs="Calibri"/>
          <w:b/>
          <w:sz w:val="18"/>
          <w:szCs w:val="18"/>
        </w:rPr>
        <w:tab/>
      </w:r>
    </w:p>
    <w:p w14:paraId="35955D0F" w14:textId="77777777" w:rsidR="00CE23D2" w:rsidRDefault="00055BEB">
      <w:pPr>
        <w:pStyle w:val="ListParagraph"/>
        <w:numPr>
          <w:ilvl w:val="0"/>
          <w:numId w:val="14"/>
        </w:numPr>
        <w:tabs>
          <w:tab w:val="left" w:pos="916"/>
          <w:tab w:val="left" w:pos="1440"/>
          <w:tab w:val="left" w:pos="2160"/>
          <w:tab w:val="left" w:pos="2880"/>
          <w:tab w:val="left" w:pos="3600"/>
          <w:tab w:val="left" w:pos="4320"/>
          <w:tab w:val="left" w:pos="5040"/>
          <w:tab w:val="left" w:pos="5760"/>
          <w:tab w:val="left" w:pos="6480"/>
        </w:tabs>
        <w:autoSpaceDE w:val="0"/>
        <w:autoSpaceDN w:val="0"/>
        <w:rPr>
          <w:rFonts w:cs="Calibri"/>
          <w:sz w:val="18"/>
          <w:szCs w:val="18"/>
        </w:rPr>
      </w:pPr>
      <w:r>
        <w:rPr>
          <w:rFonts w:cs="Calibri"/>
          <w:sz w:val="18"/>
          <w:szCs w:val="18"/>
        </w:rPr>
        <w:t xml:space="preserve">Interpreting data, </w:t>
      </w:r>
      <w:proofErr w:type="spellStart"/>
      <w:r>
        <w:rPr>
          <w:rFonts w:cs="Calibri"/>
          <w:sz w:val="18"/>
          <w:szCs w:val="18"/>
        </w:rPr>
        <w:t>analysing</w:t>
      </w:r>
      <w:proofErr w:type="spellEnd"/>
      <w:r>
        <w:rPr>
          <w:rFonts w:cs="Calibri"/>
          <w:sz w:val="18"/>
          <w:szCs w:val="18"/>
        </w:rPr>
        <w:t xml:space="preserve"> results using statistical techniques</w:t>
      </w:r>
    </w:p>
    <w:p w14:paraId="3E1FEA15" w14:textId="77777777" w:rsidR="00CE23D2" w:rsidRDefault="00055BEB">
      <w:pPr>
        <w:pStyle w:val="ListParagraph"/>
        <w:numPr>
          <w:ilvl w:val="0"/>
          <w:numId w:val="14"/>
        </w:numPr>
        <w:tabs>
          <w:tab w:val="left" w:pos="916"/>
          <w:tab w:val="left" w:pos="1440"/>
          <w:tab w:val="left" w:pos="2160"/>
          <w:tab w:val="left" w:pos="2880"/>
          <w:tab w:val="left" w:pos="3600"/>
          <w:tab w:val="left" w:pos="4320"/>
          <w:tab w:val="left" w:pos="5040"/>
          <w:tab w:val="left" w:pos="5760"/>
          <w:tab w:val="left" w:pos="6480"/>
        </w:tabs>
        <w:autoSpaceDE w:val="0"/>
        <w:autoSpaceDN w:val="0"/>
        <w:rPr>
          <w:rFonts w:cs="Calibri"/>
          <w:sz w:val="18"/>
          <w:szCs w:val="18"/>
        </w:rPr>
      </w:pPr>
      <w:r>
        <w:rPr>
          <w:rFonts w:cs="Calibri"/>
          <w:sz w:val="18"/>
          <w:szCs w:val="18"/>
        </w:rPr>
        <w:t>Developing and implementing data analyses, data collection systems, other strategies that optimize statistical efficiency quality</w:t>
      </w:r>
    </w:p>
    <w:p w14:paraId="6963F51A" w14:textId="77777777" w:rsidR="00CE23D2" w:rsidRDefault="00055BEB">
      <w:pPr>
        <w:pStyle w:val="ListParagraph"/>
        <w:numPr>
          <w:ilvl w:val="0"/>
          <w:numId w:val="14"/>
        </w:numPr>
        <w:tabs>
          <w:tab w:val="left" w:pos="916"/>
          <w:tab w:val="left" w:pos="1440"/>
          <w:tab w:val="left" w:pos="2160"/>
          <w:tab w:val="left" w:pos="2880"/>
          <w:tab w:val="left" w:pos="3600"/>
          <w:tab w:val="left" w:pos="4320"/>
          <w:tab w:val="left" w:pos="5040"/>
          <w:tab w:val="left" w:pos="5760"/>
          <w:tab w:val="left" w:pos="6480"/>
        </w:tabs>
        <w:autoSpaceDE w:val="0"/>
        <w:autoSpaceDN w:val="0"/>
        <w:rPr>
          <w:rFonts w:cs="Calibri"/>
          <w:sz w:val="18"/>
          <w:szCs w:val="18"/>
        </w:rPr>
      </w:pPr>
      <w:r>
        <w:rPr>
          <w:rFonts w:cs="Calibri"/>
          <w:sz w:val="18"/>
          <w:szCs w:val="18"/>
        </w:rPr>
        <w:t xml:space="preserve">Design python script with respect to ensure functionalities meets customer requirements </w:t>
      </w:r>
    </w:p>
    <w:p w14:paraId="3ABEDF9B" w14:textId="77777777" w:rsidR="00CE23D2" w:rsidRDefault="00055BEB">
      <w:pPr>
        <w:pStyle w:val="ListParagraph"/>
        <w:numPr>
          <w:ilvl w:val="0"/>
          <w:numId w:val="14"/>
        </w:numPr>
        <w:tabs>
          <w:tab w:val="left" w:pos="916"/>
          <w:tab w:val="left" w:pos="1440"/>
          <w:tab w:val="left" w:pos="2160"/>
          <w:tab w:val="left" w:pos="2880"/>
          <w:tab w:val="left" w:pos="3600"/>
          <w:tab w:val="left" w:pos="4320"/>
          <w:tab w:val="left" w:pos="5040"/>
          <w:tab w:val="left" w:pos="5760"/>
          <w:tab w:val="left" w:pos="6480"/>
        </w:tabs>
        <w:autoSpaceDE w:val="0"/>
        <w:autoSpaceDN w:val="0"/>
        <w:rPr>
          <w:rFonts w:cs="Calibri"/>
          <w:sz w:val="18"/>
          <w:szCs w:val="18"/>
        </w:rPr>
      </w:pPr>
      <w:r>
        <w:rPr>
          <w:rFonts w:cs="Calibri"/>
          <w:sz w:val="18"/>
          <w:szCs w:val="18"/>
        </w:rPr>
        <w:t>Extensive experience in using the python packages such as NumPy, SciPy, Pandas, Beautiful Soap, Pickle and OS.</w:t>
      </w:r>
    </w:p>
    <w:p w14:paraId="47950C22" w14:textId="77777777" w:rsidR="00CE23D2" w:rsidRDefault="00055BEB">
      <w:pPr>
        <w:pStyle w:val="ListParagraph"/>
        <w:numPr>
          <w:ilvl w:val="0"/>
          <w:numId w:val="14"/>
        </w:numPr>
        <w:tabs>
          <w:tab w:val="left" w:pos="916"/>
          <w:tab w:val="left" w:pos="1440"/>
          <w:tab w:val="left" w:pos="2160"/>
          <w:tab w:val="left" w:pos="2880"/>
          <w:tab w:val="left" w:pos="3600"/>
          <w:tab w:val="left" w:pos="4320"/>
          <w:tab w:val="left" w:pos="5040"/>
          <w:tab w:val="left" w:pos="5760"/>
          <w:tab w:val="left" w:pos="6480"/>
        </w:tabs>
        <w:autoSpaceDE w:val="0"/>
        <w:autoSpaceDN w:val="0"/>
        <w:rPr>
          <w:rFonts w:cs="Calibri"/>
          <w:sz w:val="18"/>
          <w:szCs w:val="18"/>
        </w:rPr>
      </w:pPr>
      <w:r>
        <w:rPr>
          <w:rFonts w:cs="Calibri"/>
          <w:sz w:val="18"/>
          <w:szCs w:val="18"/>
        </w:rPr>
        <w:t>Worked on Django REST framework as it is much faster to read data and it can be cached. REST allows more formats than SOAP and gives better support for browser clients as it supports JSON.</w:t>
      </w:r>
    </w:p>
    <w:p w14:paraId="3BFF517D" w14:textId="77777777" w:rsidR="00CE23D2" w:rsidRDefault="00055BEB">
      <w:pPr>
        <w:pStyle w:val="ListParagraph"/>
        <w:numPr>
          <w:ilvl w:val="0"/>
          <w:numId w:val="14"/>
        </w:numPr>
        <w:tabs>
          <w:tab w:val="left" w:pos="916"/>
          <w:tab w:val="left" w:pos="1440"/>
          <w:tab w:val="left" w:pos="2160"/>
          <w:tab w:val="left" w:pos="2880"/>
          <w:tab w:val="left" w:pos="3600"/>
          <w:tab w:val="left" w:pos="4320"/>
          <w:tab w:val="left" w:pos="5040"/>
          <w:tab w:val="left" w:pos="5760"/>
          <w:tab w:val="left" w:pos="6480"/>
        </w:tabs>
        <w:autoSpaceDE w:val="0"/>
        <w:autoSpaceDN w:val="0"/>
        <w:rPr>
          <w:rFonts w:cs="Calibri"/>
          <w:sz w:val="18"/>
          <w:szCs w:val="18"/>
        </w:rPr>
      </w:pPr>
      <w:r>
        <w:rPr>
          <w:rFonts w:cs="Calibri"/>
          <w:sz w:val="18"/>
          <w:szCs w:val="18"/>
        </w:rPr>
        <w:t>Acquiring data from primary or secondary data sources and maintaining databases</w:t>
      </w:r>
    </w:p>
    <w:p w14:paraId="4CE5F9C8" w14:textId="77777777" w:rsidR="00CE23D2" w:rsidRDefault="00055BEB">
      <w:pPr>
        <w:pStyle w:val="ListParagraph"/>
        <w:numPr>
          <w:ilvl w:val="0"/>
          <w:numId w:val="14"/>
        </w:numPr>
        <w:tabs>
          <w:tab w:val="left" w:pos="916"/>
          <w:tab w:val="left" w:pos="1440"/>
          <w:tab w:val="left" w:pos="2160"/>
          <w:tab w:val="left" w:pos="2880"/>
          <w:tab w:val="left" w:pos="3600"/>
          <w:tab w:val="left" w:pos="4320"/>
          <w:tab w:val="left" w:pos="5040"/>
          <w:tab w:val="left" w:pos="5760"/>
          <w:tab w:val="left" w:pos="6480"/>
        </w:tabs>
        <w:autoSpaceDE w:val="0"/>
        <w:autoSpaceDN w:val="0"/>
        <w:rPr>
          <w:rFonts w:cs="Calibri"/>
          <w:sz w:val="18"/>
          <w:szCs w:val="18"/>
        </w:rPr>
      </w:pPr>
      <w:r>
        <w:rPr>
          <w:rFonts w:cs="Calibri"/>
          <w:sz w:val="18"/>
          <w:szCs w:val="18"/>
        </w:rPr>
        <w:t>Work with stakeholders to determine how to use business data for valuable business solutions</w:t>
      </w:r>
    </w:p>
    <w:p w14:paraId="2DAC5189" w14:textId="77777777" w:rsidR="00CE23D2" w:rsidRDefault="00055BEB">
      <w:pPr>
        <w:pStyle w:val="ListParagraph"/>
        <w:numPr>
          <w:ilvl w:val="0"/>
          <w:numId w:val="14"/>
        </w:numPr>
        <w:tabs>
          <w:tab w:val="left" w:pos="916"/>
          <w:tab w:val="left" w:pos="1440"/>
          <w:tab w:val="left" w:pos="2160"/>
          <w:tab w:val="left" w:pos="2880"/>
          <w:tab w:val="left" w:pos="3600"/>
          <w:tab w:val="left" w:pos="4320"/>
          <w:tab w:val="left" w:pos="5040"/>
          <w:tab w:val="left" w:pos="5760"/>
          <w:tab w:val="left" w:pos="6480"/>
        </w:tabs>
        <w:autoSpaceDE w:val="0"/>
        <w:autoSpaceDN w:val="0"/>
        <w:rPr>
          <w:rFonts w:cs="Calibri"/>
          <w:sz w:val="18"/>
          <w:szCs w:val="18"/>
        </w:rPr>
      </w:pPr>
      <w:r>
        <w:rPr>
          <w:rFonts w:cs="Calibri"/>
          <w:sz w:val="18"/>
          <w:szCs w:val="18"/>
        </w:rPr>
        <w:t>Search for ways to get new data sources and assess their accuracy</w:t>
      </w:r>
    </w:p>
    <w:p w14:paraId="46C0D37B" w14:textId="77777777" w:rsidR="00CE23D2" w:rsidRDefault="00055BEB">
      <w:pPr>
        <w:pStyle w:val="ListParagraph"/>
        <w:numPr>
          <w:ilvl w:val="0"/>
          <w:numId w:val="14"/>
        </w:numPr>
        <w:tabs>
          <w:tab w:val="left" w:pos="916"/>
          <w:tab w:val="left" w:pos="1440"/>
          <w:tab w:val="left" w:pos="2160"/>
          <w:tab w:val="left" w:pos="2880"/>
          <w:tab w:val="left" w:pos="3600"/>
          <w:tab w:val="left" w:pos="4320"/>
          <w:tab w:val="left" w:pos="5040"/>
          <w:tab w:val="left" w:pos="5760"/>
          <w:tab w:val="left" w:pos="6480"/>
        </w:tabs>
        <w:autoSpaceDE w:val="0"/>
        <w:autoSpaceDN w:val="0"/>
        <w:rPr>
          <w:rFonts w:cs="Calibri"/>
          <w:sz w:val="18"/>
          <w:szCs w:val="18"/>
        </w:rPr>
      </w:pPr>
      <w:r>
        <w:rPr>
          <w:rFonts w:cs="Calibri"/>
          <w:sz w:val="18"/>
          <w:szCs w:val="18"/>
        </w:rPr>
        <w:t xml:space="preserve">Browse and analyze enterprise databases to simplify, improve product development, marketing </w:t>
      </w:r>
      <w:proofErr w:type="spellStart"/>
      <w:proofErr w:type="gramStart"/>
      <w:r>
        <w:rPr>
          <w:rFonts w:cs="Calibri"/>
          <w:sz w:val="18"/>
          <w:szCs w:val="18"/>
        </w:rPr>
        <w:t>techniques,business</w:t>
      </w:r>
      <w:proofErr w:type="spellEnd"/>
      <w:proofErr w:type="gramEnd"/>
      <w:r>
        <w:rPr>
          <w:rFonts w:cs="Calibri"/>
          <w:sz w:val="18"/>
          <w:szCs w:val="18"/>
        </w:rPr>
        <w:t xml:space="preserve"> processes</w:t>
      </w:r>
    </w:p>
    <w:p w14:paraId="6E7DDFEF" w14:textId="77777777" w:rsidR="00CE23D2" w:rsidRDefault="00055BEB">
      <w:pPr>
        <w:pStyle w:val="ListParagraph"/>
        <w:numPr>
          <w:ilvl w:val="0"/>
          <w:numId w:val="14"/>
        </w:numPr>
        <w:tabs>
          <w:tab w:val="left" w:pos="916"/>
          <w:tab w:val="left" w:pos="1440"/>
          <w:tab w:val="left" w:pos="2160"/>
          <w:tab w:val="left" w:pos="2880"/>
          <w:tab w:val="left" w:pos="3600"/>
          <w:tab w:val="left" w:pos="4320"/>
          <w:tab w:val="left" w:pos="5040"/>
          <w:tab w:val="left" w:pos="5760"/>
          <w:tab w:val="left" w:pos="6480"/>
        </w:tabs>
        <w:autoSpaceDE w:val="0"/>
        <w:autoSpaceDN w:val="0"/>
        <w:rPr>
          <w:rFonts w:cs="Calibri"/>
          <w:sz w:val="18"/>
          <w:szCs w:val="18"/>
        </w:rPr>
      </w:pPr>
      <w:r>
        <w:rPr>
          <w:rFonts w:cs="Calibri"/>
          <w:sz w:val="18"/>
          <w:szCs w:val="18"/>
        </w:rPr>
        <w:t>Create custom data models and algorithms</w:t>
      </w:r>
    </w:p>
    <w:p w14:paraId="6E04D440" w14:textId="77777777" w:rsidR="00CE23D2" w:rsidRDefault="00055BEB">
      <w:pPr>
        <w:pStyle w:val="ListParagraph"/>
        <w:numPr>
          <w:ilvl w:val="0"/>
          <w:numId w:val="14"/>
        </w:numPr>
        <w:tabs>
          <w:tab w:val="left" w:pos="916"/>
          <w:tab w:val="left" w:pos="1440"/>
          <w:tab w:val="left" w:pos="2160"/>
          <w:tab w:val="left" w:pos="2880"/>
          <w:tab w:val="left" w:pos="3600"/>
          <w:tab w:val="left" w:pos="4320"/>
          <w:tab w:val="left" w:pos="5040"/>
          <w:tab w:val="left" w:pos="5760"/>
          <w:tab w:val="left" w:pos="6480"/>
        </w:tabs>
        <w:autoSpaceDE w:val="0"/>
        <w:autoSpaceDN w:val="0"/>
        <w:rPr>
          <w:rFonts w:cs="Calibri"/>
          <w:sz w:val="18"/>
          <w:szCs w:val="18"/>
        </w:rPr>
      </w:pPr>
      <w:r>
        <w:rPr>
          <w:rFonts w:cs="Calibri"/>
          <w:sz w:val="18"/>
          <w:szCs w:val="18"/>
        </w:rPr>
        <w:t>Use predictive models to improve customer experience, ad targeting, revenue generation, and more</w:t>
      </w:r>
    </w:p>
    <w:p w14:paraId="4A4F81FA" w14:textId="77777777" w:rsidR="00CE23D2" w:rsidRDefault="00055BEB">
      <w:pPr>
        <w:pStyle w:val="ListParagraph"/>
        <w:numPr>
          <w:ilvl w:val="0"/>
          <w:numId w:val="14"/>
        </w:numPr>
        <w:tabs>
          <w:tab w:val="left" w:pos="916"/>
          <w:tab w:val="left" w:pos="1440"/>
          <w:tab w:val="left" w:pos="2160"/>
          <w:tab w:val="left" w:pos="2880"/>
          <w:tab w:val="left" w:pos="3600"/>
          <w:tab w:val="left" w:pos="4320"/>
          <w:tab w:val="left" w:pos="5040"/>
          <w:tab w:val="left" w:pos="5760"/>
          <w:tab w:val="left" w:pos="6480"/>
        </w:tabs>
        <w:autoSpaceDE w:val="0"/>
        <w:autoSpaceDN w:val="0"/>
        <w:rPr>
          <w:rFonts w:cs="Calibri"/>
          <w:sz w:val="18"/>
          <w:szCs w:val="18"/>
        </w:rPr>
      </w:pPr>
      <w:r>
        <w:rPr>
          <w:rFonts w:cs="Calibri"/>
          <w:sz w:val="18"/>
          <w:szCs w:val="18"/>
        </w:rPr>
        <w:t>Develop the organization’s test model quality and A/B testing framework</w:t>
      </w:r>
    </w:p>
    <w:p w14:paraId="673A2EDB" w14:textId="77777777" w:rsidR="00CE23D2" w:rsidRDefault="00055BEB">
      <w:pPr>
        <w:pStyle w:val="ListParagraph"/>
        <w:numPr>
          <w:ilvl w:val="0"/>
          <w:numId w:val="14"/>
        </w:numPr>
        <w:tabs>
          <w:tab w:val="left" w:pos="916"/>
          <w:tab w:val="left" w:pos="1440"/>
          <w:tab w:val="left" w:pos="2160"/>
          <w:tab w:val="left" w:pos="2880"/>
          <w:tab w:val="left" w:pos="3600"/>
          <w:tab w:val="left" w:pos="4320"/>
          <w:tab w:val="left" w:pos="5040"/>
          <w:tab w:val="left" w:pos="5760"/>
          <w:tab w:val="left" w:pos="6480"/>
        </w:tabs>
        <w:autoSpaceDE w:val="0"/>
        <w:autoSpaceDN w:val="0"/>
        <w:rPr>
          <w:rFonts w:cs="Calibri"/>
          <w:b/>
          <w:sz w:val="18"/>
          <w:szCs w:val="18"/>
        </w:rPr>
      </w:pPr>
      <w:r>
        <w:rPr>
          <w:rFonts w:cs="Calibri"/>
          <w:sz w:val="18"/>
          <w:szCs w:val="18"/>
        </w:rPr>
        <w:t>Develop processes, techniques, and tools to analyze and monitor model performance while ensuring data accuracy</w:t>
      </w:r>
      <w:r>
        <w:rPr>
          <w:rFonts w:cs="Calibri"/>
          <w:b/>
          <w:sz w:val="18"/>
          <w:szCs w:val="18"/>
        </w:rPr>
        <w:tab/>
      </w:r>
      <w:r>
        <w:rPr>
          <w:rFonts w:cs="Calibri"/>
          <w:b/>
          <w:sz w:val="18"/>
          <w:szCs w:val="18"/>
        </w:rPr>
        <w:tab/>
      </w:r>
    </w:p>
    <w:p w14:paraId="3E247BFF" w14:textId="77777777" w:rsidR="00CE23D2" w:rsidRDefault="00055BEB">
      <w:pPr>
        <w:pStyle w:val="NormalWeb"/>
        <w:spacing w:before="0" w:beforeAutospacing="0" w:after="0" w:afterAutospacing="0"/>
        <w:contextualSpacing/>
        <w:jc w:val="both"/>
        <w:rPr>
          <w:rFonts w:ascii="Calibri" w:hAnsi="Calibri" w:cs="Calibri"/>
          <w:sz w:val="18"/>
          <w:szCs w:val="18"/>
        </w:rPr>
      </w:pPr>
      <w:r>
        <w:rPr>
          <w:rFonts w:ascii="Calibri" w:hAnsi="Calibri" w:cs="Calibri"/>
          <w:noProof/>
          <w:sz w:val="18"/>
          <w:szCs w:val="18"/>
        </w:rPr>
        <mc:AlternateContent>
          <mc:Choice Requires="wps">
            <w:drawing>
              <wp:anchor distT="0" distB="0" distL="0" distR="0" simplePos="0" relativeHeight="251660288" behindDoc="0" locked="0" layoutInCell="1" allowOverlap="1" wp14:anchorId="141C2718" wp14:editId="171477FC">
                <wp:simplePos x="0" y="0"/>
                <wp:positionH relativeFrom="column">
                  <wp:posOffset>-91440</wp:posOffset>
                </wp:positionH>
                <wp:positionV relativeFrom="paragraph">
                  <wp:posOffset>46990</wp:posOffset>
                </wp:positionV>
                <wp:extent cx="6278880" cy="274320"/>
                <wp:effectExtent l="57150" t="38100" r="83820" b="125730"/>
                <wp:wrapNone/>
                <wp:docPr id="1034" name="Rectangle 20"/>
                <wp:cNvGraphicFramePr/>
                <a:graphic xmlns:a="http://schemas.openxmlformats.org/drawingml/2006/main">
                  <a:graphicData uri="http://schemas.microsoft.com/office/word/2010/wordprocessingShape">
                    <wps:wsp>
                      <wps:cNvSpPr/>
                      <wps:spPr>
                        <a:xfrm>
                          <a:off x="0" y="0"/>
                          <a:ext cx="6278880" cy="274320"/>
                        </a:xfrm>
                        <a:prstGeom prst="rect">
                          <a:avLst/>
                        </a:prstGeom>
                        <a:solidFill>
                          <a:srgbClr val="A5A5A5"/>
                        </a:solidFill>
                        <a:ln w="9525" cap="flat" cmpd="sng">
                          <a:solidFill>
                            <a:srgbClr val="000000"/>
                          </a:solidFill>
                          <a:prstDash val="solid"/>
                          <a:round/>
                        </a:ln>
                        <a:effectLst>
                          <a:outerShdw blurRad="40000" dist="12700" dir="5400000" rotWithShape="0">
                            <a:srgbClr val="000000">
                              <a:alpha val="35001"/>
                            </a:srgbClr>
                          </a:outerShdw>
                        </a:effectLst>
                      </wps:spPr>
                      <wps:txbx>
                        <w:txbxContent>
                          <w:p w14:paraId="5DCB25A4" w14:textId="77777777" w:rsidR="00CE23D2" w:rsidRDefault="00055BEB">
                            <w:pPr>
                              <w:jc w:val="center"/>
                              <w:rPr>
                                <w:rFonts w:ascii="Calibri" w:hAnsi="Calibri" w:cs="Calibri"/>
                                <w:b/>
                                <w:bCs/>
                                <w:color w:val="000000"/>
                                <w:sz w:val="18"/>
                                <w:szCs w:val="18"/>
                              </w:rPr>
                            </w:pPr>
                            <w:r>
                              <w:rPr>
                                <w:rFonts w:ascii="Calibri" w:hAnsi="Calibri" w:cs="Calibri"/>
                                <w:b/>
                                <w:bCs/>
                                <w:color w:val="000000"/>
                                <w:sz w:val="18"/>
                                <w:szCs w:val="18"/>
                              </w:rPr>
                              <w:t>PERSONAL DETAILS:</w:t>
                            </w:r>
                          </w:p>
                          <w:p w14:paraId="556FDE0B" w14:textId="77777777" w:rsidR="00CE23D2" w:rsidRDefault="00CE23D2">
                            <w:pPr>
                              <w:jc w:val="center"/>
                            </w:pPr>
                          </w:p>
                        </w:txbxContent>
                      </wps:txbx>
                      <wps:bodyPr vert="horz" wrap="square" lIns="91440" tIns="45720" rIns="91440" bIns="45720" anchor="ctr">
                        <a:noAutofit/>
                      </wps:bodyPr>
                    </wps:wsp>
                  </a:graphicData>
                </a:graphic>
              </wp:anchor>
            </w:drawing>
          </mc:Choice>
          <mc:Fallback>
            <w:pict>
              <v:rect w14:anchorId="141C2718" id="Rectangle 20" o:spid="_x0000_s1035" style="position:absolute;left:0;text-align:left;margin-left:-7.2pt;margin-top:3.7pt;width:494.4pt;height:21.6pt;z-index:25166028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" fillcolor="#a5a5a5">
                <v:stroke joinstyle="round"/>
                <v:shadow on="t" color="black" opacity="22938f" origin=",.5" offset="0,1pt"/>
                <v:textbox>
                  <w:txbxContent>
                    <w:p w14:paraId="5DCB25A4" w14:textId="77777777" w:rsidR="00CE23D2" w:rsidRDefault="00055BEB">
                      <w:pPr>
                        <w:jc w:val="center"/>
                        <w:rPr>
                          <w:rFonts w:ascii="Calibri" w:hAnsi="Calibri" w:cs="Calibri"/>
                          <w:b/>
                          <w:bCs/>
                          <w:color w:val="000000"/>
                          <w:sz w:val="18"/>
                          <w:szCs w:val="18"/>
                        </w:rPr>
                      </w:pPr>
                      <w:r>
                        <w:rPr>
                          <w:rFonts w:ascii="Calibri" w:hAnsi="Calibri" w:cs="Calibri"/>
                          <w:b/>
                          <w:bCs/>
                          <w:color w:val="000000"/>
                          <w:sz w:val="18"/>
                          <w:szCs w:val="18"/>
                        </w:rPr>
                        <w:t>PERSONAL DETAILS:</w:t>
                      </w:r>
                    </w:p>
                    <w:p w14:paraId="556FDE0B" w14:textId="77777777" w:rsidR="00CE23D2" w:rsidRDefault="00CE23D2">
                      <w:pPr>
                        <w:jc w:val="center"/>
                      </w:pPr>
                    </w:p>
                  </w:txbxContent>
                </v:textbox>
              </v:rect>
            </w:pict>
          </mc:Fallback>
        </mc:AlternateContent>
      </w:r>
    </w:p>
    <w:p w14:paraId="18B5C9D2" w14:textId="77777777" w:rsidR="00CE23D2" w:rsidRDefault="00CE23D2">
      <w:pPr>
        <w:pStyle w:val="NormalWeb"/>
        <w:spacing w:before="0" w:beforeAutospacing="0" w:after="0" w:afterAutospacing="0"/>
        <w:ind w:left="360"/>
        <w:contextualSpacing/>
        <w:jc w:val="both"/>
        <w:rPr>
          <w:rFonts w:ascii="Calibri" w:hAnsi="Calibri" w:cs="Calibri"/>
          <w:sz w:val="18"/>
          <w:szCs w:val="18"/>
        </w:rPr>
      </w:pPr>
    </w:p>
    <w:p w14:paraId="110C2B26" w14:textId="77777777" w:rsidR="00CE23D2" w:rsidRDefault="00CE23D2">
      <w:pPr>
        <w:spacing w:before="40"/>
        <w:jc w:val="both"/>
        <w:rPr>
          <w:rFonts w:ascii="Calibri" w:hAnsi="Calibri" w:cs="Calibri"/>
          <w:sz w:val="18"/>
          <w:szCs w:val="18"/>
        </w:rPr>
      </w:pPr>
    </w:p>
    <w:p w14:paraId="1AE00A94" w14:textId="77777777" w:rsidR="00CE23D2" w:rsidRDefault="00055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alibri" w:hAnsi="Calibri" w:cs="Calibri"/>
          <w:sz w:val="18"/>
          <w:szCs w:val="18"/>
        </w:rPr>
      </w:pPr>
      <w:r>
        <w:rPr>
          <w:rFonts w:ascii="Calibri" w:hAnsi="Calibri" w:cs="Calibri"/>
          <w:sz w:val="18"/>
          <w:szCs w:val="18"/>
        </w:rPr>
        <w:t xml:space="preserve">Father </w:t>
      </w:r>
      <w:proofErr w:type="gramStart"/>
      <w:r>
        <w:rPr>
          <w:rFonts w:ascii="Calibri" w:hAnsi="Calibri" w:cs="Calibri"/>
          <w:sz w:val="18"/>
          <w:szCs w:val="18"/>
        </w:rPr>
        <w:t>name :</w:t>
      </w:r>
      <w:proofErr w:type="gramEnd"/>
      <w:r>
        <w:rPr>
          <w:rFonts w:ascii="Calibri" w:hAnsi="Calibri" w:cs="Calibri"/>
          <w:sz w:val="18"/>
          <w:szCs w:val="18"/>
        </w:rPr>
        <w:t xml:space="preserve">- </w:t>
      </w:r>
      <w:proofErr w:type="spellStart"/>
      <w:r>
        <w:rPr>
          <w:rFonts w:ascii="Calibri" w:hAnsi="Calibri" w:cs="Calibri"/>
          <w:sz w:val="18"/>
          <w:szCs w:val="18"/>
        </w:rPr>
        <w:t>Diliprao</w:t>
      </w:r>
      <w:proofErr w:type="spellEnd"/>
      <w:r>
        <w:rPr>
          <w:rFonts w:ascii="Calibri" w:hAnsi="Calibri" w:cs="Calibri"/>
          <w:sz w:val="18"/>
          <w:szCs w:val="18"/>
        </w:rPr>
        <w:t xml:space="preserve"> Sawarkar</w:t>
      </w:r>
    </w:p>
    <w:p w14:paraId="200284F8" w14:textId="77777777" w:rsidR="00CE23D2" w:rsidRDefault="00055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alibri" w:hAnsi="Calibri" w:cs="Calibri"/>
          <w:sz w:val="18"/>
          <w:szCs w:val="18"/>
        </w:rPr>
      </w:pPr>
      <w:r>
        <w:rPr>
          <w:rFonts w:ascii="Calibri" w:hAnsi="Calibri" w:cs="Calibri"/>
          <w:sz w:val="18"/>
          <w:szCs w:val="18"/>
        </w:rPr>
        <w:t xml:space="preserve">Mother </w:t>
      </w:r>
      <w:proofErr w:type="gramStart"/>
      <w:r>
        <w:rPr>
          <w:rFonts w:ascii="Calibri" w:hAnsi="Calibri" w:cs="Calibri"/>
          <w:sz w:val="18"/>
          <w:szCs w:val="18"/>
        </w:rPr>
        <w:t>name :</w:t>
      </w:r>
      <w:proofErr w:type="gramEnd"/>
      <w:r>
        <w:rPr>
          <w:rFonts w:ascii="Calibri" w:hAnsi="Calibri" w:cs="Calibri"/>
          <w:sz w:val="18"/>
          <w:szCs w:val="18"/>
        </w:rPr>
        <w:t xml:space="preserve">- Nandini </w:t>
      </w:r>
      <w:proofErr w:type="spellStart"/>
      <w:r>
        <w:rPr>
          <w:rFonts w:ascii="Calibri" w:hAnsi="Calibri" w:cs="Calibri"/>
          <w:sz w:val="18"/>
          <w:szCs w:val="18"/>
        </w:rPr>
        <w:t>Diliprao</w:t>
      </w:r>
      <w:proofErr w:type="spellEnd"/>
      <w:r>
        <w:rPr>
          <w:rFonts w:ascii="Calibri" w:hAnsi="Calibri" w:cs="Calibri"/>
          <w:sz w:val="18"/>
          <w:szCs w:val="18"/>
        </w:rPr>
        <w:t xml:space="preserve"> Sawarkar</w:t>
      </w:r>
    </w:p>
    <w:p w14:paraId="5C47E20A" w14:textId="689ED1DB" w:rsidR="00CE23D2" w:rsidRDefault="00055BEB" w:rsidP="00CA3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alibri" w:hAnsi="Calibri" w:cs="Calibri"/>
          <w:sz w:val="18"/>
          <w:szCs w:val="18"/>
        </w:rPr>
      </w:pPr>
      <w:r>
        <w:rPr>
          <w:rFonts w:ascii="Calibri" w:hAnsi="Calibri" w:cs="Calibri"/>
          <w:sz w:val="18"/>
          <w:szCs w:val="18"/>
        </w:rPr>
        <w:t xml:space="preserve">Current </w:t>
      </w:r>
      <w:proofErr w:type="gramStart"/>
      <w:r>
        <w:rPr>
          <w:rFonts w:ascii="Calibri" w:hAnsi="Calibri" w:cs="Calibri"/>
          <w:sz w:val="18"/>
          <w:szCs w:val="18"/>
        </w:rPr>
        <w:t>address :</w:t>
      </w:r>
      <w:proofErr w:type="gramEnd"/>
      <w:r>
        <w:rPr>
          <w:rFonts w:ascii="Calibri" w:hAnsi="Calibri" w:cs="Calibri"/>
          <w:sz w:val="18"/>
          <w:szCs w:val="18"/>
        </w:rPr>
        <w:t xml:space="preserve">- </w:t>
      </w:r>
      <w:r w:rsidR="00CA30A9">
        <w:rPr>
          <w:rFonts w:ascii="Calibri" w:hAnsi="Calibri" w:cs="Calibri"/>
          <w:sz w:val="18"/>
          <w:szCs w:val="18"/>
        </w:rPr>
        <w:t xml:space="preserve">Rainbow Glory, </w:t>
      </w:r>
      <w:proofErr w:type="spellStart"/>
      <w:r w:rsidR="00CA30A9">
        <w:rPr>
          <w:rFonts w:ascii="Calibri" w:hAnsi="Calibri" w:cs="Calibri"/>
          <w:sz w:val="18"/>
          <w:szCs w:val="18"/>
        </w:rPr>
        <w:t>Kharadi</w:t>
      </w:r>
      <w:proofErr w:type="spellEnd"/>
      <w:r w:rsidR="00CA30A9">
        <w:rPr>
          <w:rFonts w:ascii="Calibri" w:hAnsi="Calibri" w:cs="Calibri"/>
          <w:sz w:val="18"/>
          <w:szCs w:val="18"/>
        </w:rPr>
        <w:t xml:space="preserve">, Pune, Maharashtra, India, Pin code </w:t>
      </w:r>
      <w:r w:rsidR="00CA30A9" w:rsidRPr="00CA30A9">
        <w:rPr>
          <w:rFonts w:ascii="Calibri" w:hAnsi="Calibri" w:cs="Calibri"/>
          <w:sz w:val="18"/>
          <w:szCs w:val="18"/>
        </w:rPr>
        <w:t>411014</w:t>
      </w:r>
    </w:p>
    <w:p w14:paraId="4CB77079" w14:textId="77777777" w:rsidR="00CE23D2" w:rsidRDefault="00055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alibri" w:hAnsi="Calibri" w:cs="Calibri"/>
          <w:sz w:val="18"/>
          <w:szCs w:val="18"/>
        </w:rPr>
      </w:pPr>
      <w:r>
        <w:rPr>
          <w:rFonts w:ascii="Calibri" w:hAnsi="Calibri" w:cs="Calibri"/>
          <w:sz w:val="18"/>
          <w:szCs w:val="18"/>
        </w:rPr>
        <w:t xml:space="preserve">Date of </w:t>
      </w:r>
      <w:proofErr w:type="gramStart"/>
      <w:r>
        <w:rPr>
          <w:rFonts w:ascii="Calibri" w:hAnsi="Calibri" w:cs="Calibri"/>
          <w:sz w:val="18"/>
          <w:szCs w:val="18"/>
        </w:rPr>
        <w:t>birth :</w:t>
      </w:r>
      <w:proofErr w:type="gramEnd"/>
      <w:r>
        <w:rPr>
          <w:rFonts w:ascii="Calibri" w:hAnsi="Calibri" w:cs="Calibri"/>
          <w:sz w:val="18"/>
          <w:szCs w:val="18"/>
        </w:rPr>
        <w:t>- 20/10/1995</w:t>
      </w:r>
    </w:p>
    <w:p w14:paraId="3462BFCE" w14:textId="77777777" w:rsidR="00CE23D2" w:rsidRDefault="00055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alibri" w:hAnsi="Calibri" w:cs="Calibri"/>
          <w:sz w:val="18"/>
          <w:szCs w:val="18"/>
        </w:rPr>
      </w:pPr>
      <w:proofErr w:type="spellStart"/>
      <w:r>
        <w:rPr>
          <w:rFonts w:ascii="Calibri" w:hAnsi="Calibri" w:cs="Calibri"/>
          <w:sz w:val="18"/>
          <w:szCs w:val="18"/>
        </w:rPr>
        <w:t>Martial</w:t>
      </w:r>
      <w:proofErr w:type="spellEnd"/>
      <w:r>
        <w:rPr>
          <w:rFonts w:ascii="Calibri" w:hAnsi="Calibri" w:cs="Calibri"/>
          <w:sz w:val="18"/>
          <w:szCs w:val="18"/>
        </w:rPr>
        <w:t xml:space="preserve"> </w:t>
      </w:r>
      <w:proofErr w:type="gramStart"/>
      <w:r>
        <w:rPr>
          <w:rFonts w:ascii="Calibri" w:hAnsi="Calibri" w:cs="Calibri"/>
          <w:sz w:val="18"/>
          <w:szCs w:val="18"/>
        </w:rPr>
        <w:t>status :</w:t>
      </w:r>
      <w:proofErr w:type="gramEnd"/>
      <w:r>
        <w:rPr>
          <w:rFonts w:ascii="Calibri" w:hAnsi="Calibri" w:cs="Calibri"/>
          <w:sz w:val="18"/>
          <w:szCs w:val="18"/>
        </w:rPr>
        <w:t>- Single</w:t>
      </w:r>
    </w:p>
    <w:p w14:paraId="4B650040" w14:textId="77777777" w:rsidR="00CE23D2" w:rsidRDefault="00055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alibri" w:hAnsi="Calibri" w:cs="Calibri"/>
          <w:sz w:val="18"/>
          <w:szCs w:val="18"/>
        </w:rPr>
      </w:pPr>
      <w:proofErr w:type="gramStart"/>
      <w:r>
        <w:rPr>
          <w:rFonts w:ascii="Calibri" w:hAnsi="Calibri" w:cs="Calibri"/>
          <w:sz w:val="18"/>
          <w:szCs w:val="18"/>
        </w:rPr>
        <w:t>Language :</w:t>
      </w:r>
      <w:proofErr w:type="gramEnd"/>
      <w:r>
        <w:rPr>
          <w:rFonts w:ascii="Calibri" w:hAnsi="Calibri" w:cs="Calibri"/>
          <w:sz w:val="18"/>
          <w:szCs w:val="18"/>
        </w:rPr>
        <w:t>- Marathi , Hindi , English, Japanese</w:t>
      </w:r>
    </w:p>
    <w:p w14:paraId="7CC77CD9" w14:textId="77777777" w:rsidR="00CE23D2" w:rsidRDefault="00055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alibri" w:hAnsi="Calibri" w:cs="Calibri"/>
          <w:sz w:val="18"/>
          <w:szCs w:val="18"/>
        </w:rPr>
      </w:pPr>
      <w:r>
        <w:rPr>
          <w:rFonts w:ascii="Calibri" w:hAnsi="Calibri" w:cs="Calibri"/>
          <w:sz w:val="18"/>
          <w:szCs w:val="18"/>
        </w:rPr>
        <w:t>Passport: R5374017</w:t>
      </w:r>
    </w:p>
    <w:p w14:paraId="0C0D9CBA" w14:textId="77777777" w:rsidR="00CE23D2" w:rsidRDefault="00CE2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alibri" w:hAnsi="Calibri" w:cs="Calibri"/>
          <w:sz w:val="18"/>
          <w:szCs w:val="18"/>
        </w:rPr>
      </w:pPr>
    </w:p>
    <w:p w14:paraId="014243D8" w14:textId="77777777" w:rsidR="00CE23D2" w:rsidRDefault="00055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alibri" w:hAnsi="Calibri" w:cs="Calibri"/>
          <w:sz w:val="18"/>
          <w:szCs w:val="18"/>
        </w:rPr>
      </w:pPr>
      <w:r>
        <w:rPr>
          <w:rFonts w:ascii="Calibri" w:hAnsi="Calibri" w:cs="Calibri"/>
          <w:sz w:val="18"/>
          <w:szCs w:val="18"/>
        </w:rPr>
        <w:t>Soft Skills: Team building skills, Leadership qualities and organizational skills, ability to manage multiple tasks in pressured environment, Adroit at learning new concepts quickly, communicating idea clearly and effectively.</w:t>
      </w:r>
    </w:p>
    <w:p w14:paraId="663178C1" w14:textId="77777777" w:rsidR="00CE23D2" w:rsidRDefault="00CE2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alibri" w:hAnsi="Calibri" w:cs="Calibri"/>
          <w:sz w:val="18"/>
          <w:szCs w:val="18"/>
        </w:rPr>
      </w:pPr>
    </w:p>
    <w:p w14:paraId="12F2624D" w14:textId="77777777" w:rsidR="00CE23D2" w:rsidRDefault="00CE2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alibri" w:hAnsi="Calibri" w:cs="Calibri"/>
          <w:sz w:val="18"/>
          <w:szCs w:val="18"/>
        </w:rPr>
      </w:pPr>
    </w:p>
    <w:p w14:paraId="77B1EF46" w14:textId="77777777" w:rsidR="00CE23D2" w:rsidRDefault="00055BEB">
      <w:pPr>
        <w:spacing w:before="40"/>
        <w:rPr>
          <w:rFonts w:ascii="Calibri" w:hAnsi="Calibri" w:cs="Calibri"/>
          <w:sz w:val="18"/>
          <w:szCs w:val="18"/>
        </w:rPr>
      </w:pPr>
      <w:proofErr w:type="gramStart"/>
      <w:r>
        <w:rPr>
          <w:rFonts w:ascii="Calibri" w:hAnsi="Calibri" w:cs="Calibri"/>
          <w:sz w:val="18"/>
          <w:szCs w:val="18"/>
        </w:rPr>
        <w:t>DATE:-</w:t>
      </w:r>
      <w:proofErr w:type="gramEnd"/>
      <w:r>
        <w:rPr>
          <w:rFonts w:ascii="Calibri" w:hAnsi="Calibri" w:cs="Calibri"/>
          <w:sz w:val="18"/>
          <w:szCs w:val="18"/>
        </w:rPr>
        <w:t xml:space="preserve">                                                                                                                                                                  Regards,</w:t>
      </w:r>
    </w:p>
    <w:p w14:paraId="00353F54" w14:textId="77777777" w:rsidR="00CE23D2" w:rsidRDefault="00055BEB">
      <w:pPr>
        <w:spacing w:before="40"/>
        <w:rPr>
          <w:rFonts w:ascii="Calibri" w:hAnsi="Calibri" w:cs="Calibri"/>
          <w:bCs/>
          <w:sz w:val="18"/>
          <w:szCs w:val="18"/>
          <w:lang w:val="en-IN"/>
        </w:rPr>
      </w:pPr>
      <w:proofErr w:type="gramStart"/>
      <w:r>
        <w:rPr>
          <w:rFonts w:ascii="Calibri" w:hAnsi="Calibri" w:cs="Calibri"/>
          <w:sz w:val="18"/>
          <w:szCs w:val="18"/>
        </w:rPr>
        <w:t>Location :</w:t>
      </w:r>
      <w:proofErr w:type="gramEnd"/>
      <w:r>
        <w:rPr>
          <w:rFonts w:ascii="Calibri" w:hAnsi="Calibri" w:cs="Calibri"/>
          <w:sz w:val="18"/>
          <w:szCs w:val="18"/>
        </w:rPr>
        <w:t xml:space="preserve"> Pune      </w:t>
      </w:r>
      <w:r>
        <w:rPr>
          <w:rFonts w:ascii="Calibri" w:hAnsi="Calibri" w:cs="Calibri"/>
          <w:bCs/>
          <w:sz w:val="18"/>
          <w:szCs w:val="18"/>
          <w:lang w:val="en-IN"/>
        </w:rPr>
        <w:t xml:space="preserve">                                                                                                                                            Makarand </w:t>
      </w:r>
      <w:proofErr w:type="spellStart"/>
      <w:r>
        <w:rPr>
          <w:rFonts w:ascii="Calibri" w:hAnsi="Calibri" w:cs="Calibri"/>
          <w:bCs/>
          <w:sz w:val="18"/>
          <w:szCs w:val="18"/>
          <w:lang w:val="en-IN"/>
        </w:rPr>
        <w:t>Diliprao</w:t>
      </w:r>
      <w:proofErr w:type="spellEnd"/>
      <w:r>
        <w:rPr>
          <w:rFonts w:ascii="Calibri" w:hAnsi="Calibri" w:cs="Calibri"/>
          <w:bCs/>
          <w:sz w:val="18"/>
          <w:szCs w:val="18"/>
          <w:lang w:val="en-IN"/>
        </w:rPr>
        <w:t xml:space="preserve"> Sawarkar</w:t>
      </w:r>
      <w:r>
        <w:rPr>
          <w:rFonts w:ascii="Calibri" w:hAnsi="Calibri" w:cs="Calibri"/>
          <w:sz w:val="18"/>
          <w:szCs w:val="18"/>
        </w:rPr>
        <w:tab/>
      </w:r>
      <w:r>
        <w:rPr>
          <w:rFonts w:ascii="Calibri" w:hAnsi="Calibri" w:cs="Calibri"/>
          <w:sz w:val="18"/>
          <w:szCs w:val="18"/>
        </w:rPr>
        <w:tab/>
      </w:r>
    </w:p>
    <w:sectPr w:rsidR="00CE23D2">
      <w:pgSz w:w="11909" w:h="16834"/>
      <w:pgMar w:top="63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eiryo UI">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000006"/>
    <w:multiLevelType w:val="multilevel"/>
    <w:tmpl w:val="0000000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0000010"/>
    <w:multiLevelType w:val="multilevel"/>
    <w:tmpl w:val="0000001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0000011"/>
    <w:multiLevelType w:val="multilevel"/>
    <w:tmpl w:val="0000001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0000016"/>
    <w:multiLevelType w:val="multilevel"/>
    <w:tmpl w:val="0000001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0000017"/>
    <w:multiLevelType w:val="multilevel"/>
    <w:tmpl w:val="0000001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0000018"/>
    <w:multiLevelType w:val="multilevel"/>
    <w:tmpl w:val="0000001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000001C"/>
    <w:multiLevelType w:val="multilevel"/>
    <w:tmpl w:val="000000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0000020"/>
    <w:multiLevelType w:val="multilevel"/>
    <w:tmpl w:val="000000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00000022"/>
    <w:multiLevelType w:val="multilevel"/>
    <w:tmpl w:val="0000002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81434EF"/>
    <w:multiLevelType w:val="multilevel"/>
    <w:tmpl w:val="281434E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3B65D5F"/>
    <w:multiLevelType w:val="multilevel"/>
    <w:tmpl w:val="43B65D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C283A40"/>
    <w:multiLevelType w:val="multilevel"/>
    <w:tmpl w:val="5C283A4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CE5018A"/>
    <w:multiLevelType w:val="multilevel"/>
    <w:tmpl w:val="5CE5018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01982104">
    <w:abstractNumId w:val="13"/>
  </w:num>
  <w:num w:numId="2" w16cid:durableId="1144007633">
    <w:abstractNumId w:val="1"/>
  </w:num>
  <w:num w:numId="3" w16cid:durableId="1370837938">
    <w:abstractNumId w:val="5"/>
  </w:num>
  <w:num w:numId="4" w16cid:durableId="778061721">
    <w:abstractNumId w:val="0"/>
  </w:num>
  <w:num w:numId="5" w16cid:durableId="1634560829">
    <w:abstractNumId w:val="4"/>
  </w:num>
  <w:num w:numId="6" w16cid:durableId="614020829">
    <w:abstractNumId w:val="3"/>
  </w:num>
  <w:num w:numId="7" w16cid:durableId="1272861602">
    <w:abstractNumId w:val="9"/>
  </w:num>
  <w:num w:numId="8" w16cid:durableId="1462767559">
    <w:abstractNumId w:val="11"/>
  </w:num>
  <w:num w:numId="9" w16cid:durableId="418986647">
    <w:abstractNumId w:val="8"/>
  </w:num>
  <w:num w:numId="10" w16cid:durableId="1556045219">
    <w:abstractNumId w:val="7"/>
  </w:num>
  <w:num w:numId="11" w16cid:durableId="1599438106">
    <w:abstractNumId w:val="12"/>
  </w:num>
  <w:num w:numId="12" w16cid:durableId="1161388688">
    <w:abstractNumId w:val="10"/>
  </w:num>
  <w:num w:numId="13" w16cid:durableId="464196236">
    <w:abstractNumId w:val="2"/>
  </w:num>
  <w:num w:numId="14" w16cid:durableId="10519232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252"/>
    <w:rsid w:val="00031623"/>
    <w:rsid w:val="00043D72"/>
    <w:rsid w:val="00055BEB"/>
    <w:rsid w:val="00067EA5"/>
    <w:rsid w:val="0008609B"/>
    <w:rsid w:val="000954F7"/>
    <w:rsid w:val="000A0B5E"/>
    <w:rsid w:val="000E69FF"/>
    <w:rsid w:val="0011689B"/>
    <w:rsid w:val="00140575"/>
    <w:rsid w:val="001836A2"/>
    <w:rsid w:val="001C7096"/>
    <w:rsid w:val="001D3376"/>
    <w:rsid w:val="001D3B49"/>
    <w:rsid w:val="001E5385"/>
    <w:rsid w:val="00213E35"/>
    <w:rsid w:val="00221294"/>
    <w:rsid w:val="00230236"/>
    <w:rsid w:val="00290853"/>
    <w:rsid w:val="002C088E"/>
    <w:rsid w:val="00356DB3"/>
    <w:rsid w:val="003B4036"/>
    <w:rsid w:val="00450E4B"/>
    <w:rsid w:val="00453D7D"/>
    <w:rsid w:val="004B2D49"/>
    <w:rsid w:val="004B50A0"/>
    <w:rsid w:val="004E35B3"/>
    <w:rsid w:val="00503B8C"/>
    <w:rsid w:val="00523DE0"/>
    <w:rsid w:val="0054490A"/>
    <w:rsid w:val="00544FBA"/>
    <w:rsid w:val="005549BD"/>
    <w:rsid w:val="0055595C"/>
    <w:rsid w:val="005B10CB"/>
    <w:rsid w:val="005C2A70"/>
    <w:rsid w:val="00600FC5"/>
    <w:rsid w:val="00633AE0"/>
    <w:rsid w:val="00687D79"/>
    <w:rsid w:val="007033E4"/>
    <w:rsid w:val="00736BB2"/>
    <w:rsid w:val="007C0F95"/>
    <w:rsid w:val="007D00CE"/>
    <w:rsid w:val="008020C3"/>
    <w:rsid w:val="00812021"/>
    <w:rsid w:val="00814252"/>
    <w:rsid w:val="00833E8E"/>
    <w:rsid w:val="00836092"/>
    <w:rsid w:val="0083674C"/>
    <w:rsid w:val="00870E81"/>
    <w:rsid w:val="008E5525"/>
    <w:rsid w:val="0097378F"/>
    <w:rsid w:val="00990F6C"/>
    <w:rsid w:val="009C0B23"/>
    <w:rsid w:val="009C1512"/>
    <w:rsid w:val="009E388B"/>
    <w:rsid w:val="00A234E3"/>
    <w:rsid w:val="00A51DB3"/>
    <w:rsid w:val="00AA0F0B"/>
    <w:rsid w:val="00AB6842"/>
    <w:rsid w:val="00AC6B45"/>
    <w:rsid w:val="00AF7740"/>
    <w:rsid w:val="00B33775"/>
    <w:rsid w:val="00B4725B"/>
    <w:rsid w:val="00B47EB4"/>
    <w:rsid w:val="00C559BA"/>
    <w:rsid w:val="00CA30A9"/>
    <w:rsid w:val="00CB328C"/>
    <w:rsid w:val="00CB37AB"/>
    <w:rsid w:val="00CC58F9"/>
    <w:rsid w:val="00CD1CBE"/>
    <w:rsid w:val="00CE23D2"/>
    <w:rsid w:val="00D01CB2"/>
    <w:rsid w:val="00D523AB"/>
    <w:rsid w:val="00D63A75"/>
    <w:rsid w:val="00D91BB7"/>
    <w:rsid w:val="00DC27E4"/>
    <w:rsid w:val="00DD5AC6"/>
    <w:rsid w:val="00DE147F"/>
    <w:rsid w:val="00DF1E6F"/>
    <w:rsid w:val="00E02F14"/>
    <w:rsid w:val="00E2429B"/>
    <w:rsid w:val="00E577C3"/>
    <w:rsid w:val="00E8197F"/>
    <w:rsid w:val="00E836E1"/>
    <w:rsid w:val="00EE1D2E"/>
    <w:rsid w:val="00EF076F"/>
    <w:rsid w:val="00EF6092"/>
    <w:rsid w:val="00EF6CD2"/>
    <w:rsid w:val="00F72A71"/>
    <w:rsid w:val="00F83B01"/>
    <w:rsid w:val="00FD0FD0"/>
    <w:rsid w:val="00FF081A"/>
    <w:rsid w:val="29A675A0"/>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2A5EFEC"/>
  <w15:docId w15:val="{77ABE6BE-8A2C-44D6-9A5A-F69B01393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ja-JP"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uiPriority="0" w:qFormat="1"/>
    <w:lsdException w:name="List Continue" w:semiHidden="1" w:unhideWhenUsed="1"/>
    <w:lsdException w:name="List Continue 2" w:uiPriority="0"/>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lsdException w:name="Body Text Indent 2" w:semiHidden="1" w:unhideWhenUsed="1"/>
    <w:lsdException w:name="Body Text Indent 3" w:uiPriority="0" w:qFormat="1"/>
    <w:lsdException w:name="Block Text" w:semiHidden="1" w:unhideWhenUsed="1"/>
    <w:lsdException w:name="Hyperlink" w:uiPriority="0"/>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bidi="ar-SA"/>
    </w:rPr>
  </w:style>
  <w:style w:type="paragraph" w:styleId="Heading1">
    <w:name w:val="heading 1"/>
    <w:basedOn w:val="Normal"/>
    <w:next w:val="Normal"/>
    <w:uiPriority w:val="9"/>
    <w:qFormat/>
    <w:pPr>
      <w:keepNext/>
      <w:outlineLvl w:val="0"/>
    </w:pPr>
    <w:rPr>
      <w:rFonts w:ascii="Georgia" w:hAnsi="Georgia"/>
      <w:b/>
      <w:color w:val="003300"/>
      <w:sz w:val="22"/>
      <w:szCs w:val="22"/>
      <w:u w:val="single"/>
    </w:rPr>
  </w:style>
  <w:style w:type="paragraph" w:styleId="Heading2">
    <w:name w:val="heading 2"/>
    <w:basedOn w:val="Normal"/>
    <w:next w:val="Normal"/>
    <w:uiPriority w:val="9"/>
    <w:semiHidden/>
    <w:unhideWhenUsed/>
    <w:qFormat/>
    <w:pPr>
      <w:keepNext/>
      <w:tabs>
        <w:tab w:val="left" w:pos="360"/>
        <w:tab w:val="left" w:pos="720"/>
        <w:tab w:val="left" w:pos="2880"/>
      </w:tabs>
      <w:jc w:val="both"/>
      <w:outlineLvl w:val="1"/>
    </w:pPr>
    <w:rPr>
      <w:rFonts w:ascii="Georgia" w:hAnsi="Georgia"/>
      <w:b/>
    </w:rPr>
  </w:style>
  <w:style w:type="paragraph" w:styleId="Heading3">
    <w:name w:val="heading 3"/>
    <w:basedOn w:val="Normal"/>
    <w:next w:val="Normal"/>
    <w:uiPriority w:val="9"/>
    <w:semiHidden/>
    <w:unhideWhenUsed/>
    <w:qFormat/>
    <w:pPr>
      <w:keepNext/>
      <w:ind w:right="-720"/>
      <w:jc w:val="both"/>
      <w:outlineLvl w:val="2"/>
    </w:pPr>
    <w:rPr>
      <w:rFonts w:ascii="Georgia" w:hAnsi="Georgia"/>
      <w:b/>
      <w:bCs/>
      <w:sz w:val="22"/>
      <w:szCs w:val="22"/>
    </w:rPr>
  </w:style>
  <w:style w:type="paragraph" w:styleId="Heading4">
    <w:name w:val="heading 4"/>
    <w:basedOn w:val="Normal"/>
    <w:next w:val="Normal"/>
    <w:uiPriority w:val="9"/>
    <w:semiHidden/>
    <w:unhideWhenUsed/>
    <w:qFormat/>
    <w:pPr>
      <w:keepNext/>
      <w:outlineLvl w:val="3"/>
    </w:pPr>
    <w:rPr>
      <w:rFonts w:ascii="Georgia" w:hAnsi="Georgia"/>
      <w:b/>
      <w:color w:val="00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Pr>
      <w:rFonts w:ascii="Tahoma" w:hAnsi="Tahoma" w:cs="Tahoma"/>
      <w:sz w:val="16"/>
      <w:szCs w:val="16"/>
    </w:rPr>
  </w:style>
  <w:style w:type="paragraph" w:styleId="BodyText">
    <w:name w:val="Body Text"/>
    <w:basedOn w:val="Normal"/>
    <w:link w:val="BodyTextChar"/>
    <w:pPr>
      <w:spacing w:after="120"/>
    </w:pPr>
  </w:style>
  <w:style w:type="paragraph" w:styleId="BodyText2">
    <w:name w:val="Body Text 2"/>
    <w:basedOn w:val="Normal"/>
    <w:qFormat/>
    <w:rPr>
      <w:rFonts w:ascii="Georgia" w:hAnsi="Georgia"/>
      <w:b/>
      <w:bCs/>
      <w:sz w:val="18"/>
      <w:szCs w:val="18"/>
    </w:rPr>
  </w:style>
  <w:style w:type="paragraph" w:styleId="BodyText3">
    <w:name w:val="Body Text 3"/>
    <w:basedOn w:val="Normal"/>
    <w:pPr>
      <w:spacing w:after="120"/>
    </w:pPr>
    <w:rPr>
      <w:sz w:val="16"/>
      <w:szCs w:val="16"/>
    </w:rPr>
  </w:style>
  <w:style w:type="paragraph" w:styleId="BodyTextIndent">
    <w:name w:val="Body Text Indent"/>
    <w:basedOn w:val="Normal"/>
    <w:qFormat/>
    <w:pPr>
      <w:spacing w:after="120"/>
      <w:ind w:left="360"/>
    </w:pPr>
  </w:style>
  <w:style w:type="paragraph" w:styleId="BodyTextIndent3">
    <w:name w:val="Body Text Indent 3"/>
    <w:basedOn w:val="Normal"/>
    <w:qFormat/>
    <w:pPr>
      <w:spacing w:after="120"/>
      <w:ind w:left="360"/>
    </w:pPr>
    <w:rPr>
      <w:sz w:val="16"/>
      <w:szCs w:val="16"/>
    </w:rPr>
  </w:style>
  <w:style w:type="character" w:styleId="FollowedHyperlink">
    <w:name w:val="FollowedHyperlink"/>
    <w:uiPriority w:val="99"/>
    <w:rPr>
      <w:color w:val="800080"/>
      <w:u w:val="single"/>
    </w:rPr>
  </w:style>
  <w:style w:type="paragraph" w:styleId="Footer">
    <w:name w:val="footer"/>
    <w:basedOn w:val="Normal"/>
    <w:qFormat/>
    <w:pPr>
      <w:tabs>
        <w:tab w:val="center" w:pos="4320"/>
        <w:tab w:val="right" w:pos="8640"/>
      </w:tabs>
    </w:pPr>
    <w:rPr>
      <w:sz w:val="20"/>
      <w:szCs w:val="20"/>
      <w:lang w:val="en-GB"/>
    </w:rPr>
  </w:style>
  <w:style w:type="paragraph" w:styleId="Header">
    <w:name w:val="header"/>
    <w:basedOn w:val="Normal"/>
    <w:link w:val="HeaderChar"/>
    <w:pPr>
      <w:tabs>
        <w:tab w:val="center" w:pos="4680"/>
        <w:tab w:val="right" w:pos="9360"/>
      </w:tabs>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styleId="Hyperlink">
    <w:name w:val="Hyperlink"/>
    <w:rPr>
      <w:color w:val="0000FF"/>
      <w:u w:val="single"/>
    </w:rPr>
  </w:style>
  <w:style w:type="paragraph" w:styleId="ListContinue2">
    <w:name w:val="List Continue 2"/>
    <w:basedOn w:val="Normal"/>
    <w:pPr>
      <w:spacing w:after="120"/>
      <w:ind w:left="720"/>
    </w:pPr>
    <w:rPr>
      <w:rFonts w:eastAsia="MS Mincho"/>
    </w:rPr>
  </w:style>
  <w:style w:type="paragraph" w:styleId="NormalWeb">
    <w:name w:val="Normal (Web)"/>
    <w:basedOn w:val="Normal"/>
    <w:uiPriority w:val="99"/>
    <w:qFormat/>
    <w:pPr>
      <w:spacing w:before="100" w:beforeAutospacing="1" w:after="100" w:afterAutospacing="1"/>
    </w:pPr>
  </w:style>
  <w:style w:type="paragraph" w:styleId="PlainText">
    <w:name w:val="Plain Text"/>
    <w:basedOn w:val="Normal"/>
    <w:link w:val="PlainTextChar"/>
    <w:uiPriority w:val="99"/>
    <w:qFormat/>
    <w:rPr>
      <w:rFonts w:ascii="Courier New" w:hAnsi="Courier New"/>
      <w:sz w:val="20"/>
      <w:szCs w:val="20"/>
    </w:rPr>
  </w:style>
  <w:style w:type="character" w:styleId="Strong">
    <w:name w:val="Strong"/>
    <w:uiPriority w:val="22"/>
    <w:qFormat/>
    <w:rPr>
      <w:b/>
      <w:bCs/>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vhead">
    <w:name w:val="cvhead"/>
    <w:basedOn w:val="Normal"/>
    <w:qFormat/>
    <w:pPr>
      <w:spacing w:after="120"/>
      <w:ind w:left="720"/>
    </w:pPr>
    <w:rPr>
      <w:rFonts w:ascii="Georgia" w:hAnsi="Georgia"/>
      <w:b/>
      <w:bCs/>
      <w:sz w:val="20"/>
      <w:szCs w:val="20"/>
    </w:rPr>
  </w:style>
  <w:style w:type="paragraph" w:customStyle="1" w:styleId="Tit">
    <w:name w:val="Tit"/>
    <w:basedOn w:val="Normal"/>
    <w:pPr>
      <w:pBdr>
        <w:bottom w:val="single" w:sz="6" w:space="2" w:color="auto"/>
      </w:pBdr>
      <w:shd w:val="pct5" w:color="auto" w:fill="auto"/>
      <w:autoSpaceDE w:val="0"/>
      <w:autoSpaceDN w:val="0"/>
      <w:spacing w:after="120"/>
      <w:ind w:left="851" w:hanging="851"/>
    </w:pPr>
    <w:rPr>
      <w:b/>
      <w:bCs/>
    </w:rPr>
  </w:style>
  <w:style w:type="character" w:customStyle="1" w:styleId="postbody">
    <w:name w:val="postbody"/>
    <w:basedOn w:val="DefaultParagraphFont"/>
  </w:style>
  <w:style w:type="character" w:customStyle="1" w:styleId="HeaderChar">
    <w:name w:val="Header Char"/>
    <w:link w:val="Header"/>
    <w:rPr>
      <w:sz w:val="24"/>
      <w:szCs w:val="24"/>
    </w:rPr>
  </w:style>
  <w:style w:type="character" w:customStyle="1" w:styleId="BodyTextChar">
    <w:name w:val="Body Text Char"/>
    <w:link w:val="BodyText"/>
    <w:rPr>
      <w:sz w:val="24"/>
      <w:szCs w:val="24"/>
    </w:rPr>
  </w:style>
  <w:style w:type="paragraph" w:styleId="ListParagraph">
    <w:name w:val="List Paragraph"/>
    <w:basedOn w:val="Normal"/>
    <w:qFormat/>
    <w:pPr>
      <w:spacing w:after="200"/>
      <w:ind w:left="720"/>
      <w:contextualSpacing/>
      <w:jc w:val="both"/>
    </w:pPr>
    <w:rPr>
      <w:rFonts w:ascii="Calibri" w:eastAsia="Calibri" w:hAnsi="Calibri"/>
      <w:sz w:val="22"/>
      <w:szCs w:val="22"/>
    </w:rPr>
  </w:style>
  <w:style w:type="table" w:customStyle="1" w:styleId="LightShading1">
    <w:name w:val="Light Shading1"/>
    <w:basedOn w:val="TableNormal"/>
    <w:uiPriority w:val="60"/>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PlainTextChar">
    <w:name w:val="Plain Text Char"/>
    <w:link w:val="PlainText"/>
    <w:uiPriority w:val="99"/>
    <w:rPr>
      <w:rFonts w:ascii="Courier New" w:hAnsi="Courier New" w:cs="Courier New"/>
    </w:rPr>
  </w:style>
  <w:style w:type="character" w:customStyle="1" w:styleId="HTMLPreformattedChar">
    <w:name w:val="HTML Preformatted Char"/>
    <w:link w:val="HTMLPreformatted"/>
    <w:uiPriority w:val="99"/>
    <w:rPr>
      <w:rFonts w:ascii="Courier New" w:hAnsi="Courier New" w:cs="Courier New"/>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UnresolvedMention1">
    <w:name w:val="Unresolved Mention1"/>
    <w:basedOn w:val="DefaultParagraphFont"/>
    <w:uiPriority w:val="99"/>
    <w:rPr>
      <w:color w:val="605E5C"/>
      <w:shd w:val="clear" w:color="auto" w:fill="E1DFDD"/>
    </w:rPr>
  </w:style>
  <w:style w:type="character" w:customStyle="1" w:styleId="UnresolvedMention2">
    <w:name w:val="Unresolved Mention2"/>
    <w:basedOn w:val="DefaultParagraphFont"/>
    <w:uiPriority w:val="99"/>
    <w:semiHidden/>
    <w:unhideWhenUsed/>
    <w:rPr>
      <w:color w:val="605E5C"/>
      <w:shd w:val="clear" w:color="auto" w:fill="E1DFDD"/>
    </w:rPr>
  </w:style>
  <w:style w:type="character" w:customStyle="1" w:styleId="w8qarf">
    <w:name w:val="w8qarf"/>
    <w:basedOn w:val="DefaultParagraphFont"/>
  </w:style>
  <w:style w:type="character" w:customStyle="1" w:styleId="lrzxr">
    <w:name w:val="lrzxr"/>
    <w:basedOn w:val="DefaultParagraphFont"/>
  </w:style>
  <w:style w:type="character" w:styleId="UnresolvedMention">
    <w:name w:val="Unresolved Mention"/>
    <w:basedOn w:val="DefaultParagraphFont"/>
    <w:uiPriority w:val="99"/>
    <w:semiHidden/>
    <w:unhideWhenUsed/>
    <w:rsid w:val="00736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624995">
      <w:bodyDiv w:val="1"/>
      <w:marLeft w:val="0"/>
      <w:marRight w:val="0"/>
      <w:marTop w:val="0"/>
      <w:marBottom w:val="0"/>
      <w:divBdr>
        <w:top w:val="none" w:sz="0" w:space="0" w:color="auto"/>
        <w:left w:val="none" w:sz="0" w:space="0" w:color="auto"/>
        <w:bottom w:val="none" w:sz="0" w:space="0" w:color="auto"/>
        <w:right w:val="none" w:sz="0" w:space="0" w:color="auto"/>
      </w:divBdr>
      <w:divsChild>
        <w:div w:id="546767330">
          <w:marLeft w:val="0"/>
          <w:marRight w:val="0"/>
          <w:marTop w:val="0"/>
          <w:marBottom w:val="240"/>
          <w:divBdr>
            <w:top w:val="none" w:sz="0" w:space="0" w:color="auto"/>
            <w:left w:val="none" w:sz="0" w:space="0" w:color="auto"/>
            <w:bottom w:val="none" w:sz="0" w:space="0" w:color="auto"/>
            <w:right w:val="none" w:sz="0" w:space="0" w:color="auto"/>
          </w:divBdr>
        </w:div>
      </w:divsChild>
    </w:div>
    <w:div w:id="1369260103">
      <w:bodyDiv w:val="1"/>
      <w:marLeft w:val="0"/>
      <w:marRight w:val="0"/>
      <w:marTop w:val="0"/>
      <w:marBottom w:val="0"/>
      <w:divBdr>
        <w:top w:val="none" w:sz="0" w:space="0" w:color="auto"/>
        <w:left w:val="none" w:sz="0" w:space="0" w:color="auto"/>
        <w:bottom w:val="none" w:sz="0" w:space="0" w:color="auto"/>
        <w:right w:val="none" w:sz="0" w:space="0" w:color="auto"/>
      </w:divBdr>
    </w:div>
    <w:div w:id="1731223639">
      <w:bodyDiv w:val="1"/>
      <w:marLeft w:val="0"/>
      <w:marRight w:val="0"/>
      <w:marTop w:val="0"/>
      <w:marBottom w:val="0"/>
      <w:divBdr>
        <w:top w:val="none" w:sz="0" w:space="0" w:color="auto"/>
        <w:left w:val="none" w:sz="0" w:space="0" w:color="auto"/>
        <w:bottom w:val="none" w:sz="0" w:space="0" w:color="auto"/>
        <w:right w:val="none" w:sz="0" w:space="0" w:color="auto"/>
      </w:divBdr>
      <w:divsChild>
        <w:div w:id="1683044322">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redly.com/users/makarand-sawarkar.b0a93dab" TargetMode="External"/><Relationship Id="rId18" Type="http://schemas.openxmlformats.org/officeDocument/2006/relationships/hyperlink" Target="https://en.wikipedia.org/wiki/Pittsburgh"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aws.amazon.com/verification" TargetMode="External"/><Relationship Id="rId17" Type="http://schemas.openxmlformats.org/officeDocument/2006/relationships/hyperlink" Target="https://www.google.com/search?rlz=1C1CHBD_enIN997IN997&amp;q=Pittsburgh&amp;stick=H4sIAAAAAAAAAOPgE-LVT9c3NEzOq6hMyjLJVeLQz9U3MLMoMNLSyk620s8vSk_My6xKLMnMz0PhWGWkJqYUliYWlaQWFS9i5QrILCkpTiotSs_Ywcq4i52JgwEA20Qgo1wAAAA&amp;sa=X&amp;ved=2ahUKEwiIuOT-r_X3AhVyJqYKHWO1BzAQmxMoAXoECGYQAw" TargetMode="External"/><Relationship Id="rId2" Type="http://schemas.openxmlformats.org/officeDocument/2006/relationships/customXml" Target="../customXml/item2.xml"/><Relationship Id="rId16" Type="http://schemas.openxmlformats.org/officeDocument/2006/relationships/hyperlink" Target="https://www.google.com/search?rlz=1C1CHBD_enIN997IN997&amp;q=Norwalk,+Connecticut&amp;stick=H4sIAAAAAAAAAOPgE-LWz9U3MDQ2NzKNz1HiBHNKcnLLtbSyk63084vSE_MyqxJLMvPzUDhWGamJKYWliUUlqUXFi1hF_PKLyhNzsnUUnPPz8lKTSzKTS0t2sDLuYmfiYAAAjQi-JGUAAAA&amp;sa=X&amp;ved=2ahUKEwjYh86cq_X3AhUBEqYKHYgMC8IQmxMoAXoECFsQAw"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google.com/search?rlz=1C1CHBD_enIN997IN997&amp;q=Irvine,+California&amp;stick=H4sIAAAAAAAAAOPgE-LSz9U3MC4wMigoVuIEsVPMsw2rtLSyk63084vSE_MyqxJLMvPzUDhWGamJKYWliUUlqUXFi1iFPIvKMvNSdRScE3My0_KL8jITd7Ay7mJn4mAAAH7Tv4liAAAA&amp;sa=X&amp;ved=2ahUKEwj5xM_sp_X3AhXhJKYKHTUhAa8QmxMoAXoECHUQAw" TargetMode="External"/><Relationship Id="rId10" Type="http://schemas.openxmlformats.org/officeDocument/2006/relationships/hyperlink" Target="mailto:makarandsawarkar2095@gmail.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makarandsawarkar2095@gmail.com" TargetMode="External"/><Relationship Id="rId14" Type="http://schemas.openxmlformats.org/officeDocument/2006/relationships/hyperlink" Target="https://www.credly.com/badges/e8aabb95-f0cc-44f8-801c-cd572d2c869d/public_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F5F247-D310-4851-935A-62B79E667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4691</Words>
  <Characters>26744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akhilis</Company>
  <LinksUpToDate>false</LinksUpToDate>
  <CharactersWithSpaces>31373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Mayur Sawarkar</cp:lastModifiedBy>
  <cp:revision>3</cp:revision>
  <dcterms:created xsi:type="dcterms:W3CDTF">2023-04-16T20:59:00Z</dcterms:created>
  <dcterms:modified xsi:type="dcterms:W3CDTF">2023-04-17T14:16:00Z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8251d5a309e347e6a6b30e31f126b12e</vt:lpwstr>
  </property>
  <property fmtid="{D5CDD505-2E9C-101B-9397-08002B2CF9AE}" pid="3" name="KSOProductBuildVer">
    <vt:lpwstr>1033-11.2.0.11214</vt:lpwstr>
  </property>
</Properties>
</file>