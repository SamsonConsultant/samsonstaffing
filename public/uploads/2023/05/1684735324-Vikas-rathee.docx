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3FFC" w:rsidRPr="004E3FFC" w:rsidRDefault="001346F8" w:rsidP="004E3FFC">
      <w:pPr>
        <w:pStyle w:val="Heading3"/>
        <w:spacing w:before="0" w:after="0"/>
        <w:contextualSpacing/>
        <w:rPr>
          <w:rFonts w:ascii="Calibri" w:hAnsi="Calibri" w:cs="Calibri"/>
          <w:spacing w:val="10"/>
          <w:sz w:val="20"/>
          <w:szCs w:val="20"/>
        </w:rPr>
      </w:pPr>
      <w:r>
        <w:rPr>
          <w:rFonts w:ascii="Calibri" w:hAnsi="Calibri"/>
          <w:sz w:val="32"/>
          <w:szCs w:val="20"/>
          <w:u w:val="single"/>
          <w:shd w:val="clear" w:color="auto" w:fill="E6E6E6"/>
          <w:lang w:val="es-ES"/>
        </w:rPr>
        <w:t>Vikas Rathee</w:t>
      </w:r>
      <w:r w:rsidR="00E031F5" w:rsidRPr="004E3FFC">
        <w:rPr>
          <w:rFonts w:ascii="Calibri" w:hAnsi="Calibri"/>
          <w:sz w:val="32"/>
          <w:szCs w:val="20"/>
          <w:u w:val="single"/>
          <w:shd w:val="clear" w:color="auto" w:fill="E6E6E6"/>
          <w:lang w:val="es-ES"/>
        </w:rPr>
        <w:t xml:space="preserve"> </w:t>
      </w:r>
      <w:r w:rsidR="001E3F17" w:rsidRPr="004E3FFC">
        <w:rPr>
          <w:rFonts w:ascii="Book Antiqua" w:hAnsi="Book Antiqua"/>
          <w:b w:val="0"/>
          <w:bCs w:val="0"/>
          <w:color w:val="993366"/>
          <w:sz w:val="20"/>
          <w:szCs w:val="20"/>
        </w:rPr>
        <w:t xml:space="preserve">             </w:t>
      </w:r>
      <w:r w:rsidR="00D31846" w:rsidRPr="004E3FFC">
        <w:rPr>
          <w:rFonts w:ascii="Book Antiqua" w:hAnsi="Book Antiqua"/>
          <w:b w:val="0"/>
          <w:bCs w:val="0"/>
          <w:color w:val="993366"/>
          <w:sz w:val="20"/>
          <w:szCs w:val="20"/>
        </w:rPr>
        <w:t xml:space="preserve">    </w:t>
      </w:r>
      <w:r w:rsidR="00E031F5" w:rsidRPr="004E3FFC">
        <w:rPr>
          <w:rFonts w:ascii="Book Antiqua" w:hAnsi="Book Antiqua"/>
          <w:b w:val="0"/>
          <w:bCs w:val="0"/>
          <w:color w:val="993366"/>
          <w:sz w:val="20"/>
          <w:szCs w:val="20"/>
        </w:rPr>
        <w:t xml:space="preserve">                                                                </w:t>
      </w:r>
      <w:r w:rsidR="00D74241">
        <w:rPr>
          <w:rFonts w:ascii="Book Antiqua" w:hAnsi="Book Antiqua"/>
          <w:b w:val="0"/>
          <w:bCs w:val="0"/>
          <w:color w:val="993366"/>
          <w:sz w:val="20"/>
          <w:szCs w:val="20"/>
        </w:rPr>
        <w:t xml:space="preserve">          </w:t>
      </w:r>
      <w:r w:rsidR="00D31846" w:rsidRPr="004E3FFC">
        <w:rPr>
          <w:rFonts w:ascii="Book Antiqua" w:hAnsi="Book Antiqua"/>
          <w:b w:val="0"/>
          <w:bCs w:val="0"/>
          <w:color w:val="993366"/>
          <w:sz w:val="20"/>
          <w:szCs w:val="20"/>
        </w:rPr>
        <w:t xml:space="preserve"> </w:t>
      </w:r>
      <w:r w:rsidR="00D74241">
        <w:rPr>
          <w:rFonts w:ascii="Book Antiqua" w:hAnsi="Book Antiqua"/>
          <w:b w:val="0"/>
          <w:bCs w:val="0"/>
          <w:color w:val="993366"/>
          <w:sz w:val="20"/>
          <w:szCs w:val="20"/>
        </w:rPr>
        <w:t xml:space="preserve">                   </w:t>
      </w:r>
      <w:r w:rsidR="00D31846" w:rsidRPr="004E3FFC">
        <w:rPr>
          <w:rFonts w:ascii="Book Antiqua" w:hAnsi="Book Antiqua"/>
          <w:b w:val="0"/>
          <w:bCs w:val="0"/>
          <w:color w:val="993366"/>
          <w:sz w:val="20"/>
          <w:szCs w:val="20"/>
        </w:rPr>
        <w:t xml:space="preserve"> </w:t>
      </w:r>
      <w:r w:rsidR="001E3F17" w:rsidRPr="004E3FFC">
        <w:rPr>
          <w:rFonts w:ascii="Book Antiqua" w:hAnsi="Book Antiqua"/>
          <w:b w:val="0"/>
          <w:bCs w:val="0"/>
          <w:color w:val="993366"/>
          <w:sz w:val="20"/>
          <w:szCs w:val="20"/>
        </w:rPr>
        <w:t xml:space="preserve">     </w:t>
      </w:r>
      <w:r w:rsidR="000D23BB" w:rsidRPr="004E3FFC">
        <w:rPr>
          <w:rFonts w:ascii="Calibri" w:eastAsia="PMingLiU" w:hAnsi="Calibri" w:cs="Courier New"/>
          <w:sz w:val="16"/>
          <w:szCs w:val="16"/>
        </w:rPr>
        <w:t xml:space="preserve">        </w:t>
      </w:r>
    </w:p>
    <w:p w:rsidR="001B2263" w:rsidRDefault="00130129" w:rsidP="003F30CF">
      <w:pPr>
        <w:pStyle w:val="Heading3"/>
        <w:spacing w:before="0" w:after="0" w:line="240" w:lineRule="auto"/>
        <w:contextualSpacing/>
      </w:pPr>
      <w:r w:rsidRPr="003F30CF">
        <w:rPr>
          <w:rFonts w:ascii="Calibri" w:hAnsi="Calibri"/>
          <w:b w:val="0"/>
          <w:bCs w:val="0"/>
          <w:sz w:val="20"/>
          <w:szCs w:val="20"/>
        </w:rPr>
        <w:t xml:space="preserve">H.No. </w:t>
      </w:r>
      <w:r w:rsidR="001346F8">
        <w:rPr>
          <w:rFonts w:ascii="Calibri" w:hAnsi="Calibri"/>
          <w:b w:val="0"/>
          <w:bCs w:val="0"/>
          <w:sz w:val="20"/>
          <w:szCs w:val="20"/>
        </w:rPr>
        <w:t>829</w:t>
      </w:r>
      <w:r w:rsidR="001B2263" w:rsidRPr="003F30CF">
        <w:rPr>
          <w:rFonts w:ascii="Calibri" w:hAnsi="Calibri"/>
          <w:b w:val="0"/>
          <w:bCs w:val="0"/>
          <w:sz w:val="20"/>
          <w:szCs w:val="20"/>
        </w:rPr>
        <w:t>,</w:t>
      </w:r>
      <w:r w:rsidR="003F30CF" w:rsidRPr="003F30CF">
        <w:rPr>
          <w:rFonts w:ascii="Calibri" w:hAnsi="Calibri"/>
          <w:b w:val="0"/>
          <w:bCs w:val="0"/>
          <w:sz w:val="20"/>
          <w:szCs w:val="20"/>
        </w:rPr>
        <w:t xml:space="preserve"> </w:t>
      </w:r>
      <w:r w:rsidR="001E3F17" w:rsidRPr="003F30CF">
        <w:rPr>
          <w:rFonts w:ascii="Calibri" w:hAnsi="Calibri"/>
          <w:b w:val="0"/>
          <w:bCs w:val="0"/>
          <w:sz w:val="20"/>
          <w:szCs w:val="20"/>
        </w:rPr>
        <w:t xml:space="preserve">Sector </w:t>
      </w:r>
      <w:r w:rsidR="001346F8">
        <w:rPr>
          <w:rFonts w:ascii="Calibri" w:hAnsi="Calibri"/>
          <w:b w:val="0"/>
          <w:bCs w:val="0"/>
          <w:sz w:val="20"/>
          <w:szCs w:val="20"/>
        </w:rPr>
        <w:t>31</w:t>
      </w:r>
      <w:r w:rsidR="001B2263" w:rsidRPr="003F30CF">
        <w:rPr>
          <w:rFonts w:ascii="Calibri" w:hAnsi="Calibri"/>
          <w:b w:val="0"/>
          <w:bCs w:val="0"/>
          <w:sz w:val="20"/>
          <w:szCs w:val="20"/>
        </w:rPr>
        <w:t>,</w:t>
      </w:r>
      <w:r w:rsidR="001B2263" w:rsidRPr="003F30CF">
        <w:rPr>
          <w:rFonts w:ascii="Calibri" w:hAnsi="Calibri"/>
          <w:b w:val="0"/>
          <w:bCs w:val="0"/>
          <w:sz w:val="20"/>
          <w:szCs w:val="20"/>
        </w:rPr>
        <w:tab/>
      </w:r>
      <w:r w:rsidR="001B2263" w:rsidRPr="003F30CF">
        <w:rPr>
          <w:sz w:val="20"/>
          <w:szCs w:val="20"/>
        </w:rPr>
        <w:tab/>
      </w:r>
      <w:r w:rsidR="001B2263" w:rsidRPr="003F30CF">
        <w:rPr>
          <w:sz w:val="20"/>
          <w:szCs w:val="20"/>
        </w:rPr>
        <w:tab/>
      </w:r>
      <w:r w:rsidR="001B2263" w:rsidRPr="003F30CF">
        <w:rPr>
          <w:sz w:val="20"/>
          <w:szCs w:val="20"/>
        </w:rPr>
        <w:tab/>
      </w:r>
      <w:r w:rsidR="001B2263" w:rsidRPr="003F30CF">
        <w:rPr>
          <w:sz w:val="20"/>
          <w:szCs w:val="20"/>
        </w:rPr>
        <w:tab/>
        <w:t xml:space="preserve"> </w:t>
      </w:r>
      <w:r w:rsidR="001B2263" w:rsidRPr="003F30CF">
        <w:rPr>
          <w:sz w:val="20"/>
          <w:szCs w:val="20"/>
        </w:rPr>
        <w:tab/>
      </w:r>
      <w:r w:rsidR="001B2263" w:rsidRPr="003F30CF">
        <w:rPr>
          <w:sz w:val="20"/>
          <w:szCs w:val="20"/>
        </w:rPr>
        <w:tab/>
      </w:r>
      <w:r w:rsidR="001B2263" w:rsidRPr="003F30CF">
        <w:rPr>
          <w:sz w:val="20"/>
          <w:szCs w:val="20"/>
        </w:rPr>
        <w:tab/>
      </w:r>
      <w:r w:rsidR="001346F8">
        <w:rPr>
          <w:sz w:val="20"/>
          <w:szCs w:val="20"/>
        </w:rPr>
        <w:t xml:space="preserve">     </w:t>
      </w:r>
      <w:r w:rsidR="00B902D9">
        <w:rPr>
          <w:sz w:val="20"/>
          <w:szCs w:val="20"/>
        </w:rPr>
        <w:t xml:space="preserve"> </w:t>
      </w:r>
      <w:r w:rsidR="001B2263" w:rsidRPr="003F30CF">
        <w:rPr>
          <w:rFonts w:ascii="Calibri" w:hAnsi="Calibri"/>
          <w:b w:val="0"/>
          <w:bCs w:val="0"/>
          <w:sz w:val="20"/>
          <w:szCs w:val="20"/>
        </w:rPr>
        <w:t>Email ID:</w:t>
      </w:r>
      <w:r w:rsidR="00B06839" w:rsidRPr="003F30CF">
        <w:rPr>
          <w:rFonts w:ascii="Calibri" w:hAnsi="Calibri"/>
          <w:b w:val="0"/>
          <w:bCs w:val="0"/>
          <w:sz w:val="20"/>
          <w:szCs w:val="20"/>
        </w:rPr>
        <w:t xml:space="preserve"> </w:t>
      </w:r>
      <w:hyperlink r:id="rId8" w:history="1">
        <w:r w:rsidR="00D77A35" w:rsidRPr="005C5A39">
          <w:rPr>
            <w:rStyle w:val="Hyperlink"/>
            <w:rFonts w:ascii="Calibri" w:hAnsi="Calibri"/>
            <w:bCs w:val="0"/>
            <w:sz w:val="20"/>
            <w:szCs w:val="20"/>
          </w:rPr>
          <w:t>ratheevikas005@gmail.com</w:t>
        </w:r>
      </w:hyperlink>
    </w:p>
    <w:p w:rsidR="00DA7B00" w:rsidRPr="00DA7B00" w:rsidRDefault="00DA7B00" w:rsidP="00DA7B00">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ratheevvv@gmail.com</w:t>
      </w:r>
      <w:r>
        <w:rPr>
          <w:sz w:val="20"/>
          <w:szCs w:val="20"/>
        </w:rPr>
        <w:tab/>
      </w:r>
    </w:p>
    <w:p w:rsidR="001B2263" w:rsidRDefault="001346F8">
      <w:pPr>
        <w:tabs>
          <w:tab w:val="left" w:pos="5040"/>
        </w:tabs>
        <w:spacing w:line="240" w:lineRule="auto"/>
        <w:ind w:right="-720"/>
        <w:contextualSpacing/>
      </w:pPr>
      <w:r>
        <w:rPr>
          <w:sz w:val="20"/>
          <w:szCs w:val="20"/>
        </w:rPr>
        <w:t>Faridabad</w:t>
      </w:r>
      <w:r w:rsidR="00130129">
        <w:rPr>
          <w:sz w:val="20"/>
          <w:szCs w:val="20"/>
        </w:rPr>
        <w:t>, Haryana, India - 12</w:t>
      </w:r>
      <w:r>
        <w:rPr>
          <w:sz w:val="20"/>
          <w:szCs w:val="20"/>
        </w:rPr>
        <w:t>1003</w:t>
      </w:r>
      <w:r w:rsidR="001B2263">
        <w:rPr>
          <w:sz w:val="20"/>
          <w:szCs w:val="20"/>
        </w:rPr>
        <w:t xml:space="preserve">                   </w:t>
      </w:r>
      <w:r w:rsidR="001B2263">
        <w:rPr>
          <w:sz w:val="20"/>
          <w:szCs w:val="20"/>
        </w:rPr>
        <w:tab/>
      </w:r>
      <w:r w:rsidR="001B2263">
        <w:rPr>
          <w:sz w:val="20"/>
          <w:szCs w:val="20"/>
        </w:rPr>
        <w:tab/>
      </w:r>
      <w:r w:rsidR="001B2263">
        <w:rPr>
          <w:sz w:val="20"/>
          <w:szCs w:val="20"/>
        </w:rPr>
        <w:tab/>
      </w:r>
      <w:r w:rsidR="001B2263">
        <w:rPr>
          <w:sz w:val="20"/>
          <w:szCs w:val="20"/>
        </w:rPr>
        <w:tab/>
      </w:r>
      <w:r w:rsidR="00B902D9">
        <w:rPr>
          <w:sz w:val="20"/>
          <w:szCs w:val="20"/>
        </w:rPr>
        <w:t xml:space="preserve">      </w:t>
      </w:r>
      <w:r w:rsidR="00130129">
        <w:rPr>
          <w:sz w:val="20"/>
          <w:szCs w:val="20"/>
        </w:rPr>
        <w:t xml:space="preserve">Contact Number: </w:t>
      </w:r>
      <w:r w:rsidR="00130129" w:rsidRPr="003F30CF">
        <w:rPr>
          <w:b/>
          <w:sz w:val="20"/>
          <w:szCs w:val="20"/>
        </w:rPr>
        <w:t>+91</w:t>
      </w:r>
      <w:r w:rsidR="001B2263" w:rsidRPr="003F30CF">
        <w:rPr>
          <w:b/>
          <w:sz w:val="20"/>
          <w:szCs w:val="20"/>
        </w:rPr>
        <w:t>-</w:t>
      </w:r>
      <w:r w:rsidR="001E3F17" w:rsidRPr="003F30CF">
        <w:rPr>
          <w:b/>
          <w:sz w:val="20"/>
          <w:szCs w:val="20"/>
        </w:rPr>
        <w:t>9</w:t>
      </w:r>
      <w:r w:rsidR="00024336">
        <w:rPr>
          <w:b/>
          <w:sz w:val="20"/>
          <w:szCs w:val="20"/>
        </w:rPr>
        <w:t>818506805</w:t>
      </w:r>
    </w:p>
    <w:p w:rsidR="001B2263" w:rsidRDefault="001A5DAC">
      <w:pPr>
        <w:tabs>
          <w:tab w:val="left" w:pos="5040"/>
          <w:tab w:val="left" w:pos="10752"/>
        </w:tabs>
        <w:spacing w:line="240" w:lineRule="auto"/>
        <w:ind w:right="-720"/>
        <w:contextualSpacing/>
        <w:rPr>
          <w:sz w:val="20"/>
          <w:szCs w:val="20"/>
        </w:rPr>
      </w:pPr>
      <w:r w:rsidRPr="001A5DAC">
        <w:pict>
          <v:line id="_x0000_s1026" style="position:absolute;z-index:251657728" from="-2.25pt,5pt" to="540.45pt,5pt" strokeweight=".79mm">
            <v:stroke joinstyle="miter"/>
          </v:line>
        </w:pict>
      </w:r>
      <w:r w:rsidR="001B2263">
        <w:rPr>
          <w:rFonts w:cs="Arial"/>
          <w:sz w:val="20"/>
          <w:szCs w:val="20"/>
        </w:rPr>
        <w:tab/>
      </w:r>
      <w:r w:rsidR="001B2263">
        <w:rPr>
          <w:rFonts w:cs="Arial"/>
          <w:sz w:val="20"/>
          <w:szCs w:val="20"/>
        </w:rPr>
        <w:tab/>
      </w:r>
    </w:p>
    <w:p w:rsidR="001B2263" w:rsidRDefault="001B2263">
      <w:pPr>
        <w:pStyle w:val="Style1"/>
        <w:spacing w:before="0" w:after="0"/>
        <w:contextualSpacing/>
        <w:jc w:val="both"/>
        <w:rPr>
          <w:rFonts w:ascii="Calibri" w:hAnsi="Calibri" w:cs="Times New Roman"/>
          <w:b w:val="0"/>
          <w:bCs w:val="0"/>
          <w:sz w:val="20"/>
          <w:szCs w:val="20"/>
        </w:rPr>
      </w:pPr>
      <w:r>
        <w:rPr>
          <w:rFonts w:ascii="Calibri" w:hAnsi="Calibri" w:cs="Times New Roman"/>
          <w:bCs w:val="0"/>
          <w:sz w:val="20"/>
          <w:szCs w:val="20"/>
          <w:u w:val="single"/>
        </w:rPr>
        <w:t>Summary</w:t>
      </w:r>
    </w:p>
    <w:p w:rsidR="00D76DD9" w:rsidRDefault="00D76DD9">
      <w:pPr>
        <w:pStyle w:val="Style1"/>
        <w:numPr>
          <w:ilvl w:val="0"/>
          <w:numId w:val="6"/>
        </w:numPr>
        <w:spacing w:before="0" w:after="0"/>
        <w:contextualSpacing/>
        <w:jc w:val="both"/>
        <w:rPr>
          <w:rFonts w:ascii="Calibri" w:hAnsi="Calibri" w:cs="Times New Roman"/>
          <w:b w:val="0"/>
          <w:bCs w:val="0"/>
          <w:sz w:val="20"/>
          <w:szCs w:val="20"/>
        </w:rPr>
      </w:pPr>
      <w:r w:rsidRPr="00D76DD9">
        <w:rPr>
          <w:rFonts w:ascii="Calibri" w:hAnsi="Calibri" w:cs="Times New Roman"/>
          <w:b w:val="0"/>
          <w:bCs w:val="0"/>
          <w:sz w:val="20"/>
          <w:szCs w:val="20"/>
        </w:rPr>
        <w:t xml:space="preserve">A programmer by heart ,Known for excellent troubleshooting skills – able to analyze code and engineer well-researched, cost-effective and responsive solutions , with a total of over </w:t>
      </w:r>
      <w:r>
        <w:rPr>
          <w:rFonts w:ascii="Calibri" w:hAnsi="Calibri" w:cs="Times New Roman"/>
          <w:b w:val="0"/>
          <w:bCs w:val="0"/>
          <w:sz w:val="20"/>
          <w:szCs w:val="20"/>
        </w:rPr>
        <w:t>1</w:t>
      </w:r>
      <w:r w:rsidR="00F20E2B">
        <w:rPr>
          <w:rFonts w:ascii="Calibri" w:hAnsi="Calibri" w:cs="Times New Roman"/>
          <w:b w:val="0"/>
          <w:bCs w:val="0"/>
          <w:sz w:val="20"/>
          <w:szCs w:val="20"/>
        </w:rPr>
        <w:t>5</w:t>
      </w:r>
      <w:r>
        <w:rPr>
          <w:rFonts w:ascii="Calibri" w:hAnsi="Calibri" w:cs="Times New Roman"/>
          <w:b w:val="0"/>
          <w:bCs w:val="0"/>
          <w:sz w:val="20"/>
          <w:szCs w:val="20"/>
        </w:rPr>
        <w:t xml:space="preserve"> </w:t>
      </w:r>
      <w:r w:rsidRPr="00D76DD9">
        <w:rPr>
          <w:rFonts w:ascii="Calibri" w:hAnsi="Calibri" w:cs="Times New Roman"/>
          <w:b w:val="0"/>
          <w:bCs w:val="0"/>
          <w:sz w:val="20"/>
          <w:szCs w:val="20"/>
        </w:rPr>
        <w:t>years of experience in Java j2ee</w:t>
      </w:r>
      <w:r>
        <w:rPr>
          <w:rFonts w:ascii="Calibri" w:hAnsi="Calibri" w:cs="Times New Roman"/>
          <w:b w:val="0"/>
          <w:bCs w:val="0"/>
          <w:sz w:val="20"/>
          <w:szCs w:val="20"/>
        </w:rPr>
        <w:t xml:space="preserve"> and open source technologies</w:t>
      </w:r>
      <w:r w:rsidRPr="00D76DD9">
        <w:rPr>
          <w:rFonts w:ascii="Calibri" w:hAnsi="Calibri" w:cs="Times New Roman"/>
          <w:b w:val="0"/>
          <w:bCs w:val="0"/>
          <w:sz w:val="20"/>
          <w:szCs w:val="20"/>
        </w:rPr>
        <w:t>. Committed to performance excellence and an ardent bias for action.</w:t>
      </w:r>
    </w:p>
    <w:p w:rsidR="001B2263" w:rsidRDefault="00D76DD9">
      <w:pPr>
        <w:pStyle w:val="Style1"/>
        <w:numPr>
          <w:ilvl w:val="0"/>
          <w:numId w:val="6"/>
        </w:numPr>
        <w:spacing w:before="0" w:after="0"/>
        <w:contextualSpacing/>
        <w:jc w:val="both"/>
        <w:rPr>
          <w:rFonts w:ascii="Calibri" w:hAnsi="Calibri" w:cs="Times New Roman"/>
          <w:b w:val="0"/>
          <w:bCs w:val="0"/>
          <w:sz w:val="20"/>
          <w:szCs w:val="20"/>
        </w:rPr>
      </w:pPr>
      <w:r>
        <w:rPr>
          <w:rFonts w:ascii="Calibri" w:hAnsi="Calibri" w:cs="Times New Roman"/>
          <w:b w:val="0"/>
          <w:bCs w:val="0"/>
          <w:sz w:val="20"/>
          <w:szCs w:val="20"/>
        </w:rPr>
        <w:t>Expertise</w:t>
      </w:r>
      <w:r w:rsidR="001E3F17" w:rsidRPr="001E3F17">
        <w:rPr>
          <w:rFonts w:ascii="Calibri" w:hAnsi="Calibri" w:cs="Times New Roman"/>
          <w:b w:val="0"/>
          <w:bCs w:val="0"/>
          <w:sz w:val="20"/>
          <w:szCs w:val="20"/>
        </w:rPr>
        <w:t xml:space="preserve"> in Java J2EE Development, Enterprise Application Integration (EAI), SOA Solution Designing, Client-Server, RDBMS systems and Distributed Object environment</w:t>
      </w:r>
      <w:r w:rsidR="001B2263">
        <w:rPr>
          <w:rFonts w:ascii="Calibri" w:hAnsi="Calibri" w:cs="Times New Roman"/>
          <w:b w:val="0"/>
          <w:bCs w:val="0"/>
          <w:sz w:val="20"/>
          <w:szCs w:val="20"/>
        </w:rPr>
        <w:t>.</w:t>
      </w:r>
      <w:r>
        <w:rPr>
          <w:rFonts w:ascii="Calibri" w:hAnsi="Calibri" w:cs="Times New Roman"/>
          <w:b w:val="0"/>
          <w:bCs w:val="0"/>
          <w:sz w:val="20"/>
          <w:szCs w:val="20"/>
        </w:rPr>
        <w:t xml:space="preserve"> Good knowledge of Selenium framework and experience in development of automation framework and web scrapper and web crawler.</w:t>
      </w:r>
    </w:p>
    <w:p w:rsidR="00BC0256" w:rsidRDefault="00BC0256" w:rsidP="00BC0256">
      <w:pPr>
        <w:pStyle w:val="Style1"/>
        <w:numPr>
          <w:ilvl w:val="0"/>
          <w:numId w:val="6"/>
        </w:numPr>
        <w:spacing w:before="0" w:after="0"/>
        <w:contextualSpacing/>
        <w:jc w:val="both"/>
        <w:rPr>
          <w:rFonts w:ascii="Calibri" w:hAnsi="Calibri" w:cs="Times New Roman"/>
          <w:b w:val="0"/>
          <w:bCs w:val="0"/>
          <w:sz w:val="20"/>
          <w:szCs w:val="20"/>
        </w:rPr>
      </w:pPr>
      <w:r w:rsidRPr="00BC0256">
        <w:rPr>
          <w:rFonts w:ascii="Calibri" w:hAnsi="Calibri" w:cs="Times New Roman"/>
          <w:b w:val="0"/>
          <w:bCs w:val="0"/>
          <w:sz w:val="20"/>
          <w:szCs w:val="20"/>
        </w:rPr>
        <w:t>In depth knowledge in core java, JSP, Servlets, Spring DI, Spring MVC, Spring JDBC</w:t>
      </w:r>
      <w:r w:rsidR="00F20E2B">
        <w:rPr>
          <w:rFonts w:ascii="Calibri" w:hAnsi="Calibri" w:cs="Times New Roman"/>
          <w:b w:val="0"/>
          <w:bCs w:val="0"/>
          <w:sz w:val="20"/>
          <w:szCs w:val="20"/>
        </w:rPr>
        <w:t>,</w:t>
      </w:r>
      <w:r w:rsidR="0038601A">
        <w:rPr>
          <w:rFonts w:ascii="Calibri" w:hAnsi="Calibri" w:cs="Times New Roman"/>
          <w:b w:val="0"/>
          <w:bCs w:val="0"/>
          <w:sz w:val="20"/>
          <w:szCs w:val="20"/>
        </w:rPr>
        <w:t xml:space="preserve"> </w:t>
      </w:r>
      <w:r w:rsidR="00F20E2B">
        <w:rPr>
          <w:rFonts w:ascii="Calibri" w:hAnsi="Calibri" w:cs="Times New Roman"/>
          <w:b w:val="0"/>
          <w:bCs w:val="0"/>
          <w:sz w:val="20"/>
          <w:szCs w:val="20"/>
        </w:rPr>
        <w:t>Springboot</w:t>
      </w:r>
      <w:r w:rsidR="00D76DD9">
        <w:rPr>
          <w:rFonts w:ascii="Calibri" w:hAnsi="Calibri" w:cs="Times New Roman"/>
          <w:b w:val="0"/>
          <w:bCs w:val="0"/>
          <w:sz w:val="20"/>
          <w:szCs w:val="20"/>
        </w:rPr>
        <w:t>.</w:t>
      </w:r>
    </w:p>
    <w:p w:rsidR="00463FBD" w:rsidRPr="00BC0256" w:rsidRDefault="001602DC" w:rsidP="00BC0256">
      <w:pPr>
        <w:pStyle w:val="Style1"/>
        <w:numPr>
          <w:ilvl w:val="0"/>
          <w:numId w:val="6"/>
        </w:numPr>
        <w:spacing w:before="0" w:after="0"/>
        <w:contextualSpacing/>
        <w:jc w:val="both"/>
        <w:rPr>
          <w:rFonts w:ascii="Calibri" w:hAnsi="Calibri" w:cs="Times New Roman"/>
          <w:b w:val="0"/>
          <w:bCs w:val="0"/>
          <w:sz w:val="20"/>
          <w:szCs w:val="20"/>
        </w:rPr>
      </w:pPr>
      <w:r>
        <w:rPr>
          <w:rFonts w:ascii="Calibri" w:hAnsi="Calibri" w:cs="Times New Roman"/>
          <w:b w:val="0"/>
          <w:bCs w:val="0"/>
          <w:sz w:val="20"/>
          <w:szCs w:val="20"/>
        </w:rPr>
        <w:t>Experience</w:t>
      </w:r>
      <w:r w:rsidR="004D4E00">
        <w:rPr>
          <w:rFonts w:ascii="Calibri" w:hAnsi="Calibri" w:cs="Times New Roman"/>
          <w:b w:val="0"/>
          <w:bCs w:val="0"/>
          <w:sz w:val="20"/>
          <w:szCs w:val="20"/>
        </w:rPr>
        <w:t xml:space="preserve"> </w:t>
      </w:r>
      <w:r w:rsidR="00460B53">
        <w:rPr>
          <w:rFonts w:ascii="Calibri" w:hAnsi="Calibri" w:cs="Times New Roman"/>
          <w:b w:val="0"/>
          <w:bCs w:val="0"/>
          <w:sz w:val="20"/>
          <w:szCs w:val="20"/>
        </w:rPr>
        <w:t>of working</w:t>
      </w:r>
      <w:r w:rsidR="00BC0256">
        <w:rPr>
          <w:rFonts w:ascii="Calibri" w:hAnsi="Calibri" w:cs="Times New Roman"/>
          <w:b w:val="0"/>
          <w:bCs w:val="0"/>
          <w:sz w:val="20"/>
          <w:szCs w:val="20"/>
        </w:rPr>
        <w:t xml:space="preserve"> with </w:t>
      </w:r>
      <w:r w:rsidR="004D4E00">
        <w:rPr>
          <w:rFonts w:ascii="Calibri" w:hAnsi="Calibri" w:cs="Times New Roman"/>
          <w:b w:val="0"/>
          <w:bCs w:val="0"/>
          <w:sz w:val="20"/>
          <w:szCs w:val="20"/>
        </w:rPr>
        <w:t xml:space="preserve">a </w:t>
      </w:r>
      <w:r w:rsidR="00BC0256">
        <w:rPr>
          <w:rFonts w:ascii="Calibri" w:hAnsi="Calibri" w:cs="Times New Roman"/>
          <w:b w:val="0"/>
          <w:bCs w:val="0"/>
          <w:sz w:val="20"/>
          <w:szCs w:val="20"/>
        </w:rPr>
        <w:t>lot of open sources framework and APIs… Jersey, Lucene, SOLR, Apache</w:t>
      </w:r>
      <w:r>
        <w:rPr>
          <w:rFonts w:ascii="Calibri" w:hAnsi="Calibri" w:cs="Times New Roman"/>
          <w:b w:val="0"/>
          <w:bCs w:val="0"/>
          <w:sz w:val="20"/>
          <w:szCs w:val="20"/>
        </w:rPr>
        <w:t xml:space="preserve"> PDFBox to name few.</w:t>
      </w:r>
      <w:r w:rsidR="00BC0256">
        <w:rPr>
          <w:rFonts w:ascii="Calibri" w:hAnsi="Calibri" w:cs="Times New Roman"/>
          <w:b w:val="0"/>
          <w:bCs w:val="0"/>
          <w:sz w:val="20"/>
          <w:szCs w:val="20"/>
        </w:rPr>
        <w:t xml:space="preserve"> </w:t>
      </w:r>
    </w:p>
    <w:p w:rsidR="001B2263" w:rsidRDefault="00420D85">
      <w:pPr>
        <w:pStyle w:val="Style1"/>
        <w:numPr>
          <w:ilvl w:val="0"/>
          <w:numId w:val="6"/>
        </w:numPr>
        <w:spacing w:before="0" w:after="0"/>
        <w:contextualSpacing/>
        <w:jc w:val="both"/>
        <w:rPr>
          <w:rFonts w:ascii="Calibri" w:hAnsi="Calibri" w:cs="Times New Roman"/>
          <w:b w:val="0"/>
          <w:bCs w:val="0"/>
          <w:sz w:val="20"/>
          <w:szCs w:val="20"/>
        </w:rPr>
      </w:pPr>
      <w:r>
        <w:rPr>
          <w:rFonts w:ascii="Calibri" w:hAnsi="Calibri" w:cs="Times New Roman"/>
          <w:b w:val="0"/>
          <w:bCs w:val="0"/>
          <w:sz w:val="20"/>
          <w:szCs w:val="20"/>
        </w:rPr>
        <w:t>15</w:t>
      </w:r>
      <w:r w:rsidR="00D76DD9">
        <w:rPr>
          <w:rFonts w:ascii="Calibri" w:hAnsi="Calibri" w:cs="Times New Roman"/>
          <w:b w:val="0"/>
          <w:bCs w:val="0"/>
          <w:sz w:val="20"/>
          <w:szCs w:val="20"/>
        </w:rPr>
        <w:t>+ years of working with different software companies as a full time employee. Ability to handle and lead the full project.</w:t>
      </w:r>
    </w:p>
    <w:p w:rsidR="009B5448" w:rsidRDefault="009B5448">
      <w:pPr>
        <w:pStyle w:val="Style1"/>
        <w:numPr>
          <w:ilvl w:val="0"/>
          <w:numId w:val="6"/>
        </w:numPr>
        <w:spacing w:before="0" w:after="0"/>
        <w:contextualSpacing/>
        <w:jc w:val="both"/>
        <w:rPr>
          <w:rFonts w:ascii="Calibri" w:hAnsi="Calibri" w:cs="Times New Roman"/>
          <w:b w:val="0"/>
          <w:bCs w:val="0"/>
          <w:sz w:val="20"/>
          <w:szCs w:val="20"/>
        </w:rPr>
      </w:pPr>
      <w:r>
        <w:rPr>
          <w:rFonts w:ascii="Calibri" w:hAnsi="Calibri" w:cs="Times New Roman"/>
          <w:b w:val="0"/>
          <w:bCs w:val="0"/>
          <w:sz w:val="20"/>
          <w:szCs w:val="20"/>
        </w:rPr>
        <w:t>MCA (full time) having throughout first division in whole academic</w:t>
      </w:r>
      <w:r w:rsidR="00E94E2C">
        <w:rPr>
          <w:rFonts w:ascii="Calibri" w:hAnsi="Calibri" w:cs="Times New Roman"/>
          <w:b w:val="0"/>
          <w:bCs w:val="0"/>
          <w:sz w:val="20"/>
          <w:szCs w:val="20"/>
        </w:rPr>
        <w:t xml:space="preserve"> profile.</w:t>
      </w:r>
    </w:p>
    <w:p w:rsidR="001B2263" w:rsidRDefault="00B85118">
      <w:pPr>
        <w:pStyle w:val="Style1"/>
        <w:numPr>
          <w:ilvl w:val="0"/>
          <w:numId w:val="6"/>
        </w:numPr>
        <w:spacing w:before="0" w:after="0"/>
        <w:contextualSpacing/>
        <w:jc w:val="both"/>
        <w:rPr>
          <w:rFonts w:ascii="Calibri" w:hAnsi="Calibri" w:cs="Calibri"/>
          <w:sz w:val="20"/>
          <w:szCs w:val="20"/>
          <w:u w:val="single"/>
        </w:rPr>
      </w:pPr>
      <w:r>
        <w:rPr>
          <w:rFonts w:ascii="Calibri" w:hAnsi="Calibri" w:cs="Times New Roman"/>
          <w:b w:val="0"/>
          <w:bCs w:val="0"/>
          <w:sz w:val="20"/>
          <w:szCs w:val="20"/>
        </w:rPr>
        <w:t>Good</w:t>
      </w:r>
      <w:r w:rsidR="001B2263">
        <w:rPr>
          <w:rFonts w:ascii="Calibri" w:hAnsi="Calibri" w:cs="Times New Roman"/>
          <w:b w:val="0"/>
          <w:bCs w:val="0"/>
          <w:sz w:val="20"/>
          <w:szCs w:val="20"/>
        </w:rPr>
        <w:t xml:space="preserve"> Interpersonal, Analytical, Communication</w:t>
      </w:r>
      <w:r w:rsidR="00AC3C55">
        <w:rPr>
          <w:rFonts w:ascii="Calibri" w:hAnsi="Calibri" w:cs="Times New Roman"/>
          <w:b w:val="0"/>
          <w:bCs w:val="0"/>
          <w:sz w:val="20"/>
          <w:szCs w:val="20"/>
        </w:rPr>
        <w:t xml:space="preserve"> and L</w:t>
      </w:r>
      <w:r w:rsidR="00C27066">
        <w:rPr>
          <w:rFonts w:ascii="Calibri" w:hAnsi="Calibri" w:cs="Times New Roman"/>
          <w:b w:val="0"/>
          <w:bCs w:val="0"/>
          <w:sz w:val="20"/>
          <w:szCs w:val="20"/>
        </w:rPr>
        <w:t>ogical</w:t>
      </w:r>
      <w:r w:rsidR="001B2263">
        <w:rPr>
          <w:rFonts w:ascii="Calibri" w:hAnsi="Calibri" w:cs="Times New Roman"/>
          <w:b w:val="0"/>
          <w:bCs w:val="0"/>
          <w:sz w:val="20"/>
          <w:szCs w:val="20"/>
        </w:rPr>
        <w:t xml:space="preserve"> skills.</w:t>
      </w:r>
    </w:p>
    <w:p w:rsidR="00A52CF9" w:rsidRDefault="00A52CF9">
      <w:pPr>
        <w:pStyle w:val="Normalverdana"/>
        <w:rPr>
          <w:rFonts w:ascii="Calibri" w:hAnsi="Calibri" w:cs="Calibri"/>
          <w:b/>
          <w:sz w:val="20"/>
          <w:szCs w:val="20"/>
          <w:u w:val="single"/>
        </w:rPr>
      </w:pPr>
    </w:p>
    <w:p w:rsidR="001B2263" w:rsidRDefault="001B2263" w:rsidP="00CB455C">
      <w:pPr>
        <w:pStyle w:val="Normalverdana"/>
        <w:rPr>
          <w:b/>
          <w:sz w:val="20"/>
          <w:szCs w:val="20"/>
          <w:u w:val="single"/>
        </w:rPr>
      </w:pPr>
      <w:r>
        <w:rPr>
          <w:rFonts w:ascii="Calibri" w:hAnsi="Calibri" w:cs="Calibri"/>
          <w:b/>
          <w:sz w:val="20"/>
          <w:szCs w:val="20"/>
          <w:u w:val="single"/>
        </w:rPr>
        <w:t>Technical Skills</w:t>
      </w:r>
    </w:p>
    <w:p w:rsidR="001B2263" w:rsidRDefault="00D31846">
      <w:pPr>
        <w:spacing w:after="0" w:line="240" w:lineRule="auto"/>
        <w:ind w:left="720"/>
        <w:contextualSpacing/>
        <w:rPr>
          <w:sz w:val="20"/>
          <w:szCs w:val="20"/>
        </w:rPr>
      </w:pPr>
      <w:r>
        <w:rPr>
          <w:b/>
          <w:sz w:val="20"/>
          <w:szCs w:val="20"/>
        </w:rPr>
        <w:t>Languages</w:t>
      </w:r>
      <w:r w:rsidR="001B2263">
        <w:rPr>
          <w:b/>
          <w:sz w:val="20"/>
          <w:szCs w:val="20"/>
        </w:rPr>
        <w:tab/>
      </w:r>
      <w:r w:rsidR="001B2263">
        <w:rPr>
          <w:b/>
          <w:sz w:val="20"/>
          <w:szCs w:val="20"/>
        </w:rPr>
        <w:tab/>
      </w:r>
      <w:r w:rsidR="001B2263">
        <w:rPr>
          <w:sz w:val="20"/>
          <w:szCs w:val="20"/>
        </w:rPr>
        <w:tab/>
        <w:t xml:space="preserve">:  </w:t>
      </w:r>
      <w:r>
        <w:rPr>
          <w:sz w:val="20"/>
          <w:szCs w:val="20"/>
        </w:rPr>
        <w:t>Java 1.4, 5.0</w:t>
      </w:r>
      <w:r w:rsidR="00596BF0">
        <w:rPr>
          <w:sz w:val="20"/>
          <w:szCs w:val="20"/>
        </w:rPr>
        <w:t>, 6.0</w:t>
      </w:r>
      <w:r w:rsidR="00A06606">
        <w:rPr>
          <w:sz w:val="20"/>
          <w:szCs w:val="20"/>
        </w:rPr>
        <w:t>,7,8</w:t>
      </w:r>
      <w:r w:rsidR="00980073">
        <w:rPr>
          <w:sz w:val="20"/>
          <w:szCs w:val="20"/>
        </w:rPr>
        <w:t>,11</w:t>
      </w:r>
      <w:r w:rsidR="00E63400">
        <w:rPr>
          <w:sz w:val="20"/>
          <w:szCs w:val="20"/>
        </w:rPr>
        <w:t xml:space="preserve"> (exposure </w:t>
      </w:r>
      <w:r w:rsidR="004145C6">
        <w:rPr>
          <w:sz w:val="20"/>
          <w:szCs w:val="20"/>
        </w:rPr>
        <w:t>to .</w:t>
      </w:r>
      <w:r w:rsidR="00E63400">
        <w:rPr>
          <w:sz w:val="20"/>
          <w:szCs w:val="20"/>
        </w:rPr>
        <w:t xml:space="preserve">NET, </w:t>
      </w:r>
      <w:r w:rsidR="005C1B57">
        <w:rPr>
          <w:sz w:val="20"/>
          <w:szCs w:val="20"/>
        </w:rPr>
        <w:t>PHP</w:t>
      </w:r>
      <w:r w:rsidR="00A06606">
        <w:rPr>
          <w:sz w:val="20"/>
          <w:szCs w:val="20"/>
        </w:rPr>
        <w:t>,</w:t>
      </w:r>
      <w:r w:rsidR="00FA68B9">
        <w:rPr>
          <w:sz w:val="20"/>
          <w:szCs w:val="20"/>
        </w:rPr>
        <w:t xml:space="preserve"> </w:t>
      </w:r>
      <w:r w:rsidR="00A06606">
        <w:rPr>
          <w:sz w:val="20"/>
          <w:szCs w:val="20"/>
        </w:rPr>
        <w:t>python</w:t>
      </w:r>
      <w:r w:rsidR="00E63400">
        <w:rPr>
          <w:sz w:val="20"/>
          <w:szCs w:val="20"/>
        </w:rPr>
        <w:t xml:space="preserve"> too)</w:t>
      </w:r>
    </w:p>
    <w:p w:rsidR="009B5D67" w:rsidRDefault="00E63400">
      <w:pPr>
        <w:spacing w:after="0" w:line="240" w:lineRule="auto"/>
        <w:ind w:left="720"/>
        <w:contextualSpacing/>
        <w:rPr>
          <w:sz w:val="20"/>
          <w:szCs w:val="20"/>
        </w:rPr>
      </w:pPr>
      <w:r>
        <w:rPr>
          <w:b/>
          <w:sz w:val="20"/>
          <w:szCs w:val="20"/>
        </w:rPr>
        <w:t>Web Technologies</w:t>
      </w:r>
      <w:r>
        <w:rPr>
          <w:b/>
          <w:sz w:val="20"/>
          <w:szCs w:val="20"/>
        </w:rPr>
        <w:tab/>
      </w:r>
      <w:r w:rsidR="00C5394A">
        <w:rPr>
          <w:sz w:val="20"/>
          <w:szCs w:val="20"/>
        </w:rPr>
        <w:tab/>
        <w:t xml:space="preserve">:  </w:t>
      </w:r>
      <w:r w:rsidR="0096104B">
        <w:rPr>
          <w:sz w:val="20"/>
          <w:szCs w:val="20"/>
        </w:rPr>
        <w:t>Java, J2EE,</w:t>
      </w:r>
      <w:r w:rsidR="00C5394A" w:rsidRPr="00C5394A">
        <w:rPr>
          <w:sz w:val="20"/>
          <w:szCs w:val="20"/>
        </w:rPr>
        <w:t xml:space="preserve"> JSP, </w:t>
      </w:r>
      <w:r w:rsidRPr="00C5394A">
        <w:rPr>
          <w:sz w:val="20"/>
          <w:szCs w:val="20"/>
        </w:rPr>
        <w:t>Servlets</w:t>
      </w:r>
      <w:r w:rsidR="00C5394A" w:rsidRPr="00C5394A">
        <w:rPr>
          <w:sz w:val="20"/>
          <w:szCs w:val="20"/>
        </w:rPr>
        <w:t xml:space="preserve">, </w:t>
      </w:r>
      <w:r w:rsidR="004145C6">
        <w:rPr>
          <w:sz w:val="20"/>
          <w:szCs w:val="20"/>
        </w:rPr>
        <w:t>Spring DI, Spring MVC, Spring JDBC</w:t>
      </w:r>
      <w:r w:rsidR="009B5D67">
        <w:rPr>
          <w:sz w:val="20"/>
          <w:szCs w:val="20"/>
        </w:rPr>
        <w:t>,JPA</w:t>
      </w:r>
      <w:r w:rsidR="004145C6">
        <w:rPr>
          <w:sz w:val="20"/>
          <w:szCs w:val="20"/>
        </w:rPr>
        <w:t xml:space="preserve"> </w:t>
      </w:r>
      <w:r w:rsidR="004659C2">
        <w:rPr>
          <w:sz w:val="20"/>
          <w:szCs w:val="20"/>
        </w:rPr>
        <w:t>,</w:t>
      </w:r>
      <w:r w:rsidR="00C5394A" w:rsidRPr="00C5394A">
        <w:rPr>
          <w:sz w:val="20"/>
          <w:szCs w:val="20"/>
        </w:rPr>
        <w:t>Struts, Hibernate</w:t>
      </w:r>
      <w:r w:rsidR="004C0F16">
        <w:rPr>
          <w:sz w:val="20"/>
          <w:szCs w:val="20"/>
        </w:rPr>
        <w:t xml:space="preserve">, </w:t>
      </w:r>
    </w:p>
    <w:p w:rsidR="00F20E2B" w:rsidRDefault="009B5D67" w:rsidP="009B5D67">
      <w:pPr>
        <w:spacing w:after="0" w:line="240" w:lineRule="auto"/>
        <w:ind w:left="2880" w:firstLine="720"/>
        <w:contextualSpacing/>
        <w:rPr>
          <w:sz w:val="20"/>
          <w:szCs w:val="20"/>
        </w:rPr>
      </w:pPr>
      <w:r>
        <w:rPr>
          <w:b/>
          <w:sz w:val="20"/>
          <w:szCs w:val="20"/>
        </w:rPr>
        <w:t xml:space="preserve">   </w:t>
      </w:r>
      <w:r w:rsidR="00AB1794">
        <w:rPr>
          <w:sz w:val="20"/>
          <w:szCs w:val="20"/>
        </w:rPr>
        <w:t>Jersey</w:t>
      </w:r>
      <w:r w:rsidR="00DF403A">
        <w:rPr>
          <w:sz w:val="20"/>
          <w:szCs w:val="20"/>
        </w:rPr>
        <w:t xml:space="preserve">, </w:t>
      </w:r>
      <w:r w:rsidR="008C1670" w:rsidRPr="008C1670">
        <w:rPr>
          <w:sz w:val="20"/>
          <w:szCs w:val="20"/>
        </w:rPr>
        <w:t>Restful web-services</w:t>
      </w:r>
      <w:r w:rsidR="00310A34">
        <w:rPr>
          <w:sz w:val="20"/>
          <w:szCs w:val="20"/>
        </w:rPr>
        <w:t>,</w:t>
      </w:r>
      <w:r w:rsidR="00F20E2B">
        <w:rPr>
          <w:sz w:val="20"/>
          <w:szCs w:val="20"/>
        </w:rPr>
        <w:t xml:space="preserve"> Micro services, Cloud Storage,</w:t>
      </w:r>
      <w:r w:rsidR="00310A34">
        <w:rPr>
          <w:sz w:val="20"/>
          <w:szCs w:val="20"/>
        </w:rPr>
        <w:t xml:space="preserve"> Spring boot, Play </w:t>
      </w:r>
      <w:r w:rsidR="00F20E2B">
        <w:rPr>
          <w:sz w:val="20"/>
          <w:szCs w:val="20"/>
        </w:rPr>
        <w:t xml:space="preserve">    </w:t>
      </w:r>
    </w:p>
    <w:p w:rsidR="00C5394A" w:rsidRPr="00C5394A" w:rsidRDefault="00F20E2B" w:rsidP="00F20E2B">
      <w:pPr>
        <w:spacing w:after="0" w:line="240" w:lineRule="auto"/>
        <w:ind w:left="3600"/>
        <w:contextualSpacing/>
        <w:rPr>
          <w:sz w:val="20"/>
          <w:szCs w:val="20"/>
        </w:rPr>
      </w:pPr>
      <w:r>
        <w:rPr>
          <w:sz w:val="20"/>
          <w:szCs w:val="20"/>
        </w:rPr>
        <w:t xml:space="preserve">  </w:t>
      </w:r>
      <w:r w:rsidR="00310A34">
        <w:rPr>
          <w:sz w:val="20"/>
          <w:szCs w:val="20"/>
        </w:rPr>
        <w:t>framework.</w:t>
      </w:r>
      <w:r w:rsidR="00C5394A" w:rsidRPr="00C5394A">
        <w:rPr>
          <w:sz w:val="20"/>
          <w:szCs w:val="20"/>
        </w:rPr>
        <w:t xml:space="preserve"> </w:t>
      </w:r>
      <w:r w:rsidR="00C5394A">
        <w:rPr>
          <w:b/>
          <w:sz w:val="20"/>
          <w:szCs w:val="20"/>
        </w:rPr>
        <w:t xml:space="preserve">                                                                   </w:t>
      </w:r>
    </w:p>
    <w:p w:rsidR="00D31846" w:rsidRDefault="00EB1161">
      <w:pPr>
        <w:spacing w:after="0" w:line="240" w:lineRule="auto"/>
        <w:ind w:left="720"/>
        <w:contextualSpacing/>
        <w:rPr>
          <w:b/>
          <w:sz w:val="20"/>
          <w:szCs w:val="20"/>
        </w:rPr>
      </w:pPr>
      <w:r>
        <w:rPr>
          <w:b/>
          <w:sz w:val="20"/>
          <w:szCs w:val="20"/>
        </w:rPr>
        <w:t>Web Server/Container</w:t>
      </w:r>
      <w:r w:rsidR="00D31846">
        <w:rPr>
          <w:b/>
          <w:sz w:val="20"/>
          <w:szCs w:val="20"/>
        </w:rPr>
        <w:tab/>
      </w:r>
      <w:r w:rsidR="00C5394A">
        <w:rPr>
          <w:sz w:val="20"/>
          <w:szCs w:val="20"/>
        </w:rPr>
        <w:tab/>
        <w:t xml:space="preserve">:  </w:t>
      </w:r>
      <w:r w:rsidR="009A0B71">
        <w:rPr>
          <w:sz w:val="20"/>
          <w:szCs w:val="20"/>
        </w:rPr>
        <w:t xml:space="preserve">Apache </w:t>
      </w:r>
      <w:r w:rsidR="00316693" w:rsidRPr="00BF51F5">
        <w:rPr>
          <w:sz w:val="20"/>
          <w:szCs w:val="20"/>
        </w:rPr>
        <w:t>Tomcat,</w:t>
      </w:r>
      <w:r w:rsidR="00DF208E">
        <w:rPr>
          <w:sz w:val="20"/>
          <w:szCs w:val="20"/>
        </w:rPr>
        <w:t xml:space="preserve"> Jetty, Resin</w:t>
      </w:r>
      <w:r w:rsidR="008A4879">
        <w:rPr>
          <w:sz w:val="20"/>
          <w:szCs w:val="20"/>
        </w:rPr>
        <w:t xml:space="preserve">, Apache </w:t>
      </w:r>
      <w:r w:rsidR="00512323">
        <w:rPr>
          <w:sz w:val="20"/>
          <w:szCs w:val="20"/>
        </w:rPr>
        <w:t>HTTP</w:t>
      </w:r>
      <w:r w:rsidR="008A4879">
        <w:rPr>
          <w:sz w:val="20"/>
          <w:szCs w:val="20"/>
        </w:rPr>
        <w:t xml:space="preserve"> server</w:t>
      </w:r>
    </w:p>
    <w:p w:rsidR="001B2263" w:rsidRDefault="001B2263">
      <w:pPr>
        <w:spacing w:after="0" w:line="240" w:lineRule="auto"/>
        <w:ind w:left="720"/>
        <w:contextualSpacing/>
        <w:rPr>
          <w:b/>
          <w:sz w:val="20"/>
          <w:szCs w:val="20"/>
        </w:rPr>
      </w:pPr>
      <w:r>
        <w:rPr>
          <w:b/>
          <w:sz w:val="20"/>
          <w:szCs w:val="20"/>
        </w:rPr>
        <w:t>Database</w:t>
      </w:r>
      <w:r>
        <w:rPr>
          <w:sz w:val="20"/>
          <w:szCs w:val="20"/>
        </w:rPr>
        <w:tab/>
      </w:r>
      <w:r>
        <w:rPr>
          <w:sz w:val="20"/>
          <w:szCs w:val="20"/>
        </w:rPr>
        <w:tab/>
      </w:r>
      <w:r>
        <w:rPr>
          <w:sz w:val="20"/>
          <w:szCs w:val="20"/>
        </w:rPr>
        <w:tab/>
        <w:t xml:space="preserve">:  </w:t>
      </w:r>
      <w:r w:rsidR="00316693" w:rsidRPr="00BF51F5">
        <w:rPr>
          <w:sz w:val="20"/>
          <w:szCs w:val="20"/>
        </w:rPr>
        <w:t>MySql</w:t>
      </w:r>
      <w:r w:rsidR="00316693">
        <w:rPr>
          <w:sz w:val="20"/>
          <w:szCs w:val="20"/>
        </w:rPr>
        <w:t>,</w:t>
      </w:r>
      <w:r w:rsidR="00BF51F5" w:rsidRPr="00BF51F5">
        <w:rPr>
          <w:sz w:val="20"/>
          <w:szCs w:val="20"/>
        </w:rPr>
        <w:t xml:space="preserve"> MS </w:t>
      </w:r>
      <w:r w:rsidR="00FA68B9" w:rsidRPr="00BF51F5">
        <w:rPr>
          <w:sz w:val="20"/>
          <w:szCs w:val="20"/>
        </w:rPr>
        <w:t>SQL, Postgre</w:t>
      </w:r>
      <w:r w:rsidR="005B5D10">
        <w:rPr>
          <w:sz w:val="20"/>
          <w:szCs w:val="20"/>
        </w:rPr>
        <w:t>, Neo4j, MongoDB</w:t>
      </w:r>
    </w:p>
    <w:p w:rsidR="001B2263" w:rsidRDefault="001B2263">
      <w:pPr>
        <w:spacing w:after="0" w:line="240" w:lineRule="auto"/>
        <w:ind w:left="720"/>
        <w:contextualSpacing/>
        <w:rPr>
          <w:b/>
          <w:sz w:val="20"/>
          <w:szCs w:val="20"/>
        </w:rPr>
      </w:pPr>
      <w:r>
        <w:rPr>
          <w:b/>
          <w:sz w:val="20"/>
          <w:szCs w:val="20"/>
        </w:rPr>
        <w:t>Operating Systems worked on</w:t>
      </w:r>
      <w:r>
        <w:rPr>
          <w:b/>
          <w:sz w:val="20"/>
          <w:szCs w:val="20"/>
        </w:rPr>
        <w:tab/>
      </w:r>
      <w:r w:rsidR="004829DB">
        <w:rPr>
          <w:sz w:val="20"/>
          <w:szCs w:val="20"/>
        </w:rPr>
        <w:t xml:space="preserve">: </w:t>
      </w:r>
      <w:r w:rsidR="00BF51F5">
        <w:rPr>
          <w:sz w:val="20"/>
          <w:szCs w:val="20"/>
        </w:rPr>
        <w:t xml:space="preserve"> Windows</w:t>
      </w:r>
      <w:r w:rsidR="003076FE">
        <w:rPr>
          <w:sz w:val="20"/>
          <w:szCs w:val="20"/>
        </w:rPr>
        <w:t xml:space="preserve"> and Linux</w:t>
      </w:r>
      <w:r>
        <w:rPr>
          <w:bCs/>
          <w:sz w:val="20"/>
          <w:szCs w:val="20"/>
        </w:rPr>
        <w:t xml:space="preserve"> </w:t>
      </w:r>
    </w:p>
    <w:p w:rsidR="00A7502D" w:rsidRDefault="00BF51F5" w:rsidP="00A7502D">
      <w:pPr>
        <w:spacing w:after="0" w:line="240" w:lineRule="auto"/>
        <w:ind w:left="720"/>
        <w:contextualSpacing/>
        <w:rPr>
          <w:sz w:val="20"/>
          <w:szCs w:val="20"/>
        </w:rPr>
      </w:pPr>
      <w:r w:rsidRPr="00BF51F5">
        <w:rPr>
          <w:b/>
          <w:sz w:val="20"/>
          <w:szCs w:val="20"/>
        </w:rPr>
        <w:t>Web Tools &amp; Tech</w:t>
      </w:r>
      <w:r>
        <w:rPr>
          <w:b/>
          <w:sz w:val="20"/>
          <w:szCs w:val="20"/>
        </w:rPr>
        <w:tab/>
      </w:r>
      <w:r>
        <w:rPr>
          <w:b/>
          <w:sz w:val="20"/>
          <w:szCs w:val="20"/>
        </w:rPr>
        <w:tab/>
      </w:r>
      <w:r w:rsidRPr="00BF51F5">
        <w:rPr>
          <w:sz w:val="20"/>
          <w:szCs w:val="20"/>
        </w:rPr>
        <w:t>:</w:t>
      </w:r>
      <w:r>
        <w:rPr>
          <w:sz w:val="20"/>
          <w:szCs w:val="20"/>
        </w:rPr>
        <w:t xml:space="preserve">  XML, XSD, </w:t>
      </w:r>
      <w:r w:rsidR="00CE1E2B">
        <w:rPr>
          <w:sz w:val="20"/>
          <w:szCs w:val="20"/>
        </w:rPr>
        <w:t>HTML, Java Script</w:t>
      </w:r>
      <w:r w:rsidR="00A7502D">
        <w:rPr>
          <w:sz w:val="20"/>
          <w:szCs w:val="20"/>
        </w:rPr>
        <w:t>,</w:t>
      </w:r>
      <w:r w:rsidR="00A7502D" w:rsidRPr="00A7502D">
        <w:rPr>
          <w:sz w:val="20"/>
          <w:szCs w:val="20"/>
        </w:rPr>
        <w:t xml:space="preserve"> </w:t>
      </w:r>
      <w:r w:rsidR="00A7502D">
        <w:rPr>
          <w:sz w:val="20"/>
          <w:szCs w:val="20"/>
        </w:rPr>
        <w:t>Ajax</w:t>
      </w:r>
    </w:p>
    <w:p w:rsidR="004E3FFC" w:rsidRDefault="002D7CC0">
      <w:pPr>
        <w:spacing w:after="0" w:line="240" w:lineRule="auto"/>
        <w:ind w:left="720"/>
        <w:contextualSpacing/>
        <w:rPr>
          <w:sz w:val="20"/>
          <w:szCs w:val="20"/>
        </w:rPr>
      </w:pPr>
      <w:r w:rsidRPr="002D7CC0">
        <w:rPr>
          <w:b/>
          <w:sz w:val="20"/>
          <w:szCs w:val="20"/>
        </w:rPr>
        <w:t>IDE/Tools</w:t>
      </w:r>
      <w:r>
        <w:rPr>
          <w:b/>
          <w:sz w:val="20"/>
          <w:szCs w:val="20"/>
        </w:rPr>
        <w:tab/>
      </w:r>
      <w:r>
        <w:rPr>
          <w:b/>
          <w:sz w:val="20"/>
          <w:szCs w:val="20"/>
        </w:rPr>
        <w:tab/>
      </w:r>
      <w:r w:rsidR="004E3FFC">
        <w:rPr>
          <w:b/>
          <w:sz w:val="20"/>
          <w:szCs w:val="20"/>
        </w:rPr>
        <w:tab/>
      </w:r>
      <w:r w:rsidR="004E3FFC" w:rsidRPr="004E3FFC">
        <w:rPr>
          <w:sz w:val="20"/>
          <w:szCs w:val="20"/>
        </w:rPr>
        <w:t>:</w:t>
      </w:r>
      <w:r w:rsidR="004E3FFC">
        <w:rPr>
          <w:sz w:val="20"/>
          <w:szCs w:val="20"/>
        </w:rPr>
        <w:t xml:space="preserve">  </w:t>
      </w:r>
      <w:r w:rsidR="00F20E2B">
        <w:rPr>
          <w:sz w:val="20"/>
          <w:szCs w:val="20"/>
        </w:rPr>
        <w:t xml:space="preserve">Intellij, </w:t>
      </w:r>
      <w:r w:rsidR="0097050E">
        <w:rPr>
          <w:sz w:val="20"/>
          <w:szCs w:val="20"/>
        </w:rPr>
        <w:t>Eclipse, NetB</w:t>
      </w:r>
      <w:r>
        <w:rPr>
          <w:sz w:val="20"/>
          <w:szCs w:val="20"/>
        </w:rPr>
        <w:t>eans</w:t>
      </w:r>
      <w:r w:rsidR="00FC1032">
        <w:rPr>
          <w:sz w:val="20"/>
          <w:szCs w:val="20"/>
        </w:rPr>
        <w:t>, Maven</w:t>
      </w:r>
    </w:p>
    <w:p w:rsidR="008C1B9C" w:rsidRPr="008C1B9C" w:rsidRDefault="008C1B9C">
      <w:pPr>
        <w:spacing w:after="0" w:line="240" w:lineRule="auto"/>
        <w:ind w:left="720"/>
        <w:contextualSpacing/>
        <w:rPr>
          <w:b/>
          <w:sz w:val="20"/>
          <w:szCs w:val="20"/>
        </w:rPr>
      </w:pPr>
      <w:r w:rsidRPr="008C1B9C">
        <w:rPr>
          <w:b/>
          <w:sz w:val="20"/>
          <w:szCs w:val="20"/>
        </w:rPr>
        <w:t>Other Tools</w:t>
      </w:r>
      <w:r>
        <w:rPr>
          <w:b/>
          <w:sz w:val="20"/>
          <w:szCs w:val="20"/>
        </w:rPr>
        <w:tab/>
      </w:r>
      <w:r>
        <w:rPr>
          <w:b/>
          <w:sz w:val="20"/>
          <w:szCs w:val="20"/>
        </w:rPr>
        <w:tab/>
      </w:r>
      <w:r>
        <w:rPr>
          <w:b/>
          <w:sz w:val="20"/>
          <w:szCs w:val="20"/>
        </w:rPr>
        <w:tab/>
      </w:r>
      <w:r w:rsidRPr="008C1B9C">
        <w:rPr>
          <w:sz w:val="20"/>
          <w:szCs w:val="20"/>
        </w:rPr>
        <w:t>:  JIRA</w:t>
      </w:r>
      <w:r w:rsidR="00FC1032" w:rsidRPr="008C1B9C">
        <w:rPr>
          <w:sz w:val="20"/>
          <w:szCs w:val="20"/>
        </w:rPr>
        <w:t>,</w:t>
      </w:r>
      <w:r w:rsidR="00FC1032">
        <w:rPr>
          <w:sz w:val="20"/>
          <w:szCs w:val="20"/>
        </w:rPr>
        <w:t xml:space="preserve"> SVN, CVS</w:t>
      </w:r>
      <w:r w:rsidR="00734A4D">
        <w:rPr>
          <w:sz w:val="20"/>
          <w:szCs w:val="20"/>
        </w:rPr>
        <w:t>, GIT</w:t>
      </w:r>
    </w:p>
    <w:p w:rsidR="00A52CF9" w:rsidRDefault="00A52CF9">
      <w:pPr>
        <w:pStyle w:val="Normalverdana"/>
        <w:rPr>
          <w:rFonts w:ascii="Calibri" w:hAnsi="Calibri" w:cs="Calibri"/>
          <w:b/>
          <w:sz w:val="20"/>
          <w:szCs w:val="20"/>
          <w:u w:val="single"/>
        </w:rPr>
      </w:pPr>
    </w:p>
    <w:p w:rsidR="001B2263" w:rsidRDefault="001B2263">
      <w:pPr>
        <w:pStyle w:val="Normalverdana"/>
        <w:rPr>
          <w:rFonts w:ascii="Calibri" w:hAnsi="Calibri" w:cs="Calibri"/>
          <w:b/>
          <w:sz w:val="20"/>
          <w:szCs w:val="20"/>
          <w:u w:val="single"/>
        </w:rPr>
      </w:pPr>
      <w:r>
        <w:rPr>
          <w:rFonts w:ascii="Calibri" w:hAnsi="Calibri" w:cs="Calibri"/>
          <w:b/>
          <w:sz w:val="20"/>
          <w:szCs w:val="20"/>
          <w:u w:val="single"/>
        </w:rPr>
        <w:t>Employment History</w:t>
      </w:r>
    </w:p>
    <w:p w:rsidR="006B76CE" w:rsidRDefault="006B76CE" w:rsidP="006B76CE">
      <w:pPr>
        <w:pStyle w:val="Normalverdana"/>
        <w:rPr>
          <w:rFonts w:ascii="Calibri" w:hAnsi="Calibri" w:cs="Calibri"/>
          <w:b/>
          <w:sz w:val="20"/>
          <w:szCs w:val="20"/>
          <w:u w:val="single"/>
        </w:rPr>
      </w:pPr>
    </w:p>
    <w:tbl>
      <w:tblPr>
        <w:tblW w:w="0" w:type="auto"/>
        <w:tblInd w:w="812" w:type="dxa"/>
        <w:tblLayout w:type="fixed"/>
        <w:tblLook w:val="0000"/>
      </w:tblPr>
      <w:tblGrid>
        <w:gridCol w:w="3796"/>
        <w:gridCol w:w="2700"/>
        <w:gridCol w:w="3578"/>
      </w:tblGrid>
      <w:tr w:rsidR="006B76CE" w:rsidTr="00A14645">
        <w:tc>
          <w:tcPr>
            <w:tcW w:w="3796" w:type="dxa"/>
            <w:tcBorders>
              <w:top w:val="single" w:sz="4" w:space="0" w:color="000000"/>
              <w:left w:val="single" w:sz="4" w:space="0" w:color="000000"/>
              <w:bottom w:val="single" w:sz="4" w:space="0" w:color="000000"/>
            </w:tcBorders>
            <w:shd w:val="clear" w:color="auto" w:fill="D9D9D9"/>
            <w:vAlign w:val="center"/>
          </w:tcPr>
          <w:p w:rsidR="006B76CE" w:rsidRDefault="006B76CE" w:rsidP="001B2263">
            <w:pPr>
              <w:spacing w:after="0" w:line="240" w:lineRule="auto"/>
              <w:contextualSpacing/>
              <w:rPr>
                <w:b/>
                <w:sz w:val="20"/>
                <w:szCs w:val="20"/>
              </w:rPr>
            </w:pPr>
            <w:r>
              <w:rPr>
                <w:b/>
                <w:sz w:val="20"/>
                <w:szCs w:val="20"/>
              </w:rPr>
              <w:t>Employer</w:t>
            </w:r>
          </w:p>
        </w:tc>
        <w:tc>
          <w:tcPr>
            <w:tcW w:w="2700" w:type="dxa"/>
            <w:tcBorders>
              <w:top w:val="single" w:sz="4" w:space="0" w:color="000000"/>
              <w:left w:val="single" w:sz="4" w:space="0" w:color="000000"/>
              <w:bottom w:val="single" w:sz="4" w:space="0" w:color="000000"/>
            </w:tcBorders>
            <w:shd w:val="clear" w:color="auto" w:fill="D9D9D9"/>
            <w:vAlign w:val="center"/>
          </w:tcPr>
          <w:p w:rsidR="006B76CE" w:rsidRDefault="006B76CE" w:rsidP="001B2263">
            <w:pPr>
              <w:spacing w:after="0" w:line="240" w:lineRule="auto"/>
              <w:contextualSpacing/>
              <w:rPr>
                <w:b/>
                <w:sz w:val="20"/>
                <w:szCs w:val="20"/>
              </w:rPr>
            </w:pPr>
            <w:r>
              <w:rPr>
                <w:b/>
                <w:sz w:val="20"/>
                <w:szCs w:val="20"/>
              </w:rPr>
              <w:t>Duration</w:t>
            </w:r>
          </w:p>
        </w:tc>
        <w:tc>
          <w:tcPr>
            <w:tcW w:w="357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B76CE" w:rsidRDefault="006B76CE" w:rsidP="001B2263">
            <w:pPr>
              <w:spacing w:after="0" w:line="240" w:lineRule="auto"/>
              <w:contextualSpacing/>
              <w:rPr>
                <w:spacing w:val="10"/>
                <w:sz w:val="20"/>
                <w:szCs w:val="20"/>
              </w:rPr>
            </w:pPr>
            <w:r>
              <w:rPr>
                <w:b/>
                <w:sz w:val="20"/>
                <w:szCs w:val="20"/>
              </w:rPr>
              <w:t>Current / Position at the time of leaving</w:t>
            </w:r>
          </w:p>
        </w:tc>
      </w:tr>
      <w:tr w:rsidR="0038732E" w:rsidTr="00A14645">
        <w:tc>
          <w:tcPr>
            <w:tcW w:w="3796" w:type="dxa"/>
            <w:tcBorders>
              <w:top w:val="single" w:sz="4" w:space="0" w:color="000000"/>
              <w:left w:val="single" w:sz="4" w:space="0" w:color="000000"/>
              <w:bottom w:val="single" w:sz="4" w:space="0" w:color="000000"/>
            </w:tcBorders>
            <w:shd w:val="clear" w:color="auto" w:fill="auto"/>
            <w:vAlign w:val="bottom"/>
          </w:tcPr>
          <w:p w:rsidR="0038732E" w:rsidRDefault="0038732E" w:rsidP="00DD6D48">
            <w:pPr>
              <w:spacing w:after="120" w:line="240" w:lineRule="auto"/>
              <w:contextualSpacing/>
              <w:rPr>
                <w:sz w:val="20"/>
                <w:szCs w:val="20"/>
              </w:rPr>
            </w:pPr>
            <w:r>
              <w:rPr>
                <w:sz w:val="20"/>
                <w:szCs w:val="20"/>
              </w:rPr>
              <w:t>Working as freelancer</w:t>
            </w:r>
          </w:p>
        </w:tc>
        <w:tc>
          <w:tcPr>
            <w:tcW w:w="2700" w:type="dxa"/>
            <w:tcBorders>
              <w:top w:val="single" w:sz="4" w:space="0" w:color="000000"/>
              <w:left w:val="single" w:sz="4" w:space="0" w:color="000000"/>
              <w:bottom w:val="single" w:sz="4" w:space="0" w:color="000000"/>
            </w:tcBorders>
            <w:shd w:val="clear" w:color="auto" w:fill="auto"/>
            <w:vAlign w:val="bottom"/>
          </w:tcPr>
          <w:p w:rsidR="0038732E" w:rsidRDefault="0038732E" w:rsidP="00F15758">
            <w:pPr>
              <w:spacing w:after="120" w:line="240" w:lineRule="auto"/>
              <w:contextualSpacing/>
              <w:rPr>
                <w:sz w:val="20"/>
                <w:szCs w:val="20"/>
              </w:rPr>
            </w:pPr>
            <w:r>
              <w:rPr>
                <w:sz w:val="20"/>
                <w:szCs w:val="20"/>
              </w:rPr>
              <w:t>Since Feb 2016</w:t>
            </w:r>
          </w:p>
        </w:tc>
        <w:tc>
          <w:tcPr>
            <w:tcW w:w="35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38732E" w:rsidRDefault="0038732E" w:rsidP="002C6365">
            <w:pPr>
              <w:spacing w:after="120" w:line="240" w:lineRule="auto"/>
              <w:contextualSpacing/>
              <w:rPr>
                <w:sz w:val="20"/>
                <w:szCs w:val="20"/>
                <w:lang w:val="fr-FR"/>
              </w:rPr>
            </w:pPr>
            <w:r>
              <w:rPr>
                <w:sz w:val="20"/>
                <w:szCs w:val="20"/>
                <w:lang w:val="fr-FR"/>
              </w:rPr>
              <w:t>Till date</w:t>
            </w:r>
          </w:p>
        </w:tc>
      </w:tr>
      <w:tr w:rsidR="00F15758" w:rsidTr="00A14645">
        <w:tc>
          <w:tcPr>
            <w:tcW w:w="3796" w:type="dxa"/>
            <w:tcBorders>
              <w:top w:val="single" w:sz="4" w:space="0" w:color="000000"/>
              <w:left w:val="single" w:sz="4" w:space="0" w:color="000000"/>
              <w:bottom w:val="single" w:sz="4" w:space="0" w:color="000000"/>
            </w:tcBorders>
            <w:shd w:val="clear" w:color="auto" w:fill="auto"/>
            <w:vAlign w:val="bottom"/>
          </w:tcPr>
          <w:p w:rsidR="00F15758" w:rsidRDefault="00F15758" w:rsidP="00DD6D48">
            <w:pPr>
              <w:spacing w:after="120" w:line="240" w:lineRule="auto"/>
              <w:contextualSpacing/>
              <w:rPr>
                <w:sz w:val="20"/>
                <w:szCs w:val="20"/>
              </w:rPr>
            </w:pPr>
            <w:r>
              <w:rPr>
                <w:sz w:val="20"/>
                <w:szCs w:val="20"/>
              </w:rPr>
              <w:t>Clicktable Pvt. Ltd. (Noida)</w:t>
            </w:r>
          </w:p>
        </w:tc>
        <w:tc>
          <w:tcPr>
            <w:tcW w:w="2700" w:type="dxa"/>
            <w:tcBorders>
              <w:top w:val="single" w:sz="4" w:space="0" w:color="000000"/>
              <w:left w:val="single" w:sz="4" w:space="0" w:color="000000"/>
              <w:bottom w:val="single" w:sz="4" w:space="0" w:color="000000"/>
            </w:tcBorders>
            <w:shd w:val="clear" w:color="auto" w:fill="auto"/>
            <w:vAlign w:val="bottom"/>
          </w:tcPr>
          <w:p w:rsidR="00F15758" w:rsidRDefault="00F15758" w:rsidP="00F15758">
            <w:pPr>
              <w:spacing w:after="120" w:line="240" w:lineRule="auto"/>
              <w:contextualSpacing/>
              <w:rPr>
                <w:sz w:val="20"/>
                <w:szCs w:val="20"/>
              </w:rPr>
            </w:pPr>
            <w:r>
              <w:rPr>
                <w:sz w:val="20"/>
                <w:szCs w:val="20"/>
              </w:rPr>
              <w:t>Feb 2015 – feb 2016</w:t>
            </w:r>
          </w:p>
        </w:tc>
        <w:tc>
          <w:tcPr>
            <w:tcW w:w="35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15758" w:rsidRDefault="00F15758" w:rsidP="002C6365">
            <w:pPr>
              <w:spacing w:after="120" w:line="240" w:lineRule="auto"/>
              <w:contextualSpacing/>
              <w:rPr>
                <w:sz w:val="20"/>
                <w:szCs w:val="20"/>
                <w:lang w:val="fr-FR"/>
              </w:rPr>
            </w:pPr>
            <w:r>
              <w:rPr>
                <w:sz w:val="20"/>
                <w:szCs w:val="20"/>
                <w:lang w:val="fr-FR"/>
              </w:rPr>
              <w:t>Sr. Technical lead</w:t>
            </w:r>
          </w:p>
        </w:tc>
      </w:tr>
      <w:tr w:rsidR="00F15758" w:rsidTr="00A14645">
        <w:tc>
          <w:tcPr>
            <w:tcW w:w="3796" w:type="dxa"/>
            <w:tcBorders>
              <w:top w:val="single" w:sz="4" w:space="0" w:color="000000"/>
              <w:left w:val="single" w:sz="4" w:space="0" w:color="000000"/>
              <w:bottom w:val="single" w:sz="4" w:space="0" w:color="000000"/>
            </w:tcBorders>
            <w:shd w:val="clear" w:color="auto" w:fill="auto"/>
            <w:vAlign w:val="bottom"/>
          </w:tcPr>
          <w:p w:rsidR="00F15758" w:rsidRDefault="00F15758" w:rsidP="00DD6D48">
            <w:pPr>
              <w:spacing w:after="120" w:line="240" w:lineRule="auto"/>
              <w:contextualSpacing/>
              <w:rPr>
                <w:sz w:val="20"/>
                <w:szCs w:val="20"/>
              </w:rPr>
            </w:pPr>
            <w:r>
              <w:rPr>
                <w:sz w:val="20"/>
                <w:szCs w:val="20"/>
              </w:rPr>
              <w:t>Icreon Communications Pvt. Ltd. (Noida)</w:t>
            </w:r>
          </w:p>
        </w:tc>
        <w:tc>
          <w:tcPr>
            <w:tcW w:w="2700" w:type="dxa"/>
            <w:tcBorders>
              <w:top w:val="single" w:sz="4" w:space="0" w:color="000000"/>
              <w:left w:val="single" w:sz="4" w:space="0" w:color="000000"/>
              <w:bottom w:val="single" w:sz="4" w:space="0" w:color="000000"/>
            </w:tcBorders>
            <w:shd w:val="clear" w:color="auto" w:fill="auto"/>
            <w:vAlign w:val="bottom"/>
          </w:tcPr>
          <w:p w:rsidR="00F15758" w:rsidRDefault="00F15758" w:rsidP="00F15758">
            <w:pPr>
              <w:spacing w:after="120" w:line="240" w:lineRule="auto"/>
              <w:contextualSpacing/>
              <w:rPr>
                <w:sz w:val="20"/>
                <w:szCs w:val="20"/>
              </w:rPr>
            </w:pPr>
            <w:r>
              <w:rPr>
                <w:sz w:val="20"/>
                <w:szCs w:val="20"/>
              </w:rPr>
              <w:t>July 2014 – feb 2015</w:t>
            </w:r>
          </w:p>
        </w:tc>
        <w:tc>
          <w:tcPr>
            <w:tcW w:w="35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F15758" w:rsidRDefault="001F3278" w:rsidP="002C6365">
            <w:pPr>
              <w:spacing w:after="120" w:line="240" w:lineRule="auto"/>
              <w:contextualSpacing/>
              <w:rPr>
                <w:sz w:val="20"/>
                <w:szCs w:val="20"/>
                <w:lang w:val="fr-FR"/>
              </w:rPr>
            </w:pPr>
            <w:r>
              <w:rPr>
                <w:sz w:val="20"/>
                <w:szCs w:val="20"/>
                <w:lang w:val="fr-FR"/>
              </w:rPr>
              <w:t>Technical lead</w:t>
            </w:r>
          </w:p>
        </w:tc>
      </w:tr>
      <w:tr w:rsidR="00682FD7" w:rsidTr="00A14645">
        <w:tc>
          <w:tcPr>
            <w:tcW w:w="3796" w:type="dxa"/>
            <w:tcBorders>
              <w:top w:val="single" w:sz="4" w:space="0" w:color="000000"/>
              <w:left w:val="single" w:sz="4" w:space="0" w:color="000000"/>
              <w:bottom w:val="single" w:sz="4" w:space="0" w:color="000000"/>
            </w:tcBorders>
            <w:shd w:val="clear" w:color="auto" w:fill="auto"/>
            <w:vAlign w:val="bottom"/>
          </w:tcPr>
          <w:p w:rsidR="00682FD7" w:rsidRDefault="0090318F" w:rsidP="00DD6D48">
            <w:pPr>
              <w:spacing w:after="120" w:line="240" w:lineRule="auto"/>
              <w:contextualSpacing/>
              <w:rPr>
                <w:sz w:val="20"/>
                <w:szCs w:val="20"/>
              </w:rPr>
            </w:pPr>
            <w:r>
              <w:rPr>
                <w:sz w:val="20"/>
                <w:szCs w:val="20"/>
              </w:rPr>
              <w:t>ThinkS</w:t>
            </w:r>
            <w:r w:rsidR="00590255">
              <w:rPr>
                <w:sz w:val="20"/>
                <w:szCs w:val="20"/>
              </w:rPr>
              <w:t>ys</w:t>
            </w:r>
            <w:r w:rsidR="00817AD6">
              <w:rPr>
                <w:sz w:val="20"/>
                <w:szCs w:val="20"/>
              </w:rPr>
              <w:t xml:space="preserve"> Software</w:t>
            </w:r>
            <w:r w:rsidR="002747E6">
              <w:rPr>
                <w:sz w:val="20"/>
                <w:szCs w:val="20"/>
              </w:rPr>
              <w:t xml:space="preserve"> Pvt.</w:t>
            </w:r>
            <w:r w:rsidR="00682FD7">
              <w:rPr>
                <w:sz w:val="20"/>
                <w:szCs w:val="20"/>
              </w:rPr>
              <w:t xml:space="preserve"> Ltd.</w:t>
            </w:r>
            <w:r w:rsidR="00B51F8D">
              <w:rPr>
                <w:sz w:val="20"/>
                <w:szCs w:val="20"/>
              </w:rPr>
              <w:t xml:space="preserve"> (Noida)</w:t>
            </w:r>
          </w:p>
        </w:tc>
        <w:tc>
          <w:tcPr>
            <w:tcW w:w="2700" w:type="dxa"/>
            <w:tcBorders>
              <w:top w:val="single" w:sz="4" w:space="0" w:color="000000"/>
              <w:left w:val="single" w:sz="4" w:space="0" w:color="000000"/>
              <w:bottom w:val="single" w:sz="4" w:space="0" w:color="000000"/>
            </w:tcBorders>
            <w:shd w:val="clear" w:color="auto" w:fill="auto"/>
            <w:vAlign w:val="bottom"/>
          </w:tcPr>
          <w:p w:rsidR="00682FD7" w:rsidRDefault="008F493A" w:rsidP="00F15758">
            <w:pPr>
              <w:spacing w:after="120" w:line="240" w:lineRule="auto"/>
              <w:contextualSpacing/>
              <w:rPr>
                <w:sz w:val="20"/>
                <w:szCs w:val="20"/>
              </w:rPr>
            </w:pPr>
            <w:r>
              <w:rPr>
                <w:sz w:val="20"/>
                <w:szCs w:val="20"/>
              </w:rPr>
              <w:t>July 2012</w:t>
            </w:r>
            <w:r w:rsidR="00682FD7">
              <w:rPr>
                <w:sz w:val="20"/>
                <w:szCs w:val="20"/>
              </w:rPr>
              <w:t xml:space="preserve"> </w:t>
            </w:r>
            <w:r w:rsidR="0096104B">
              <w:rPr>
                <w:sz w:val="20"/>
                <w:szCs w:val="20"/>
              </w:rPr>
              <w:t>–</w:t>
            </w:r>
            <w:r w:rsidR="00682FD7">
              <w:rPr>
                <w:sz w:val="20"/>
                <w:szCs w:val="20"/>
              </w:rPr>
              <w:t xml:space="preserve"> </w:t>
            </w:r>
            <w:r w:rsidR="00F15758">
              <w:rPr>
                <w:sz w:val="20"/>
                <w:szCs w:val="20"/>
              </w:rPr>
              <w:t>May 2014</w:t>
            </w:r>
          </w:p>
        </w:tc>
        <w:tc>
          <w:tcPr>
            <w:tcW w:w="35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82FD7" w:rsidRDefault="002B672B" w:rsidP="002C6365">
            <w:pPr>
              <w:spacing w:after="120" w:line="240" w:lineRule="auto"/>
              <w:contextualSpacing/>
              <w:rPr>
                <w:sz w:val="20"/>
                <w:szCs w:val="20"/>
                <w:lang w:val="fr-FR"/>
              </w:rPr>
            </w:pPr>
            <w:r>
              <w:rPr>
                <w:sz w:val="20"/>
                <w:szCs w:val="20"/>
                <w:lang w:val="fr-FR"/>
              </w:rPr>
              <w:t>Project  Lead</w:t>
            </w:r>
          </w:p>
        </w:tc>
      </w:tr>
      <w:tr w:rsidR="00682FD7" w:rsidTr="00A14645">
        <w:tc>
          <w:tcPr>
            <w:tcW w:w="3796" w:type="dxa"/>
            <w:tcBorders>
              <w:top w:val="single" w:sz="4" w:space="0" w:color="000000"/>
              <w:left w:val="single" w:sz="4" w:space="0" w:color="000000"/>
              <w:bottom w:val="single" w:sz="4" w:space="0" w:color="000000"/>
            </w:tcBorders>
            <w:shd w:val="clear" w:color="auto" w:fill="auto"/>
            <w:vAlign w:val="bottom"/>
          </w:tcPr>
          <w:p w:rsidR="00682FD7" w:rsidRDefault="00B51F8D" w:rsidP="00F67688">
            <w:pPr>
              <w:spacing w:after="120" w:line="240" w:lineRule="auto"/>
              <w:contextualSpacing/>
              <w:rPr>
                <w:sz w:val="20"/>
                <w:szCs w:val="20"/>
              </w:rPr>
            </w:pPr>
            <w:r>
              <w:rPr>
                <w:sz w:val="20"/>
                <w:szCs w:val="20"/>
              </w:rPr>
              <w:t>Think Future Technologies (Gurgaon)</w:t>
            </w:r>
          </w:p>
        </w:tc>
        <w:tc>
          <w:tcPr>
            <w:tcW w:w="2700" w:type="dxa"/>
            <w:tcBorders>
              <w:top w:val="single" w:sz="4" w:space="0" w:color="000000"/>
              <w:left w:val="single" w:sz="4" w:space="0" w:color="000000"/>
              <w:bottom w:val="single" w:sz="4" w:space="0" w:color="000000"/>
            </w:tcBorders>
            <w:shd w:val="clear" w:color="auto" w:fill="auto"/>
            <w:vAlign w:val="bottom"/>
          </w:tcPr>
          <w:p w:rsidR="00682FD7" w:rsidRDefault="00C42FA7" w:rsidP="00C42FA7">
            <w:pPr>
              <w:spacing w:after="120" w:line="240" w:lineRule="auto"/>
              <w:contextualSpacing/>
              <w:rPr>
                <w:sz w:val="20"/>
                <w:szCs w:val="20"/>
                <w:lang w:val="fr-FR"/>
              </w:rPr>
            </w:pPr>
            <w:r>
              <w:rPr>
                <w:sz w:val="20"/>
                <w:szCs w:val="20"/>
              </w:rPr>
              <w:t>May 2008</w:t>
            </w:r>
            <w:r w:rsidR="00682FD7">
              <w:rPr>
                <w:sz w:val="20"/>
                <w:szCs w:val="20"/>
              </w:rPr>
              <w:t xml:space="preserve"> – </w:t>
            </w:r>
            <w:r>
              <w:rPr>
                <w:sz w:val="20"/>
                <w:szCs w:val="20"/>
              </w:rPr>
              <w:t>July 2012</w:t>
            </w:r>
          </w:p>
        </w:tc>
        <w:tc>
          <w:tcPr>
            <w:tcW w:w="357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82FD7" w:rsidRDefault="00A85985" w:rsidP="0096104B">
            <w:pPr>
              <w:spacing w:after="120" w:line="240" w:lineRule="auto"/>
              <w:contextualSpacing/>
              <w:rPr>
                <w:spacing w:val="10"/>
                <w:sz w:val="20"/>
                <w:szCs w:val="20"/>
              </w:rPr>
            </w:pPr>
            <w:r>
              <w:rPr>
                <w:sz w:val="20"/>
                <w:szCs w:val="20"/>
                <w:lang w:val="fr-FR"/>
              </w:rPr>
              <w:t>Team</w:t>
            </w:r>
            <w:r w:rsidR="00492C05">
              <w:rPr>
                <w:sz w:val="20"/>
                <w:szCs w:val="20"/>
                <w:lang w:val="fr-FR"/>
              </w:rPr>
              <w:t xml:space="preserve">  Lead</w:t>
            </w:r>
            <w:r w:rsidR="008E074B">
              <w:rPr>
                <w:sz w:val="20"/>
                <w:szCs w:val="20"/>
                <w:lang w:val="fr-FR"/>
              </w:rPr>
              <w:t xml:space="preserve"> (</w:t>
            </w:r>
            <w:r w:rsidR="008E074B" w:rsidRPr="002F5350">
              <w:rPr>
                <w:sz w:val="20"/>
                <w:szCs w:val="20"/>
              </w:rPr>
              <w:t>joined</w:t>
            </w:r>
            <w:r w:rsidR="008E074B">
              <w:rPr>
                <w:sz w:val="20"/>
                <w:szCs w:val="20"/>
                <w:lang w:val="fr-FR"/>
              </w:rPr>
              <w:t xml:space="preserve"> as </w:t>
            </w:r>
            <w:r w:rsidR="0096104B">
              <w:rPr>
                <w:sz w:val="20"/>
                <w:szCs w:val="20"/>
                <w:lang w:val="fr-FR"/>
              </w:rPr>
              <w:t>S</w:t>
            </w:r>
            <w:r w:rsidR="008E074B">
              <w:rPr>
                <w:sz w:val="20"/>
                <w:szCs w:val="20"/>
                <w:lang w:val="fr-FR"/>
              </w:rPr>
              <w:t xml:space="preserve">r. Software </w:t>
            </w:r>
            <w:r w:rsidR="00C90E7E" w:rsidRPr="002F5350">
              <w:rPr>
                <w:sz w:val="20"/>
                <w:szCs w:val="20"/>
              </w:rPr>
              <w:t>engineer</w:t>
            </w:r>
            <w:r w:rsidR="001202C3">
              <w:rPr>
                <w:sz w:val="20"/>
                <w:szCs w:val="20"/>
                <w:lang w:val="fr-FR"/>
              </w:rPr>
              <w:t>)</w:t>
            </w:r>
          </w:p>
        </w:tc>
      </w:tr>
      <w:tr w:rsidR="006B76CE" w:rsidTr="00A14645">
        <w:tc>
          <w:tcPr>
            <w:tcW w:w="3796" w:type="dxa"/>
            <w:tcBorders>
              <w:left w:val="single" w:sz="4" w:space="0" w:color="000000"/>
              <w:bottom w:val="single" w:sz="4" w:space="0" w:color="000000"/>
            </w:tcBorders>
            <w:shd w:val="clear" w:color="auto" w:fill="auto"/>
            <w:vAlign w:val="bottom"/>
          </w:tcPr>
          <w:p w:rsidR="006B76CE" w:rsidRDefault="00EE6716" w:rsidP="00D31846">
            <w:pPr>
              <w:spacing w:after="120" w:line="240" w:lineRule="auto"/>
              <w:contextualSpacing/>
              <w:rPr>
                <w:sz w:val="20"/>
                <w:szCs w:val="20"/>
              </w:rPr>
            </w:pPr>
            <w:r>
              <w:rPr>
                <w:sz w:val="20"/>
                <w:szCs w:val="20"/>
              </w:rPr>
              <w:t>Appnetix techno Pvt. Ltd</w:t>
            </w:r>
            <w:r w:rsidR="00381A51">
              <w:rPr>
                <w:sz w:val="20"/>
                <w:szCs w:val="20"/>
              </w:rPr>
              <w:t>(Noida)</w:t>
            </w:r>
          </w:p>
        </w:tc>
        <w:tc>
          <w:tcPr>
            <w:tcW w:w="2700" w:type="dxa"/>
            <w:tcBorders>
              <w:left w:val="single" w:sz="4" w:space="0" w:color="000000"/>
              <w:bottom w:val="single" w:sz="4" w:space="0" w:color="000000"/>
            </w:tcBorders>
            <w:shd w:val="clear" w:color="auto" w:fill="auto"/>
            <w:vAlign w:val="bottom"/>
          </w:tcPr>
          <w:p w:rsidR="006B76CE" w:rsidRDefault="003D3857" w:rsidP="00D31846">
            <w:pPr>
              <w:spacing w:after="120" w:line="240" w:lineRule="auto"/>
              <w:contextualSpacing/>
              <w:rPr>
                <w:sz w:val="20"/>
                <w:szCs w:val="20"/>
                <w:lang w:val="fr-FR"/>
              </w:rPr>
            </w:pPr>
            <w:r>
              <w:rPr>
                <w:spacing w:val="10"/>
                <w:sz w:val="20"/>
                <w:szCs w:val="20"/>
              </w:rPr>
              <w:t>August 2006 till March 2008</w:t>
            </w:r>
          </w:p>
        </w:tc>
        <w:tc>
          <w:tcPr>
            <w:tcW w:w="3578" w:type="dxa"/>
            <w:tcBorders>
              <w:left w:val="single" w:sz="4" w:space="0" w:color="000000"/>
              <w:bottom w:val="single" w:sz="4" w:space="0" w:color="000000"/>
              <w:right w:val="single" w:sz="4" w:space="0" w:color="000000"/>
            </w:tcBorders>
            <w:shd w:val="clear" w:color="auto" w:fill="auto"/>
            <w:vAlign w:val="bottom"/>
          </w:tcPr>
          <w:p w:rsidR="006B76CE" w:rsidRPr="002F5350" w:rsidRDefault="00BD45E1" w:rsidP="00D31846">
            <w:pPr>
              <w:spacing w:after="120" w:line="240" w:lineRule="auto"/>
              <w:contextualSpacing/>
              <w:rPr>
                <w:spacing w:val="10"/>
                <w:sz w:val="20"/>
                <w:szCs w:val="20"/>
              </w:rPr>
            </w:pPr>
            <w:r>
              <w:rPr>
                <w:sz w:val="20"/>
                <w:szCs w:val="20"/>
                <w:lang w:val="fr-FR"/>
              </w:rPr>
              <w:t xml:space="preserve">Software </w:t>
            </w:r>
            <w:r w:rsidRPr="00274C61">
              <w:rPr>
                <w:sz w:val="20"/>
                <w:szCs w:val="20"/>
                <w:lang w:val="en-IN"/>
              </w:rPr>
              <w:t>Engineer</w:t>
            </w:r>
          </w:p>
        </w:tc>
      </w:tr>
      <w:tr w:rsidR="006B76CE" w:rsidTr="00A14645">
        <w:tc>
          <w:tcPr>
            <w:tcW w:w="3796" w:type="dxa"/>
            <w:tcBorders>
              <w:top w:val="single" w:sz="4" w:space="0" w:color="000000"/>
              <w:left w:val="single" w:sz="4" w:space="0" w:color="000000"/>
              <w:bottom w:val="single" w:sz="4" w:space="0" w:color="000000"/>
            </w:tcBorders>
            <w:shd w:val="clear" w:color="auto" w:fill="auto"/>
          </w:tcPr>
          <w:p w:rsidR="006B76CE" w:rsidRDefault="00096196" w:rsidP="00D31846">
            <w:pPr>
              <w:spacing w:after="120" w:line="240" w:lineRule="auto"/>
              <w:contextualSpacing/>
              <w:rPr>
                <w:spacing w:val="10"/>
                <w:sz w:val="20"/>
                <w:szCs w:val="20"/>
              </w:rPr>
            </w:pPr>
            <w:r>
              <w:rPr>
                <w:spacing w:val="10"/>
                <w:sz w:val="20"/>
                <w:szCs w:val="20"/>
              </w:rPr>
              <w:t>Fundastik Solutions Pvt. Ltd.</w:t>
            </w:r>
            <w:r w:rsidR="00161444">
              <w:rPr>
                <w:spacing w:val="10"/>
                <w:sz w:val="20"/>
                <w:szCs w:val="20"/>
              </w:rPr>
              <w:t>(Dehradun)</w:t>
            </w:r>
          </w:p>
        </w:tc>
        <w:tc>
          <w:tcPr>
            <w:tcW w:w="2700" w:type="dxa"/>
            <w:tcBorders>
              <w:top w:val="single" w:sz="4" w:space="0" w:color="000000"/>
              <w:left w:val="single" w:sz="4" w:space="0" w:color="000000"/>
              <w:bottom w:val="single" w:sz="4" w:space="0" w:color="000000"/>
            </w:tcBorders>
            <w:shd w:val="clear" w:color="auto" w:fill="auto"/>
          </w:tcPr>
          <w:p w:rsidR="006B76CE" w:rsidRDefault="00D82742" w:rsidP="003E6164">
            <w:pPr>
              <w:spacing w:after="120" w:line="240" w:lineRule="auto"/>
              <w:contextualSpacing/>
              <w:rPr>
                <w:spacing w:val="10"/>
                <w:sz w:val="20"/>
                <w:szCs w:val="20"/>
              </w:rPr>
            </w:pPr>
            <w:r>
              <w:rPr>
                <w:spacing w:val="10"/>
                <w:sz w:val="20"/>
                <w:szCs w:val="20"/>
              </w:rPr>
              <w:t>August</w:t>
            </w:r>
            <w:r w:rsidR="00D31846">
              <w:rPr>
                <w:spacing w:val="10"/>
                <w:sz w:val="20"/>
                <w:szCs w:val="20"/>
              </w:rPr>
              <w:t xml:space="preserve"> 200</w:t>
            </w:r>
            <w:r w:rsidR="003E6164">
              <w:rPr>
                <w:spacing w:val="10"/>
                <w:sz w:val="20"/>
                <w:szCs w:val="20"/>
              </w:rPr>
              <w:t>3</w:t>
            </w:r>
            <w:r w:rsidR="00D31846">
              <w:rPr>
                <w:spacing w:val="10"/>
                <w:sz w:val="20"/>
                <w:szCs w:val="20"/>
              </w:rPr>
              <w:t xml:space="preserve"> till </w:t>
            </w:r>
            <w:r w:rsidR="00096196">
              <w:rPr>
                <w:spacing w:val="10"/>
                <w:sz w:val="20"/>
                <w:szCs w:val="20"/>
              </w:rPr>
              <w:t>July 2006</w:t>
            </w:r>
          </w:p>
        </w:tc>
        <w:tc>
          <w:tcPr>
            <w:tcW w:w="3578" w:type="dxa"/>
            <w:tcBorders>
              <w:top w:val="single" w:sz="4" w:space="0" w:color="000000"/>
              <w:left w:val="single" w:sz="4" w:space="0" w:color="000000"/>
              <w:bottom w:val="single" w:sz="4" w:space="0" w:color="000000"/>
              <w:right w:val="single" w:sz="4" w:space="0" w:color="000000"/>
            </w:tcBorders>
            <w:shd w:val="clear" w:color="auto" w:fill="auto"/>
          </w:tcPr>
          <w:p w:rsidR="006B76CE" w:rsidRDefault="006B2B00" w:rsidP="001B2263">
            <w:pPr>
              <w:tabs>
                <w:tab w:val="left" w:pos="3312"/>
              </w:tabs>
              <w:spacing w:after="120" w:line="240" w:lineRule="auto"/>
              <w:contextualSpacing/>
              <w:rPr>
                <w:spacing w:val="10"/>
                <w:sz w:val="20"/>
                <w:szCs w:val="20"/>
              </w:rPr>
            </w:pPr>
            <w:r>
              <w:rPr>
                <w:spacing w:val="10"/>
                <w:sz w:val="20"/>
                <w:szCs w:val="20"/>
              </w:rPr>
              <w:t>Bio Informatics Executive</w:t>
            </w:r>
            <w:r w:rsidR="006B76CE">
              <w:rPr>
                <w:spacing w:val="10"/>
                <w:sz w:val="20"/>
                <w:szCs w:val="20"/>
              </w:rPr>
              <w:tab/>
            </w:r>
          </w:p>
        </w:tc>
      </w:tr>
    </w:tbl>
    <w:p w:rsidR="00A52CF9" w:rsidRDefault="00A52CF9" w:rsidP="006B76CE">
      <w:pPr>
        <w:pStyle w:val="Normalverdana"/>
        <w:tabs>
          <w:tab w:val="left" w:pos="567"/>
        </w:tabs>
        <w:rPr>
          <w:rFonts w:ascii="Calibri" w:hAnsi="Calibri" w:cs="Calibri"/>
          <w:b/>
          <w:sz w:val="20"/>
          <w:szCs w:val="20"/>
          <w:u w:val="single"/>
        </w:rPr>
      </w:pPr>
    </w:p>
    <w:p w:rsidR="006B76CE" w:rsidRDefault="00E37E8E" w:rsidP="006B76CE">
      <w:pPr>
        <w:pStyle w:val="Normalverdana"/>
        <w:tabs>
          <w:tab w:val="left" w:pos="567"/>
        </w:tabs>
        <w:rPr>
          <w:rFonts w:ascii="Calibri" w:hAnsi="Calibri" w:cs="Calibri"/>
          <w:b/>
          <w:sz w:val="20"/>
          <w:szCs w:val="20"/>
          <w:u w:val="single"/>
        </w:rPr>
      </w:pPr>
      <w:r>
        <w:rPr>
          <w:rFonts w:ascii="Calibri" w:hAnsi="Calibri" w:cs="Calibri"/>
          <w:b/>
          <w:sz w:val="20"/>
          <w:szCs w:val="20"/>
          <w:u w:val="single"/>
        </w:rPr>
        <w:t>Project</w:t>
      </w:r>
      <w:r w:rsidR="00F32627">
        <w:rPr>
          <w:rFonts w:ascii="Calibri" w:hAnsi="Calibri" w:cs="Calibri"/>
          <w:b/>
          <w:sz w:val="20"/>
          <w:szCs w:val="20"/>
          <w:u w:val="single"/>
        </w:rPr>
        <w:t>s:</w:t>
      </w:r>
    </w:p>
    <w:p w:rsidR="001E28B9" w:rsidRDefault="001E28B9" w:rsidP="006B76CE">
      <w:pPr>
        <w:pStyle w:val="Normalverdana"/>
        <w:tabs>
          <w:tab w:val="left" w:pos="567"/>
        </w:tabs>
        <w:rPr>
          <w:rFonts w:ascii="Calibri" w:hAnsi="Calibri" w:cs="Calibri"/>
          <w:b/>
          <w:sz w:val="20"/>
          <w:szCs w:val="20"/>
          <w:u w:val="single"/>
        </w:rPr>
      </w:pPr>
    </w:p>
    <w:p w:rsidR="001E28B9" w:rsidRPr="006B05C4" w:rsidRDefault="00EE1F77" w:rsidP="001E28B9">
      <w:pPr>
        <w:pStyle w:val="Normalverdana"/>
        <w:numPr>
          <w:ilvl w:val="0"/>
          <w:numId w:val="10"/>
        </w:numPr>
        <w:tabs>
          <w:tab w:val="left" w:pos="709"/>
        </w:tabs>
        <w:rPr>
          <w:rFonts w:ascii="Calibri" w:hAnsi="Calibri" w:cs="Calibri"/>
          <w:b/>
          <w:spacing w:val="10"/>
          <w:sz w:val="20"/>
          <w:szCs w:val="20"/>
          <w:u w:val="single"/>
        </w:rPr>
      </w:pPr>
      <w:r>
        <w:rPr>
          <w:rFonts w:ascii="Calibri" w:hAnsi="Calibri" w:cs="Calibri"/>
          <w:b/>
          <w:sz w:val="22"/>
          <w:szCs w:val="22"/>
        </w:rPr>
        <w:t>ClickTable Pvt</w:t>
      </w:r>
      <w:r w:rsidR="001E28B9">
        <w:rPr>
          <w:rFonts w:ascii="Calibri" w:hAnsi="Calibri" w:cs="Calibri"/>
          <w:b/>
          <w:sz w:val="22"/>
          <w:szCs w:val="22"/>
        </w:rPr>
        <w:t>.</w:t>
      </w:r>
      <w:r w:rsidR="001E28B9" w:rsidRPr="006B05C4">
        <w:rPr>
          <w:rFonts w:ascii="Calibri" w:hAnsi="Calibri" w:cs="Calibri"/>
          <w:b/>
          <w:sz w:val="22"/>
          <w:szCs w:val="22"/>
        </w:rPr>
        <w:t xml:space="preserve"> Ltd.</w:t>
      </w:r>
      <w:r w:rsidR="001E28B9" w:rsidRPr="006B05C4">
        <w:rPr>
          <w:rFonts w:ascii="Calibri" w:hAnsi="Calibri" w:cs="Calibri"/>
          <w:b/>
          <w:spacing w:val="10"/>
          <w:sz w:val="22"/>
          <w:szCs w:val="22"/>
        </w:rPr>
        <w:t xml:space="preserve">                                                                    </w:t>
      </w:r>
      <w:r w:rsidR="003309E2">
        <w:rPr>
          <w:rFonts w:ascii="Calibri" w:hAnsi="Calibri" w:cs="Calibri"/>
          <w:b/>
          <w:spacing w:val="10"/>
          <w:sz w:val="22"/>
          <w:szCs w:val="22"/>
        </w:rPr>
        <w:t>Feb</w:t>
      </w:r>
      <w:r w:rsidR="001E28B9">
        <w:rPr>
          <w:rFonts w:ascii="Calibri" w:hAnsi="Calibri" w:cs="Calibri"/>
          <w:b/>
          <w:spacing w:val="10"/>
          <w:sz w:val="22"/>
          <w:szCs w:val="22"/>
        </w:rPr>
        <w:t xml:space="preserve"> 201</w:t>
      </w:r>
      <w:r w:rsidR="003309E2">
        <w:rPr>
          <w:rFonts w:ascii="Calibri" w:hAnsi="Calibri" w:cs="Calibri"/>
          <w:b/>
          <w:spacing w:val="10"/>
          <w:sz w:val="22"/>
          <w:szCs w:val="22"/>
        </w:rPr>
        <w:t>5</w:t>
      </w:r>
      <w:r w:rsidR="001E28B9" w:rsidRPr="006B05C4">
        <w:rPr>
          <w:rFonts w:ascii="Calibri" w:hAnsi="Calibri" w:cs="Calibri"/>
          <w:b/>
          <w:spacing w:val="10"/>
          <w:sz w:val="22"/>
          <w:szCs w:val="22"/>
        </w:rPr>
        <w:t xml:space="preserve"> – </w:t>
      </w:r>
      <w:r w:rsidR="003309E2">
        <w:rPr>
          <w:rFonts w:ascii="Calibri" w:hAnsi="Calibri" w:cs="Calibri"/>
          <w:b/>
          <w:spacing w:val="10"/>
          <w:sz w:val="22"/>
          <w:szCs w:val="22"/>
        </w:rPr>
        <w:t xml:space="preserve">Feb </w:t>
      </w:r>
      <w:r w:rsidR="001E28B9">
        <w:rPr>
          <w:rFonts w:ascii="Calibri" w:hAnsi="Calibri" w:cs="Calibri"/>
          <w:b/>
          <w:spacing w:val="10"/>
          <w:sz w:val="22"/>
          <w:szCs w:val="22"/>
        </w:rPr>
        <w:t>201</w:t>
      </w:r>
      <w:r w:rsidR="001F4B52">
        <w:rPr>
          <w:rFonts w:ascii="Calibri" w:hAnsi="Calibri" w:cs="Calibri"/>
          <w:b/>
          <w:spacing w:val="10"/>
          <w:sz w:val="22"/>
          <w:szCs w:val="22"/>
        </w:rPr>
        <w:t>6</w:t>
      </w:r>
    </w:p>
    <w:tbl>
      <w:tblPr>
        <w:tblW w:w="0" w:type="auto"/>
        <w:tblInd w:w="715" w:type="dxa"/>
        <w:tblLayout w:type="fixed"/>
        <w:tblLook w:val="0000"/>
      </w:tblPr>
      <w:tblGrid>
        <w:gridCol w:w="2580"/>
        <w:gridCol w:w="7308"/>
      </w:tblGrid>
      <w:tr w:rsidR="001E28B9" w:rsidTr="00096838">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Default="002F46E6" w:rsidP="00096838">
            <w:pPr>
              <w:pStyle w:val="Normalverdana"/>
              <w:rPr>
                <w:rFonts w:ascii="Calibri" w:hAnsi="Calibri" w:cs="Calibri"/>
                <w:b/>
                <w:spacing w:val="10"/>
                <w:sz w:val="20"/>
                <w:szCs w:val="20"/>
              </w:rPr>
            </w:pPr>
            <w:r>
              <w:rPr>
                <w:rFonts w:ascii="Calibri" w:hAnsi="Calibri" w:cs="Times New Roman"/>
                <w:spacing w:val="10"/>
                <w:sz w:val="20"/>
                <w:szCs w:val="20"/>
              </w:rPr>
              <w:t>Company’s flagship product</w:t>
            </w:r>
          </w:p>
        </w:tc>
      </w:tr>
      <w:tr w:rsidR="001E28B9" w:rsidTr="00096838">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Pr="00BA6B05" w:rsidRDefault="007E44E7" w:rsidP="00B34AF0">
            <w:pPr>
              <w:pStyle w:val="Normalverdana"/>
              <w:rPr>
                <w:rFonts w:ascii="Calibri" w:hAnsi="Calibri" w:cs="Times New Roman"/>
                <w:spacing w:val="10"/>
                <w:sz w:val="20"/>
                <w:szCs w:val="20"/>
              </w:rPr>
            </w:pPr>
            <w:r>
              <w:rPr>
                <w:rFonts w:ascii="Calibri" w:hAnsi="Calibri" w:cs="Times New Roman"/>
                <w:spacing w:val="10"/>
                <w:sz w:val="20"/>
                <w:szCs w:val="20"/>
              </w:rPr>
              <w:t>Feb</w:t>
            </w:r>
            <w:r w:rsidR="001E28B9">
              <w:rPr>
                <w:rFonts w:ascii="Calibri" w:hAnsi="Calibri" w:cs="Times New Roman"/>
                <w:spacing w:val="10"/>
                <w:sz w:val="20"/>
                <w:szCs w:val="20"/>
              </w:rPr>
              <w:t xml:space="preserve"> 201</w:t>
            </w:r>
            <w:r>
              <w:rPr>
                <w:rFonts w:ascii="Calibri" w:hAnsi="Calibri" w:cs="Times New Roman"/>
                <w:spacing w:val="10"/>
                <w:sz w:val="20"/>
                <w:szCs w:val="20"/>
              </w:rPr>
              <w:t>5</w:t>
            </w:r>
            <w:r w:rsidR="001E28B9" w:rsidRPr="00E50578">
              <w:rPr>
                <w:rFonts w:ascii="Calibri" w:hAnsi="Calibri" w:cs="Times New Roman"/>
                <w:spacing w:val="10"/>
                <w:sz w:val="20"/>
                <w:szCs w:val="20"/>
              </w:rPr>
              <w:t xml:space="preserve"> –</w:t>
            </w:r>
            <w:r w:rsidR="00B34AF0">
              <w:rPr>
                <w:rFonts w:ascii="Calibri" w:hAnsi="Calibri" w:cs="Times New Roman"/>
                <w:spacing w:val="10"/>
                <w:sz w:val="20"/>
                <w:szCs w:val="20"/>
              </w:rPr>
              <w:t>Feb</w:t>
            </w:r>
            <w:r w:rsidR="001E28B9">
              <w:rPr>
                <w:rFonts w:ascii="Calibri" w:hAnsi="Calibri" w:cs="Times New Roman"/>
                <w:spacing w:val="10"/>
                <w:sz w:val="20"/>
                <w:szCs w:val="20"/>
              </w:rPr>
              <w:t xml:space="preserve"> 201</w:t>
            </w:r>
            <w:r w:rsidR="00B34AF0">
              <w:rPr>
                <w:rFonts w:ascii="Calibri" w:hAnsi="Calibri" w:cs="Times New Roman"/>
                <w:spacing w:val="10"/>
                <w:sz w:val="20"/>
                <w:szCs w:val="20"/>
              </w:rPr>
              <w:t>6</w:t>
            </w:r>
          </w:p>
        </w:tc>
      </w:tr>
      <w:tr w:rsidR="001E28B9" w:rsidTr="00096838">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Pr="00BA6B05" w:rsidRDefault="007E44E7" w:rsidP="00096838">
            <w:pPr>
              <w:pStyle w:val="Normalverdana"/>
              <w:rPr>
                <w:rFonts w:ascii="Calibri" w:hAnsi="Calibri" w:cs="Times New Roman"/>
                <w:spacing w:val="10"/>
                <w:sz w:val="20"/>
                <w:szCs w:val="20"/>
              </w:rPr>
            </w:pPr>
            <w:r>
              <w:rPr>
                <w:rFonts w:ascii="Segoe UI" w:hAnsi="Segoe UI" w:cs="Segoe UI"/>
                <w:sz w:val="21"/>
                <w:szCs w:val="21"/>
                <w:shd w:val="clear" w:color="auto" w:fill="FFFFFF"/>
              </w:rPr>
              <w:t>Clicktable is cloud based app for restaurants that allows seamless reservation and wait list management, efficient guestbook management and lot more features</w:t>
            </w:r>
          </w:p>
        </w:tc>
      </w:tr>
      <w:tr w:rsidR="001E28B9" w:rsidTr="00096838">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Default="00F949EE" w:rsidP="00096838">
            <w:pPr>
              <w:spacing w:after="0" w:line="240" w:lineRule="auto"/>
              <w:contextualSpacing/>
              <w:jc w:val="both"/>
            </w:pPr>
            <w:r>
              <w:rPr>
                <w:spacing w:val="10"/>
                <w:sz w:val="20"/>
                <w:szCs w:val="20"/>
              </w:rPr>
              <w:t>Sr. Technical Lead</w:t>
            </w:r>
            <w:r w:rsidR="001E28B9">
              <w:rPr>
                <w:spacing w:val="10"/>
                <w:sz w:val="20"/>
                <w:szCs w:val="20"/>
              </w:rPr>
              <w:t>: Requirement gathering, System designing, Database designing, Coding and Team management and managing deliverables.</w:t>
            </w:r>
            <w:r>
              <w:rPr>
                <w:spacing w:val="10"/>
                <w:sz w:val="20"/>
                <w:szCs w:val="20"/>
              </w:rPr>
              <w:t xml:space="preserve"> Handling the backend work and REST API development for web and mobile application. </w:t>
            </w:r>
          </w:p>
        </w:tc>
      </w:tr>
      <w:tr w:rsidR="001E28B9" w:rsidTr="00096838">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spacing w:after="0" w:line="240" w:lineRule="auto"/>
              <w:contextualSpacing/>
              <w:jc w:val="both"/>
              <w:rPr>
                <w:b/>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Default="00F949EE" w:rsidP="00096838">
            <w:pPr>
              <w:spacing w:after="0" w:line="240" w:lineRule="auto"/>
              <w:contextualSpacing/>
              <w:jc w:val="both"/>
              <w:rPr>
                <w:spacing w:val="10"/>
                <w:sz w:val="20"/>
                <w:szCs w:val="20"/>
              </w:rPr>
            </w:pPr>
            <w:r>
              <w:rPr>
                <w:spacing w:val="10"/>
                <w:sz w:val="20"/>
                <w:szCs w:val="20"/>
              </w:rPr>
              <w:t>14</w:t>
            </w:r>
          </w:p>
        </w:tc>
      </w:tr>
      <w:tr w:rsidR="001E28B9" w:rsidTr="00096838">
        <w:trPr>
          <w:trHeight w:val="620"/>
        </w:trPr>
        <w:tc>
          <w:tcPr>
            <w:tcW w:w="2580" w:type="dxa"/>
            <w:tcBorders>
              <w:top w:val="single" w:sz="4" w:space="0" w:color="000000"/>
              <w:left w:val="single" w:sz="4" w:space="0" w:color="000000"/>
              <w:bottom w:val="single" w:sz="4" w:space="0" w:color="000000"/>
            </w:tcBorders>
            <w:shd w:val="clear" w:color="auto" w:fill="D9D9D9"/>
          </w:tcPr>
          <w:p w:rsidR="001E28B9" w:rsidRDefault="001E28B9" w:rsidP="00096838">
            <w:pPr>
              <w:spacing w:after="0" w:line="240" w:lineRule="auto"/>
              <w:contextualSpacing/>
              <w:jc w:val="both"/>
              <w:rPr>
                <w:b/>
                <w:spacing w:val="10"/>
                <w:sz w:val="20"/>
                <w:szCs w:val="20"/>
              </w:rPr>
            </w:pPr>
            <w:r>
              <w:rPr>
                <w:b/>
                <w:spacing w:val="10"/>
                <w:sz w:val="20"/>
                <w:szCs w:val="20"/>
              </w:rPr>
              <w:lastRenderedPageBreak/>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E28B9" w:rsidRDefault="001E28B9" w:rsidP="00F949EE">
            <w:pPr>
              <w:pStyle w:val="Normalverdana"/>
              <w:rPr>
                <w:spacing w:val="10"/>
                <w:sz w:val="20"/>
                <w:szCs w:val="20"/>
              </w:rPr>
            </w:pPr>
            <w:r>
              <w:rPr>
                <w:rFonts w:ascii="Calibri" w:hAnsi="Calibri" w:cs="Times New Roman"/>
                <w:spacing w:val="10"/>
                <w:sz w:val="20"/>
                <w:szCs w:val="20"/>
              </w:rPr>
              <w:t>MySql ,</w:t>
            </w:r>
            <w:r w:rsidR="00F949EE">
              <w:rPr>
                <w:rFonts w:ascii="Calibri" w:hAnsi="Calibri" w:cs="Times New Roman"/>
                <w:spacing w:val="10"/>
                <w:sz w:val="20"/>
                <w:szCs w:val="20"/>
              </w:rPr>
              <w:t xml:space="preserve">Neo4j, </w:t>
            </w:r>
            <w:r>
              <w:rPr>
                <w:rFonts w:ascii="Calibri" w:hAnsi="Calibri" w:cs="Times New Roman"/>
                <w:spacing w:val="10"/>
                <w:sz w:val="20"/>
                <w:szCs w:val="20"/>
              </w:rPr>
              <w:t xml:space="preserve"> Java6 , </w:t>
            </w:r>
            <w:r w:rsidR="00F949EE">
              <w:rPr>
                <w:rFonts w:ascii="Calibri" w:hAnsi="Calibri" w:cs="Times New Roman"/>
                <w:spacing w:val="10"/>
                <w:sz w:val="20"/>
                <w:szCs w:val="20"/>
              </w:rPr>
              <w:t>Play Framework</w:t>
            </w:r>
          </w:p>
        </w:tc>
      </w:tr>
    </w:tbl>
    <w:p w:rsidR="001E28B9" w:rsidRDefault="001E28B9" w:rsidP="001E28B9">
      <w:pPr>
        <w:pStyle w:val="Normalverdana"/>
        <w:tabs>
          <w:tab w:val="left" w:pos="709"/>
        </w:tabs>
        <w:rPr>
          <w:rFonts w:ascii="Calibri" w:hAnsi="Calibri" w:cs="Calibri"/>
          <w:b/>
          <w:spacing w:val="10"/>
          <w:sz w:val="20"/>
          <w:szCs w:val="20"/>
        </w:rPr>
      </w:pPr>
      <w:r>
        <w:rPr>
          <w:rFonts w:ascii="Calibri" w:hAnsi="Calibri" w:cs="Calibri"/>
          <w:b/>
          <w:spacing w:val="10"/>
          <w:sz w:val="20"/>
          <w:szCs w:val="20"/>
        </w:rPr>
        <w:tab/>
      </w:r>
    </w:p>
    <w:p w:rsidR="001A3798" w:rsidRPr="006B05C4" w:rsidRDefault="001A3798" w:rsidP="001A3798">
      <w:pPr>
        <w:pStyle w:val="Normalverdana"/>
        <w:numPr>
          <w:ilvl w:val="0"/>
          <w:numId w:val="10"/>
        </w:numPr>
        <w:tabs>
          <w:tab w:val="left" w:pos="709"/>
        </w:tabs>
        <w:rPr>
          <w:rFonts w:ascii="Calibri" w:hAnsi="Calibri" w:cs="Calibri"/>
          <w:b/>
          <w:spacing w:val="10"/>
          <w:sz w:val="20"/>
          <w:szCs w:val="20"/>
          <w:u w:val="single"/>
        </w:rPr>
      </w:pPr>
      <w:r>
        <w:rPr>
          <w:rFonts w:ascii="Calibri" w:hAnsi="Calibri" w:cs="Calibri"/>
          <w:b/>
          <w:sz w:val="22"/>
          <w:szCs w:val="22"/>
        </w:rPr>
        <w:t xml:space="preserve">Icreon </w:t>
      </w:r>
      <w:r w:rsidR="00EE1F77">
        <w:rPr>
          <w:rFonts w:ascii="Calibri" w:hAnsi="Calibri" w:cs="Calibri"/>
          <w:b/>
          <w:sz w:val="22"/>
          <w:szCs w:val="22"/>
        </w:rPr>
        <w:t>Communications Pvt</w:t>
      </w:r>
      <w:r>
        <w:rPr>
          <w:rFonts w:ascii="Calibri" w:hAnsi="Calibri" w:cs="Calibri"/>
          <w:b/>
          <w:sz w:val="22"/>
          <w:szCs w:val="22"/>
        </w:rPr>
        <w:t>.</w:t>
      </w:r>
      <w:r w:rsidRPr="006B05C4">
        <w:rPr>
          <w:rFonts w:ascii="Calibri" w:hAnsi="Calibri" w:cs="Calibri"/>
          <w:b/>
          <w:sz w:val="22"/>
          <w:szCs w:val="22"/>
        </w:rPr>
        <w:t xml:space="preserve"> Ltd.</w:t>
      </w:r>
      <w:r w:rsidRPr="006B05C4">
        <w:rPr>
          <w:rFonts w:ascii="Calibri" w:hAnsi="Calibri" w:cs="Calibri"/>
          <w:b/>
          <w:spacing w:val="10"/>
          <w:sz w:val="22"/>
          <w:szCs w:val="22"/>
        </w:rPr>
        <w:t xml:space="preserve">                                                                    </w:t>
      </w:r>
      <w:r>
        <w:rPr>
          <w:rFonts w:ascii="Calibri" w:hAnsi="Calibri" w:cs="Calibri"/>
          <w:b/>
          <w:spacing w:val="10"/>
          <w:sz w:val="22"/>
          <w:szCs w:val="22"/>
        </w:rPr>
        <w:t>Feb 2015</w:t>
      </w:r>
      <w:r w:rsidRPr="006B05C4">
        <w:rPr>
          <w:rFonts w:ascii="Calibri" w:hAnsi="Calibri" w:cs="Calibri"/>
          <w:b/>
          <w:spacing w:val="10"/>
          <w:sz w:val="22"/>
          <w:szCs w:val="22"/>
        </w:rPr>
        <w:t xml:space="preserve"> – </w:t>
      </w:r>
      <w:r>
        <w:rPr>
          <w:rFonts w:ascii="Calibri" w:hAnsi="Calibri" w:cs="Calibri"/>
          <w:b/>
          <w:spacing w:val="10"/>
          <w:sz w:val="22"/>
          <w:szCs w:val="22"/>
        </w:rPr>
        <w:t>Feb 2015</w:t>
      </w:r>
    </w:p>
    <w:tbl>
      <w:tblPr>
        <w:tblW w:w="0" w:type="auto"/>
        <w:tblInd w:w="715" w:type="dxa"/>
        <w:tblLayout w:type="fixed"/>
        <w:tblLook w:val="0000"/>
      </w:tblPr>
      <w:tblGrid>
        <w:gridCol w:w="2580"/>
        <w:gridCol w:w="7308"/>
      </w:tblGrid>
      <w:tr w:rsidR="001A3798" w:rsidTr="00096838">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Default="004C0E49" w:rsidP="00096838">
            <w:pPr>
              <w:pStyle w:val="Normalverdana"/>
              <w:rPr>
                <w:rFonts w:ascii="Calibri" w:hAnsi="Calibri" w:cs="Calibri"/>
                <w:b/>
                <w:spacing w:val="10"/>
                <w:sz w:val="20"/>
                <w:szCs w:val="20"/>
              </w:rPr>
            </w:pPr>
            <w:r>
              <w:rPr>
                <w:rFonts w:ascii="Calibri" w:hAnsi="Calibri" w:cs="Calibri"/>
                <w:b/>
                <w:bCs/>
                <w:sz w:val="22"/>
              </w:rPr>
              <w:t xml:space="preserve">Urban Express Specialized Logistics </w:t>
            </w:r>
            <w:r w:rsidRPr="001B7411">
              <w:rPr>
                <w:rFonts w:ascii="Calibri" w:hAnsi="Calibri" w:cs="Calibri"/>
                <w:b/>
                <w:bCs/>
                <w:sz w:val="22"/>
              </w:rPr>
              <w:t>(</w:t>
            </w:r>
            <w:r>
              <w:rPr>
                <w:rFonts w:ascii="Calibri" w:hAnsi="Calibri" w:cs="Calibri"/>
                <w:b/>
                <w:bCs/>
                <w:sz w:val="22"/>
              </w:rPr>
              <w:t>UXL</w:t>
            </w:r>
            <w:r w:rsidRPr="001B7411">
              <w:rPr>
                <w:rFonts w:ascii="Calibri" w:hAnsi="Calibri" w:cs="Calibri"/>
                <w:b/>
                <w:bCs/>
                <w:sz w:val="22"/>
              </w:rPr>
              <w:t>)</w:t>
            </w:r>
          </w:p>
        </w:tc>
      </w:tr>
      <w:tr w:rsidR="001A3798" w:rsidTr="00096838">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Pr="00BA6B05" w:rsidRDefault="00291B19" w:rsidP="001459BD">
            <w:pPr>
              <w:pStyle w:val="Normalverdana"/>
              <w:rPr>
                <w:rFonts w:ascii="Calibri" w:hAnsi="Calibri" w:cs="Times New Roman"/>
                <w:spacing w:val="10"/>
                <w:sz w:val="20"/>
                <w:szCs w:val="20"/>
              </w:rPr>
            </w:pPr>
            <w:r>
              <w:rPr>
                <w:rFonts w:ascii="Calibri" w:hAnsi="Calibri" w:cs="Times New Roman"/>
                <w:spacing w:val="10"/>
                <w:sz w:val="20"/>
                <w:szCs w:val="20"/>
              </w:rPr>
              <w:t>May 2014</w:t>
            </w:r>
            <w:r w:rsidR="001A3798" w:rsidRPr="00E50578">
              <w:rPr>
                <w:rFonts w:ascii="Calibri" w:hAnsi="Calibri" w:cs="Times New Roman"/>
                <w:spacing w:val="10"/>
                <w:sz w:val="20"/>
                <w:szCs w:val="20"/>
              </w:rPr>
              <w:t xml:space="preserve"> – </w:t>
            </w:r>
            <w:r w:rsidR="00717553">
              <w:rPr>
                <w:rFonts w:ascii="Calibri" w:hAnsi="Calibri" w:cs="Times New Roman"/>
                <w:spacing w:val="10"/>
                <w:sz w:val="20"/>
                <w:szCs w:val="20"/>
              </w:rPr>
              <w:t>F</w:t>
            </w:r>
            <w:r w:rsidR="001A3798">
              <w:rPr>
                <w:rFonts w:ascii="Calibri" w:hAnsi="Calibri" w:cs="Times New Roman"/>
                <w:spacing w:val="10"/>
                <w:sz w:val="20"/>
                <w:szCs w:val="20"/>
              </w:rPr>
              <w:t>eb 2015</w:t>
            </w:r>
          </w:p>
        </w:tc>
      </w:tr>
      <w:tr w:rsidR="001A3798" w:rsidTr="00096838">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Pr="00E421D1" w:rsidRDefault="000271FC" w:rsidP="00096838">
            <w:pPr>
              <w:pStyle w:val="Normalverdana"/>
              <w:rPr>
                <w:rFonts w:ascii="Calibri" w:hAnsi="Calibri" w:cs="Times New Roman"/>
                <w:bCs/>
                <w:spacing w:val="10"/>
                <w:sz w:val="20"/>
                <w:szCs w:val="20"/>
              </w:rPr>
            </w:pPr>
            <w:r w:rsidRPr="00E421D1">
              <w:rPr>
                <w:rFonts w:ascii="Calibri" w:hAnsi="Calibri" w:cs="Calibri"/>
                <w:bCs/>
                <w:spacing w:val="10"/>
                <w:sz w:val="20"/>
                <w:szCs w:val="20"/>
              </w:rPr>
              <w:t>Icreon has offered to provide a SOA based solution to remove ORCA and CASA to minimize the manual effort and to remove the duplicity in work</w:t>
            </w:r>
          </w:p>
        </w:tc>
      </w:tr>
      <w:tr w:rsidR="001A3798" w:rsidTr="00096838">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Default="001A3798" w:rsidP="000271FC">
            <w:pPr>
              <w:spacing w:after="0" w:line="240" w:lineRule="auto"/>
              <w:contextualSpacing/>
              <w:jc w:val="both"/>
            </w:pPr>
            <w:r>
              <w:rPr>
                <w:spacing w:val="10"/>
                <w:sz w:val="20"/>
                <w:szCs w:val="20"/>
              </w:rPr>
              <w:t xml:space="preserve">Sr. Technical Lead: Database designing, Coding and Team management and managing deliverables. Handling the backend work and REST API development for web and mobile application. </w:t>
            </w:r>
          </w:p>
        </w:tc>
      </w:tr>
      <w:tr w:rsidR="001A3798" w:rsidTr="00096838">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spacing w:after="0" w:line="240" w:lineRule="auto"/>
              <w:contextualSpacing/>
              <w:jc w:val="both"/>
              <w:rPr>
                <w:b/>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Default="000A3DF7" w:rsidP="00096838">
            <w:pPr>
              <w:spacing w:after="0" w:line="240" w:lineRule="auto"/>
              <w:contextualSpacing/>
              <w:jc w:val="both"/>
              <w:rPr>
                <w:spacing w:val="10"/>
                <w:sz w:val="20"/>
                <w:szCs w:val="20"/>
              </w:rPr>
            </w:pPr>
            <w:r>
              <w:rPr>
                <w:spacing w:val="10"/>
                <w:sz w:val="20"/>
                <w:szCs w:val="20"/>
              </w:rPr>
              <w:t>9(Backend Team)</w:t>
            </w:r>
          </w:p>
        </w:tc>
      </w:tr>
      <w:tr w:rsidR="001A3798" w:rsidTr="00096838">
        <w:trPr>
          <w:trHeight w:val="620"/>
        </w:trPr>
        <w:tc>
          <w:tcPr>
            <w:tcW w:w="2580" w:type="dxa"/>
            <w:tcBorders>
              <w:top w:val="single" w:sz="4" w:space="0" w:color="000000"/>
              <w:left w:val="single" w:sz="4" w:space="0" w:color="000000"/>
              <w:bottom w:val="single" w:sz="4" w:space="0" w:color="000000"/>
            </w:tcBorders>
            <w:shd w:val="clear" w:color="auto" w:fill="D9D9D9"/>
          </w:tcPr>
          <w:p w:rsidR="001A3798" w:rsidRDefault="001A3798" w:rsidP="00096838">
            <w:pPr>
              <w:spacing w:after="0" w:line="240" w:lineRule="auto"/>
              <w:contextualSpacing/>
              <w:jc w:val="both"/>
              <w:rPr>
                <w:b/>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A3798" w:rsidRDefault="001A3798" w:rsidP="00CC1025">
            <w:pPr>
              <w:pStyle w:val="Normalverdana"/>
              <w:rPr>
                <w:spacing w:val="10"/>
                <w:sz w:val="20"/>
                <w:szCs w:val="20"/>
              </w:rPr>
            </w:pPr>
            <w:r>
              <w:rPr>
                <w:rFonts w:ascii="Calibri" w:hAnsi="Calibri" w:cs="Times New Roman"/>
                <w:spacing w:val="10"/>
                <w:sz w:val="20"/>
                <w:szCs w:val="20"/>
              </w:rPr>
              <w:t>MySql ,</w:t>
            </w:r>
            <w:r w:rsidR="00CC1025">
              <w:rPr>
                <w:rFonts w:ascii="Calibri" w:hAnsi="Calibri" w:cs="Times New Roman"/>
                <w:spacing w:val="10"/>
                <w:sz w:val="20"/>
                <w:szCs w:val="20"/>
              </w:rPr>
              <w:t>mongoDB</w:t>
            </w:r>
            <w:r>
              <w:rPr>
                <w:rFonts w:ascii="Calibri" w:hAnsi="Calibri" w:cs="Times New Roman"/>
                <w:spacing w:val="10"/>
                <w:sz w:val="20"/>
                <w:szCs w:val="20"/>
              </w:rPr>
              <w:t>,  Java6 , Play Framework</w:t>
            </w:r>
          </w:p>
        </w:tc>
      </w:tr>
    </w:tbl>
    <w:p w:rsidR="001A3798" w:rsidRDefault="001A3798" w:rsidP="001A3798">
      <w:pPr>
        <w:pStyle w:val="Normalverdana"/>
        <w:tabs>
          <w:tab w:val="left" w:pos="709"/>
        </w:tabs>
        <w:rPr>
          <w:rFonts w:ascii="Calibri" w:hAnsi="Calibri" w:cs="Calibri"/>
          <w:b/>
          <w:spacing w:val="10"/>
          <w:sz w:val="20"/>
          <w:szCs w:val="20"/>
        </w:rPr>
      </w:pPr>
      <w:r>
        <w:rPr>
          <w:rFonts w:ascii="Calibri" w:hAnsi="Calibri" w:cs="Calibri"/>
          <w:b/>
          <w:spacing w:val="10"/>
          <w:sz w:val="20"/>
          <w:szCs w:val="20"/>
        </w:rPr>
        <w:tab/>
      </w:r>
      <w:r w:rsidR="00EE1F77">
        <w:rPr>
          <w:rFonts w:ascii="Calibri" w:hAnsi="Calibri" w:cs="Calibri"/>
          <w:b/>
          <w:spacing w:val="10"/>
          <w:sz w:val="20"/>
          <w:szCs w:val="20"/>
        </w:rPr>
        <w:t>Description:</w:t>
      </w:r>
      <w:r w:rsidR="00F255FF">
        <w:rPr>
          <w:rFonts w:ascii="Calibri" w:hAnsi="Calibri" w:cs="Calibri"/>
          <w:b/>
          <w:spacing w:val="10"/>
          <w:sz w:val="20"/>
          <w:szCs w:val="20"/>
        </w:rPr>
        <w:t xml:space="preserve"> </w:t>
      </w:r>
    </w:p>
    <w:p w:rsidR="00F255FF" w:rsidRPr="00F255FF" w:rsidRDefault="00A71E57" w:rsidP="00A71E57">
      <w:pPr>
        <w:pStyle w:val="Normalverdana"/>
        <w:tabs>
          <w:tab w:val="left" w:pos="709"/>
        </w:tabs>
        <w:ind w:left="709"/>
        <w:rPr>
          <w:rFonts w:ascii="Calibri" w:hAnsi="Calibri" w:cs="Calibri"/>
          <w:b/>
          <w:spacing w:val="10"/>
          <w:sz w:val="20"/>
          <w:szCs w:val="20"/>
        </w:rPr>
      </w:pPr>
      <w:r>
        <w:rPr>
          <w:rFonts w:ascii="Calibri" w:hAnsi="Calibri" w:cs="Calibri"/>
          <w:b/>
          <w:spacing w:val="10"/>
          <w:sz w:val="20"/>
          <w:szCs w:val="20"/>
        </w:rPr>
        <w:tab/>
      </w:r>
      <w:r w:rsidR="00F255FF" w:rsidRPr="00F255FF">
        <w:rPr>
          <w:rFonts w:ascii="Calibri" w:hAnsi="Calibri" w:cs="Calibri"/>
          <w:b/>
          <w:spacing w:val="10"/>
          <w:sz w:val="20"/>
          <w:szCs w:val="20"/>
        </w:rPr>
        <w:t xml:space="preserve">UXL provides socialized logistics services. They have 4 core lines of </w:t>
      </w:r>
      <w:r w:rsidR="00795870" w:rsidRPr="00F255FF">
        <w:rPr>
          <w:rFonts w:ascii="Calibri" w:hAnsi="Calibri" w:cs="Calibri"/>
          <w:b/>
          <w:spacing w:val="10"/>
          <w:sz w:val="20"/>
          <w:szCs w:val="20"/>
        </w:rPr>
        <w:t>business Urban</w:t>
      </w:r>
      <w:r w:rsidR="00F255FF" w:rsidRPr="00F255FF">
        <w:rPr>
          <w:rFonts w:ascii="Calibri" w:hAnsi="Calibri" w:cs="Calibri"/>
          <w:b/>
          <w:spacing w:val="10"/>
          <w:sz w:val="20"/>
          <w:szCs w:val="20"/>
        </w:rPr>
        <w:t xml:space="preserve"> Express Same Day</w:t>
      </w:r>
      <w:r w:rsidR="00795870">
        <w:rPr>
          <w:rFonts w:ascii="Calibri" w:hAnsi="Calibri" w:cs="Calibri"/>
          <w:b/>
          <w:spacing w:val="10"/>
          <w:sz w:val="20"/>
          <w:szCs w:val="20"/>
        </w:rPr>
        <w:t xml:space="preserve"> </w:t>
      </w:r>
      <w:r w:rsidR="00F255FF" w:rsidRPr="00F255FF">
        <w:rPr>
          <w:rFonts w:ascii="Calibri" w:hAnsi="Calibri" w:cs="Calibri"/>
          <w:b/>
          <w:spacing w:val="10"/>
          <w:sz w:val="20"/>
          <w:szCs w:val="20"/>
        </w:rPr>
        <w:t>,UX Home Delivery,</w:t>
      </w:r>
      <w:r w:rsidR="00795870">
        <w:rPr>
          <w:rFonts w:ascii="Calibri" w:hAnsi="Calibri" w:cs="Calibri"/>
          <w:b/>
          <w:spacing w:val="10"/>
          <w:sz w:val="20"/>
          <w:szCs w:val="20"/>
        </w:rPr>
        <w:t xml:space="preserve"> </w:t>
      </w:r>
      <w:r w:rsidR="00F255FF" w:rsidRPr="00F255FF">
        <w:rPr>
          <w:rFonts w:ascii="Calibri" w:hAnsi="Calibri" w:cs="Calibri"/>
          <w:b/>
          <w:spacing w:val="10"/>
          <w:sz w:val="20"/>
          <w:szCs w:val="20"/>
        </w:rPr>
        <w:t>UX Assembly and Installation,</w:t>
      </w:r>
      <w:r w:rsidR="00071C8C">
        <w:rPr>
          <w:rFonts w:ascii="Calibri" w:hAnsi="Calibri" w:cs="Calibri"/>
          <w:b/>
          <w:spacing w:val="10"/>
          <w:sz w:val="20"/>
          <w:szCs w:val="20"/>
        </w:rPr>
        <w:t xml:space="preserve"> </w:t>
      </w:r>
      <w:r w:rsidR="00F255FF" w:rsidRPr="00F255FF">
        <w:rPr>
          <w:rFonts w:ascii="Calibri" w:hAnsi="Calibri" w:cs="Calibri"/>
          <w:b/>
          <w:spacing w:val="10"/>
          <w:sz w:val="20"/>
          <w:szCs w:val="20"/>
        </w:rPr>
        <w:t>UX Warehousing</w:t>
      </w:r>
    </w:p>
    <w:p w:rsidR="00F255FF" w:rsidRDefault="00A71E57" w:rsidP="00A71E57">
      <w:pPr>
        <w:pStyle w:val="Normalverdana"/>
        <w:tabs>
          <w:tab w:val="left" w:pos="709"/>
        </w:tabs>
        <w:ind w:left="709"/>
        <w:rPr>
          <w:rFonts w:ascii="Calibri" w:hAnsi="Calibri" w:cs="Calibri"/>
          <w:b/>
          <w:spacing w:val="10"/>
          <w:sz w:val="20"/>
          <w:szCs w:val="20"/>
        </w:rPr>
      </w:pPr>
      <w:r>
        <w:rPr>
          <w:rFonts w:ascii="Calibri" w:hAnsi="Calibri" w:cs="Calibri"/>
          <w:b/>
          <w:spacing w:val="10"/>
          <w:sz w:val="20"/>
          <w:szCs w:val="20"/>
        </w:rPr>
        <w:tab/>
      </w:r>
      <w:r w:rsidR="00F255FF" w:rsidRPr="00F255FF">
        <w:rPr>
          <w:rFonts w:ascii="Calibri" w:hAnsi="Calibri" w:cs="Calibri"/>
          <w:b/>
          <w:spacing w:val="10"/>
          <w:sz w:val="20"/>
          <w:szCs w:val="20"/>
        </w:rPr>
        <w:t xml:space="preserve">Currently </w:t>
      </w:r>
      <w:r w:rsidR="000A3DF7" w:rsidRPr="00F255FF">
        <w:rPr>
          <w:rFonts w:ascii="Calibri" w:hAnsi="Calibri" w:cs="Calibri"/>
          <w:b/>
          <w:spacing w:val="10"/>
          <w:sz w:val="20"/>
          <w:szCs w:val="20"/>
        </w:rPr>
        <w:t>there</w:t>
      </w:r>
      <w:r w:rsidR="00F255FF" w:rsidRPr="00F255FF">
        <w:rPr>
          <w:rFonts w:ascii="Calibri" w:hAnsi="Calibri" w:cs="Calibri"/>
          <w:b/>
          <w:spacing w:val="10"/>
          <w:sz w:val="20"/>
          <w:szCs w:val="20"/>
        </w:rPr>
        <w:t xml:space="preserve"> are 3 major systems that the organization heavily relies on – ORCA, Datatrac and CASA.  These three systems are disparate and do not seamlessly integrate with each other leading to duplication of work and a large manual effort in certain areas. Icreon has offered to provide a SOA based solution to remove ORCA and CASA to minimize the manual effort and to remove the duplicity in work.</w:t>
      </w:r>
    </w:p>
    <w:p w:rsidR="001E28B9" w:rsidRDefault="001E28B9" w:rsidP="006B76CE">
      <w:pPr>
        <w:pStyle w:val="Normalverdana"/>
        <w:tabs>
          <w:tab w:val="left" w:pos="567"/>
        </w:tabs>
        <w:rPr>
          <w:rFonts w:ascii="Calibri" w:hAnsi="Calibri" w:cs="Calibri"/>
          <w:b/>
          <w:sz w:val="20"/>
          <w:szCs w:val="20"/>
          <w:u w:val="single"/>
        </w:rPr>
      </w:pPr>
    </w:p>
    <w:p w:rsidR="00F255FF" w:rsidRDefault="00F255FF" w:rsidP="006B76CE">
      <w:pPr>
        <w:pStyle w:val="Normalverdana"/>
        <w:tabs>
          <w:tab w:val="left" w:pos="567"/>
        </w:tabs>
        <w:rPr>
          <w:rFonts w:ascii="Calibri" w:hAnsi="Calibri" w:cs="Calibri"/>
          <w:b/>
          <w:sz w:val="20"/>
          <w:szCs w:val="20"/>
          <w:u w:val="single"/>
        </w:rPr>
      </w:pPr>
    </w:p>
    <w:p w:rsidR="001E28B9" w:rsidRDefault="001E28B9" w:rsidP="006B76CE">
      <w:pPr>
        <w:pStyle w:val="Normalverdana"/>
        <w:tabs>
          <w:tab w:val="left" w:pos="567"/>
        </w:tabs>
        <w:rPr>
          <w:rFonts w:ascii="Calibri" w:hAnsi="Calibri" w:cs="Calibri"/>
          <w:b/>
          <w:sz w:val="20"/>
          <w:szCs w:val="20"/>
          <w:u w:val="single"/>
        </w:rPr>
      </w:pPr>
    </w:p>
    <w:p w:rsidR="00682FD7" w:rsidRPr="006B05C4" w:rsidRDefault="001739FB" w:rsidP="00682FD7">
      <w:pPr>
        <w:pStyle w:val="Normalverdana"/>
        <w:numPr>
          <w:ilvl w:val="0"/>
          <w:numId w:val="10"/>
        </w:numPr>
        <w:tabs>
          <w:tab w:val="left" w:pos="709"/>
        </w:tabs>
        <w:rPr>
          <w:rFonts w:ascii="Calibri" w:hAnsi="Calibri" w:cs="Calibri"/>
          <w:b/>
          <w:spacing w:val="10"/>
          <w:sz w:val="20"/>
          <w:szCs w:val="20"/>
          <w:u w:val="single"/>
        </w:rPr>
      </w:pPr>
      <w:r>
        <w:rPr>
          <w:rFonts w:ascii="Calibri" w:hAnsi="Calibri" w:cs="Calibri"/>
          <w:b/>
          <w:sz w:val="22"/>
          <w:szCs w:val="22"/>
        </w:rPr>
        <w:t>ThinkSys S</w:t>
      </w:r>
      <w:r w:rsidR="00817AD6">
        <w:rPr>
          <w:rFonts w:ascii="Calibri" w:hAnsi="Calibri" w:cs="Calibri"/>
          <w:b/>
          <w:sz w:val="22"/>
          <w:szCs w:val="22"/>
        </w:rPr>
        <w:t>oftware Pvt.</w:t>
      </w:r>
      <w:r w:rsidR="00682FD7" w:rsidRPr="006B05C4">
        <w:rPr>
          <w:rFonts w:ascii="Calibri" w:hAnsi="Calibri" w:cs="Calibri"/>
          <w:b/>
          <w:sz w:val="22"/>
          <w:szCs w:val="22"/>
        </w:rPr>
        <w:t xml:space="preserve"> Ltd.</w:t>
      </w:r>
      <w:r w:rsidR="00682FD7" w:rsidRPr="006B05C4">
        <w:rPr>
          <w:rFonts w:ascii="Calibri" w:hAnsi="Calibri" w:cs="Calibri"/>
          <w:b/>
          <w:spacing w:val="10"/>
          <w:sz w:val="22"/>
          <w:szCs w:val="22"/>
        </w:rPr>
        <w:t xml:space="preserve">                                  </w:t>
      </w:r>
      <w:r w:rsidR="006B05C4" w:rsidRPr="006B05C4">
        <w:rPr>
          <w:rFonts w:ascii="Calibri" w:hAnsi="Calibri" w:cs="Calibri"/>
          <w:b/>
          <w:spacing w:val="10"/>
          <w:sz w:val="22"/>
          <w:szCs w:val="22"/>
        </w:rPr>
        <w:t xml:space="preserve">                                 </w:t>
      </w:r>
      <w:r w:rsidR="00682FD7" w:rsidRPr="006B05C4">
        <w:rPr>
          <w:rFonts w:ascii="Calibri" w:hAnsi="Calibri" w:cs="Calibri"/>
          <w:b/>
          <w:spacing w:val="10"/>
          <w:sz w:val="22"/>
          <w:szCs w:val="22"/>
        </w:rPr>
        <w:t xml:space="preserve"> </w:t>
      </w:r>
      <w:r w:rsidR="001D3AD2">
        <w:rPr>
          <w:rFonts w:ascii="Calibri" w:hAnsi="Calibri" w:cs="Calibri"/>
          <w:b/>
          <w:spacing w:val="10"/>
          <w:sz w:val="22"/>
          <w:szCs w:val="22"/>
        </w:rPr>
        <w:t>July 2012</w:t>
      </w:r>
      <w:r w:rsidR="00682FD7" w:rsidRPr="006B05C4">
        <w:rPr>
          <w:rFonts w:ascii="Calibri" w:hAnsi="Calibri" w:cs="Calibri"/>
          <w:b/>
          <w:spacing w:val="10"/>
          <w:sz w:val="22"/>
          <w:szCs w:val="22"/>
        </w:rPr>
        <w:t xml:space="preserve"> – </w:t>
      </w:r>
      <w:r w:rsidR="0074527B">
        <w:rPr>
          <w:rFonts w:ascii="Calibri" w:hAnsi="Calibri" w:cs="Calibri"/>
          <w:b/>
          <w:spacing w:val="10"/>
          <w:sz w:val="22"/>
          <w:szCs w:val="22"/>
        </w:rPr>
        <w:t>May 2014</w:t>
      </w:r>
    </w:p>
    <w:tbl>
      <w:tblPr>
        <w:tblW w:w="0" w:type="auto"/>
        <w:tblInd w:w="715" w:type="dxa"/>
        <w:tblLayout w:type="fixed"/>
        <w:tblLook w:val="0000"/>
      </w:tblPr>
      <w:tblGrid>
        <w:gridCol w:w="2580"/>
        <w:gridCol w:w="7308"/>
      </w:tblGrid>
      <w:tr w:rsidR="00682FD7" w:rsidTr="00F67688">
        <w:tc>
          <w:tcPr>
            <w:tcW w:w="2580" w:type="dxa"/>
            <w:tcBorders>
              <w:top w:val="single" w:sz="4" w:space="0" w:color="000000"/>
              <w:left w:val="single" w:sz="4" w:space="0" w:color="000000"/>
              <w:bottom w:val="single" w:sz="4" w:space="0" w:color="000000"/>
            </w:tcBorders>
            <w:shd w:val="clear" w:color="auto" w:fill="D9D9D9"/>
          </w:tcPr>
          <w:p w:rsidR="00682FD7" w:rsidRDefault="00183232" w:rsidP="00F67688">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Default="00183232" w:rsidP="00782C8D">
            <w:pPr>
              <w:pStyle w:val="Normalverdana"/>
              <w:rPr>
                <w:rFonts w:ascii="Calibri" w:hAnsi="Calibri" w:cs="Calibri"/>
                <w:b/>
                <w:spacing w:val="10"/>
                <w:sz w:val="20"/>
                <w:szCs w:val="20"/>
              </w:rPr>
            </w:pPr>
            <w:r>
              <w:rPr>
                <w:rFonts w:ascii="Calibri" w:hAnsi="Calibri" w:cs="Times New Roman"/>
                <w:spacing w:val="10"/>
                <w:sz w:val="20"/>
                <w:szCs w:val="20"/>
              </w:rPr>
              <w:t>Intead</w:t>
            </w:r>
          </w:p>
        </w:tc>
      </w:tr>
      <w:tr w:rsidR="00682FD7" w:rsidTr="00F67688">
        <w:tc>
          <w:tcPr>
            <w:tcW w:w="2580" w:type="dxa"/>
            <w:tcBorders>
              <w:top w:val="single" w:sz="4" w:space="0" w:color="000000"/>
              <w:left w:val="single" w:sz="4" w:space="0" w:color="000000"/>
              <w:bottom w:val="single" w:sz="4" w:space="0" w:color="000000"/>
            </w:tcBorders>
            <w:shd w:val="clear" w:color="auto" w:fill="D9D9D9"/>
          </w:tcPr>
          <w:p w:rsidR="00682FD7" w:rsidRDefault="00682FD7" w:rsidP="00F67688">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Pr="00BA6B05" w:rsidRDefault="00530473" w:rsidP="0074527B">
            <w:pPr>
              <w:pStyle w:val="Normalverdana"/>
              <w:rPr>
                <w:rFonts w:ascii="Calibri" w:hAnsi="Calibri" w:cs="Times New Roman"/>
                <w:spacing w:val="10"/>
                <w:sz w:val="20"/>
                <w:szCs w:val="20"/>
              </w:rPr>
            </w:pPr>
            <w:r>
              <w:rPr>
                <w:rFonts w:ascii="Calibri" w:hAnsi="Calibri" w:cs="Times New Roman"/>
                <w:spacing w:val="10"/>
                <w:sz w:val="20"/>
                <w:szCs w:val="20"/>
              </w:rPr>
              <w:t xml:space="preserve">April </w:t>
            </w:r>
            <w:r w:rsidR="00782C8D">
              <w:rPr>
                <w:rFonts w:ascii="Calibri" w:hAnsi="Calibri" w:cs="Times New Roman"/>
                <w:spacing w:val="10"/>
                <w:sz w:val="20"/>
                <w:szCs w:val="20"/>
              </w:rPr>
              <w:t>201</w:t>
            </w:r>
            <w:r w:rsidR="00EB0D0F">
              <w:rPr>
                <w:rFonts w:ascii="Calibri" w:hAnsi="Calibri" w:cs="Times New Roman"/>
                <w:spacing w:val="10"/>
                <w:sz w:val="20"/>
                <w:szCs w:val="20"/>
              </w:rPr>
              <w:t>3</w:t>
            </w:r>
            <w:r w:rsidR="00682FD7" w:rsidRPr="00E50578">
              <w:rPr>
                <w:rFonts w:ascii="Calibri" w:hAnsi="Calibri" w:cs="Times New Roman"/>
                <w:spacing w:val="10"/>
                <w:sz w:val="20"/>
                <w:szCs w:val="20"/>
              </w:rPr>
              <w:t xml:space="preserve"> – </w:t>
            </w:r>
            <w:r w:rsidR="0074527B">
              <w:rPr>
                <w:rFonts w:ascii="Calibri" w:hAnsi="Calibri" w:cs="Times New Roman"/>
                <w:spacing w:val="10"/>
                <w:sz w:val="20"/>
                <w:szCs w:val="20"/>
              </w:rPr>
              <w:t>May 2014</w:t>
            </w:r>
          </w:p>
        </w:tc>
      </w:tr>
      <w:tr w:rsidR="00682FD7" w:rsidTr="00F67688">
        <w:tc>
          <w:tcPr>
            <w:tcW w:w="2580" w:type="dxa"/>
            <w:tcBorders>
              <w:top w:val="single" w:sz="4" w:space="0" w:color="000000"/>
              <w:left w:val="single" w:sz="4" w:space="0" w:color="000000"/>
              <w:bottom w:val="single" w:sz="4" w:space="0" w:color="000000"/>
            </w:tcBorders>
            <w:shd w:val="clear" w:color="auto" w:fill="D9D9D9"/>
          </w:tcPr>
          <w:p w:rsidR="00682FD7" w:rsidRDefault="00682FD7" w:rsidP="00F67688">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Pr="00BA6B05" w:rsidRDefault="005548EF" w:rsidP="008F7982">
            <w:pPr>
              <w:pStyle w:val="Normalverdana"/>
              <w:rPr>
                <w:rFonts w:ascii="Calibri" w:hAnsi="Calibri" w:cs="Times New Roman"/>
                <w:spacing w:val="10"/>
                <w:sz w:val="20"/>
                <w:szCs w:val="20"/>
              </w:rPr>
            </w:pPr>
            <w:r>
              <w:rPr>
                <w:rFonts w:ascii="Calibri" w:hAnsi="Calibri" w:cs="Times New Roman"/>
                <w:spacing w:val="10"/>
                <w:sz w:val="20"/>
                <w:szCs w:val="20"/>
              </w:rPr>
              <w:t>Customized PDF engine and Eazy</w:t>
            </w:r>
            <w:r w:rsidR="008F7982">
              <w:rPr>
                <w:rFonts w:ascii="Calibri" w:hAnsi="Calibri" w:cs="Times New Roman"/>
                <w:spacing w:val="10"/>
                <w:sz w:val="20"/>
                <w:szCs w:val="20"/>
              </w:rPr>
              <w:t>T</w:t>
            </w:r>
            <w:r>
              <w:rPr>
                <w:rFonts w:ascii="Calibri" w:hAnsi="Calibri" w:cs="Times New Roman"/>
                <w:spacing w:val="10"/>
                <w:sz w:val="20"/>
                <w:szCs w:val="20"/>
              </w:rPr>
              <w:t>est</w:t>
            </w:r>
          </w:p>
        </w:tc>
      </w:tr>
      <w:tr w:rsidR="00682FD7" w:rsidTr="00F67688">
        <w:tc>
          <w:tcPr>
            <w:tcW w:w="2580" w:type="dxa"/>
            <w:tcBorders>
              <w:top w:val="single" w:sz="4" w:space="0" w:color="000000"/>
              <w:left w:val="single" w:sz="4" w:space="0" w:color="000000"/>
              <w:bottom w:val="single" w:sz="4" w:space="0" w:color="000000"/>
            </w:tcBorders>
            <w:shd w:val="clear" w:color="auto" w:fill="D9D9D9"/>
          </w:tcPr>
          <w:p w:rsidR="00682FD7" w:rsidRDefault="00682FD7" w:rsidP="00F67688">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Default="005548EF" w:rsidP="00682FD7">
            <w:pPr>
              <w:spacing w:after="0" w:line="240" w:lineRule="auto"/>
              <w:contextualSpacing/>
              <w:jc w:val="both"/>
            </w:pPr>
            <w:r>
              <w:rPr>
                <w:spacing w:val="10"/>
                <w:sz w:val="20"/>
                <w:szCs w:val="20"/>
              </w:rPr>
              <w:t xml:space="preserve">Project </w:t>
            </w:r>
            <w:r w:rsidR="00530473">
              <w:rPr>
                <w:spacing w:val="10"/>
                <w:sz w:val="20"/>
                <w:szCs w:val="20"/>
              </w:rPr>
              <w:t>Lead:</w:t>
            </w:r>
            <w:r>
              <w:rPr>
                <w:spacing w:val="10"/>
                <w:sz w:val="20"/>
                <w:szCs w:val="20"/>
              </w:rPr>
              <w:t xml:space="preserve"> </w:t>
            </w:r>
            <w:r w:rsidR="0073482D">
              <w:rPr>
                <w:spacing w:val="10"/>
                <w:sz w:val="20"/>
                <w:szCs w:val="20"/>
              </w:rPr>
              <w:t xml:space="preserve">Requirement </w:t>
            </w:r>
            <w:r w:rsidR="006C71F5">
              <w:rPr>
                <w:spacing w:val="10"/>
                <w:sz w:val="20"/>
                <w:szCs w:val="20"/>
              </w:rPr>
              <w:t>gathering,</w:t>
            </w:r>
            <w:r w:rsidR="0073482D">
              <w:rPr>
                <w:spacing w:val="10"/>
                <w:sz w:val="20"/>
                <w:szCs w:val="20"/>
              </w:rPr>
              <w:t xml:space="preserve"> System designing, Database designing, Coding and Team management and managing deliverables.</w:t>
            </w:r>
          </w:p>
        </w:tc>
      </w:tr>
      <w:tr w:rsidR="00682FD7" w:rsidTr="00F67688">
        <w:tc>
          <w:tcPr>
            <w:tcW w:w="2580" w:type="dxa"/>
            <w:tcBorders>
              <w:top w:val="single" w:sz="4" w:space="0" w:color="000000"/>
              <w:left w:val="single" w:sz="4" w:space="0" w:color="000000"/>
              <w:bottom w:val="single" w:sz="4" w:space="0" w:color="000000"/>
            </w:tcBorders>
            <w:shd w:val="clear" w:color="auto" w:fill="D9D9D9"/>
          </w:tcPr>
          <w:p w:rsidR="00682FD7" w:rsidRDefault="00682FD7" w:rsidP="00F67688">
            <w:pPr>
              <w:spacing w:after="0" w:line="240" w:lineRule="auto"/>
              <w:contextualSpacing/>
              <w:jc w:val="both"/>
              <w:rPr>
                <w:b/>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Default="00F410AB" w:rsidP="00F67688">
            <w:pPr>
              <w:spacing w:after="0" w:line="240" w:lineRule="auto"/>
              <w:contextualSpacing/>
              <w:jc w:val="both"/>
              <w:rPr>
                <w:spacing w:val="10"/>
                <w:sz w:val="20"/>
                <w:szCs w:val="20"/>
              </w:rPr>
            </w:pPr>
            <w:r>
              <w:rPr>
                <w:spacing w:val="10"/>
                <w:sz w:val="20"/>
                <w:szCs w:val="20"/>
              </w:rPr>
              <w:t>6</w:t>
            </w:r>
          </w:p>
        </w:tc>
      </w:tr>
      <w:tr w:rsidR="00682FD7" w:rsidTr="00F67688">
        <w:trPr>
          <w:trHeight w:val="620"/>
        </w:trPr>
        <w:tc>
          <w:tcPr>
            <w:tcW w:w="2580" w:type="dxa"/>
            <w:tcBorders>
              <w:top w:val="single" w:sz="4" w:space="0" w:color="000000"/>
              <w:left w:val="single" w:sz="4" w:space="0" w:color="000000"/>
              <w:bottom w:val="single" w:sz="4" w:space="0" w:color="000000"/>
            </w:tcBorders>
            <w:shd w:val="clear" w:color="auto" w:fill="D9D9D9"/>
          </w:tcPr>
          <w:p w:rsidR="00682FD7" w:rsidRDefault="00682FD7" w:rsidP="00F67688">
            <w:pPr>
              <w:spacing w:after="0" w:line="240" w:lineRule="auto"/>
              <w:contextualSpacing/>
              <w:jc w:val="both"/>
              <w:rPr>
                <w:b/>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82FD7" w:rsidRDefault="00372B59" w:rsidP="00912F42">
            <w:pPr>
              <w:pStyle w:val="Normalverdana"/>
              <w:rPr>
                <w:spacing w:val="10"/>
                <w:sz w:val="20"/>
                <w:szCs w:val="20"/>
              </w:rPr>
            </w:pPr>
            <w:r>
              <w:rPr>
                <w:rFonts w:ascii="Calibri" w:hAnsi="Calibri" w:cs="Times New Roman"/>
                <w:spacing w:val="10"/>
                <w:sz w:val="20"/>
                <w:szCs w:val="20"/>
              </w:rPr>
              <w:t xml:space="preserve">Tomcat, </w:t>
            </w:r>
            <w:r w:rsidR="00912F42">
              <w:rPr>
                <w:rFonts w:ascii="Calibri" w:hAnsi="Calibri" w:cs="Times New Roman"/>
                <w:spacing w:val="10"/>
                <w:sz w:val="20"/>
                <w:szCs w:val="20"/>
              </w:rPr>
              <w:t>MySql</w:t>
            </w:r>
            <w:r>
              <w:rPr>
                <w:rFonts w:ascii="Calibri" w:hAnsi="Calibri" w:cs="Times New Roman"/>
                <w:spacing w:val="10"/>
                <w:sz w:val="20"/>
                <w:szCs w:val="20"/>
              </w:rPr>
              <w:t xml:space="preserve"> , </w:t>
            </w:r>
            <w:r w:rsidR="00080157">
              <w:rPr>
                <w:rFonts w:ascii="Calibri" w:hAnsi="Calibri" w:cs="Times New Roman"/>
                <w:spacing w:val="10"/>
                <w:sz w:val="20"/>
                <w:szCs w:val="20"/>
              </w:rPr>
              <w:t>Java</w:t>
            </w:r>
            <w:r>
              <w:rPr>
                <w:rFonts w:ascii="Calibri" w:hAnsi="Calibri" w:cs="Times New Roman"/>
                <w:spacing w:val="10"/>
                <w:sz w:val="20"/>
                <w:szCs w:val="20"/>
              </w:rPr>
              <w:t>6</w:t>
            </w:r>
            <w:r w:rsidR="00080157">
              <w:rPr>
                <w:rFonts w:ascii="Calibri" w:hAnsi="Calibri" w:cs="Times New Roman"/>
                <w:spacing w:val="10"/>
                <w:sz w:val="20"/>
                <w:szCs w:val="20"/>
              </w:rPr>
              <w:t xml:space="preserve"> ,</w:t>
            </w:r>
            <w:r w:rsidR="00912F42">
              <w:rPr>
                <w:rFonts w:ascii="Calibri" w:hAnsi="Calibri" w:cs="Times New Roman"/>
                <w:spacing w:val="10"/>
                <w:sz w:val="20"/>
                <w:szCs w:val="20"/>
              </w:rPr>
              <w:t xml:space="preserve"> Maven,</w:t>
            </w:r>
            <w:r w:rsidR="00080157">
              <w:rPr>
                <w:rFonts w:ascii="Calibri" w:hAnsi="Calibri" w:cs="Times New Roman"/>
                <w:spacing w:val="10"/>
                <w:sz w:val="20"/>
                <w:szCs w:val="20"/>
              </w:rPr>
              <w:t xml:space="preserve"> Spring DI, Spring MVC, Spring JDBC, </w:t>
            </w:r>
            <w:r w:rsidR="00912F42">
              <w:rPr>
                <w:rFonts w:ascii="Calibri" w:hAnsi="Calibri" w:cs="Times New Roman"/>
                <w:spacing w:val="10"/>
                <w:sz w:val="20"/>
                <w:szCs w:val="20"/>
              </w:rPr>
              <w:t>Apache PDFBox</w:t>
            </w:r>
          </w:p>
        </w:tc>
      </w:tr>
    </w:tbl>
    <w:p w:rsidR="006B05C4" w:rsidRDefault="000A0EB0" w:rsidP="000A0EB0">
      <w:pPr>
        <w:pStyle w:val="Normalverdana"/>
        <w:tabs>
          <w:tab w:val="left" w:pos="709"/>
        </w:tabs>
        <w:rPr>
          <w:rFonts w:ascii="Calibri" w:hAnsi="Calibri" w:cs="Calibri"/>
          <w:b/>
          <w:spacing w:val="10"/>
          <w:sz w:val="20"/>
          <w:szCs w:val="20"/>
        </w:rPr>
      </w:pPr>
      <w:r>
        <w:rPr>
          <w:rFonts w:ascii="Calibri" w:hAnsi="Calibri" w:cs="Calibri"/>
          <w:b/>
          <w:spacing w:val="10"/>
          <w:sz w:val="20"/>
          <w:szCs w:val="20"/>
        </w:rPr>
        <w:tab/>
        <w:t>Description:</w:t>
      </w:r>
    </w:p>
    <w:p w:rsidR="00183232" w:rsidRPr="006B05C4" w:rsidRDefault="00183232" w:rsidP="009B0B80">
      <w:pPr>
        <w:pStyle w:val="Normalverdana"/>
        <w:tabs>
          <w:tab w:val="left" w:pos="709"/>
        </w:tabs>
        <w:ind w:left="709"/>
        <w:rPr>
          <w:rFonts w:ascii="Calibri" w:hAnsi="Calibri" w:cs="Calibri"/>
          <w:b/>
          <w:spacing w:val="10"/>
          <w:sz w:val="20"/>
          <w:szCs w:val="20"/>
        </w:rPr>
      </w:pPr>
      <w:r>
        <w:rPr>
          <w:rFonts w:ascii="Calibri" w:hAnsi="Calibri" w:cs="Calibri"/>
          <w:b/>
          <w:spacing w:val="10"/>
          <w:sz w:val="20"/>
          <w:szCs w:val="20"/>
        </w:rPr>
        <w:tab/>
      </w:r>
      <w:r w:rsidRPr="009B0B80">
        <w:rPr>
          <w:rFonts w:ascii="Calibri" w:hAnsi="Calibri" w:cs="Times New Roman"/>
          <w:b/>
          <w:spacing w:val="10"/>
          <w:sz w:val="20"/>
          <w:szCs w:val="20"/>
        </w:rPr>
        <w:t xml:space="preserve">Customized PDF </w:t>
      </w:r>
      <w:r w:rsidR="009B0B80" w:rsidRPr="009B0B80">
        <w:rPr>
          <w:rFonts w:ascii="Calibri" w:hAnsi="Calibri" w:cs="Times New Roman"/>
          <w:b/>
          <w:spacing w:val="10"/>
          <w:sz w:val="20"/>
          <w:szCs w:val="20"/>
        </w:rPr>
        <w:t>engine</w:t>
      </w:r>
      <w:r w:rsidR="009B0B80">
        <w:rPr>
          <w:rFonts w:ascii="Calibri" w:hAnsi="Calibri" w:cs="Times New Roman"/>
          <w:spacing w:val="10"/>
          <w:sz w:val="20"/>
          <w:szCs w:val="20"/>
        </w:rPr>
        <w:t xml:space="preserve">: Aim to provide </w:t>
      </w:r>
      <w:r w:rsidR="008C2AD7">
        <w:rPr>
          <w:rFonts w:ascii="Calibri" w:hAnsi="Calibri" w:cs="Times New Roman"/>
          <w:spacing w:val="10"/>
          <w:sz w:val="20"/>
          <w:szCs w:val="20"/>
        </w:rPr>
        <w:t>a</w:t>
      </w:r>
      <w:r w:rsidR="009B0B80">
        <w:rPr>
          <w:rFonts w:ascii="Calibri" w:hAnsi="Calibri" w:cs="Times New Roman"/>
          <w:spacing w:val="10"/>
          <w:sz w:val="20"/>
          <w:szCs w:val="20"/>
        </w:rPr>
        <w:t xml:space="preserve"> web Application through which students/leads will be able to download a customized catalogue i.e. information about those programs in which they are interested instead of downloading the whole catalogue.</w:t>
      </w:r>
      <w:r w:rsidR="00710902">
        <w:rPr>
          <w:rFonts w:ascii="Calibri" w:hAnsi="Calibri" w:cs="Times New Roman"/>
          <w:spacing w:val="10"/>
          <w:sz w:val="20"/>
          <w:szCs w:val="20"/>
        </w:rPr>
        <w:t xml:space="preserve"> Before downloading</w:t>
      </w:r>
      <w:r w:rsidR="00A80193">
        <w:rPr>
          <w:rFonts w:ascii="Calibri" w:hAnsi="Calibri" w:cs="Times New Roman"/>
          <w:spacing w:val="10"/>
          <w:sz w:val="20"/>
          <w:szCs w:val="20"/>
        </w:rPr>
        <w:t>,</w:t>
      </w:r>
      <w:r w:rsidR="00710902">
        <w:rPr>
          <w:rFonts w:ascii="Calibri" w:hAnsi="Calibri" w:cs="Times New Roman"/>
          <w:spacing w:val="10"/>
          <w:sz w:val="20"/>
          <w:szCs w:val="20"/>
        </w:rPr>
        <w:t xml:space="preserve"> end </w:t>
      </w:r>
      <w:r w:rsidR="00A80193">
        <w:rPr>
          <w:rFonts w:ascii="Calibri" w:hAnsi="Calibri" w:cs="Times New Roman"/>
          <w:spacing w:val="10"/>
          <w:sz w:val="20"/>
          <w:szCs w:val="20"/>
        </w:rPr>
        <w:t>user needs</w:t>
      </w:r>
      <w:r w:rsidR="00710902">
        <w:rPr>
          <w:rFonts w:ascii="Calibri" w:hAnsi="Calibri" w:cs="Times New Roman"/>
          <w:spacing w:val="10"/>
          <w:sz w:val="20"/>
          <w:szCs w:val="20"/>
        </w:rPr>
        <w:t xml:space="preserve"> to fill the basic information about </w:t>
      </w:r>
      <w:r w:rsidR="009D17F9">
        <w:rPr>
          <w:rFonts w:ascii="Calibri" w:hAnsi="Calibri" w:cs="Times New Roman"/>
          <w:spacing w:val="10"/>
          <w:sz w:val="20"/>
          <w:szCs w:val="20"/>
        </w:rPr>
        <w:t>him</w:t>
      </w:r>
      <w:r w:rsidR="00710902">
        <w:rPr>
          <w:rFonts w:ascii="Calibri" w:hAnsi="Calibri" w:cs="Times New Roman"/>
          <w:spacing w:val="10"/>
          <w:sz w:val="20"/>
          <w:szCs w:val="20"/>
        </w:rPr>
        <w:t xml:space="preserve"> which was integrated with Hubspot. All backend Admin support and various reports about the programs and lead were developed.</w:t>
      </w:r>
    </w:p>
    <w:p w:rsidR="00F07B9C" w:rsidRDefault="00D50EB1" w:rsidP="000A0EB0">
      <w:pPr>
        <w:spacing w:after="0" w:line="240" w:lineRule="auto"/>
        <w:ind w:left="720"/>
        <w:jc w:val="both"/>
        <w:rPr>
          <w:rFonts w:cs="Calibri"/>
          <w:sz w:val="20"/>
          <w:szCs w:val="20"/>
        </w:rPr>
      </w:pPr>
      <w:bookmarkStart w:id="0" w:name="_Toc142880415"/>
      <w:r w:rsidRPr="00F07B9C">
        <w:rPr>
          <w:rFonts w:cs="Calibri"/>
          <w:b/>
          <w:sz w:val="20"/>
          <w:szCs w:val="20"/>
        </w:rPr>
        <w:t>EazyTest</w:t>
      </w:r>
      <w:r>
        <w:rPr>
          <w:rFonts w:cs="Calibri"/>
          <w:b/>
          <w:sz w:val="20"/>
          <w:szCs w:val="20"/>
        </w:rPr>
        <w:t>:</w:t>
      </w:r>
      <w:r w:rsidR="00F07B9C">
        <w:rPr>
          <w:rFonts w:cs="Calibri"/>
          <w:b/>
          <w:sz w:val="20"/>
          <w:szCs w:val="20"/>
        </w:rPr>
        <w:t xml:space="preserve"> </w:t>
      </w:r>
      <w:r w:rsidR="00F07B9C" w:rsidRPr="00F07B9C">
        <w:rPr>
          <w:rFonts w:cs="Calibri"/>
          <w:sz w:val="20"/>
          <w:szCs w:val="20"/>
        </w:rPr>
        <w:t>A</w:t>
      </w:r>
      <w:r w:rsidR="00F07B9C">
        <w:rPr>
          <w:rFonts w:cs="Calibri"/>
          <w:sz w:val="20"/>
          <w:szCs w:val="20"/>
        </w:rPr>
        <w:t xml:space="preserve"> Web application </w:t>
      </w:r>
      <w:r>
        <w:rPr>
          <w:rFonts w:cs="Calibri"/>
          <w:sz w:val="20"/>
          <w:szCs w:val="20"/>
        </w:rPr>
        <w:t>for creating and executing online tests. User’s Permission based Application having the features</w:t>
      </w:r>
      <w:r w:rsidR="00D063C2">
        <w:rPr>
          <w:rFonts w:cs="Calibri"/>
          <w:sz w:val="20"/>
          <w:szCs w:val="20"/>
        </w:rPr>
        <w:t>:</w:t>
      </w:r>
      <w:r>
        <w:rPr>
          <w:rFonts w:cs="Calibri"/>
          <w:sz w:val="20"/>
          <w:szCs w:val="20"/>
        </w:rPr>
        <w:t xml:space="preserve"> </w:t>
      </w:r>
    </w:p>
    <w:p w:rsidR="00D063C2" w:rsidRDefault="00D063C2" w:rsidP="00D50EB1">
      <w:pPr>
        <w:numPr>
          <w:ilvl w:val="0"/>
          <w:numId w:val="21"/>
        </w:numPr>
        <w:spacing w:after="0" w:line="240" w:lineRule="auto"/>
        <w:jc w:val="both"/>
        <w:rPr>
          <w:rFonts w:cs="Calibri"/>
          <w:sz w:val="20"/>
          <w:szCs w:val="20"/>
        </w:rPr>
      </w:pPr>
      <w:r w:rsidRPr="00D063C2">
        <w:rPr>
          <w:rFonts w:cs="Calibri"/>
          <w:sz w:val="20"/>
          <w:szCs w:val="20"/>
        </w:rPr>
        <w:t xml:space="preserve">Can create </w:t>
      </w:r>
      <w:r>
        <w:rPr>
          <w:rFonts w:cs="Calibri"/>
          <w:sz w:val="20"/>
          <w:szCs w:val="20"/>
        </w:rPr>
        <w:t xml:space="preserve">multiple choice </w:t>
      </w:r>
      <w:r w:rsidR="009D17F9">
        <w:rPr>
          <w:rFonts w:cs="Calibri"/>
          <w:sz w:val="20"/>
          <w:szCs w:val="20"/>
        </w:rPr>
        <w:t>q</w:t>
      </w:r>
      <w:r>
        <w:rPr>
          <w:rFonts w:cs="Calibri"/>
          <w:sz w:val="20"/>
          <w:szCs w:val="20"/>
        </w:rPr>
        <w:t>uestions</w:t>
      </w:r>
      <w:r w:rsidRPr="00D063C2">
        <w:rPr>
          <w:rFonts w:cs="Calibri"/>
          <w:sz w:val="20"/>
          <w:szCs w:val="20"/>
        </w:rPr>
        <w:t xml:space="preserve"> having multiple answers</w:t>
      </w:r>
      <w:r>
        <w:rPr>
          <w:rFonts w:cs="Calibri"/>
          <w:sz w:val="20"/>
          <w:szCs w:val="20"/>
        </w:rPr>
        <w:t>, a single answer</w:t>
      </w:r>
      <w:r w:rsidR="00E60CFE">
        <w:rPr>
          <w:rFonts w:cs="Calibri"/>
          <w:sz w:val="20"/>
          <w:szCs w:val="20"/>
        </w:rPr>
        <w:t>, fixed answers or descriptive answer.</w:t>
      </w:r>
    </w:p>
    <w:p w:rsidR="00D063C2" w:rsidRDefault="00D063C2" w:rsidP="00D50EB1">
      <w:pPr>
        <w:numPr>
          <w:ilvl w:val="0"/>
          <w:numId w:val="21"/>
        </w:numPr>
        <w:spacing w:after="0" w:line="240" w:lineRule="auto"/>
        <w:jc w:val="both"/>
        <w:rPr>
          <w:rFonts w:cs="Calibri"/>
          <w:sz w:val="20"/>
          <w:szCs w:val="20"/>
        </w:rPr>
      </w:pPr>
      <w:r>
        <w:rPr>
          <w:rFonts w:cs="Calibri"/>
          <w:sz w:val="20"/>
          <w:szCs w:val="20"/>
        </w:rPr>
        <w:t xml:space="preserve">Flexibility to set the test timings, </w:t>
      </w:r>
      <w:r w:rsidR="00377EA1">
        <w:rPr>
          <w:rFonts w:cs="Calibri"/>
          <w:sz w:val="20"/>
          <w:szCs w:val="20"/>
        </w:rPr>
        <w:t>assigned the tests to users.</w:t>
      </w:r>
    </w:p>
    <w:p w:rsidR="00D063C2" w:rsidRDefault="00D063C2" w:rsidP="00D50EB1">
      <w:pPr>
        <w:numPr>
          <w:ilvl w:val="0"/>
          <w:numId w:val="21"/>
        </w:numPr>
        <w:spacing w:after="0" w:line="240" w:lineRule="auto"/>
        <w:jc w:val="both"/>
        <w:rPr>
          <w:rFonts w:cs="Calibri"/>
          <w:sz w:val="20"/>
          <w:szCs w:val="20"/>
        </w:rPr>
      </w:pPr>
      <w:r>
        <w:rPr>
          <w:rFonts w:cs="Calibri"/>
          <w:sz w:val="20"/>
          <w:szCs w:val="20"/>
        </w:rPr>
        <w:t>Maintains the history of all candidates who took test.</w:t>
      </w:r>
    </w:p>
    <w:p w:rsidR="00D063C2" w:rsidRPr="00D063C2" w:rsidRDefault="00D063C2" w:rsidP="00D50EB1">
      <w:pPr>
        <w:numPr>
          <w:ilvl w:val="0"/>
          <w:numId w:val="21"/>
        </w:numPr>
        <w:spacing w:after="0" w:line="240" w:lineRule="auto"/>
        <w:jc w:val="both"/>
        <w:rPr>
          <w:rFonts w:cs="Calibri"/>
          <w:sz w:val="20"/>
          <w:szCs w:val="20"/>
        </w:rPr>
      </w:pPr>
      <w:r>
        <w:rPr>
          <w:rFonts w:cs="Calibri"/>
          <w:sz w:val="20"/>
          <w:szCs w:val="20"/>
        </w:rPr>
        <w:t>Supported by various Reports.</w:t>
      </w:r>
    </w:p>
    <w:bookmarkEnd w:id="0"/>
    <w:p w:rsidR="00D063C2" w:rsidRDefault="00D063C2" w:rsidP="000A0EB0">
      <w:pPr>
        <w:pStyle w:val="Normalverdana"/>
        <w:tabs>
          <w:tab w:val="left" w:pos="284"/>
        </w:tabs>
        <w:rPr>
          <w:rFonts w:ascii="Calibri" w:hAnsi="Calibri" w:cs="Calibri"/>
          <w:b/>
          <w:sz w:val="20"/>
          <w:szCs w:val="20"/>
        </w:rPr>
      </w:pPr>
    </w:p>
    <w:p w:rsidR="000A0EB0" w:rsidRDefault="00D063C2" w:rsidP="00D063C2">
      <w:pPr>
        <w:pStyle w:val="Normalverdana"/>
        <w:tabs>
          <w:tab w:val="left" w:pos="284"/>
        </w:tabs>
        <w:ind w:left="720"/>
        <w:rPr>
          <w:rFonts w:ascii="Calibri" w:hAnsi="Calibri" w:cs="Calibri"/>
          <w:b/>
          <w:sz w:val="20"/>
          <w:szCs w:val="20"/>
        </w:rPr>
      </w:pPr>
      <w:r>
        <w:rPr>
          <w:rFonts w:ascii="Calibri" w:hAnsi="Calibri" w:cs="Calibri"/>
          <w:b/>
          <w:sz w:val="20"/>
          <w:szCs w:val="20"/>
        </w:rPr>
        <w:t xml:space="preserve"> Intead </w:t>
      </w:r>
      <w:r w:rsidRPr="00C616E6">
        <w:rPr>
          <w:rFonts w:ascii="Calibri" w:hAnsi="Calibri" w:cs="Calibri"/>
          <w:sz w:val="20"/>
          <w:szCs w:val="20"/>
        </w:rPr>
        <w:t>is a US registered company in digital marketing which</w:t>
      </w:r>
      <w:r>
        <w:rPr>
          <w:rFonts w:ascii="Calibri" w:hAnsi="Calibri" w:cs="Calibri"/>
          <w:b/>
          <w:sz w:val="20"/>
          <w:szCs w:val="20"/>
        </w:rPr>
        <w:t xml:space="preserve"> </w:t>
      </w:r>
      <w:r w:rsidRPr="00D063C2">
        <w:rPr>
          <w:rFonts w:ascii="Calibri" w:hAnsi="Calibri" w:cs="Calibri"/>
          <w:sz w:val="20"/>
          <w:szCs w:val="20"/>
        </w:rPr>
        <w:t>employ strategic analytics and interactive technology, to deliver customized recruiting tools that meet the unique goals of academic institutions.</w:t>
      </w:r>
      <w:r w:rsidR="00FA4482">
        <w:rPr>
          <w:rFonts w:ascii="Calibri" w:hAnsi="Calibri" w:cs="Calibri"/>
          <w:b/>
          <w:sz w:val="20"/>
          <w:szCs w:val="20"/>
        </w:rPr>
        <w:t xml:space="preserve"> </w:t>
      </w:r>
      <w:r w:rsidR="00FA4482">
        <w:rPr>
          <w:rFonts w:ascii="Calibri" w:hAnsi="Calibri" w:cs="Calibri"/>
          <w:sz w:val="20"/>
          <w:szCs w:val="20"/>
        </w:rPr>
        <w:t xml:space="preserve">Mainly work for the US </w:t>
      </w:r>
      <w:r w:rsidR="0021003F">
        <w:rPr>
          <w:rFonts w:ascii="Calibri" w:hAnsi="Calibri" w:cs="Calibri"/>
          <w:sz w:val="20"/>
          <w:szCs w:val="20"/>
        </w:rPr>
        <w:t>universities, helping</w:t>
      </w:r>
      <w:r w:rsidR="006B4A8F">
        <w:rPr>
          <w:rFonts w:ascii="Calibri" w:hAnsi="Calibri" w:cs="Calibri"/>
          <w:sz w:val="20"/>
          <w:szCs w:val="20"/>
        </w:rPr>
        <w:t xml:space="preserve"> </w:t>
      </w:r>
      <w:r w:rsidR="0021003F">
        <w:rPr>
          <w:rFonts w:ascii="Calibri" w:hAnsi="Calibri" w:cs="Calibri"/>
          <w:sz w:val="20"/>
          <w:szCs w:val="20"/>
        </w:rPr>
        <w:t>them in</w:t>
      </w:r>
      <w:r w:rsidR="00FA4482">
        <w:rPr>
          <w:rFonts w:ascii="Calibri" w:hAnsi="Calibri" w:cs="Calibri"/>
          <w:sz w:val="20"/>
          <w:szCs w:val="20"/>
        </w:rPr>
        <w:t xml:space="preserve"> recruiting the international students.</w:t>
      </w:r>
      <w:r w:rsidR="00DE4AC3">
        <w:rPr>
          <w:rFonts w:ascii="Calibri" w:hAnsi="Calibri" w:cs="Calibri"/>
          <w:sz w:val="20"/>
          <w:szCs w:val="20"/>
        </w:rPr>
        <w:t xml:space="preserve"> (</w:t>
      </w:r>
      <w:r w:rsidR="009D17F9">
        <w:rPr>
          <w:rFonts w:ascii="Calibri" w:hAnsi="Calibri" w:cs="Calibri"/>
          <w:sz w:val="20"/>
          <w:szCs w:val="20"/>
        </w:rPr>
        <w:t>For</w:t>
      </w:r>
      <w:r w:rsidR="00DE4AC3">
        <w:rPr>
          <w:rFonts w:ascii="Calibri" w:hAnsi="Calibri" w:cs="Calibri"/>
          <w:sz w:val="20"/>
          <w:szCs w:val="20"/>
        </w:rPr>
        <w:t xml:space="preserve"> more info </w:t>
      </w:r>
      <w:hyperlink r:id="rId9" w:history="1">
        <w:r w:rsidR="00DE4AC3" w:rsidRPr="004A20FD">
          <w:rPr>
            <w:rStyle w:val="Hyperlink"/>
            <w:rFonts w:ascii="Calibri" w:hAnsi="Calibri" w:cs="Calibri"/>
            <w:sz w:val="20"/>
            <w:szCs w:val="20"/>
          </w:rPr>
          <w:t>http://www.intead.com/</w:t>
        </w:r>
      </w:hyperlink>
      <w:r w:rsidR="00DE4AC3">
        <w:rPr>
          <w:rFonts w:ascii="Calibri" w:hAnsi="Calibri" w:cs="Calibri"/>
          <w:sz w:val="20"/>
          <w:szCs w:val="20"/>
        </w:rPr>
        <w:t xml:space="preserve"> )</w:t>
      </w:r>
      <w:r w:rsidR="000A0EB0">
        <w:rPr>
          <w:rFonts w:ascii="Calibri" w:hAnsi="Calibri" w:cs="Calibri"/>
          <w:b/>
          <w:sz w:val="20"/>
          <w:szCs w:val="20"/>
        </w:rPr>
        <w:tab/>
      </w:r>
    </w:p>
    <w:p w:rsidR="006F6527" w:rsidRDefault="006F6527" w:rsidP="00D063C2">
      <w:pPr>
        <w:pStyle w:val="Normalverdana"/>
        <w:tabs>
          <w:tab w:val="left" w:pos="284"/>
        </w:tabs>
        <w:ind w:left="720"/>
        <w:rPr>
          <w:rFonts w:ascii="Calibri" w:hAnsi="Calibri" w:cs="Calibri"/>
          <w:b/>
          <w:sz w:val="20"/>
          <w:szCs w:val="20"/>
        </w:rPr>
      </w:pPr>
    </w:p>
    <w:p w:rsidR="006F6527" w:rsidRDefault="006F6527" w:rsidP="006F6527">
      <w:pPr>
        <w:pStyle w:val="Normalverdana"/>
        <w:ind w:left="720"/>
        <w:rPr>
          <w:rFonts w:ascii="Calibri" w:hAnsi="Calibri" w:cs="Calibri"/>
          <w:b/>
          <w:spacing w:val="10"/>
          <w:sz w:val="20"/>
          <w:szCs w:val="20"/>
          <w:u w:val="single"/>
        </w:rPr>
      </w:pPr>
    </w:p>
    <w:tbl>
      <w:tblPr>
        <w:tblW w:w="0" w:type="auto"/>
        <w:tblInd w:w="715" w:type="dxa"/>
        <w:tblLayout w:type="fixed"/>
        <w:tblLook w:val="0000"/>
      </w:tblPr>
      <w:tblGrid>
        <w:gridCol w:w="2580"/>
        <w:gridCol w:w="7308"/>
      </w:tblGrid>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Pr="00DD1251" w:rsidRDefault="006F6527" w:rsidP="00562E00">
            <w:pPr>
              <w:pStyle w:val="Normalverdana"/>
              <w:rPr>
                <w:rFonts w:ascii="Calibri" w:hAnsi="Calibri" w:cs="Times New Roman"/>
                <w:spacing w:val="10"/>
                <w:sz w:val="20"/>
                <w:szCs w:val="20"/>
              </w:rPr>
            </w:pPr>
            <w:r>
              <w:rPr>
                <w:rFonts w:ascii="Calibri" w:hAnsi="Calibri" w:cs="Times New Roman"/>
                <w:spacing w:val="10"/>
                <w:sz w:val="20"/>
                <w:szCs w:val="20"/>
              </w:rPr>
              <w:t>American Greetings</w:t>
            </w:r>
          </w:p>
        </w:tc>
      </w:tr>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Pr="00DD1251" w:rsidRDefault="006F6527" w:rsidP="006F6527">
            <w:pPr>
              <w:pStyle w:val="Normalverdana"/>
              <w:rPr>
                <w:rFonts w:ascii="Calibri" w:hAnsi="Calibri" w:cs="Times New Roman"/>
                <w:spacing w:val="10"/>
                <w:sz w:val="20"/>
                <w:szCs w:val="20"/>
              </w:rPr>
            </w:pPr>
            <w:r>
              <w:rPr>
                <w:rFonts w:ascii="Calibri" w:hAnsi="Calibri" w:cs="Times New Roman"/>
                <w:spacing w:val="10"/>
                <w:sz w:val="20"/>
                <w:szCs w:val="20"/>
              </w:rPr>
              <w:t xml:space="preserve">April 2012  </w:t>
            </w:r>
            <w:r w:rsidRPr="00DD1251">
              <w:rPr>
                <w:rFonts w:ascii="Calibri" w:hAnsi="Calibri" w:cs="Times New Roman"/>
                <w:spacing w:val="10"/>
                <w:sz w:val="20"/>
                <w:szCs w:val="20"/>
              </w:rPr>
              <w:t xml:space="preserve">till March </w:t>
            </w:r>
            <w:r>
              <w:rPr>
                <w:rFonts w:ascii="Calibri" w:hAnsi="Calibri" w:cs="Times New Roman"/>
                <w:spacing w:val="10"/>
                <w:sz w:val="20"/>
                <w:szCs w:val="20"/>
              </w:rPr>
              <w:t>2013</w:t>
            </w:r>
          </w:p>
        </w:tc>
      </w:tr>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Pr="00DD1251" w:rsidRDefault="00BB5FBE" w:rsidP="00562E00">
            <w:pPr>
              <w:pStyle w:val="Normalverdana"/>
              <w:rPr>
                <w:rFonts w:ascii="Calibri" w:hAnsi="Calibri" w:cs="Times New Roman"/>
                <w:spacing w:val="10"/>
                <w:sz w:val="20"/>
                <w:szCs w:val="20"/>
              </w:rPr>
            </w:pPr>
            <w:r>
              <w:rPr>
                <w:rFonts w:ascii="Calibri" w:hAnsi="Calibri" w:cs="Times New Roman"/>
                <w:spacing w:val="10"/>
                <w:sz w:val="20"/>
                <w:szCs w:val="20"/>
              </w:rPr>
              <w:t xml:space="preserve">Order Management </w:t>
            </w:r>
            <w:r w:rsidR="004405CA">
              <w:rPr>
                <w:rFonts w:ascii="Calibri" w:hAnsi="Calibri" w:cs="Times New Roman"/>
                <w:spacing w:val="10"/>
                <w:sz w:val="20"/>
                <w:szCs w:val="20"/>
              </w:rPr>
              <w:t>for American greetings’ on line card sites</w:t>
            </w:r>
          </w:p>
        </w:tc>
      </w:tr>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Default="00AD029F" w:rsidP="00562E00">
            <w:pPr>
              <w:spacing w:after="0" w:line="240" w:lineRule="auto"/>
              <w:contextualSpacing/>
              <w:jc w:val="both"/>
              <w:rPr>
                <w:b/>
                <w:spacing w:val="10"/>
                <w:sz w:val="20"/>
                <w:szCs w:val="20"/>
              </w:rPr>
            </w:pPr>
            <w:r>
              <w:rPr>
                <w:spacing w:val="10"/>
                <w:sz w:val="20"/>
                <w:szCs w:val="20"/>
              </w:rPr>
              <w:t>Offshore Lead and Developer</w:t>
            </w:r>
            <w:r w:rsidR="006F6527">
              <w:rPr>
                <w:spacing w:val="10"/>
                <w:sz w:val="20"/>
                <w:szCs w:val="20"/>
              </w:rPr>
              <w:t xml:space="preserve"> </w:t>
            </w:r>
          </w:p>
        </w:tc>
      </w:tr>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spacing w:after="0" w:line="240" w:lineRule="auto"/>
              <w:ind w:right="-720"/>
              <w:contextualSpacing/>
              <w:jc w:val="both"/>
              <w:rPr>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Default="00AD029F" w:rsidP="00AD029F">
            <w:pPr>
              <w:pStyle w:val="Normalverdana"/>
              <w:rPr>
                <w:b/>
                <w:spacing w:val="10"/>
                <w:sz w:val="20"/>
                <w:szCs w:val="20"/>
              </w:rPr>
            </w:pPr>
            <w:r>
              <w:rPr>
                <w:rFonts w:ascii="Calibri" w:hAnsi="Calibri" w:cs="Times New Roman"/>
                <w:spacing w:val="10"/>
                <w:sz w:val="20"/>
                <w:szCs w:val="20"/>
              </w:rPr>
              <w:t>Tomcat , MS SQL,  Java 6, Maven, Spring DI, Spring MVC, Hibernate</w:t>
            </w:r>
          </w:p>
        </w:tc>
      </w:tr>
      <w:tr w:rsidR="006F6527" w:rsidTr="00562E00">
        <w:tc>
          <w:tcPr>
            <w:tcW w:w="2580" w:type="dxa"/>
            <w:tcBorders>
              <w:top w:val="single" w:sz="4" w:space="0" w:color="000000"/>
              <w:left w:val="single" w:sz="4" w:space="0" w:color="000000"/>
              <w:bottom w:val="single" w:sz="4" w:space="0" w:color="000000"/>
            </w:tcBorders>
            <w:shd w:val="clear" w:color="auto" w:fill="D9D9D9"/>
          </w:tcPr>
          <w:p w:rsidR="006F6527" w:rsidRDefault="006F6527" w:rsidP="00562E00">
            <w:pPr>
              <w:spacing w:after="0" w:line="240" w:lineRule="auto"/>
              <w:contextualSpacing/>
              <w:jc w:val="both"/>
              <w:rPr>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6F6527" w:rsidRDefault="006F6527" w:rsidP="00562E00">
            <w:pPr>
              <w:spacing w:after="0" w:line="240" w:lineRule="auto"/>
              <w:contextualSpacing/>
              <w:jc w:val="both"/>
              <w:rPr>
                <w:b/>
                <w:spacing w:val="10"/>
                <w:sz w:val="20"/>
                <w:szCs w:val="20"/>
              </w:rPr>
            </w:pPr>
            <w:r>
              <w:rPr>
                <w:spacing w:val="10"/>
                <w:sz w:val="20"/>
                <w:szCs w:val="20"/>
              </w:rPr>
              <w:t>3</w:t>
            </w:r>
            <w:r w:rsidR="00AD029F">
              <w:rPr>
                <w:spacing w:val="10"/>
                <w:sz w:val="20"/>
                <w:szCs w:val="20"/>
              </w:rPr>
              <w:t>(offshore team size)</w:t>
            </w:r>
          </w:p>
        </w:tc>
      </w:tr>
    </w:tbl>
    <w:p w:rsidR="006F6527" w:rsidRDefault="006F6527" w:rsidP="006F6527">
      <w:pPr>
        <w:pStyle w:val="Normalverdana"/>
        <w:tabs>
          <w:tab w:val="left" w:pos="709"/>
        </w:tabs>
        <w:rPr>
          <w:rFonts w:ascii="Calibri" w:hAnsi="Calibri" w:cs="Calibri"/>
          <w:b/>
          <w:spacing w:val="10"/>
          <w:sz w:val="20"/>
          <w:szCs w:val="20"/>
        </w:rPr>
      </w:pPr>
      <w:r>
        <w:rPr>
          <w:rFonts w:ascii="Calibri" w:eastAsia="Calibri" w:hAnsi="Calibri" w:cs="Calibri"/>
          <w:spacing w:val="10"/>
          <w:sz w:val="20"/>
          <w:szCs w:val="20"/>
        </w:rPr>
        <w:lastRenderedPageBreak/>
        <w:t xml:space="preserve">    </w:t>
      </w:r>
      <w:r>
        <w:rPr>
          <w:rFonts w:ascii="Calibri" w:hAnsi="Calibri" w:cs="Calibri"/>
          <w:spacing w:val="10"/>
          <w:sz w:val="20"/>
          <w:szCs w:val="20"/>
        </w:rPr>
        <w:tab/>
      </w:r>
      <w:r>
        <w:rPr>
          <w:rFonts w:ascii="Calibri" w:hAnsi="Calibri" w:cs="Calibri"/>
          <w:b/>
          <w:spacing w:val="10"/>
          <w:sz w:val="20"/>
          <w:szCs w:val="20"/>
        </w:rPr>
        <w:t>Description:</w:t>
      </w:r>
    </w:p>
    <w:p w:rsidR="00417741" w:rsidRDefault="00417741" w:rsidP="006F6527">
      <w:pPr>
        <w:pStyle w:val="Normalverdana"/>
        <w:tabs>
          <w:tab w:val="left" w:pos="709"/>
        </w:tabs>
        <w:rPr>
          <w:sz w:val="20"/>
          <w:szCs w:val="20"/>
        </w:rPr>
      </w:pPr>
      <w:r>
        <w:rPr>
          <w:rFonts w:ascii="Calibri" w:hAnsi="Calibri" w:cs="Calibri"/>
          <w:b/>
          <w:spacing w:val="10"/>
          <w:sz w:val="20"/>
          <w:szCs w:val="20"/>
        </w:rPr>
        <w:tab/>
      </w:r>
      <w:r w:rsidRPr="00417741">
        <w:rPr>
          <w:rFonts w:ascii="Calibri" w:hAnsi="Calibri" w:cs="Calibri"/>
          <w:spacing w:val="10"/>
          <w:sz w:val="20"/>
          <w:szCs w:val="20"/>
        </w:rPr>
        <w:t>The system created to handle the orders from the</w:t>
      </w:r>
      <w:r>
        <w:rPr>
          <w:rFonts w:ascii="Calibri" w:hAnsi="Calibri" w:cs="Calibri"/>
          <w:b/>
          <w:spacing w:val="10"/>
          <w:sz w:val="20"/>
          <w:szCs w:val="20"/>
        </w:rPr>
        <w:t xml:space="preserve"> </w:t>
      </w:r>
      <w:r w:rsidRPr="00417741">
        <w:rPr>
          <w:rFonts w:ascii="Calibri" w:hAnsi="Calibri" w:cs="Calibri"/>
          <w:sz w:val="20"/>
          <w:szCs w:val="20"/>
        </w:rPr>
        <w:t>different online card sites of the American greetings</w:t>
      </w:r>
      <w:r>
        <w:rPr>
          <w:sz w:val="20"/>
          <w:szCs w:val="20"/>
        </w:rPr>
        <w:t>.</w:t>
      </w:r>
    </w:p>
    <w:p w:rsidR="006F6527" w:rsidRPr="00F17116" w:rsidRDefault="00F17116" w:rsidP="0035199E">
      <w:pPr>
        <w:pStyle w:val="Normalverdana"/>
        <w:tabs>
          <w:tab w:val="left" w:pos="284"/>
        </w:tabs>
        <w:ind w:left="720"/>
        <w:rPr>
          <w:rFonts w:ascii="Calibri" w:hAnsi="Calibri" w:cs="Calibri"/>
          <w:sz w:val="20"/>
          <w:szCs w:val="20"/>
        </w:rPr>
      </w:pPr>
      <w:r w:rsidRPr="00F17116">
        <w:rPr>
          <w:rFonts w:ascii="Calibri" w:hAnsi="Calibri" w:cs="Calibri"/>
          <w:sz w:val="20"/>
          <w:szCs w:val="20"/>
        </w:rPr>
        <w:t>Assigning correct vendor for the</w:t>
      </w:r>
      <w:r>
        <w:rPr>
          <w:rFonts w:ascii="Calibri" w:hAnsi="Calibri" w:cs="Calibri"/>
          <w:sz w:val="20"/>
          <w:szCs w:val="20"/>
        </w:rPr>
        <w:t xml:space="preserve"> order</w:t>
      </w:r>
      <w:r w:rsidR="0035199E">
        <w:rPr>
          <w:rFonts w:ascii="Calibri" w:hAnsi="Calibri" w:cs="Calibri"/>
          <w:sz w:val="20"/>
          <w:szCs w:val="20"/>
        </w:rPr>
        <w:t xml:space="preserve">, recreation of stuck up </w:t>
      </w:r>
      <w:r w:rsidR="00307CDD">
        <w:rPr>
          <w:rFonts w:ascii="Calibri" w:hAnsi="Calibri" w:cs="Calibri"/>
          <w:sz w:val="20"/>
          <w:szCs w:val="20"/>
        </w:rPr>
        <w:t>orders,</w:t>
      </w:r>
      <w:r w:rsidR="0035199E">
        <w:rPr>
          <w:rFonts w:ascii="Calibri" w:hAnsi="Calibri" w:cs="Calibri"/>
          <w:sz w:val="20"/>
          <w:szCs w:val="20"/>
        </w:rPr>
        <w:t xml:space="preserve"> handling of cancel orders and creating order status were some of the feature.</w:t>
      </w:r>
    </w:p>
    <w:p w:rsidR="006F6527" w:rsidRDefault="006F6527" w:rsidP="006F6527">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Pr="00B71DB6">
        <w:rPr>
          <w:rFonts w:ascii="Calibri" w:hAnsi="Calibri" w:cs="Calibri"/>
          <w:b/>
          <w:sz w:val="20"/>
          <w:szCs w:val="20"/>
        </w:rPr>
        <w:t>Responsibilities</w:t>
      </w:r>
      <w:r>
        <w:rPr>
          <w:rFonts w:ascii="Calibri" w:hAnsi="Calibri" w:cs="Calibri"/>
          <w:b/>
          <w:sz w:val="20"/>
          <w:szCs w:val="20"/>
        </w:rPr>
        <w:t>:</w:t>
      </w:r>
    </w:p>
    <w:p w:rsidR="006F6527" w:rsidRPr="00D1005B" w:rsidRDefault="00F17116" w:rsidP="006F6527">
      <w:pPr>
        <w:pStyle w:val="Heading"/>
        <w:numPr>
          <w:ilvl w:val="0"/>
          <w:numId w:val="2"/>
        </w:numPr>
        <w:tabs>
          <w:tab w:val="clear" w:pos="0"/>
          <w:tab w:val="num" w:pos="-7560"/>
        </w:tabs>
        <w:ind w:left="1080"/>
        <w:jc w:val="both"/>
        <w:rPr>
          <w:rFonts w:ascii="Calibri" w:hAnsi="Calibri" w:cs="Calibri"/>
          <w:b w:val="0"/>
          <w:bCs w:val="0"/>
          <w:sz w:val="20"/>
          <w:szCs w:val="20"/>
        </w:rPr>
      </w:pPr>
      <w:r>
        <w:rPr>
          <w:rFonts w:ascii="Calibri" w:hAnsi="Calibri" w:cs="Calibri"/>
          <w:b w:val="0"/>
          <w:bCs w:val="0"/>
          <w:sz w:val="20"/>
          <w:szCs w:val="20"/>
        </w:rPr>
        <w:t>To interact with client side team for understanding the tasks and requirement</w:t>
      </w:r>
      <w:r w:rsidR="006F6527">
        <w:rPr>
          <w:rFonts w:ascii="Calibri" w:hAnsi="Calibri" w:cs="Calibri"/>
          <w:b w:val="0"/>
          <w:bCs w:val="0"/>
          <w:sz w:val="20"/>
          <w:szCs w:val="20"/>
        </w:rPr>
        <w:t>.</w:t>
      </w:r>
    </w:p>
    <w:p w:rsidR="006F6527" w:rsidRPr="00D1005B" w:rsidRDefault="00F17116" w:rsidP="006F6527">
      <w:pPr>
        <w:pStyle w:val="Heading"/>
        <w:numPr>
          <w:ilvl w:val="0"/>
          <w:numId w:val="2"/>
        </w:numPr>
        <w:tabs>
          <w:tab w:val="clear" w:pos="0"/>
          <w:tab w:val="num" w:pos="-7178"/>
        </w:tabs>
        <w:ind w:left="1080"/>
        <w:jc w:val="both"/>
        <w:rPr>
          <w:rFonts w:ascii="Calibri" w:hAnsi="Calibri" w:cs="Calibri"/>
          <w:b w:val="0"/>
          <w:bCs w:val="0"/>
          <w:sz w:val="20"/>
          <w:szCs w:val="20"/>
        </w:rPr>
      </w:pPr>
      <w:r>
        <w:rPr>
          <w:rFonts w:ascii="Calibri" w:hAnsi="Calibri" w:cs="Calibri"/>
          <w:b w:val="0"/>
          <w:bCs w:val="0"/>
          <w:sz w:val="20"/>
          <w:szCs w:val="20"/>
        </w:rPr>
        <w:t>To resolve the bu</w:t>
      </w:r>
      <w:r w:rsidR="004A234A">
        <w:rPr>
          <w:rFonts w:ascii="Calibri" w:hAnsi="Calibri" w:cs="Calibri"/>
          <w:b w:val="0"/>
          <w:bCs w:val="0"/>
          <w:sz w:val="20"/>
          <w:szCs w:val="20"/>
        </w:rPr>
        <w:t>gs reported by the testing team through JIRA system.</w:t>
      </w:r>
    </w:p>
    <w:p w:rsidR="006F6527" w:rsidRPr="00C35B8A" w:rsidRDefault="00562D2B" w:rsidP="006F6527">
      <w:pPr>
        <w:pStyle w:val="Heading"/>
        <w:numPr>
          <w:ilvl w:val="0"/>
          <w:numId w:val="2"/>
        </w:numPr>
        <w:tabs>
          <w:tab w:val="clear" w:pos="0"/>
          <w:tab w:val="num" w:pos="-3240"/>
        </w:tabs>
        <w:ind w:left="1080"/>
        <w:jc w:val="both"/>
        <w:rPr>
          <w:rFonts w:ascii="Calibri" w:hAnsi="Calibri" w:cs="Calibri"/>
          <w:b w:val="0"/>
          <w:bCs w:val="0"/>
          <w:sz w:val="20"/>
          <w:szCs w:val="20"/>
        </w:rPr>
      </w:pPr>
      <w:r>
        <w:rPr>
          <w:rFonts w:ascii="Calibri" w:hAnsi="Calibri" w:cs="Calibri"/>
          <w:b w:val="0"/>
          <w:bCs w:val="0"/>
          <w:sz w:val="20"/>
          <w:szCs w:val="20"/>
        </w:rPr>
        <w:t>Writing test cases for the methods u</w:t>
      </w:r>
      <w:r w:rsidR="009A0F26">
        <w:rPr>
          <w:rFonts w:ascii="Calibri" w:hAnsi="Calibri" w:cs="Calibri"/>
          <w:b w:val="0"/>
          <w:bCs w:val="0"/>
          <w:sz w:val="20"/>
          <w:szCs w:val="20"/>
        </w:rPr>
        <w:t>sing J</w:t>
      </w:r>
      <w:r>
        <w:rPr>
          <w:rFonts w:ascii="Calibri" w:hAnsi="Calibri" w:cs="Calibri"/>
          <w:b w:val="0"/>
          <w:bCs w:val="0"/>
          <w:sz w:val="20"/>
          <w:szCs w:val="20"/>
        </w:rPr>
        <w:t xml:space="preserve">unit and </w:t>
      </w:r>
      <w:r w:rsidRPr="00562D2B">
        <w:rPr>
          <w:rFonts w:ascii="Calibri" w:hAnsi="Calibri" w:cs="Calibri"/>
          <w:b w:val="0"/>
          <w:bCs w:val="0"/>
          <w:sz w:val="20"/>
          <w:szCs w:val="20"/>
        </w:rPr>
        <w:t>spring mockito</w:t>
      </w:r>
      <w:r w:rsidR="009A0F26">
        <w:rPr>
          <w:rFonts w:ascii="Calibri" w:hAnsi="Calibri" w:cs="Calibri"/>
          <w:b w:val="0"/>
          <w:bCs w:val="0"/>
          <w:sz w:val="20"/>
          <w:szCs w:val="20"/>
        </w:rPr>
        <w:t>.</w:t>
      </w:r>
    </w:p>
    <w:p w:rsidR="006B76CE" w:rsidRDefault="006B76CE" w:rsidP="006B76CE">
      <w:pPr>
        <w:pStyle w:val="Normalverdana"/>
        <w:rPr>
          <w:rFonts w:ascii="Calibri" w:hAnsi="Calibri" w:cs="Calibri"/>
          <w:b/>
          <w:sz w:val="20"/>
          <w:szCs w:val="20"/>
          <w:u w:val="single"/>
        </w:rPr>
      </w:pPr>
    </w:p>
    <w:p w:rsidR="006B76CE" w:rsidRDefault="00F61A49" w:rsidP="006B05C4">
      <w:pPr>
        <w:pStyle w:val="Normalverdana"/>
        <w:numPr>
          <w:ilvl w:val="0"/>
          <w:numId w:val="10"/>
        </w:numPr>
        <w:rPr>
          <w:rFonts w:ascii="Calibri" w:hAnsi="Calibri" w:cs="Calibri"/>
          <w:b/>
          <w:spacing w:val="10"/>
          <w:sz w:val="22"/>
          <w:szCs w:val="22"/>
        </w:rPr>
      </w:pPr>
      <w:r>
        <w:rPr>
          <w:rFonts w:ascii="Calibri" w:hAnsi="Calibri" w:cs="Calibri"/>
          <w:b/>
          <w:spacing w:val="10"/>
          <w:sz w:val="22"/>
          <w:szCs w:val="22"/>
        </w:rPr>
        <w:t>Think Future Technologies</w:t>
      </w:r>
      <w:r w:rsidR="00E50578" w:rsidRPr="006B05C4">
        <w:rPr>
          <w:rFonts w:ascii="Calibri" w:hAnsi="Calibri" w:cs="Calibri"/>
          <w:b/>
          <w:spacing w:val="10"/>
          <w:sz w:val="22"/>
          <w:szCs w:val="22"/>
        </w:rPr>
        <w:t>.</w:t>
      </w:r>
      <w:r w:rsidR="00A52CF9" w:rsidRPr="006B05C4">
        <w:rPr>
          <w:rFonts w:ascii="Calibri" w:hAnsi="Calibri" w:cs="Calibri"/>
          <w:b/>
          <w:spacing w:val="10"/>
          <w:sz w:val="22"/>
          <w:szCs w:val="22"/>
        </w:rPr>
        <w:t xml:space="preserve">  </w:t>
      </w:r>
      <w:r w:rsidR="009E0B7B" w:rsidRPr="006B05C4">
        <w:rPr>
          <w:rFonts w:ascii="Calibri" w:hAnsi="Calibri" w:cs="Calibri"/>
          <w:b/>
          <w:spacing w:val="10"/>
          <w:sz w:val="22"/>
          <w:szCs w:val="22"/>
        </w:rPr>
        <w:tab/>
      </w:r>
      <w:r w:rsidR="009E0B7B" w:rsidRPr="006B05C4">
        <w:rPr>
          <w:rFonts w:ascii="Calibri" w:hAnsi="Calibri" w:cs="Calibri"/>
          <w:b/>
          <w:spacing w:val="10"/>
          <w:sz w:val="22"/>
          <w:szCs w:val="22"/>
        </w:rPr>
        <w:tab/>
      </w:r>
      <w:r w:rsidR="00A52CF9" w:rsidRPr="006B05C4">
        <w:rPr>
          <w:rFonts w:ascii="Calibri" w:hAnsi="Calibri" w:cs="Calibri"/>
          <w:b/>
          <w:spacing w:val="10"/>
          <w:sz w:val="22"/>
          <w:szCs w:val="22"/>
        </w:rPr>
        <w:t xml:space="preserve">                                              </w:t>
      </w:r>
      <w:r w:rsidR="006B05C4">
        <w:rPr>
          <w:rFonts w:ascii="Calibri" w:hAnsi="Calibri" w:cs="Calibri"/>
          <w:b/>
          <w:spacing w:val="10"/>
          <w:sz w:val="22"/>
          <w:szCs w:val="22"/>
        </w:rPr>
        <w:t xml:space="preserve"> </w:t>
      </w:r>
      <w:r w:rsidR="00A52CF9" w:rsidRPr="006B05C4">
        <w:rPr>
          <w:rFonts w:ascii="Calibri" w:hAnsi="Calibri" w:cs="Calibri"/>
          <w:b/>
          <w:spacing w:val="10"/>
          <w:sz w:val="22"/>
          <w:szCs w:val="22"/>
        </w:rPr>
        <w:t xml:space="preserve">     </w:t>
      </w:r>
      <w:r>
        <w:rPr>
          <w:rFonts w:ascii="Calibri" w:hAnsi="Calibri" w:cs="Calibri"/>
          <w:b/>
          <w:spacing w:val="10"/>
          <w:sz w:val="22"/>
          <w:szCs w:val="22"/>
        </w:rPr>
        <w:t>May</w:t>
      </w:r>
      <w:r w:rsidR="00A52CF9" w:rsidRPr="006B05C4">
        <w:rPr>
          <w:rFonts w:ascii="Calibri" w:hAnsi="Calibri" w:cs="Calibri"/>
          <w:b/>
          <w:spacing w:val="10"/>
          <w:sz w:val="22"/>
          <w:szCs w:val="22"/>
        </w:rPr>
        <w:t xml:space="preserve"> 200</w:t>
      </w:r>
      <w:r>
        <w:rPr>
          <w:rFonts w:ascii="Calibri" w:hAnsi="Calibri" w:cs="Calibri"/>
          <w:b/>
          <w:spacing w:val="10"/>
          <w:sz w:val="22"/>
          <w:szCs w:val="22"/>
        </w:rPr>
        <w:t>8</w:t>
      </w:r>
      <w:r w:rsidR="00A52CF9" w:rsidRPr="006B05C4">
        <w:rPr>
          <w:rFonts w:ascii="Calibri" w:hAnsi="Calibri" w:cs="Calibri"/>
          <w:b/>
          <w:spacing w:val="10"/>
          <w:sz w:val="22"/>
          <w:szCs w:val="22"/>
        </w:rPr>
        <w:t xml:space="preserve"> – </w:t>
      </w:r>
      <w:r>
        <w:rPr>
          <w:rFonts w:ascii="Calibri" w:hAnsi="Calibri" w:cs="Calibri"/>
          <w:b/>
          <w:spacing w:val="10"/>
          <w:sz w:val="22"/>
          <w:szCs w:val="22"/>
        </w:rPr>
        <w:t>July</w:t>
      </w:r>
      <w:r w:rsidR="00682FD7" w:rsidRPr="006B05C4">
        <w:rPr>
          <w:rFonts w:ascii="Calibri" w:hAnsi="Calibri" w:cs="Calibri"/>
          <w:b/>
          <w:spacing w:val="10"/>
          <w:sz w:val="22"/>
          <w:szCs w:val="22"/>
        </w:rPr>
        <w:t xml:space="preserve"> 201</w:t>
      </w:r>
      <w:r>
        <w:rPr>
          <w:rFonts w:ascii="Calibri" w:hAnsi="Calibri" w:cs="Calibri"/>
          <w:b/>
          <w:spacing w:val="10"/>
          <w:sz w:val="22"/>
          <w:szCs w:val="22"/>
        </w:rPr>
        <w:t>2</w:t>
      </w:r>
    </w:p>
    <w:tbl>
      <w:tblPr>
        <w:tblW w:w="0" w:type="auto"/>
        <w:tblInd w:w="715" w:type="dxa"/>
        <w:tblLayout w:type="fixed"/>
        <w:tblLook w:val="0000"/>
      </w:tblPr>
      <w:tblGrid>
        <w:gridCol w:w="2580"/>
        <w:gridCol w:w="7308"/>
      </w:tblGrid>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Pr="00DD1251" w:rsidRDefault="00725389" w:rsidP="0058086A">
            <w:pPr>
              <w:pStyle w:val="Normalverdana"/>
              <w:rPr>
                <w:rFonts w:ascii="Calibri" w:hAnsi="Calibri" w:cs="Times New Roman"/>
                <w:spacing w:val="10"/>
                <w:sz w:val="20"/>
                <w:szCs w:val="20"/>
              </w:rPr>
            </w:pPr>
            <w:r>
              <w:rPr>
                <w:rFonts w:ascii="Calibri" w:hAnsi="Calibri" w:cs="Times New Roman"/>
                <w:spacing w:val="10"/>
                <w:sz w:val="20"/>
                <w:szCs w:val="20"/>
              </w:rPr>
              <w:t>Perion</w:t>
            </w:r>
            <w:r w:rsidR="00E2307F">
              <w:rPr>
                <w:rFonts w:ascii="Calibri" w:hAnsi="Calibri" w:cs="Times New Roman"/>
                <w:spacing w:val="10"/>
                <w:sz w:val="20"/>
                <w:szCs w:val="20"/>
              </w:rPr>
              <w:t xml:space="preserve"> </w:t>
            </w:r>
            <w:r w:rsidR="002B1C02">
              <w:rPr>
                <w:rFonts w:ascii="Calibri" w:hAnsi="Calibri" w:cs="Times New Roman"/>
                <w:spacing w:val="10"/>
                <w:sz w:val="20"/>
                <w:szCs w:val="20"/>
              </w:rPr>
              <w:t>(</w:t>
            </w:r>
            <w:r w:rsidR="00E2307F">
              <w:rPr>
                <w:rFonts w:ascii="Calibri" w:hAnsi="Calibri" w:cs="Times New Roman"/>
                <w:spacing w:val="10"/>
                <w:sz w:val="20"/>
                <w:szCs w:val="20"/>
              </w:rPr>
              <w:t>Israel</w:t>
            </w:r>
            <w:r w:rsidR="002B1C02">
              <w:rPr>
                <w:rFonts w:ascii="Calibri" w:hAnsi="Calibri" w:cs="Times New Roman"/>
                <w:spacing w:val="10"/>
                <w:sz w:val="20"/>
                <w:szCs w:val="20"/>
              </w:rPr>
              <w:t>)</w:t>
            </w:r>
          </w:p>
        </w:tc>
      </w:tr>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Pr="00DD1251" w:rsidRDefault="00722C25" w:rsidP="0058086A">
            <w:pPr>
              <w:pStyle w:val="Normalverdana"/>
              <w:rPr>
                <w:rFonts w:ascii="Calibri" w:hAnsi="Calibri" w:cs="Times New Roman"/>
                <w:spacing w:val="10"/>
                <w:sz w:val="20"/>
                <w:szCs w:val="20"/>
              </w:rPr>
            </w:pPr>
            <w:r>
              <w:rPr>
                <w:rFonts w:ascii="Calibri" w:hAnsi="Calibri" w:cs="Times New Roman"/>
                <w:spacing w:val="10"/>
                <w:sz w:val="20"/>
                <w:szCs w:val="20"/>
              </w:rPr>
              <w:t>Dec 2011 – March 2012</w:t>
            </w:r>
          </w:p>
        </w:tc>
      </w:tr>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Pr="00DD1251" w:rsidRDefault="00722C25" w:rsidP="0058086A">
            <w:pPr>
              <w:pStyle w:val="Normalverdana"/>
              <w:rPr>
                <w:rFonts w:ascii="Calibri" w:hAnsi="Calibri" w:cs="Times New Roman"/>
                <w:spacing w:val="10"/>
                <w:sz w:val="20"/>
                <w:szCs w:val="20"/>
              </w:rPr>
            </w:pPr>
            <w:r>
              <w:rPr>
                <w:rFonts w:ascii="Calibri" w:hAnsi="Calibri" w:cs="Times New Roman"/>
                <w:spacing w:val="10"/>
                <w:sz w:val="20"/>
                <w:szCs w:val="20"/>
              </w:rPr>
              <w:t>Perion Website in word press</w:t>
            </w:r>
            <w:r w:rsidR="00AB130D">
              <w:rPr>
                <w:rFonts w:ascii="Calibri" w:hAnsi="Calibri" w:cs="Times New Roman"/>
                <w:spacing w:val="10"/>
                <w:sz w:val="20"/>
                <w:szCs w:val="20"/>
              </w:rPr>
              <w:t xml:space="preserve"> (perion.com)</w:t>
            </w:r>
          </w:p>
        </w:tc>
      </w:tr>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Default="00722C25" w:rsidP="0058086A">
            <w:pPr>
              <w:spacing w:after="0" w:line="240" w:lineRule="auto"/>
              <w:contextualSpacing/>
              <w:jc w:val="both"/>
              <w:rPr>
                <w:b/>
                <w:spacing w:val="10"/>
                <w:sz w:val="20"/>
                <w:szCs w:val="20"/>
              </w:rPr>
            </w:pPr>
            <w:r>
              <w:rPr>
                <w:spacing w:val="10"/>
                <w:sz w:val="20"/>
                <w:szCs w:val="20"/>
              </w:rPr>
              <w:t xml:space="preserve">Project Manager </w:t>
            </w:r>
            <w:r w:rsidR="00436BD0">
              <w:rPr>
                <w:spacing w:val="10"/>
                <w:sz w:val="20"/>
                <w:szCs w:val="20"/>
              </w:rPr>
              <w:t xml:space="preserve"> </w:t>
            </w:r>
          </w:p>
        </w:tc>
      </w:tr>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spacing w:after="0" w:line="240" w:lineRule="auto"/>
              <w:ind w:right="-720"/>
              <w:contextualSpacing/>
              <w:jc w:val="both"/>
              <w:rPr>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Default="00722C25" w:rsidP="00722C25">
            <w:pPr>
              <w:pStyle w:val="Normalverdana"/>
              <w:rPr>
                <w:b/>
                <w:spacing w:val="10"/>
                <w:sz w:val="20"/>
                <w:szCs w:val="20"/>
              </w:rPr>
            </w:pPr>
            <w:r>
              <w:rPr>
                <w:rFonts w:ascii="Calibri" w:hAnsi="Calibri" w:cs="Times New Roman"/>
                <w:spacing w:val="10"/>
                <w:sz w:val="20"/>
                <w:szCs w:val="20"/>
              </w:rPr>
              <w:t>Word press PHP</w:t>
            </w:r>
          </w:p>
        </w:tc>
      </w:tr>
      <w:tr w:rsidR="00436BD0" w:rsidTr="0058086A">
        <w:tc>
          <w:tcPr>
            <w:tcW w:w="2580" w:type="dxa"/>
            <w:tcBorders>
              <w:top w:val="single" w:sz="4" w:space="0" w:color="000000"/>
              <w:left w:val="single" w:sz="4" w:space="0" w:color="000000"/>
              <w:bottom w:val="single" w:sz="4" w:space="0" w:color="000000"/>
            </w:tcBorders>
            <w:shd w:val="clear" w:color="auto" w:fill="D9D9D9"/>
          </w:tcPr>
          <w:p w:rsidR="00436BD0" w:rsidRDefault="00436BD0" w:rsidP="0058086A">
            <w:pPr>
              <w:spacing w:after="0" w:line="240" w:lineRule="auto"/>
              <w:contextualSpacing/>
              <w:jc w:val="both"/>
              <w:rPr>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436BD0" w:rsidRDefault="00436BD0" w:rsidP="0058086A">
            <w:pPr>
              <w:spacing w:after="0" w:line="240" w:lineRule="auto"/>
              <w:contextualSpacing/>
              <w:jc w:val="both"/>
              <w:rPr>
                <w:b/>
                <w:spacing w:val="10"/>
                <w:sz w:val="20"/>
                <w:szCs w:val="20"/>
              </w:rPr>
            </w:pPr>
            <w:r>
              <w:rPr>
                <w:spacing w:val="10"/>
                <w:sz w:val="20"/>
                <w:szCs w:val="20"/>
              </w:rPr>
              <w:t>3</w:t>
            </w:r>
          </w:p>
        </w:tc>
      </w:tr>
    </w:tbl>
    <w:p w:rsidR="00436BD0" w:rsidRDefault="00436BD0" w:rsidP="00436BD0">
      <w:pPr>
        <w:pStyle w:val="Normalverdana"/>
        <w:tabs>
          <w:tab w:val="left" w:pos="709"/>
        </w:tabs>
        <w:rPr>
          <w:sz w:val="20"/>
          <w:szCs w:val="20"/>
        </w:rPr>
      </w:pPr>
      <w:r>
        <w:rPr>
          <w:rFonts w:ascii="Calibri" w:eastAsia="Calibri" w:hAnsi="Calibri" w:cs="Calibri"/>
          <w:spacing w:val="10"/>
          <w:sz w:val="20"/>
          <w:szCs w:val="20"/>
        </w:rPr>
        <w:t xml:space="preserve">    </w:t>
      </w:r>
      <w:r>
        <w:rPr>
          <w:rFonts w:ascii="Calibri" w:hAnsi="Calibri" w:cs="Calibri"/>
          <w:spacing w:val="10"/>
          <w:sz w:val="20"/>
          <w:szCs w:val="20"/>
        </w:rPr>
        <w:tab/>
      </w:r>
      <w:r>
        <w:rPr>
          <w:rFonts w:ascii="Calibri" w:hAnsi="Calibri" w:cs="Calibri"/>
          <w:b/>
          <w:spacing w:val="10"/>
          <w:sz w:val="20"/>
          <w:szCs w:val="20"/>
        </w:rPr>
        <w:t>Description:</w:t>
      </w:r>
    </w:p>
    <w:p w:rsidR="00436BD0" w:rsidRDefault="00E85C11" w:rsidP="00436BD0">
      <w:pPr>
        <w:spacing w:after="0" w:line="240" w:lineRule="auto"/>
        <w:ind w:left="720"/>
        <w:rPr>
          <w:rFonts w:cs="Calibri"/>
          <w:b/>
          <w:sz w:val="20"/>
          <w:szCs w:val="20"/>
        </w:rPr>
      </w:pPr>
      <w:r>
        <w:rPr>
          <w:sz w:val="20"/>
          <w:szCs w:val="20"/>
        </w:rPr>
        <w:t>To create the Perion website using Word Press framework with a user friendly admin panel so that a non-technical person may be able to update the site easily.</w:t>
      </w:r>
    </w:p>
    <w:p w:rsidR="00436BD0" w:rsidRDefault="00436BD0" w:rsidP="00436BD0">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Pr="00B71DB6">
        <w:rPr>
          <w:rFonts w:ascii="Calibri" w:hAnsi="Calibri" w:cs="Calibri"/>
          <w:b/>
          <w:sz w:val="20"/>
          <w:szCs w:val="20"/>
        </w:rPr>
        <w:t>Responsibilities</w:t>
      </w:r>
      <w:r>
        <w:rPr>
          <w:rFonts w:ascii="Calibri" w:hAnsi="Calibri" w:cs="Calibri"/>
          <w:b/>
          <w:sz w:val="20"/>
          <w:szCs w:val="20"/>
        </w:rPr>
        <w:t>:</w:t>
      </w:r>
    </w:p>
    <w:p w:rsidR="00436BD0" w:rsidRDefault="00E85C11" w:rsidP="00436BD0">
      <w:pPr>
        <w:pStyle w:val="Heading"/>
        <w:numPr>
          <w:ilvl w:val="0"/>
          <w:numId w:val="2"/>
        </w:numPr>
        <w:tabs>
          <w:tab w:val="clear" w:pos="0"/>
          <w:tab w:val="num" w:pos="-7560"/>
        </w:tabs>
        <w:ind w:left="1080"/>
        <w:jc w:val="both"/>
        <w:rPr>
          <w:rFonts w:ascii="Calibri" w:hAnsi="Calibri" w:cs="Calibri"/>
          <w:b w:val="0"/>
          <w:bCs w:val="0"/>
          <w:sz w:val="20"/>
          <w:szCs w:val="20"/>
        </w:rPr>
      </w:pPr>
      <w:r>
        <w:rPr>
          <w:rFonts w:ascii="Calibri" w:hAnsi="Calibri" w:cs="Calibri"/>
          <w:b w:val="0"/>
          <w:bCs w:val="0"/>
          <w:sz w:val="20"/>
          <w:szCs w:val="20"/>
        </w:rPr>
        <w:t>To interact with the client for requirement gathering</w:t>
      </w:r>
      <w:r w:rsidR="00B95969">
        <w:rPr>
          <w:rFonts w:ascii="Calibri" w:hAnsi="Calibri" w:cs="Calibri"/>
          <w:b w:val="0"/>
          <w:bCs w:val="0"/>
          <w:sz w:val="20"/>
          <w:szCs w:val="20"/>
        </w:rPr>
        <w:t>,</w:t>
      </w:r>
      <w:r>
        <w:rPr>
          <w:rFonts w:ascii="Calibri" w:hAnsi="Calibri" w:cs="Calibri"/>
          <w:b w:val="0"/>
          <w:bCs w:val="0"/>
          <w:sz w:val="20"/>
          <w:szCs w:val="20"/>
        </w:rPr>
        <w:t xml:space="preserve"> </w:t>
      </w:r>
      <w:r w:rsidR="00B95969">
        <w:rPr>
          <w:rFonts w:ascii="Calibri" w:hAnsi="Calibri" w:cs="Calibri"/>
          <w:b w:val="0"/>
          <w:bCs w:val="0"/>
          <w:sz w:val="20"/>
          <w:szCs w:val="20"/>
        </w:rPr>
        <w:t>t</w:t>
      </w:r>
      <w:r>
        <w:rPr>
          <w:rFonts w:ascii="Calibri" w:hAnsi="Calibri" w:cs="Calibri"/>
          <w:b w:val="0"/>
          <w:bCs w:val="0"/>
          <w:sz w:val="20"/>
          <w:szCs w:val="20"/>
        </w:rPr>
        <w:t>eam management and responsible for deliverables</w:t>
      </w:r>
      <w:r w:rsidR="00B95969">
        <w:rPr>
          <w:rFonts w:ascii="Calibri" w:hAnsi="Calibri" w:cs="Calibri"/>
          <w:b w:val="0"/>
          <w:bCs w:val="0"/>
          <w:sz w:val="20"/>
          <w:szCs w:val="20"/>
        </w:rPr>
        <w:t>.</w:t>
      </w:r>
    </w:p>
    <w:p w:rsidR="00B54BA5" w:rsidRDefault="00B54BA5" w:rsidP="00B54BA5">
      <w:pPr>
        <w:pStyle w:val="Normalverdana"/>
        <w:ind w:left="720"/>
        <w:rPr>
          <w:rFonts w:ascii="Calibri" w:hAnsi="Calibri" w:cs="Calibri"/>
          <w:b/>
          <w:spacing w:val="10"/>
          <w:sz w:val="20"/>
          <w:szCs w:val="20"/>
          <w:u w:val="single"/>
        </w:rPr>
      </w:pPr>
    </w:p>
    <w:p w:rsidR="006C69BB" w:rsidRDefault="006C69BB" w:rsidP="00B54BA5">
      <w:pPr>
        <w:pStyle w:val="Normalverdana"/>
        <w:ind w:left="720"/>
        <w:rPr>
          <w:rFonts w:ascii="Calibri" w:hAnsi="Calibri" w:cs="Calibri"/>
          <w:b/>
          <w:spacing w:val="10"/>
          <w:sz w:val="20"/>
          <w:szCs w:val="20"/>
          <w:u w:val="single"/>
        </w:rPr>
      </w:pPr>
    </w:p>
    <w:tbl>
      <w:tblPr>
        <w:tblW w:w="0" w:type="auto"/>
        <w:tblInd w:w="715" w:type="dxa"/>
        <w:tblLayout w:type="fixed"/>
        <w:tblLook w:val="0000"/>
      </w:tblPr>
      <w:tblGrid>
        <w:gridCol w:w="2580"/>
        <w:gridCol w:w="7308"/>
      </w:tblGrid>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Pr="00DD1251" w:rsidRDefault="003C11C4" w:rsidP="0058086A">
            <w:pPr>
              <w:pStyle w:val="Normalverdana"/>
              <w:rPr>
                <w:rFonts w:ascii="Calibri" w:hAnsi="Calibri" w:cs="Times New Roman"/>
                <w:spacing w:val="10"/>
                <w:sz w:val="20"/>
                <w:szCs w:val="20"/>
              </w:rPr>
            </w:pPr>
            <w:r w:rsidRPr="003C11C4">
              <w:rPr>
                <w:rFonts w:ascii="Calibri" w:hAnsi="Calibri" w:cs="Times New Roman"/>
                <w:spacing w:val="10"/>
                <w:sz w:val="20"/>
                <w:szCs w:val="20"/>
              </w:rPr>
              <w:t>Bluefish Communications</w:t>
            </w:r>
            <w:r>
              <w:rPr>
                <w:rFonts w:ascii="Calibri" w:hAnsi="Calibri" w:cs="Times New Roman"/>
                <w:spacing w:val="10"/>
                <w:sz w:val="20"/>
                <w:szCs w:val="20"/>
              </w:rPr>
              <w:t xml:space="preserve"> (Australia)</w:t>
            </w:r>
          </w:p>
        </w:tc>
      </w:tr>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Pr="00DD1251" w:rsidRDefault="00AC397F" w:rsidP="0058086A">
            <w:pPr>
              <w:pStyle w:val="Normalverdana"/>
              <w:rPr>
                <w:rFonts w:ascii="Calibri" w:hAnsi="Calibri" w:cs="Times New Roman"/>
                <w:spacing w:val="10"/>
                <w:sz w:val="20"/>
                <w:szCs w:val="20"/>
              </w:rPr>
            </w:pPr>
            <w:r>
              <w:rPr>
                <w:rFonts w:ascii="Calibri" w:hAnsi="Calibri" w:cs="Times New Roman"/>
                <w:spacing w:val="10"/>
                <w:sz w:val="20"/>
                <w:szCs w:val="20"/>
              </w:rPr>
              <w:t>May</w:t>
            </w:r>
            <w:r w:rsidR="00B54BA5">
              <w:rPr>
                <w:rFonts w:ascii="Calibri" w:hAnsi="Calibri" w:cs="Times New Roman"/>
                <w:spacing w:val="10"/>
                <w:sz w:val="20"/>
                <w:szCs w:val="20"/>
              </w:rPr>
              <w:t xml:space="preserve"> 2011 – March 2012</w:t>
            </w:r>
          </w:p>
        </w:tc>
      </w:tr>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Pr="00DD1251" w:rsidRDefault="008E551E" w:rsidP="0058086A">
            <w:pPr>
              <w:pStyle w:val="Normalverdana"/>
              <w:rPr>
                <w:rFonts w:ascii="Calibri" w:hAnsi="Calibri" w:cs="Times New Roman"/>
                <w:spacing w:val="10"/>
                <w:sz w:val="20"/>
                <w:szCs w:val="20"/>
              </w:rPr>
            </w:pPr>
            <w:r>
              <w:rPr>
                <w:rFonts w:ascii="Calibri" w:hAnsi="Calibri" w:cs="Times New Roman"/>
                <w:spacing w:val="10"/>
                <w:sz w:val="20"/>
                <w:szCs w:val="20"/>
              </w:rPr>
              <w:t>M-shopee</w:t>
            </w:r>
          </w:p>
        </w:tc>
      </w:tr>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Default="00077A74" w:rsidP="0058086A">
            <w:pPr>
              <w:spacing w:after="0" w:line="240" w:lineRule="auto"/>
              <w:contextualSpacing/>
              <w:jc w:val="both"/>
              <w:rPr>
                <w:b/>
                <w:spacing w:val="10"/>
                <w:sz w:val="20"/>
                <w:szCs w:val="20"/>
              </w:rPr>
            </w:pPr>
            <w:r>
              <w:rPr>
                <w:spacing w:val="10"/>
                <w:sz w:val="20"/>
                <w:szCs w:val="20"/>
              </w:rPr>
              <w:t>Rest API developer to provide the backend support to mobile App</w:t>
            </w:r>
            <w:r w:rsidR="00B54BA5">
              <w:rPr>
                <w:spacing w:val="10"/>
                <w:sz w:val="20"/>
                <w:szCs w:val="20"/>
              </w:rPr>
              <w:t xml:space="preserve">  </w:t>
            </w:r>
          </w:p>
        </w:tc>
      </w:tr>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spacing w:after="0" w:line="240" w:lineRule="auto"/>
              <w:ind w:right="-720"/>
              <w:contextualSpacing/>
              <w:jc w:val="both"/>
              <w:rPr>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Default="00077A74" w:rsidP="0058086A">
            <w:pPr>
              <w:pStyle w:val="Normalverdana"/>
              <w:rPr>
                <w:b/>
                <w:spacing w:val="10"/>
                <w:sz w:val="20"/>
                <w:szCs w:val="20"/>
              </w:rPr>
            </w:pPr>
            <w:r>
              <w:rPr>
                <w:rFonts w:ascii="Calibri" w:hAnsi="Calibri" w:cs="Times New Roman"/>
                <w:spacing w:val="10"/>
                <w:sz w:val="20"/>
                <w:szCs w:val="20"/>
              </w:rPr>
              <w:t xml:space="preserve">Java , Spring DI, Jersey, </w:t>
            </w:r>
            <w:r w:rsidR="00F17B06">
              <w:rPr>
                <w:rFonts w:ascii="Calibri" w:hAnsi="Calibri" w:cs="Times New Roman"/>
                <w:spacing w:val="10"/>
                <w:sz w:val="20"/>
                <w:szCs w:val="20"/>
              </w:rPr>
              <w:t>MySql, tomcat</w:t>
            </w:r>
          </w:p>
        </w:tc>
      </w:tr>
      <w:tr w:rsidR="00B54BA5" w:rsidTr="0058086A">
        <w:tc>
          <w:tcPr>
            <w:tcW w:w="2580" w:type="dxa"/>
            <w:tcBorders>
              <w:top w:val="single" w:sz="4" w:space="0" w:color="000000"/>
              <w:left w:val="single" w:sz="4" w:space="0" w:color="000000"/>
              <w:bottom w:val="single" w:sz="4" w:space="0" w:color="000000"/>
            </w:tcBorders>
            <w:shd w:val="clear" w:color="auto" w:fill="D9D9D9"/>
          </w:tcPr>
          <w:p w:rsidR="00B54BA5" w:rsidRDefault="00B54BA5" w:rsidP="0058086A">
            <w:pPr>
              <w:spacing w:after="0" w:line="240" w:lineRule="auto"/>
              <w:contextualSpacing/>
              <w:jc w:val="both"/>
              <w:rPr>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B54BA5" w:rsidRDefault="00077A74" w:rsidP="0058086A">
            <w:pPr>
              <w:spacing w:after="0" w:line="240" w:lineRule="auto"/>
              <w:contextualSpacing/>
              <w:jc w:val="both"/>
              <w:rPr>
                <w:b/>
                <w:spacing w:val="10"/>
                <w:sz w:val="20"/>
                <w:szCs w:val="20"/>
              </w:rPr>
            </w:pPr>
            <w:r>
              <w:rPr>
                <w:spacing w:val="10"/>
                <w:sz w:val="20"/>
                <w:szCs w:val="20"/>
              </w:rPr>
              <w:t>8</w:t>
            </w:r>
          </w:p>
        </w:tc>
      </w:tr>
    </w:tbl>
    <w:p w:rsidR="00B54BA5" w:rsidRDefault="00B54BA5" w:rsidP="00B54BA5">
      <w:pPr>
        <w:pStyle w:val="Normalverdana"/>
        <w:tabs>
          <w:tab w:val="left" w:pos="709"/>
        </w:tabs>
        <w:rPr>
          <w:sz w:val="20"/>
          <w:szCs w:val="20"/>
        </w:rPr>
      </w:pPr>
      <w:r>
        <w:rPr>
          <w:rFonts w:ascii="Calibri" w:eastAsia="Calibri" w:hAnsi="Calibri" w:cs="Calibri"/>
          <w:spacing w:val="10"/>
          <w:sz w:val="20"/>
          <w:szCs w:val="20"/>
        </w:rPr>
        <w:t xml:space="preserve">    </w:t>
      </w:r>
      <w:r>
        <w:rPr>
          <w:rFonts w:ascii="Calibri" w:hAnsi="Calibri" w:cs="Calibri"/>
          <w:spacing w:val="10"/>
          <w:sz w:val="20"/>
          <w:szCs w:val="20"/>
        </w:rPr>
        <w:tab/>
      </w:r>
      <w:r>
        <w:rPr>
          <w:rFonts w:ascii="Calibri" w:hAnsi="Calibri" w:cs="Calibri"/>
          <w:b/>
          <w:spacing w:val="10"/>
          <w:sz w:val="20"/>
          <w:szCs w:val="20"/>
        </w:rPr>
        <w:t>Description:</w:t>
      </w:r>
    </w:p>
    <w:p w:rsidR="00B54BA5" w:rsidRDefault="00846091" w:rsidP="00B54BA5">
      <w:pPr>
        <w:spacing w:after="0" w:line="240" w:lineRule="auto"/>
        <w:ind w:left="720"/>
        <w:rPr>
          <w:rFonts w:cs="Calibri"/>
          <w:b/>
          <w:sz w:val="20"/>
          <w:szCs w:val="20"/>
        </w:rPr>
      </w:pPr>
      <w:r>
        <w:rPr>
          <w:sz w:val="20"/>
          <w:szCs w:val="20"/>
        </w:rPr>
        <w:t xml:space="preserve">Application </w:t>
      </w:r>
      <w:r w:rsidR="00F17B06">
        <w:rPr>
          <w:sz w:val="20"/>
          <w:szCs w:val="20"/>
        </w:rPr>
        <w:t xml:space="preserve">aims to develop the e-commerce mobile apps for iphone and android devices. </w:t>
      </w:r>
      <w:r w:rsidR="00307FDF">
        <w:rPr>
          <w:sz w:val="20"/>
          <w:szCs w:val="20"/>
        </w:rPr>
        <w:t xml:space="preserve">Application </w:t>
      </w:r>
      <w:r>
        <w:rPr>
          <w:sz w:val="20"/>
          <w:szCs w:val="20"/>
        </w:rPr>
        <w:t xml:space="preserve">support both sale and purchase. Application support creating </w:t>
      </w:r>
      <w:r w:rsidR="00DE79A5">
        <w:rPr>
          <w:sz w:val="20"/>
          <w:szCs w:val="20"/>
        </w:rPr>
        <w:t>permission based</w:t>
      </w:r>
      <w:r>
        <w:rPr>
          <w:sz w:val="20"/>
          <w:szCs w:val="20"/>
        </w:rPr>
        <w:t xml:space="preserve"> user </w:t>
      </w:r>
      <w:r w:rsidR="00DE79A5">
        <w:rPr>
          <w:sz w:val="20"/>
          <w:szCs w:val="20"/>
        </w:rPr>
        <w:t>accounts, uploading</w:t>
      </w:r>
      <w:r>
        <w:rPr>
          <w:sz w:val="20"/>
          <w:szCs w:val="20"/>
        </w:rPr>
        <w:t xml:space="preserve"> the product information including product images. </w:t>
      </w:r>
      <w:r w:rsidR="00DE79A5">
        <w:rPr>
          <w:sz w:val="20"/>
          <w:szCs w:val="20"/>
        </w:rPr>
        <w:t>The system has the features suited for garment industry and particularly for bulk orders.</w:t>
      </w:r>
    </w:p>
    <w:p w:rsidR="00B54BA5" w:rsidRDefault="00B54BA5" w:rsidP="00B54BA5">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Pr="00B71DB6">
        <w:rPr>
          <w:rFonts w:ascii="Calibri" w:hAnsi="Calibri" w:cs="Calibri"/>
          <w:b/>
          <w:sz w:val="20"/>
          <w:szCs w:val="20"/>
        </w:rPr>
        <w:t>Responsibilities</w:t>
      </w:r>
      <w:r>
        <w:rPr>
          <w:rFonts w:ascii="Calibri" w:hAnsi="Calibri" w:cs="Calibri"/>
          <w:b/>
          <w:sz w:val="20"/>
          <w:szCs w:val="20"/>
        </w:rPr>
        <w:t>:</w:t>
      </w:r>
    </w:p>
    <w:p w:rsidR="00C5441F" w:rsidRDefault="00C5441F" w:rsidP="00C5441F">
      <w:pPr>
        <w:pStyle w:val="Heading"/>
        <w:numPr>
          <w:ilvl w:val="0"/>
          <w:numId w:val="2"/>
        </w:numPr>
        <w:tabs>
          <w:tab w:val="clear" w:pos="0"/>
          <w:tab w:val="num" w:pos="-7560"/>
        </w:tabs>
        <w:ind w:left="1080"/>
        <w:jc w:val="both"/>
        <w:rPr>
          <w:rFonts w:ascii="Calibri" w:hAnsi="Calibri" w:cs="Calibri"/>
          <w:b w:val="0"/>
          <w:bCs w:val="0"/>
          <w:sz w:val="20"/>
          <w:szCs w:val="20"/>
        </w:rPr>
      </w:pPr>
      <w:r>
        <w:rPr>
          <w:rFonts w:ascii="Calibri" w:hAnsi="Calibri" w:cs="Calibri"/>
          <w:b w:val="0"/>
          <w:bCs w:val="0"/>
          <w:sz w:val="20"/>
          <w:szCs w:val="20"/>
        </w:rPr>
        <w:t>To interact with the client for requirement gathering, database designing</w:t>
      </w:r>
    </w:p>
    <w:p w:rsidR="00C5441F" w:rsidRDefault="00C5441F" w:rsidP="00B54BA5">
      <w:pPr>
        <w:pStyle w:val="Heading"/>
        <w:numPr>
          <w:ilvl w:val="0"/>
          <w:numId w:val="2"/>
        </w:numPr>
        <w:tabs>
          <w:tab w:val="clear" w:pos="0"/>
          <w:tab w:val="num" w:pos="-7560"/>
        </w:tabs>
        <w:ind w:left="1080"/>
        <w:jc w:val="both"/>
        <w:rPr>
          <w:rFonts w:ascii="Calibri" w:hAnsi="Calibri" w:cs="Calibri"/>
          <w:b w:val="0"/>
          <w:bCs w:val="0"/>
          <w:sz w:val="20"/>
          <w:szCs w:val="20"/>
        </w:rPr>
      </w:pPr>
      <w:r>
        <w:rPr>
          <w:rFonts w:ascii="Calibri" w:hAnsi="Calibri" w:cs="Calibri"/>
          <w:b w:val="0"/>
          <w:bCs w:val="0"/>
          <w:sz w:val="20"/>
          <w:szCs w:val="20"/>
        </w:rPr>
        <w:t>To create web service using jersey framework and exposing the URLs to mobile developer.</w:t>
      </w:r>
    </w:p>
    <w:p w:rsidR="00C5441F" w:rsidRDefault="00C5441F" w:rsidP="00C5441F">
      <w:pPr>
        <w:pStyle w:val="BodyText"/>
      </w:pPr>
    </w:p>
    <w:p w:rsidR="0037024F" w:rsidRPr="00C5441F" w:rsidRDefault="0037024F" w:rsidP="00C5441F">
      <w:pPr>
        <w:pStyle w:val="BodyText"/>
      </w:pPr>
    </w:p>
    <w:p w:rsidR="00C5441F" w:rsidRPr="00C5441F" w:rsidRDefault="00C5441F" w:rsidP="00C5441F">
      <w:pPr>
        <w:pStyle w:val="BodyText"/>
      </w:pPr>
    </w:p>
    <w:p w:rsidR="00436BD0" w:rsidRPr="006B05C4" w:rsidRDefault="00436BD0" w:rsidP="00436BD0">
      <w:pPr>
        <w:pStyle w:val="Normalverdana"/>
        <w:rPr>
          <w:rFonts w:ascii="Calibri" w:hAnsi="Calibri" w:cs="Calibri"/>
          <w:b/>
          <w:spacing w:val="10"/>
          <w:sz w:val="22"/>
          <w:szCs w:val="22"/>
        </w:rPr>
      </w:pPr>
    </w:p>
    <w:tbl>
      <w:tblPr>
        <w:tblW w:w="0" w:type="auto"/>
        <w:tblInd w:w="715" w:type="dxa"/>
        <w:tblLayout w:type="fixed"/>
        <w:tblLook w:val="0000"/>
      </w:tblPr>
      <w:tblGrid>
        <w:gridCol w:w="2273"/>
        <w:gridCol w:w="7615"/>
      </w:tblGrid>
      <w:tr w:rsidR="006B76CE" w:rsidTr="005D749F">
        <w:tc>
          <w:tcPr>
            <w:tcW w:w="2273" w:type="dxa"/>
            <w:tcBorders>
              <w:top w:val="single" w:sz="4" w:space="0" w:color="000000"/>
              <w:left w:val="single" w:sz="4" w:space="0" w:color="000000"/>
              <w:bottom w:val="single" w:sz="4" w:space="0" w:color="000000"/>
            </w:tcBorders>
            <w:shd w:val="clear" w:color="auto" w:fill="D9D9D9"/>
          </w:tcPr>
          <w:p w:rsidR="006B76CE" w:rsidRDefault="00B53681" w:rsidP="001B2263">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6B76CE" w:rsidRDefault="00B53681" w:rsidP="001B2263">
            <w:pPr>
              <w:pStyle w:val="Normalverdana"/>
              <w:rPr>
                <w:rFonts w:ascii="Calibri" w:hAnsi="Calibri" w:cs="Calibri"/>
                <w:b/>
                <w:spacing w:val="10"/>
                <w:sz w:val="20"/>
                <w:szCs w:val="20"/>
              </w:rPr>
            </w:pPr>
            <w:r>
              <w:rPr>
                <w:rFonts w:ascii="Calibri" w:hAnsi="Calibri" w:cs="Times New Roman"/>
                <w:spacing w:val="10"/>
                <w:sz w:val="20"/>
                <w:szCs w:val="20"/>
              </w:rPr>
              <w:t>Corbis</w:t>
            </w:r>
          </w:p>
        </w:tc>
      </w:tr>
      <w:tr w:rsidR="006B76CE" w:rsidTr="005D749F">
        <w:tc>
          <w:tcPr>
            <w:tcW w:w="2273" w:type="dxa"/>
            <w:tcBorders>
              <w:top w:val="single" w:sz="4" w:space="0" w:color="000000"/>
              <w:left w:val="single" w:sz="4" w:space="0" w:color="000000"/>
              <w:bottom w:val="single" w:sz="4" w:space="0" w:color="000000"/>
            </w:tcBorders>
            <w:shd w:val="clear" w:color="auto" w:fill="D9D9D9"/>
          </w:tcPr>
          <w:p w:rsidR="006B76CE" w:rsidRDefault="006B76CE" w:rsidP="001B2263">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6B76CE" w:rsidRPr="00BA6B05" w:rsidRDefault="00314E60" w:rsidP="00705A1B">
            <w:pPr>
              <w:pStyle w:val="Normalverdana"/>
              <w:rPr>
                <w:rFonts w:ascii="Calibri" w:hAnsi="Calibri" w:cs="Times New Roman"/>
                <w:spacing w:val="10"/>
                <w:sz w:val="20"/>
                <w:szCs w:val="20"/>
              </w:rPr>
            </w:pPr>
            <w:r>
              <w:rPr>
                <w:rFonts w:ascii="Calibri" w:hAnsi="Calibri" w:cs="Times New Roman"/>
                <w:spacing w:val="10"/>
                <w:sz w:val="20"/>
                <w:szCs w:val="20"/>
              </w:rPr>
              <w:t>May</w:t>
            </w:r>
            <w:r w:rsidR="00E50578" w:rsidRPr="00E50578">
              <w:rPr>
                <w:rFonts w:ascii="Calibri" w:hAnsi="Calibri" w:cs="Times New Roman"/>
                <w:spacing w:val="10"/>
                <w:sz w:val="20"/>
                <w:szCs w:val="20"/>
              </w:rPr>
              <w:t xml:space="preserve"> 20</w:t>
            </w:r>
            <w:r w:rsidR="00166EF3">
              <w:rPr>
                <w:rFonts w:ascii="Calibri" w:hAnsi="Calibri" w:cs="Times New Roman"/>
                <w:spacing w:val="10"/>
                <w:sz w:val="20"/>
                <w:szCs w:val="20"/>
              </w:rPr>
              <w:t>1</w:t>
            </w:r>
            <w:r w:rsidR="00705A1B">
              <w:rPr>
                <w:rFonts w:ascii="Calibri" w:hAnsi="Calibri" w:cs="Times New Roman"/>
                <w:spacing w:val="10"/>
                <w:sz w:val="20"/>
                <w:szCs w:val="20"/>
              </w:rPr>
              <w:t>0</w:t>
            </w:r>
            <w:r w:rsidR="00E50578" w:rsidRPr="00E50578">
              <w:rPr>
                <w:rFonts w:ascii="Calibri" w:hAnsi="Calibri" w:cs="Times New Roman"/>
                <w:spacing w:val="10"/>
                <w:sz w:val="20"/>
                <w:szCs w:val="20"/>
              </w:rPr>
              <w:t xml:space="preserve"> –</w:t>
            </w:r>
            <w:r w:rsidR="00EB33FB">
              <w:rPr>
                <w:rFonts w:ascii="Calibri" w:hAnsi="Calibri" w:cs="Times New Roman"/>
                <w:spacing w:val="10"/>
                <w:sz w:val="20"/>
                <w:szCs w:val="20"/>
              </w:rPr>
              <w:t>April</w:t>
            </w:r>
            <w:r w:rsidR="00682FD7">
              <w:rPr>
                <w:rFonts w:ascii="Calibri" w:hAnsi="Calibri" w:cs="Times New Roman"/>
                <w:spacing w:val="10"/>
                <w:sz w:val="20"/>
                <w:szCs w:val="20"/>
              </w:rPr>
              <w:t xml:space="preserve"> 201</w:t>
            </w:r>
            <w:r w:rsidR="00705A1B">
              <w:rPr>
                <w:rFonts w:ascii="Calibri" w:hAnsi="Calibri" w:cs="Times New Roman"/>
                <w:spacing w:val="10"/>
                <w:sz w:val="20"/>
                <w:szCs w:val="20"/>
              </w:rPr>
              <w:t>1</w:t>
            </w:r>
          </w:p>
        </w:tc>
      </w:tr>
      <w:tr w:rsidR="006B76CE" w:rsidTr="005D749F">
        <w:tc>
          <w:tcPr>
            <w:tcW w:w="2273" w:type="dxa"/>
            <w:tcBorders>
              <w:top w:val="single" w:sz="4" w:space="0" w:color="000000"/>
              <w:left w:val="single" w:sz="4" w:space="0" w:color="000000"/>
              <w:bottom w:val="single" w:sz="4" w:space="0" w:color="000000"/>
            </w:tcBorders>
            <w:shd w:val="clear" w:color="auto" w:fill="D9D9D9"/>
          </w:tcPr>
          <w:p w:rsidR="006B76CE" w:rsidRDefault="006B76CE" w:rsidP="001B2263">
            <w:pPr>
              <w:spacing w:after="0" w:line="240" w:lineRule="auto"/>
              <w:contextualSpacing/>
              <w:jc w:val="both"/>
              <w:rPr>
                <w:spacing w:val="10"/>
                <w:sz w:val="20"/>
                <w:szCs w:val="20"/>
              </w:rPr>
            </w:pPr>
            <w:r>
              <w:rPr>
                <w:b/>
                <w:spacing w:val="10"/>
                <w:sz w:val="20"/>
                <w:szCs w:val="20"/>
              </w:rPr>
              <w:t>Project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6B76CE" w:rsidRPr="00BA6B05" w:rsidRDefault="00BE7C7B" w:rsidP="001B2263">
            <w:pPr>
              <w:pStyle w:val="Normalverdana"/>
              <w:rPr>
                <w:rFonts w:ascii="Calibri" w:hAnsi="Calibri" w:cs="Times New Roman"/>
                <w:spacing w:val="10"/>
                <w:sz w:val="20"/>
                <w:szCs w:val="20"/>
              </w:rPr>
            </w:pPr>
            <w:r>
              <w:rPr>
                <w:rFonts w:ascii="Calibri" w:hAnsi="Calibri" w:cs="Times New Roman"/>
                <w:spacing w:val="10"/>
                <w:sz w:val="20"/>
                <w:szCs w:val="20"/>
              </w:rPr>
              <w:t>Royalty Manager</w:t>
            </w:r>
          </w:p>
        </w:tc>
      </w:tr>
      <w:tr w:rsidR="006B76CE" w:rsidTr="005D749F">
        <w:tc>
          <w:tcPr>
            <w:tcW w:w="2273" w:type="dxa"/>
            <w:tcBorders>
              <w:top w:val="single" w:sz="4" w:space="0" w:color="000000"/>
              <w:left w:val="single" w:sz="4" w:space="0" w:color="000000"/>
              <w:bottom w:val="single" w:sz="4" w:space="0" w:color="000000"/>
            </w:tcBorders>
            <w:shd w:val="clear" w:color="auto" w:fill="D9D9D9"/>
          </w:tcPr>
          <w:p w:rsidR="006B76CE" w:rsidRDefault="006B76CE" w:rsidP="001B2263">
            <w:pPr>
              <w:spacing w:after="0" w:line="240" w:lineRule="auto"/>
              <w:contextualSpacing/>
              <w:jc w:val="both"/>
              <w:rPr>
                <w:spacing w:val="10"/>
                <w:sz w:val="20"/>
                <w:szCs w:val="20"/>
              </w:rPr>
            </w:pPr>
            <w:r>
              <w:rPr>
                <w:b/>
                <w:spacing w:val="10"/>
                <w:sz w:val="20"/>
                <w:szCs w:val="20"/>
              </w:rPr>
              <w:t>Role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6B76CE" w:rsidRDefault="00056CDA" w:rsidP="008675E0">
            <w:pPr>
              <w:spacing w:after="0" w:line="240" w:lineRule="auto"/>
              <w:contextualSpacing/>
              <w:jc w:val="both"/>
            </w:pPr>
            <w:r>
              <w:rPr>
                <w:spacing w:val="10"/>
                <w:sz w:val="20"/>
                <w:szCs w:val="20"/>
              </w:rPr>
              <w:t xml:space="preserve">Requirement Analyst, </w:t>
            </w:r>
            <w:r w:rsidR="008675E0">
              <w:rPr>
                <w:spacing w:val="10"/>
                <w:sz w:val="20"/>
                <w:szCs w:val="20"/>
              </w:rPr>
              <w:t>d</w:t>
            </w:r>
            <w:r>
              <w:rPr>
                <w:spacing w:val="10"/>
                <w:sz w:val="20"/>
                <w:szCs w:val="20"/>
              </w:rPr>
              <w:t>eveloper and solution designer for a particular module</w:t>
            </w:r>
          </w:p>
        </w:tc>
      </w:tr>
      <w:tr w:rsidR="004260BE" w:rsidTr="005D749F">
        <w:tc>
          <w:tcPr>
            <w:tcW w:w="2273" w:type="dxa"/>
            <w:tcBorders>
              <w:top w:val="single" w:sz="4" w:space="0" w:color="000000"/>
              <w:left w:val="single" w:sz="4" w:space="0" w:color="000000"/>
              <w:bottom w:val="single" w:sz="4" w:space="0" w:color="000000"/>
            </w:tcBorders>
            <w:shd w:val="clear" w:color="auto" w:fill="D9D9D9"/>
          </w:tcPr>
          <w:p w:rsidR="004260BE" w:rsidRDefault="004260BE" w:rsidP="001B2263">
            <w:pPr>
              <w:spacing w:after="0" w:line="240" w:lineRule="auto"/>
              <w:contextualSpacing/>
              <w:jc w:val="both"/>
              <w:rPr>
                <w:b/>
                <w:spacing w:val="10"/>
                <w:sz w:val="20"/>
                <w:szCs w:val="20"/>
              </w:rPr>
            </w:pPr>
            <w:r>
              <w:rPr>
                <w:b/>
                <w:spacing w:val="10"/>
                <w:sz w:val="20"/>
                <w:szCs w:val="20"/>
              </w:rPr>
              <w:t>Team Size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4260BE" w:rsidRDefault="00BE7C7B" w:rsidP="001B2263">
            <w:pPr>
              <w:spacing w:after="0" w:line="240" w:lineRule="auto"/>
              <w:contextualSpacing/>
              <w:jc w:val="both"/>
              <w:rPr>
                <w:spacing w:val="10"/>
                <w:sz w:val="20"/>
                <w:szCs w:val="20"/>
              </w:rPr>
            </w:pPr>
            <w:r>
              <w:rPr>
                <w:spacing w:val="10"/>
                <w:sz w:val="20"/>
                <w:szCs w:val="20"/>
              </w:rPr>
              <w:t>12</w:t>
            </w:r>
            <w:r w:rsidR="00D706AA">
              <w:rPr>
                <w:spacing w:val="10"/>
                <w:sz w:val="20"/>
                <w:szCs w:val="20"/>
              </w:rPr>
              <w:t>developers + 6 testers.</w:t>
            </w:r>
          </w:p>
        </w:tc>
      </w:tr>
      <w:tr w:rsidR="004E3FFC" w:rsidTr="005D749F">
        <w:trPr>
          <w:trHeight w:val="620"/>
        </w:trPr>
        <w:tc>
          <w:tcPr>
            <w:tcW w:w="2273" w:type="dxa"/>
            <w:tcBorders>
              <w:top w:val="single" w:sz="4" w:space="0" w:color="000000"/>
              <w:left w:val="single" w:sz="4" w:space="0" w:color="000000"/>
              <w:bottom w:val="single" w:sz="4" w:space="0" w:color="000000"/>
            </w:tcBorders>
            <w:shd w:val="clear" w:color="auto" w:fill="D9D9D9"/>
          </w:tcPr>
          <w:p w:rsidR="004E3FFC" w:rsidRDefault="004E3FFC" w:rsidP="001B2263">
            <w:pPr>
              <w:spacing w:after="0" w:line="240" w:lineRule="auto"/>
              <w:contextualSpacing/>
              <w:jc w:val="both"/>
              <w:rPr>
                <w:b/>
                <w:spacing w:val="10"/>
                <w:sz w:val="20"/>
                <w:szCs w:val="20"/>
              </w:rPr>
            </w:pPr>
            <w:r>
              <w:rPr>
                <w:b/>
                <w:spacing w:val="10"/>
                <w:sz w:val="20"/>
                <w:szCs w:val="20"/>
              </w:rPr>
              <w:t>Solution Environment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5306B" w:rsidRPr="0015306B" w:rsidRDefault="0015306B" w:rsidP="0015306B">
            <w:pPr>
              <w:pStyle w:val="Subtitle"/>
              <w:jc w:val="both"/>
              <w:rPr>
                <w:rFonts w:ascii="Calibri" w:hAnsi="Calibri" w:cs="Calibri"/>
                <w:sz w:val="20"/>
                <w:szCs w:val="20"/>
              </w:rPr>
            </w:pPr>
            <w:r w:rsidRPr="0015306B">
              <w:rPr>
                <w:rFonts w:ascii="Calibri" w:hAnsi="Calibri" w:cs="Calibri"/>
                <w:sz w:val="20"/>
                <w:szCs w:val="20"/>
              </w:rPr>
              <w:t>C#, mvc2.0, wcf, window service, JavaScript, Jquery, json object, itextsharp.dll, Ajax, SSRS.</w:t>
            </w:r>
          </w:p>
          <w:p w:rsidR="004E3FFC" w:rsidRPr="0015306B" w:rsidRDefault="0015306B" w:rsidP="00C57FDF">
            <w:pPr>
              <w:pStyle w:val="Normalverdana"/>
              <w:rPr>
                <w:rFonts w:ascii="Calibri" w:hAnsi="Calibri" w:cs="Calibri"/>
                <w:spacing w:val="10"/>
                <w:sz w:val="20"/>
                <w:szCs w:val="20"/>
              </w:rPr>
            </w:pPr>
            <w:r w:rsidRPr="0015306B">
              <w:rPr>
                <w:rFonts w:ascii="Calibri" w:hAnsi="Calibri" w:cs="Calibri"/>
                <w:sz w:val="20"/>
                <w:szCs w:val="20"/>
              </w:rPr>
              <w:t>SQL Server2008</w:t>
            </w:r>
          </w:p>
        </w:tc>
      </w:tr>
    </w:tbl>
    <w:p w:rsidR="006B76CE" w:rsidRDefault="006B76CE" w:rsidP="006B76CE">
      <w:pPr>
        <w:pStyle w:val="Normalverdana"/>
        <w:tabs>
          <w:tab w:val="left" w:pos="709"/>
        </w:tabs>
        <w:rPr>
          <w:rFonts w:ascii="Calibri" w:hAnsi="Calibri" w:cs="Calibri"/>
          <w:b/>
          <w:spacing w:val="10"/>
          <w:sz w:val="20"/>
          <w:szCs w:val="20"/>
        </w:rPr>
      </w:pPr>
      <w:r>
        <w:rPr>
          <w:rFonts w:ascii="Calibri" w:eastAsia="Calibri" w:hAnsi="Calibri" w:cs="Calibri"/>
          <w:spacing w:val="10"/>
          <w:sz w:val="20"/>
          <w:szCs w:val="20"/>
        </w:rPr>
        <w:t xml:space="preserve">    </w:t>
      </w:r>
      <w:r>
        <w:rPr>
          <w:rFonts w:ascii="Calibri" w:hAnsi="Calibri" w:cs="Calibri"/>
          <w:spacing w:val="10"/>
          <w:sz w:val="20"/>
          <w:szCs w:val="20"/>
        </w:rPr>
        <w:tab/>
      </w:r>
      <w:r>
        <w:rPr>
          <w:rFonts w:ascii="Calibri" w:hAnsi="Calibri" w:cs="Calibri"/>
          <w:b/>
          <w:spacing w:val="10"/>
          <w:sz w:val="20"/>
          <w:szCs w:val="20"/>
        </w:rPr>
        <w:t>Description:</w:t>
      </w:r>
    </w:p>
    <w:p w:rsidR="00056CDA" w:rsidRPr="006D5615" w:rsidRDefault="00056CDA" w:rsidP="00651E1A">
      <w:pPr>
        <w:pStyle w:val="Normalverdana"/>
        <w:tabs>
          <w:tab w:val="left" w:pos="709"/>
        </w:tabs>
        <w:ind w:left="709"/>
        <w:rPr>
          <w:rFonts w:ascii="Calibri" w:hAnsi="Calibri" w:cs="Calibri"/>
          <w:spacing w:val="10"/>
          <w:sz w:val="20"/>
          <w:szCs w:val="20"/>
        </w:rPr>
      </w:pPr>
      <w:r w:rsidRPr="006D5615">
        <w:rPr>
          <w:rFonts w:ascii="Calibri" w:hAnsi="Calibri" w:cs="Calibri"/>
          <w:spacing w:val="10"/>
          <w:sz w:val="20"/>
          <w:szCs w:val="20"/>
        </w:rPr>
        <w:tab/>
      </w:r>
      <w:r w:rsidR="00C032A4" w:rsidRPr="006D5615">
        <w:rPr>
          <w:rFonts w:ascii="Calibri" w:hAnsi="Calibri" w:cs="Calibri"/>
          <w:sz w:val="20"/>
          <w:szCs w:val="20"/>
        </w:rPr>
        <w:t xml:space="preserve">Corbis </w:t>
      </w:r>
      <w:r w:rsidR="00C3532B" w:rsidRPr="006D5615">
        <w:rPr>
          <w:rFonts w:ascii="Calibri" w:hAnsi="Calibri" w:cs="Calibri"/>
          <w:sz w:val="20"/>
          <w:szCs w:val="20"/>
        </w:rPr>
        <w:t>Corporation runs</w:t>
      </w:r>
      <w:r w:rsidR="00725389" w:rsidRPr="006D5615">
        <w:rPr>
          <w:rFonts w:ascii="Calibri" w:hAnsi="Calibri" w:cs="Calibri"/>
          <w:sz w:val="20"/>
          <w:szCs w:val="20"/>
        </w:rPr>
        <w:t xml:space="preserve"> under Microsoft Corporation’s flag, which deals in selling and buying images, Videos, and other Merchandise. Royalty Manager is pure financial software which used for managing Royalty of any individual contributor or Photographer. Royalty Manager for Corbis to manage royalties processing, statements, financial postings, advance recoupment for image contributors and integrate with external services e.g. SAP, </w:t>
      </w:r>
      <w:r w:rsidR="0018676E" w:rsidRPr="006D5615">
        <w:rPr>
          <w:rFonts w:ascii="Calibri" w:hAnsi="Calibri" w:cs="Calibri"/>
          <w:sz w:val="20"/>
          <w:szCs w:val="20"/>
        </w:rPr>
        <w:t>Media Suite</w:t>
      </w:r>
      <w:r w:rsidR="00725389" w:rsidRPr="006D5615">
        <w:rPr>
          <w:rFonts w:ascii="Calibri" w:hAnsi="Calibri" w:cs="Calibri"/>
          <w:sz w:val="20"/>
          <w:szCs w:val="20"/>
        </w:rPr>
        <w:t>, Online Contracts</w:t>
      </w:r>
      <w:r w:rsidR="000E6E91" w:rsidRPr="006D5615">
        <w:rPr>
          <w:rFonts w:ascii="Calibri" w:hAnsi="Calibri" w:cs="Calibri"/>
          <w:sz w:val="20"/>
          <w:szCs w:val="20"/>
        </w:rPr>
        <w:t>.</w:t>
      </w:r>
    </w:p>
    <w:p w:rsidR="006B76CE" w:rsidRPr="003B1086" w:rsidRDefault="005D749F" w:rsidP="003B1086">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006B76CE" w:rsidRPr="003B1086">
        <w:rPr>
          <w:rFonts w:ascii="Calibri" w:hAnsi="Calibri" w:cs="Calibri"/>
          <w:b/>
          <w:sz w:val="20"/>
          <w:szCs w:val="20"/>
        </w:rPr>
        <w:t>Responsibilities:</w:t>
      </w:r>
    </w:p>
    <w:p w:rsidR="00D706AA" w:rsidRPr="00D706AA" w:rsidRDefault="00D706AA" w:rsidP="00D706AA">
      <w:pPr>
        <w:pStyle w:val="Heading"/>
        <w:numPr>
          <w:ilvl w:val="0"/>
          <w:numId w:val="2"/>
        </w:numPr>
        <w:tabs>
          <w:tab w:val="clear" w:pos="0"/>
          <w:tab w:val="num" w:pos="-2160"/>
        </w:tabs>
        <w:ind w:left="1080"/>
        <w:jc w:val="both"/>
        <w:rPr>
          <w:rFonts w:ascii="Calibri" w:hAnsi="Calibri" w:cs="Calibri"/>
          <w:b w:val="0"/>
          <w:bCs w:val="0"/>
          <w:sz w:val="20"/>
          <w:szCs w:val="20"/>
        </w:rPr>
      </w:pPr>
      <w:r w:rsidRPr="00507217">
        <w:rPr>
          <w:rFonts w:ascii="Calibri" w:hAnsi="Calibri" w:cs="Calibri"/>
          <w:b w:val="0"/>
          <w:bCs w:val="0"/>
          <w:sz w:val="20"/>
          <w:szCs w:val="20"/>
        </w:rPr>
        <w:t>Involve</w:t>
      </w:r>
      <w:r w:rsidR="00EA020C">
        <w:rPr>
          <w:rFonts w:ascii="Calibri" w:hAnsi="Calibri" w:cs="Calibri"/>
          <w:b w:val="0"/>
          <w:bCs w:val="0"/>
          <w:sz w:val="20"/>
          <w:szCs w:val="20"/>
        </w:rPr>
        <w:t>d</w:t>
      </w:r>
      <w:r w:rsidRPr="00507217">
        <w:rPr>
          <w:rFonts w:ascii="Calibri" w:hAnsi="Calibri" w:cs="Calibri"/>
          <w:b w:val="0"/>
          <w:bCs w:val="0"/>
          <w:sz w:val="20"/>
          <w:szCs w:val="20"/>
        </w:rPr>
        <w:t xml:space="preserve"> from starting</w:t>
      </w:r>
      <w:r>
        <w:rPr>
          <w:rFonts w:ascii="Calibri" w:hAnsi="Calibri" w:cs="Calibri"/>
          <w:b w:val="0"/>
          <w:bCs w:val="0"/>
          <w:sz w:val="20"/>
          <w:szCs w:val="20"/>
        </w:rPr>
        <w:t xml:space="preserve"> with System Architect for Requirement gathering and assisted in creating the solution.</w:t>
      </w:r>
    </w:p>
    <w:p w:rsidR="00166EF3" w:rsidRDefault="008C3389" w:rsidP="00A14645">
      <w:pPr>
        <w:pStyle w:val="Heading"/>
        <w:numPr>
          <w:ilvl w:val="0"/>
          <w:numId w:val="2"/>
        </w:numPr>
        <w:tabs>
          <w:tab w:val="clear" w:pos="0"/>
          <w:tab w:val="num" w:pos="-1440"/>
        </w:tabs>
        <w:ind w:left="1080"/>
        <w:jc w:val="both"/>
        <w:rPr>
          <w:rFonts w:ascii="Calibri" w:hAnsi="Calibri" w:cs="Calibri"/>
          <w:b w:val="0"/>
          <w:bCs w:val="0"/>
          <w:sz w:val="20"/>
          <w:szCs w:val="20"/>
        </w:rPr>
      </w:pPr>
      <w:r>
        <w:rPr>
          <w:rFonts w:ascii="Calibri" w:hAnsi="Calibri" w:cs="Calibri"/>
          <w:b w:val="0"/>
          <w:bCs w:val="0"/>
          <w:sz w:val="20"/>
          <w:szCs w:val="20"/>
        </w:rPr>
        <w:t>Lead</w:t>
      </w:r>
      <w:r w:rsidR="00D706AA">
        <w:rPr>
          <w:rFonts w:ascii="Calibri" w:hAnsi="Calibri" w:cs="Calibri"/>
          <w:b w:val="0"/>
          <w:bCs w:val="0"/>
          <w:sz w:val="20"/>
          <w:szCs w:val="20"/>
        </w:rPr>
        <w:t xml:space="preserve"> the statements </w:t>
      </w:r>
      <w:r w:rsidR="002F0A34">
        <w:rPr>
          <w:rFonts w:ascii="Calibri" w:hAnsi="Calibri" w:cs="Calibri"/>
          <w:b w:val="0"/>
          <w:bCs w:val="0"/>
          <w:sz w:val="20"/>
          <w:szCs w:val="20"/>
        </w:rPr>
        <w:t>module,</w:t>
      </w:r>
      <w:r w:rsidR="00AC2044">
        <w:rPr>
          <w:rFonts w:ascii="Calibri" w:hAnsi="Calibri" w:cs="Calibri"/>
          <w:b w:val="0"/>
          <w:bCs w:val="0"/>
          <w:sz w:val="20"/>
          <w:szCs w:val="20"/>
        </w:rPr>
        <w:t xml:space="preserve"> and</w:t>
      </w:r>
      <w:r>
        <w:rPr>
          <w:rFonts w:ascii="Calibri" w:hAnsi="Calibri" w:cs="Calibri"/>
          <w:b w:val="0"/>
          <w:bCs w:val="0"/>
          <w:sz w:val="20"/>
          <w:szCs w:val="20"/>
        </w:rPr>
        <w:t xml:space="preserve"> write all the backend methods</w:t>
      </w:r>
      <w:r w:rsidR="00AC2044">
        <w:rPr>
          <w:rFonts w:ascii="Calibri" w:hAnsi="Calibri" w:cs="Calibri"/>
          <w:b w:val="0"/>
          <w:bCs w:val="0"/>
          <w:sz w:val="20"/>
          <w:szCs w:val="20"/>
        </w:rPr>
        <w:t xml:space="preserve">, </w:t>
      </w:r>
      <w:r>
        <w:rPr>
          <w:rFonts w:ascii="Calibri" w:hAnsi="Calibri" w:cs="Calibri"/>
          <w:b w:val="0"/>
          <w:bCs w:val="0"/>
          <w:sz w:val="20"/>
          <w:szCs w:val="20"/>
        </w:rPr>
        <w:t>logic to fetch data for creating statements, worked with front end developer to fetch data and to show</w:t>
      </w:r>
      <w:r w:rsidR="00EE77E2">
        <w:rPr>
          <w:rFonts w:ascii="Calibri" w:hAnsi="Calibri" w:cs="Calibri"/>
          <w:b w:val="0"/>
          <w:bCs w:val="0"/>
          <w:sz w:val="20"/>
          <w:szCs w:val="20"/>
        </w:rPr>
        <w:t xml:space="preserve"> statements</w:t>
      </w:r>
      <w:r>
        <w:rPr>
          <w:rFonts w:ascii="Calibri" w:hAnsi="Calibri" w:cs="Calibri"/>
          <w:b w:val="0"/>
          <w:bCs w:val="0"/>
          <w:sz w:val="20"/>
          <w:szCs w:val="20"/>
        </w:rPr>
        <w:t xml:space="preserve"> as pdf.</w:t>
      </w:r>
      <w:r w:rsidR="0002294A">
        <w:rPr>
          <w:rFonts w:ascii="Calibri" w:hAnsi="Calibri" w:cs="Calibri"/>
          <w:b w:val="0"/>
          <w:bCs w:val="0"/>
          <w:sz w:val="20"/>
          <w:szCs w:val="20"/>
        </w:rPr>
        <w:t xml:space="preserve"> </w:t>
      </w:r>
    </w:p>
    <w:p w:rsidR="006B76CE" w:rsidRDefault="00D706AA" w:rsidP="00A14645">
      <w:pPr>
        <w:pStyle w:val="Heading"/>
        <w:numPr>
          <w:ilvl w:val="0"/>
          <w:numId w:val="2"/>
        </w:numPr>
        <w:tabs>
          <w:tab w:val="clear" w:pos="0"/>
          <w:tab w:val="num" w:pos="-1800"/>
        </w:tabs>
        <w:ind w:left="1080"/>
        <w:jc w:val="both"/>
        <w:rPr>
          <w:rFonts w:ascii="Calibri" w:hAnsi="Calibri" w:cs="Calibri"/>
          <w:b w:val="0"/>
          <w:bCs w:val="0"/>
          <w:sz w:val="20"/>
          <w:szCs w:val="20"/>
        </w:rPr>
      </w:pPr>
      <w:r>
        <w:rPr>
          <w:rFonts w:ascii="Calibri" w:hAnsi="Calibri" w:cs="Calibri"/>
          <w:b w:val="0"/>
          <w:bCs w:val="0"/>
          <w:sz w:val="20"/>
          <w:szCs w:val="20"/>
        </w:rPr>
        <w:lastRenderedPageBreak/>
        <w:t>Assisted the test team to understand the functionalities</w:t>
      </w:r>
      <w:r w:rsidR="00357E2E">
        <w:rPr>
          <w:rFonts w:ascii="Calibri" w:hAnsi="Calibri" w:cs="Calibri"/>
          <w:b w:val="0"/>
          <w:bCs w:val="0"/>
          <w:sz w:val="20"/>
          <w:szCs w:val="20"/>
        </w:rPr>
        <w:t xml:space="preserve"> of the systems</w:t>
      </w:r>
      <w:r w:rsidR="00705A1B">
        <w:rPr>
          <w:rFonts w:ascii="Calibri" w:hAnsi="Calibri" w:cs="Calibri"/>
          <w:b w:val="0"/>
          <w:bCs w:val="0"/>
          <w:sz w:val="20"/>
          <w:szCs w:val="20"/>
        </w:rPr>
        <w:t>.</w:t>
      </w:r>
    </w:p>
    <w:p w:rsidR="001F5094" w:rsidRPr="006B05C4" w:rsidRDefault="001F5094" w:rsidP="001F5094">
      <w:pPr>
        <w:pStyle w:val="Normalverdana"/>
        <w:rPr>
          <w:rFonts w:ascii="Calibri" w:hAnsi="Calibri" w:cs="Calibri"/>
          <w:b/>
          <w:spacing w:val="10"/>
          <w:sz w:val="22"/>
          <w:szCs w:val="22"/>
        </w:rPr>
      </w:pPr>
    </w:p>
    <w:tbl>
      <w:tblPr>
        <w:tblW w:w="0" w:type="auto"/>
        <w:tblInd w:w="715" w:type="dxa"/>
        <w:tblLayout w:type="fixed"/>
        <w:tblLook w:val="0000"/>
      </w:tblPr>
      <w:tblGrid>
        <w:gridCol w:w="2273"/>
        <w:gridCol w:w="7615"/>
      </w:tblGrid>
      <w:tr w:rsidR="001F5094" w:rsidTr="0058086A">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Default="001F5094" w:rsidP="0058086A">
            <w:pPr>
              <w:pStyle w:val="Normalverdana"/>
              <w:rPr>
                <w:rFonts w:ascii="Calibri" w:hAnsi="Calibri" w:cs="Calibri"/>
                <w:b/>
                <w:spacing w:val="10"/>
                <w:sz w:val="20"/>
                <w:szCs w:val="20"/>
              </w:rPr>
            </w:pPr>
            <w:r>
              <w:rPr>
                <w:rFonts w:ascii="Calibri" w:hAnsi="Calibri" w:cs="Times New Roman"/>
                <w:spacing w:val="10"/>
                <w:sz w:val="20"/>
                <w:szCs w:val="20"/>
              </w:rPr>
              <w:t>American Greetings</w:t>
            </w:r>
          </w:p>
        </w:tc>
      </w:tr>
      <w:tr w:rsidR="001F5094" w:rsidTr="0058086A">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Pr="00BA6B05" w:rsidRDefault="001F5094" w:rsidP="001F5094">
            <w:pPr>
              <w:pStyle w:val="Normalverdana"/>
              <w:rPr>
                <w:rFonts w:ascii="Calibri" w:hAnsi="Calibri" w:cs="Times New Roman"/>
                <w:spacing w:val="10"/>
                <w:sz w:val="20"/>
                <w:szCs w:val="20"/>
              </w:rPr>
            </w:pPr>
            <w:r>
              <w:rPr>
                <w:rFonts w:ascii="Calibri" w:hAnsi="Calibri" w:cs="Times New Roman"/>
                <w:spacing w:val="10"/>
                <w:sz w:val="20"/>
                <w:szCs w:val="20"/>
              </w:rPr>
              <w:t>May</w:t>
            </w:r>
            <w:r w:rsidRPr="00E50578">
              <w:rPr>
                <w:rFonts w:ascii="Calibri" w:hAnsi="Calibri" w:cs="Times New Roman"/>
                <w:spacing w:val="10"/>
                <w:sz w:val="20"/>
                <w:szCs w:val="20"/>
              </w:rPr>
              <w:t xml:space="preserve"> 20</w:t>
            </w:r>
            <w:r>
              <w:rPr>
                <w:rFonts w:ascii="Calibri" w:hAnsi="Calibri" w:cs="Times New Roman"/>
                <w:spacing w:val="10"/>
                <w:sz w:val="20"/>
                <w:szCs w:val="20"/>
              </w:rPr>
              <w:t>09</w:t>
            </w:r>
            <w:r w:rsidRPr="00E50578">
              <w:rPr>
                <w:rFonts w:ascii="Calibri" w:hAnsi="Calibri" w:cs="Times New Roman"/>
                <w:spacing w:val="10"/>
                <w:sz w:val="20"/>
                <w:szCs w:val="20"/>
              </w:rPr>
              <w:t xml:space="preserve"> –</w:t>
            </w:r>
            <w:r>
              <w:rPr>
                <w:rFonts w:ascii="Calibri" w:hAnsi="Calibri" w:cs="Times New Roman"/>
                <w:spacing w:val="10"/>
                <w:sz w:val="20"/>
                <w:szCs w:val="20"/>
              </w:rPr>
              <w:t>April 2010</w:t>
            </w:r>
          </w:p>
        </w:tc>
      </w:tr>
      <w:tr w:rsidR="001F5094" w:rsidTr="0058086A">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spacing w:after="0" w:line="240" w:lineRule="auto"/>
              <w:contextualSpacing/>
              <w:jc w:val="both"/>
              <w:rPr>
                <w:spacing w:val="10"/>
                <w:sz w:val="20"/>
                <w:szCs w:val="20"/>
              </w:rPr>
            </w:pPr>
            <w:r>
              <w:rPr>
                <w:b/>
                <w:spacing w:val="10"/>
                <w:sz w:val="20"/>
                <w:szCs w:val="20"/>
              </w:rPr>
              <w:t>Project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Pr="00BA6B05" w:rsidRDefault="004E1B24" w:rsidP="0058086A">
            <w:pPr>
              <w:pStyle w:val="Normalverdana"/>
              <w:rPr>
                <w:rFonts w:ascii="Calibri" w:hAnsi="Calibri" w:cs="Times New Roman"/>
                <w:spacing w:val="10"/>
                <w:sz w:val="20"/>
                <w:szCs w:val="20"/>
              </w:rPr>
            </w:pPr>
            <w:r>
              <w:rPr>
                <w:rFonts w:ascii="Calibri" w:hAnsi="Calibri" w:cs="Times New Roman"/>
                <w:spacing w:val="10"/>
                <w:sz w:val="20"/>
                <w:szCs w:val="20"/>
              </w:rPr>
              <w:t>Pro</w:t>
            </w:r>
            <w:r w:rsidR="00E902EB">
              <w:rPr>
                <w:rFonts w:ascii="Calibri" w:hAnsi="Calibri" w:cs="Times New Roman"/>
                <w:spacing w:val="10"/>
                <w:sz w:val="20"/>
                <w:szCs w:val="20"/>
              </w:rPr>
              <w:t>shot (Code migration from Perl to java)</w:t>
            </w:r>
          </w:p>
        </w:tc>
      </w:tr>
      <w:tr w:rsidR="001F5094" w:rsidTr="0058086A">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spacing w:after="0" w:line="240" w:lineRule="auto"/>
              <w:contextualSpacing/>
              <w:jc w:val="both"/>
              <w:rPr>
                <w:spacing w:val="10"/>
                <w:sz w:val="20"/>
                <w:szCs w:val="20"/>
              </w:rPr>
            </w:pPr>
            <w:r>
              <w:rPr>
                <w:b/>
                <w:spacing w:val="10"/>
                <w:sz w:val="20"/>
                <w:szCs w:val="20"/>
              </w:rPr>
              <w:t>Role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Default="00524DAD" w:rsidP="0058086A">
            <w:pPr>
              <w:spacing w:after="0" w:line="240" w:lineRule="auto"/>
              <w:contextualSpacing/>
              <w:jc w:val="both"/>
            </w:pPr>
            <w:r>
              <w:rPr>
                <w:spacing w:val="10"/>
                <w:sz w:val="20"/>
                <w:szCs w:val="20"/>
              </w:rPr>
              <w:t>Offshore developer</w:t>
            </w:r>
          </w:p>
        </w:tc>
      </w:tr>
      <w:tr w:rsidR="001F5094" w:rsidTr="0058086A">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spacing w:after="0" w:line="240" w:lineRule="auto"/>
              <w:contextualSpacing/>
              <w:jc w:val="both"/>
              <w:rPr>
                <w:b/>
                <w:spacing w:val="10"/>
                <w:sz w:val="20"/>
                <w:szCs w:val="20"/>
              </w:rPr>
            </w:pPr>
            <w:r>
              <w:rPr>
                <w:b/>
                <w:spacing w:val="10"/>
                <w:sz w:val="20"/>
                <w:szCs w:val="20"/>
              </w:rPr>
              <w:t>Team Size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Default="004B2A66" w:rsidP="004B2A66">
            <w:pPr>
              <w:spacing w:after="0" w:line="240" w:lineRule="auto"/>
              <w:contextualSpacing/>
              <w:jc w:val="both"/>
              <w:rPr>
                <w:spacing w:val="10"/>
                <w:sz w:val="20"/>
                <w:szCs w:val="20"/>
              </w:rPr>
            </w:pPr>
            <w:r>
              <w:rPr>
                <w:spacing w:val="10"/>
                <w:sz w:val="20"/>
                <w:szCs w:val="20"/>
              </w:rPr>
              <w:t>5(onsite)+2(offshore)</w:t>
            </w:r>
          </w:p>
        </w:tc>
      </w:tr>
      <w:tr w:rsidR="001F5094" w:rsidTr="00CE3D8E">
        <w:trPr>
          <w:trHeight w:val="395"/>
        </w:trPr>
        <w:tc>
          <w:tcPr>
            <w:tcW w:w="2273" w:type="dxa"/>
            <w:tcBorders>
              <w:top w:val="single" w:sz="4" w:space="0" w:color="000000"/>
              <w:left w:val="single" w:sz="4" w:space="0" w:color="000000"/>
              <w:bottom w:val="single" w:sz="4" w:space="0" w:color="000000"/>
            </w:tcBorders>
            <w:shd w:val="clear" w:color="auto" w:fill="D9D9D9"/>
          </w:tcPr>
          <w:p w:rsidR="001F5094" w:rsidRDefault="001F5094" w:rsidP="0058086A">
            <w:pPr>
              <w:spacing w:after="0" w:line="240" w:lineRule="auto"/>
              <w:contextualSpacing/>
              <w:jc w:val="both"/>
              <w:rPr>
                <w:b/>
                <w:spacing w:val="10"/>
                <w:sz w:val="20"/>
                <w:szCs w:val="20"/>
              </w:rPr>
            </w:pPr>
            <w:r>
              <w:rPr>
                <w:b/>
                <w:spacing w:val="10"/>
                <w:sz w:val="20"/>
                <w:szCs w:val="20"/>
              </w:rPr>
              <w:t>Solution Environment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1F5094" w:rsidRPr="0015306B" w:rsidRDefault="008A55EF" w:rsidP="00CE3D8E">
            <w:pPr>
              <w:pStyle w:val="Normalverdana"/>
              <w:rPr>
                <w:rFonts w:ascii="Calibri" w:hAnsi="Calibri" w:cs="Calibri"/>
                <w:spacing w:val="10"/>
                <w:sz w:val="20"/>
                <w:szCs w:val="20"/>
              </w:rPr>
            </w:pPr>
            <w:r>
              <w:rPr>
                <w:rFonts w:ascii="Calibri" w:hAnsi="Calibri" w:cs="Calibri"/>
                <w:spacing w:val="10"/>
                <w:sz w:val="20"/>
                <w:szCs w:val="20"/>
              </w:rPr>
              <w:t>Java,</w:t>
            </w:r>
            <w:r w:rsidR="00CE3D8E">
              <w:rPr>
                <w:rFonts w:ascii="Calibri" w:hAnsi="Calibri" w:cs="Calibri"/>
                <w:spacing w:val="10"/>
                <w:sz w:val="20"/>
                <w:szCs w:val="20"/>
              </w:rPr>
              <w:t xml:space="preserve"> J</w:t>
            </w:r>
            <w:r>
              <w:rPr>
                <w:rFonts w:ascii="Calibri" w:hAnsi="Calibri" w:cs="Calibri"/>
                <w:spacing w:val="10"/>
                <w:sz w:val="20"/>
                <w:szCs w:val="20"/>
              </w:rPr>
              <w:t xml:space="preserve">sp , </w:t>
            </w:r>
            <w:r w:rsidR="007922D3">
              <w:rPr>
                <w:rFonts w:ascii="Calibri" w:hAnsi="Calibri" w:cs="Calibri"/>
                <w:spacing w:val="10"/>
                <w:sz w:val="20"/>
                <w:szCs w:val="20"/>
              </w:rPr>
              <w:t xml:space="preserve">Servlets, </w:t>
            </w:r>
            <w:r w:rsidR="00CE3D8E">
              <w:rPr>
                <w:rFonts w:ascii="Calibri" w:hAnsi="Calibri" w:cs="Calibri"/>
                <w:spacing w:val="10"/>
                <w:sz w:val="20"/>
                <w:szCs w:val="20"/>
              </w:rPr>
              <w:t>S</w:t>
            </w:r>
            <w:r w:rsidR="007922D3">
              <w:rPr>
                <w:rFonts w:ascii="Calibri" w:hAnsi="Calibri" w:cs="Calibri"/>
                <w:spacing w:val="10"/>
                <w:sz w:val="20"/>
                <w:szCs w:val="20"/>
              </w:rPr>
              <w:t xml:space="preserve">truts1, </w:t>
            </w:r>
            <w:r w:rsidR="00CE3D8E">
              <w:rPr>
                <w:rFonts w:ascii="Calibri" w:hAnsi="Calibri" w:cs="Calibri"/>
                <w:spacing w:val="10"/>
                <w:sz w:val="20"/>
                <w:szCs w:val="20"/>
              </w:rPr>
              <w:t>H</w:t>
            </w:r>
            <w:r w:rsidR="007922D3">
              <w:rPr>
                <w:rFonts w:ascii="Calibri" w:hAnsi="Calibri" w:cs="Calibri"/>
                <w:spacing w:val="10"/>
                <w:sz w:val="20"/>
                <w:szCs w:val="20"/>
              </w:rPr>
              <w:t>ibernate,</w:t>
            </w:r>
            <w:r w:rsidR="00BD2610">
              <w:rPr>
                <w:rFonts w:ascii="Calibri" w:hAnsi="Calibri" w:cs="Calibri"/>
                <w:spacing w:val="10"/>
                <w:sz w:val="20"/>
                <w:szCs w:val="20"/>
              </w:rPr>
              <w:t xml:space="preserve"> </w:t>
            </w:r>
            <w:r w:rsidR="00CE3D8E">
              <w:rPr>
                <w:rFonts w:ascii="Calibri" w:hAnsi="Calibri" w:cs="Calibri"/>
                <w:spacing w:val="10"/>
                <w:sz w:val="20"/>
                <w:szCs w:val="20"/>
              </w:rPr>
              <w:t>L</w:t>
            </w:r>
            <w:r w:rsidR="00BD2610">
              <w:rPr>
                <w:rFonts w:ascii="Calibri" w:hAnsi="Calibri" w:cs="Calibri"/>
                <w:spacing w:val="10"/>
                <w:sz w:val="20"/>
                <w:szCs w:val="20"/>
              </w:rPr>
              <w:t>ucene,</w:t>
            </w:r>
            <w:r w:rsidR="007922D3">
              <w:rPr>
                <w:rFonts w:ascii="Calibri" w:hAnsi="Calibri" w:cs="Calibri"/>
                <w:spacing w:val="10"/>
                <w:sz w:val="20"/>
                <w:szCs w:val="20"/>
              </w:rPr>
              <w:t xml:space="preserve"> MS SQ</w:t>
            </w:r>
            <w:r w:rsidR="00CE3D8E">
              <w:rPr>
                <w:rFonts w:ascii="Calibri" w:hAnsi="Calibri" w:cs="Calibri"/>
                <w:spacing w:val="10"/>
                <w:sz w:val="20"/>
                <w:szCs w:val="20"/>
              </w:rPr>
              <w:t>L</w:t>
            </w:r>
            <w:r w:rsidR="007922D3">
              <w:rPr>
                <w:rFonts w:ascii="Calibri" w:hAnsi="Calibri" w:cs="Calibri"/>
                <w:spacing w:val="10"/>
                <w:sz w:val="20"/>
                <w:szCs w:val="20"/>
              </w:rPr>
              <w:t xml:space="preserve">, </w:t>
            </w:r>
            <w:r w:rsidR="00CE3D8E">
              <w:rPr>
                <w:rFonts w:ascii="Calibri" w:hAnsi="Calibri" w:cs="Calibri"/>
                <w:spacing w:val="10"/>
                <w:sz w:val="20"/>
                <w:szCs w:val="20"/>
              </w:rPr>
              <w:t>J</w:t>
            </w:r>
            <w:r w:rsidR="007922D3">
              <w:rPr>
                <w:rFonts w:ascii="Calibri" w:hAnsi="Calibri" w:cs="Calibri"/>
                <w:spacing w:val="10"/>
                <w:sz w:val="20"/>
                <w:szCs w:val="20"/>
              </w:rPr>
              <w:t>avascript</w:t>
            </w:r>
          </w:p>
        </w:tc>
      </w:tr>
    </w:tbl>
    <w:p w:rsidR="001F5094" w:rsidRDefault="001F5094" w:rsidP="001F5094">
      <w:pPr>
        <w:pStyle w:val="Normalverdana"/>
        <w:tabs>
          <w:tab w:val="left" w:pos="709"/>
        </w:tabs>
        <w:rPr>
          <w:rFonts w:ascii="Calibri" w:hAnsi="Calibri" w:cs="Calibri"/>
          <w:b/>
          <w:spacing w:val="10"/>
          <w:sz w:val="20"/>
          <w:szCs w:val="20"/>
        </w:rPr>
      </w:pPr>
      <w:r>
        <w:rPr>
          <w:rFonts w:ascii="Calibri" w:eastAsia="Calibri" w:hAnsi="Calibri" w:cs="Calibri"/>
          <w:spacing w:val="10"/>
          <w:sz w:val="20"/>
          <w:szCs w:val="20"/>
        </w:rPr>
        <w:t xml:space="preserve">    </w:t>
      </w:r>
      <w:r>
        <w:rPr>
          <w:rFonts w:ascii="Calibri" w:hAnsi="Calibri" w:cs="Calibri"/>
          <w:spacing w:val="10"/>
          <w:sz w:val="20"/>
          <w:szCs w:val="20"/>
        </w:rPr>
        <w:tab/>
      </w:r>
      <w:r>
        <w:rPr>
          <w:rFonts w:ascii="Calibri" w:hAnsi="Calibri" w:cs="Calibri"/>
          <w:b/>
          <w:spacing w:val="10"/>
          <w:sz w:val="20"/>
          <w:szCs w:val="20"/>
        </w:rPr>
        <w:t>Description:</w:t>
      </w:r>
    </w:p>
    <w:p w:rsidR="001F5094" w:rsidRPr="006D5615" w:rsidRDefault="001F5094" w:rsidP="001F5094">
      <w:pPr>
        <w:pStyle w:val="Normalverdana"/>
        <w:tabs>
          <w:tab w:val="left" w:pos="709"/>
        </w:tabs>
        <w:ind w:left="709"/>
        <w:rPr>
          <w:rFonts w:ascii="Calibri" w:hAnsi="Calibri" w:cs="Calibri"/>
          <w:spacing w:val="10"/>
          <w:sz w:val="20"/>
          <w:szCs w:val="20"/>
        </w:rPr>
      </w:pPr>
      <w:r w:rsidRPr="006D5615">
        <w:rPr>
          <w:rFonts w:ascii="Calibri" w:hAnsi="Calibri" w:cs="Calibri"/>
          <w:spacing w:val="10"/>
          <w:sz w:val="20"/>
          <w:szCs w:val="20"/>
        </w:rPr>
        <w:tab/>
      </w:r>
      <w:r w:rsidR="007922D3">
        <w:rPr>
          <w:rFonts w:ascii="Calibri" w:hAnsi="Calibri" w:cs="Calibri"/>
          <w:sz w:val="20"/>
          <w:szCs w:val="20"/>
        </w:rPr>
        <w:t xml:space="preserve">American greetings </w:t>
      </w:r>
      <w:r w:rsidR="00F24B4E">
        <w:rPr>
          <w:rFonts w:ascii="Calibri" w:hAnsi="Calibri" w:cs="Calibri"/>
          <w:sz w:val="20"/>
          <w:szCs w:val="20"/>
        </w:rPr>
        <w:t xml:space="preserve">took over </w:t>
      </w:r>
      <w:r w:rsidR="00930D48">
        <w:rPr>
          <w:rFonts w:ascii="Calibri" w:hAnsi="Calibri" w:cs="Times New Roman"/>
          <w:spacing w:val="10"/>
          <w:sz w:val="20"/>
          <w:szCs w:val="20"/>
        </w:rPr>
        <w:t xml:space="preserve">Proshot </w:t>
      </w:r>
      <w:r w:rsidR="00F24B4E">
        <w:rPr>
          <w:rFonts w:ascii="Calibri" w:hAnsi="Calibri" w:cs="Calibri"/>
          <w:sz w:val="20"/>
          <w:szCs w:val="20"/>
        </w:rPr>
        <w:t xml:space="preserve">at that time. </w:t>
      </w:r>
      <w:r w:rsidR="00BD2610">
        <w:rPr>
          <w:rFonts w:ascii="Calibri" w:hAnsi="Calibri" w:cs="Calibri"/>
          <w:sz w:val="20"/>
          <w:szCs w:val="20"/>
        </w:rPr>
        <w:t xml:space="preserve">The project aims to </w:t>
      </w:r>
      <w:r w:rsidR="00CE3D8E">
        <w:rPr>
          <w:rFonts w:ascii="Calibri" w:hAnsi="Calibri" w:cs="Calibri"/>
          <w:sz w:val="20"/>
          <w:szCs w:val="20"/>
        </w:rPr>
        <w:t>convert</w:t>
      </w:r>
      <w:r w:rsidR="00BD2610">
        <w:rPr>
          <w:rFonts w:ascii="Calibri" w:hAnsi="Calibri" w:cs="Calibri"/>
          <w:sz w:val="20"/>
          <w:szCs w:val="20"/>
        </w:rPr>
        <w:t xml:space="preserve"> the Perl</w:t>
      </w:r>
      <w:r w:rsidR="00A313CE">
        <w:rPr>
          <w:rFonts w:ascii="Calibri" w:hAnsi="Calibri" w:cs="Calibri"/>
          <w:sz w:val="20"/>
          <w:szCs w:val="20"/>
        </w:rPr>
        <w:t xml:space="preserve"> code </w:t>
      </w:r>
      <w:r w:rsidR="00CE3D8E">
        <w:rPr>
          <w:rFonts w:ascii="Calibri" w:hAnsi="Calibri" w:cs="Calibri"/>
          <w:sz w:val="20"/>
          <w:szCs w:val="20"/>
        </w:rPr>
        <w:t>to</w:t>
      </w:r>
      <w:r w:rsidR="00BD2610">
        <w:rPr>
          <w:rFonts w:ascii="Calibri" w:hAnsi="Calibri" w:cs="Calibri"/>
          <w:sz w:val="20"/>
          <w:szCs w:val="20"/>
        </w:rPr>
        <w:t xml:space="preserve"> java and to enhance the </w:t>
      </w:r>
      <w:r w:rsidR="00A313CE">
        <w:rPr>
          <w:rFonts w:ascii="Calibri" w:hAnsi="Calibri" w:cs="Calibri"/>
          <w:sz w:val="20"/>
          <w:szCs w:val="20"/>
        </w:rPr>
        <w:t xml:space="preserve">functionality to make the Webshot compatible with other American </w:t>
      </w:r>
      <w:r w:rsidR="00511067">
        <w:rPr>
          <w:rFonts w:ascii="Calibri" w:hAnsi="Calibri" w:cs="Calibri"/>
          <w:sz w:val="20"/>
          <w:szCs w:val="20"/>
        </w:rPr>
        <w:t xml:space="preserve">greetings </w:t>
      </w:r>
      <w:r w:rsidR="00F9629B">
        <w:rPr>
          <w:rFonts w:ascii="Calibri" w:hAnsi="Calibri" w:cs="Calibri"/>
          <w:sz w:val="20"/>
          <w:szCs w:val="20"/>
        </w:rPr>
        <w:t>services</w:t>
      </w:r>
      <w:r w:rsidR="00A313CE">
        <w:rPr>
          <w:rFonts w:ascii="Calibri" w:hAnsi="Calibri" w:cs="Calibri"/>
          <w:sz w:val="20"/>
          <w:szCs w:val="20"/>
        </w:rPr>
        <w:t>.</w:t>
      </w:r>
    </w:p>
    <w:p w:rsidR="001F5094" w:rsidRPr="003B1086" w:rsidRDefault="001F5094" w:rsidP="001F5094">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Pr="003B1086">
        <w:rPr>
          <w:rFonts w:ascii="Calibri" w:hAnsi="Calibri" w:cs="Calibri"/>
          <w:b/>
          <w:sz w:val="20"/>
          <w:szCs w:val="20"/>
        </w:rPr>
        <w:t>Responsibilities:</w:t>
      </w:r>
    </w:p>
    <w:p w:rsidR="001F5094" w:rsidRDefault="00C15B63" w:rsidP="001F5094">
      <w:pPr>
        <w:pStyle w:val="Heading"/>
        <w:numPr>
          <w:ilvl w:val="0"/>
          <w:numId w:val="2"/>
        </w:numPr>
        <w:tabs>
          <w:tab w:val="clear" w:pos="0"/>
          <w:tab w:val="num" w:pos="-1800"/>
        </w:tabs>
        <w:ind w:left="1080"/>
        <w:jc w:val="both"/>
        <w:rPr>
          <w:rFonts w:ascii="Calibri" w:hAnsi="Calibri" w:cs="Calibri"/>
          <w:b w:val="0"/>
          <w:bCs w:val="0"/>
          <w:sz w:val="20"/>
          <w:szCs w:val="20"/>
        </w:rPr>
      </w:pPr>
      <w:r w:rsidRPr="00C15B63">
        <w:rPr>
          <w:rFonts w:ascii="Calibri" w:hAnsi="Calibri" w:cs="Calibri"/>
          <w:b w:val="0"/>
          <w:bCs w:val="0"/>
          <w:sz w:val="20"/>
          <w:szCs w:val="20"/>
        </w:rPr>
        <w:t>Responsible f</w:t>
      </w:r>
      <w:r w:rsidR="00CE3D8E">
        <w:rPr>
          <w:rFonts w:ascii="Calibri" w:hAnsi="Calibri" w:cs="Calibri"/>
          <w:b w:val="0"/>
          <w:bCs w:val="0"/>
          <w:sz w:val="20"/>
          <w:szCs w:val="20"/>
        </w:rPr>
        <w:t>or interacting with client for r</w:t>
      </w:r>
      <w:r w:rsidRPr="00C15B63">
        <w:rPr>
          <w:rFonts w:ascii="Calibri" w:hAnsi="Calibri" w:cs="Calibri"/>
          <w:b w:val="0"/>
          <w:bCs w:val="0"/>
          <w:sz w:val="20"/>
          <w:szCs w:val="20"/>
        </w:rPr>
        <w:t xml:space="preserve">equirement gathering, </w:t>
      </w:r>
      <w:r w:rsidR="00CE3D8E">
        <w:rPr>
          <w:rFonts w:ascii="Calibri" w:hAnsi="Calibri" w:cs="Calibri"/>
          <w:b w:val="0"/>
          <w:bCs w:val="0"/>
          <w:sz w:val="20"/>
          <w:szCs w:val="20"/>
        </w:rPr>
        <w:t>a</w:t>
      </w:r>
      <w:r w:rsidRPr="00C15B63">
        <w:rPr>
          <w:rFonts w:ascii="Calibri" w:hAnsi="Calibri" w:cs="Calibri"/>
          <w:b w:val="0"/>
          <w:bCs w:val="0"/>
          <w:sz w:val="20"/>
          <w:szCs w:val="20"/>
        </w:rPr>
        <w:t xml:space="preserve">nalysis and </w:t>
      </w:r>
      <w:r w:rsidR="00CE3D8E">
        <w:rPr>
          <w:rFonts w:ascii="Calibri" w:hAnsi="Calibri" w:cs="Calibri"/>
          <w:b w:val="0"/>
          <w:bCs w:val="0"/>
          <w:sz w:val="20"/>
          <w:szCs w:val="20"/>
        </w:rPr>
        <w:t>designing, d</w:t>
      </w:r>
      <w:r w:rsidRPr="00C15B63">
        <w:rPr>
          <w:rFonts w:ascii="Calibri" w:hAnsi="Calibri" w:cs="Calibri"/>
          <w:b w:val="0"/>
          <w:bCs w:val="0"/>
          <w:sz w:val="20"/>
          <w:szCs w:val="20"/>
        </w:rPr>
        <w:t xml:space="preserve">atabase designing and </w:t>
      </w:r>
      <w:r w:rsidR="00CB4C93" w:rsidRPr="00C15B63">
        <w:rPr>
          <w:rFonts w:ascii="Calibri" w:hAnsi="Calibri" w:cs="Calibri"/>
          <w:b w:val="0"/>
          <w:bCs w:val="0"/>
          <w:sz w:val="20"/>
          <w:szCs w:val="20"/>
        </w:rPr>
        <w:t>coding.</w:t>
      </w:r>
    </w:p>
    <w:p w:rsidR="00051BC3" w:rsidRPr="006B05C4" w:rsidRDefault="00051BC3" w:rsidP="00051BC3">
      <w:pPr>
        <w:pStyle w:val="Normalverdana"/>
        <w:rPr>
          <w:rFonts w:ascii="Calibri" w:hAnsi="Calibri" w:cs="Calibri"/>
          <w:b/>
          <w:spacing w:val="10"/>
          <w:sz w:val="22"/>
          <w:szCs w:val="22"/>
        </w:rPr>
      </w:pPr>
    </w:p>
    <w:tbl>
      <w:tblPr>
        <w:tblW w:w="0" w:type="auto"/>
        <w:tblInd w:w="715" w:type="dxa"/>
        <w:tblLayout w:type="fixed"/>
        <w:tblLook w:val="0000"/>
      </w:tblPr>
      <w:tblGrid>
        <w:gridCol w:w="2273"/>
        <w:gridCol w:w="7615"/>
      </w:tblGrid>
      <w:tr w:rsidR="00051BC3" w:rsidTr="0058086A">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pStyle w:val="Normalverdana"/>
              <w:jc w:val="both"/>
              <w:rPr>
                <w:rFonts w:ascii="Calibri" w:hAnsi="Calibri" w:cs="Calibri"/>
                <w:spacing w:val="10"/>
                <w:sz w:val="20"/>
                <w:szCs w:val="20"/>
              </w:rPr>
            </w:pPr>
            <w:r>
              <w:rPr>
                <w:rFonts w:ascii="Calibri" w:hAnsi="Calibri" w:cs="Calibri"/>
                <w:b/>
                <w:spacing w:val="10"/>
                <w:sz w:val="20"/>
                <w:szCs w:val="20"/>
              </w:rPr>
              <w:t>Client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Default="00051BC3" w:rsidP="0058086A">
            <w:pPr>
              <w:pStyle w:val="Normalverdana"/>
              <w:rPr>
                <w:rFonts w:ascii="Calibri" w:hAnsi="Calibri" w:cs="Calibri"/>
                <w:b/>
                <w:spacing w:val="10"/>
                <w:sz w:val="20"/>
                <w:szCs w:val="20"/>
              </w:rPr>
            </w:pPr>
            <w:r>
              <w:rPr>
                <w:rFonts w:ascii="Calibri" w:hAnsi="Calibri" w:cs="Times New Roman"/>
                <w:spacing w:val="10"/>
                <w:sz w:val="20"/>
                <w:szCs w:val="20"/>
              </w:rPr>
              <w:t>American Greetings</w:t>
            </w:r>
          </w:p>
        </w:tc>
      </w:tr>
      <w:tr w:rsidR="00051BC3" w:rsidTr="0058086A">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pStyle w:val="Normalverdana"/>
              <w:jc w:val="both"/>
              <w:rPr>
                <w:rFonts w:ascii="Calibri" w:hAnsi="Calibri" w:cs="Calibri"/>
                <w:spacing w:val="10"/>
                <w:sz w:val="20"/>
                <w:szCs w:val="20"/>
              </w:rPr>
            </w:pPr>
            <w:r>
              <w:rPr>
                <w:rFonts w:ascii="Calibri" w:hAnsi="Calibri" w:cs="Calibri"/>
                <w:b/>
                <w:spacing w:val="10"/>
                <w:sz w:val="20"/>
                <w:szCs w:val="20"/>
              </w:rPr>
              <w:t>Duration</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Pr="00BA6B05" w:rsidRDefault="00051BC3" w:rsidP="00BA1A6C">
            <w:pPr>
              <w:pStyle w:val="Normalverdana"/>
              <w:rPr>
                <w:rFonts w:ascii="Calibri" w:hAnsi="Calibri" w:cs="Times New Roman"/>
                <w:spacing w:val="10"/>
                <w:sz w:val="20"/>
                <w:szCs w:val="20"/>
              </w:rPr>
            </w:pPr>
            <w:r>
              <w:rPr>
                <w:rFonts w:ascii="Calibri" w:hAnsi="Calibri" w:cs="Times New Roman"/>
                <w:spacing w:val="10"/>
                <w:sz w:val="20"/>
                <w:szCs w:val="20"/>
              </w:rPr>
              <w:t>May</w:t>
            </w:r>
            <w:r w:rsidRPr="00E50578">
              <w:rPr>
                <w:rFonts w:ascii="Calibri" w:hAnsi="Calibri" w:cs="Times New Roman"/>
                <w:spacing w:val="10"/>
                <w:sz w:val="20"/>
                <w:szCs w:val="20"/>
              </w:rPr>
              <w:t xml:space="preserve"> 20</w:t>
            </w:r>
            <w:r>
              <w:rPr>
                <w:rFonts w:ascii="Calibri" w:hAnsi="Calibri" w:cs="Times New Roman"/>
                <w:spacing w:val="10"/>
                <w:sz w:val="20"/>
                <w:szCs w:val="20"/>
              </w:rPr>
              <w:t>08</w:t>
            </w:r>
            <w:r w:rsidRPr="00E50578">
              <w:rPr>
                <w:rFonts w:ascii="Calibri" w:hAnsi="Calibri" w:cs="Times New Roman"/>
                <w:spacing w:val="10"/>
                <w:sz w:val="20"/>
                <w:szCs w:val="20"/>
              </w:rPr>
              <w:t xml:space="preserve"> –</w:t>
            </w:r>
            <w:r>
              <w:rPr>
                <w:rFonts w:ascii="Calibri" w:hAnsi="Calibri" w:cs="Times New Roman"/>
                <w:spacing w:val="10"/>
                <w:sz w:val="20"/>
                <w:szCs w:val="20"/>
              </w:rPr>
              <w:t>April 2009</w:t>
            </w:r>
          </w:p>
        </w:tc>
      </w:tr>
      <w:tr w:rsidR="00051BC3" w:rsidTr="0058086A">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spacing w:after="0" w:line="240" w:lineRule="auto"/>
              <w:contextualSpacing/>
              <w:jc w:val="both"/>
              <w:rPr>
                <w:spacing w:val="10"/>
                <w:sz w:val="20"/>
                <w:szCs w:val="20"/>
              </w:rPr>
            </w:pPr>
            <w:r>
              <w:rPr>
                <w:b/>
                <w:spacing w:val="10"/>
                <w:sz w:val="20"/>
                <w:szCs w:val="20"/>
              </w:rPr>
              <w:t>Project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Pr="00BA6B05" w:rsidRDefault="00F4569F" w:rsidP="0058086A">
            <w:pPr>
              <w:pStyle w:val="Normalverdana"/>
              <w:rPr>
                <w:rFonts w:ascii="Calibri" w:hAnsi="Calibri" w:cs="Times New Roman"/>
                <w:spacing w:val="10"/>
                <w:sz w:val="20"/>
                <w:szCs w:val="20"/>
              </w:rPr>
            </w:pPr>
            <w:r>
              <w:rPr>
                <w:rFonts w:ascii="Calibri" w:hAnsi="Calibri" w:cs="Times New Roman"/>
                <w:spacing w:val="10"/>
                <w:sz w:val="20"/>
                <w:szCs w:val="20"/>
              </w:rPr>
              <w:t>Photoworks(</w:t>
            </w:r>
            <w:r w:rsidR="005B31D5">
              <w:rPr>
                <w:rFonts w:ascii="Calibri" w:hAnsi="Calibri" w:cs="Times New Roman"/>
                <w:spacing w:val="10"/>
                <w:sz w:val="20"/>
                <w:szCs w:val="20"/>
              </w:rPr>
              <w:t>CService</w:t>
            </w:r>
            <w:r>
              <w:rPr>
                <w:rFonts w:ascii="Calibri" w:hAnsi="Calibri" w:cs="Times New Roman"/>
                <w:spacing w:val="10"/>
                <w:sz w:val="20"/>
                <w:szCs w:val="20"/>
              </w:rPr>
              <w:t>)</w:t>
            </w:r>
          </w:p>
        </w:tc>
      </w:tr>
      <w:tr w:rsidR="00051BC3" w:rsidTr="0058086A">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spacing w:after="0" w:line="240" w:lineRule="auto"/>
              <w:contextualSpacing/>
              <w:jc w:val="both"/>
              <w:rPr>
                <w:spacing w:val="10"/>
                <w:sz w:val="20"/>
                <w:szCs w:val="20"/>
              </w:rPr>
            </w:pPr>
            <w:r>
              <w:rPr>
                <w:b/>
                <w:spacing w:val="10"/>
                <w:sz w:val="20"/>
                <w:szCs w:val="20"/>
              </w:rPr>
              <w:t>Role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Default="00051BC3" w:rsidP="0058086A">
            <w:pPr>
              <w:spacing w:after="0" w:line="240" w:lineRule="auto"/>
              <w:contextualSpacing/>
              <w:jc w:val="both"/>
            </w:pPr>
            <w:r>
              <w:rPr>
                <w:spacing w:val="10"/>
                <w:sz w:val="20"/>
                <w:szCs w:val="20"/>
              </w:rPr>
              <w:t>Offshore developer</w:t>
            </w:r>
          </w:p>
        </w:tc>
      </w:tr>
      <w:tr w:rsidR="00051BC3" w:rsidTr="0058086A">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spacing w:after="0" w:line="240" w:lineRule="auto"/>
              <w:contextualSpacing/>
              <w:jc w:val="both"/>
              <w:rPr>
                <w:b/>
                <w:spacing w:val="10"/>
                <w:sz w:val="20"/>
                <w:szCs w:val="20"/>
              </w:rPr>
            </w:pPr>
            <w:r>
              <w:rPr>
                <w:b/>
                <w:spacing w:val="10"/>
                <w:sz w:val="20"/>
                <w:szCs w:val="20"/>
              </w:rPr>
              <w:t>Team Size</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Default="00F31553" w:rsidP="0058086A">
            <w:pPr>
              <w:spacing w:after="0" w:line="240" w:lineRule="auto"/>
              <w:contextualSpacing/>
              <w:jc w:val="both"/>
              <w:rPr>
                <w:spacing w:val="10"/>
                <w:sz w:val="20"/>
                <w:szCs w:val="20"/>
              </w:rPr>
            </w:pPr>
            <w:r>
              <w:rPr>
                <w:spacing w:val="10"/>
                <w:sz w:val="20"/>
                <w:szCs w:val="20"/>
              </w:rPr>
              <w:t>1</w:t>
            </w:r>
          </w:p>
        </w:tc>
      </w:tr>
      <w:tr w:rsidR="00051BC3" w:rsidTr="0058086A">
        <w:trPr>
          <w:trHeight w:val="620"/>
        </w:trPr>
        <w:tc>
          <w:tcPr>
            <w:tcW w:w="2273" w:type="dxa"/>
            <w:tcBorders>
              <w:top w:val="single" w:sz="4" w:space="0" w:color="000000"/>
              <w:left w:val="single" w:sz="4" w:space="0" w:color="000000"/>
              <w:bottom w:val="single" w:sz="4" w:space="0" w:color="000000"/>
            </w:tcBorders>
            <w:shd w:val="clear" w:color="auto" w:fill="D9D9D9"/>
          </w:tcPr>
          <w:p w:rsidR="00051BC3" w:rsidRDefault="00051BC3" w:rsidP="0058086A">
            <w:pPr>
              <w:spacing w:after="0" w:line="240" w:lineRule="auto"/>
              <w:contextualSpacing/>
              <w:jc w:val="both"/>
              <w:rPr>
                <w:b/>
                <w:spacing w:val="10"/>
                <w:sz w:val="20"/>
                <w:szCs w:val="20"/>
              </w:rPr>
            </w:pPr>
            <w:r>
              <w:rPr>
                <w:b/>
                <w:spacing w:val="10"/>
                <w:sz w:val="20"/>
                <w:szCs w:val="20"/>
              </w:rPr>
              <w:t>Solution Environment</w:t>
            </w:r>
          </w:p>
        </w:tc>
        <w:tc>
          <w:tcPr>
            <w:tcW w:w="7615" w:type="dxa"/>
            <w:tcBorders>
              <w:top w:val="single" w:sz="4" w:space="0" w:color="000000"/>
              <w:left w:val="single" w:sz="4" w:space="0" w:color="000000"/>
              <w:bottom w:val="single" w:sz="4" w:space="0" w:color="000000"/>
              <w:right w:val="single" w:sz="4" w:space="0" w:color="000000"/>
            </w:tcBorders>
            <w:shd w:val="clear" w:color="auto" w:fill="auto"/>
          </w:tcPr>
          <w:p w:rsidR="00051BC3" w:rsidRPr="0015306B" w:rsidRDefault="00BA1A6C" w:rsidP="00BA1A6C">
            <w:pPr>
              <w:pStyle w:val="Normalverdana"/>
              <w:rPr>
                <w:rFonts w:ascii="Calibri" w:hAnsi="Calibri" w:cs="Calibri"/>
                <w:spacing w:val="10"/>
                <w:sz w:val="20"/>
                <w:szCs w:val="20"/>
              </w:rPr>
            </w:pPr>
            <w:r>
              <w:rPr>
                <w:rFonts w:ascii="Calibri" w:hAnsi="Calibri" w:cs="Calibri"/>
                <w:spacing w:val="10"/>
                <w:sz w:val="20"/>
                <w:szCs w:val="20"/>
              </w:rPr>
              <w:t>Java, Jsp</w:t>
            </w:r>
            <w:r w:rsidR="00051BC3">
              <w:rPr>
                <w:rFonts w:ascii="Calibri" w:hAnsi="Calibri" w:cs="Calibri"/>
                <w:spacing w:val="10"/>
                <w:sz w:val="20"/>
                <w:szCs w:val="20"/>
              </w:rPr>
              <w:t xml:space="preserve"> , Servlets, </w:t>
            </w:r>
            <w:r>
              <w:rPr>
                <w:rFonts w:ascii="Calibri" w:hAnsi="Calibri" w:cs="Calibri"/>
                <w:spacing w:val="10"/>
                <w:sz w:val="20"/>
                <w:szCs w:val="20"/>
              </w:rPr>
              <w:t>S</w:t>
            </w:r>
            <w:r w:rsidR="00051BC3">
              <w:rPr>
                <w:rFonts w:ascii="Calibri" w:hAnsi="Calibri" w:cs="Calibri"/>
                <w:spacing w:val="10"/>
                <w:sz w:val="20"/>
                <w:szCs w:val="20"/>
              </w:rPr>
              <w:t xml:space="preserve">truts1, </w:t>
            </w:r>
            <w:r>
              <w:rPr>
                <w:rFonts w:ascii="Calibri" w:hAnsi="Calibri" w:cs="Calibri"/>
                <w:spacing w:val="10"/>
                <w:sz w:val="20"/>
                <w:szCs w:val="20"/>
              </w:rPr>
              <w:t>H</w:t>
            </w:r>
            <w:r w:rsidR="00051BC3">
              <w:rPr>
                <w:rFonts w:ascii="Calibri" w:hAnsi="Calibri" w:cs="Calibri"/>
                <w:spacing w:val="10"/>
                <w:sz w:val="20"/>
                <w:szCs w:val="20"/>
              </w:rPr>
              <w:t>ibernate, lucene, MS S</w:t>
            </w:r>
            <w:r>
              <w:rPr>
                <w:rFonts w:ascii="Calibri" w:hAnsi="Calibri" w:cs="Calibri"/>
                <w:spacing w:val="10"/>
                <w:sz w:val="20"/>
                <w:szCs w:val="20"/>
              </w:rPr>
              <w:t>QL</w:t>
            </w:r>
            <w:r w:rsidR="00051BC3">
              <w:rPr>
                <w:rFonts w:ascii="Calibri" w:hAnsi="Calibri" w:cs="Calibri"/>
                <w:spacing w:val="10"/>
                <w:sz w:val="20"/>
                <w:szCs w:val="20"/>
              </w:rPr>
              <w:t xml:space="preserve">, </w:t>
            </w:r>
            <w:r>
              <w:rPr>
                <w:rFonts w:ascii="Calibri" w:hAnsi="Calibri" w:cs="Calibri"/>
                <w:spacing w:val="10"/>
                <w:sz w:val="20"/>
                <w:szCs w:val="20"/>
              </w:rPr>
              <w:t>J</w:t>
            </w:r>
            <w:r w:rsidR="00051BC3">
              <w:rPr>
                <w:rFonts w:ascii="Calibri" w:hAnsi="Calibri" w:cs="Calibri"/>
                <w:spacing w:val="10"/>
                <w:sz w:val="20"/>
                <w:szCs w:val="20"/>
              </w:rPr>
              <w:t>avascript</w:t>
            </w:r>
            <w:r w:rsidR="004737AD">
              <w:rPr>
                <w:rFonts w:ascii="Calibri" w:hAnsi="Calibri" w:cs="Calibri"/>
                <w:spacing w:val="10"/>
                <w:sz w:val="20"/>
                <w:szCs w:val="20"/>
              </w:rPr>
              <w:t xml:space="preserve"> </w:t>
            </w:r>
          </w:p>
        </w:tc>
      </w:tr>
    </w:tbl>
    <w:p w:rsidR="00051BC3" w:rsidRDefault="00051BC3" w:rsidP="00051BC3">
      <w:pPr>
        <w:pStyle w:val="Normalverdana"/>
        <w:tabs>
          <w:tab w:val="left" w:pos="709"/>
        </w:tabs>
        <w:rPr>
          <w:rFonts w:ascii="Calibri" w:hAnsi="Calibri" w:cs="Calibri"/>
          <w:b/>
          <w:spacing w:val="10"/>
          <w:sz w:val="20"/>
          <w:szCs w:val="20"/>
        </w:rPr>
      </w:pPr>
      <w:r>
        <w:rPr>
          <w:rFonts w:ascii="Calibri" w:eastAsia="Calibri" w:hAnsi="Calibri" w:cs="Calibri"/>
          <w:spacing w:val="10"/>
          <w:sz w:val="20"/>
          <w:szCs w:val="20"/>
        </w:rPr>
        <w:t xml:space="preserve">    </w:t>
      </w:r>
      <w:r>
        <w:rPr>
          <w:rFonts w:ascii="Calibri" w:hAnsi="Calibri" w:cs="Calibri"/>
          <w:spacing w:val="10"/>
          <w:sz w:val="20"/>
          <w:szCs w:val="20"/>
        </w:rPr>
        <w:tab/>
      </w:r>
      <w:r>
        <w:rPr>
          <w:rFonts w:ascii="Calibri" w:hAnsi="Calibri" w:cs="Calibri"/>
          <w:b/>
          <w:spacing w:val="10"/>
          <w:sz w:val="20"/>
          <w:szCs w:val="20"/>
        </w:rPr>
        <w:t>Description:</w:t>
      </w:r>
    </w:p>
    <w:p w:rsidR="00051BC3" w:rsidRPr="006D5615" w:rsidRDefault="00051BC3" w:rsidP="00051BC3">
      <w:pPr>
        <w:pStyle w:val="Normalverdana"/>
        <w:tabs>
          <w:tab w:val="left" w:pos="709"/>
        </w:tabs>
        <w:ind w:left="709"/>
        <w:rPr>
          <w:rFonts w:ascii="Calibri" w:hAnsi="Calibri" w:cs="Calibri"/>
          <w:spacing w:val="10"/>
          <w:sz w:val="20"/>
          <w:szCs w:val="20"/>
        </w:rPr>
      </w:pPr>
      <w:r w:rsidRPr="006D5615">
        <w:rPr>
          <w:rFonts w:ascii="Calibri" w:hAnsi="Calibri" w:cs="Calibri"/>
          <w:spacing w:val="10"/>
          <w:sz w:val="20"/>
          <w:szCs w:val="20"/>
        </w:rPr>
        <w:tab/>
      </w:r>
      <w:r w:rsidR="00BF2F03">
        <w:rPr>
          <w:rFonts w:ascii="Calibri" w:hAnsi="Calibri" w:cs="Calibri"/>
          <w:sz w:val="20"/>
          <w:szCs w:val="20"/>
        </w:rPr>
        <w:t xml:space="preserve">CService </w:t>
      </w:r>
      <w:r w:rsidR="005C378F">
        <w:rPr>
          <w:rFonts w:ascii="Calibri" w:hAnsi="Calibri" w:cs="Calibri"/>
          <w:sz w:val="20"/>
          <w:szCs w:val="20"/>
        </w:rPr>
        <w:t>was a</w:t>
      </w:r>
      <w:r w:rsidR="00BF2F03">
        <w:rPr>
          <w:rFonts w:ascii="Calibri" w:hAnsi="Calibri" w:cs="Calibri"/>
          <w:sz w:val="20"/>
          <w:szCs w:val="20"/>
        </w:rPr>
        <w:t xml:space="preserve"> module for managing services and information for Photoworks customers.</w:t>
      </w:r>
      <w:r w:rsidR="005F1B05">
        <w:rPr>
          <w:rFonts w:ascii="Calibri" w:hAnsi="Calibri" w:cs="Calibri"/>
          <w:sz w:val="20"/>
          <w:szCs w:val="20"/>
        </w:rPr>
        <w:t xml:space="preserve"> The work involved new enhancements to the existing functionality. </w:t>
      </w:r>
      <w:r w:rsidR="002353BD">
        <w:rPr>
          <w:rFonts w:ascii="Calibri" w:hAnsi="Calibri" w:cs="Calibri"/>
          <w:sz w:val="20"/>
          <w:szCs w:val="20"/>
        </w:rPr>
        <w:t>Some of the new functionality added was ….</w:t>
      </w:r>
      <w:r w:rsidR="002353BD" w:rsidRPr="002353BD">
        <w:t xml:space="preserve"> </w:t>
      </w:r>
      <w:r w:rsidR="002353BD" w:rsidRPr="002353BD">
        <w:rPr>
          <w:rFonts w:ascii="Calibri" w:hAnsi="Calibri" w:cs="Calibri"/>
          <w:sz w:val="20"/>
          <w:szCs w:val="20"/>
        </w:rPr>
        <w:t>Order Cobrand on Order Profile Screen, Inclusion of Gift Certificate,</w:t>
      </w:r>
      <w:r w:rsidR="002353BD" w:rsidRPr="002353BD">
        <w:rPr>
          <w:rFonts w:ascii="Calibri" w:hAnsi="Calibri" w:cs="Calibri"/>
          <w:sz w:val="20"/>
          <w:szCs w:val="20"/>
        </w:rPr>
        <w:tab/>
        <w:t>CS Interface for Controlling Chat Hours, and Display of multiple tracking numbers for Qualex split shipments on Order, Ability to refund PayPal payments, Functionality for opting customers out of direct mail</w:t>
      </w:r>
      <w:r w:rsidR="00BA1A6C">
        <w:rPr>
          <w:rFonts w:ascii="Calibri" w:hAnsi="Calibri" w:cs="Calibri"/>
          <w:sz w:val="20"/>
          <w:szCs w:val="20"/>
        </w:rPr>
        <w:t>.</w:t>
      </w:r>
      <w:r w:rsidR="002353BD">
        <w:rPr>
          <w:rFonts w:ascii="Calibri" w:hAnsi="Calibri" w:cs="Calibri"/>
          <w:sz w:val="20"/>
          <w:szCs w:val="20"/>
        </w:rPr>
        <w:t xml:space="preserve"> </w:t>
      </w:r>
    </w:p>
    <w:p w:rsidR="00C15B63" w:rsidRPr="003B1086" w:rsidRDefault="00051BC3" w:rsidP="00C15B63">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00C15B63" w:rsidRPr="003B1086">
        <w:rPr>
          <w:rFonts w:ascii="Calibri" w:hAnsi="Calibri" w:cs="Calibri"/>
          <w:b/>
          <w:sz w:val="20"/>
          <w:szCs w:val="20"/>
        </w:rPr>
        <w:t>Responsibilities:</w:t>
      </w:r>
    </w:p>
    <w:p w:rsidR="00C15B63" w:rsidRDefault="00C15B63" w:rsidP="00C15B63">
      <w:pPr>
        <w:pStyle w:val="Heading"/>
        <w:numPr>
          <w:ilvl w:val="0"/>
          <w:numId w:val="2"/>
        </w:numPr>
        <w:tabs>
          <w:tab w:val="clear" w:pos="0"/>
          <w:tab w:val="num" w:pos="-1800"/>
        </w:tabs>
        <w:ind w:left="1080"/>
        <w:jc w:val="both"/>
        <w:rPr>
          <w:rFonts w:ascii="Calibri" w:hAnsi="Calibri" w:cs="Calibri"/>
          <w:b w:val="0"/>
          <w:bCs w:val="0"/>
          <w:sz w:val="20"/>
          <w:szCs w:val="20"/>
        </w:rPr>
      </w:pPr>
      <w:r w:rsidRPr="00C15B63">
        <w:rPr>
          <w:rFonts w:ascii="Calibri" w:hAnsi="Calibri" w:cs="Calibri"/>
          <w:b w:val="0"/>
          <w:bCs w:val="0"/>
          <w:sz w:val="20"/>
          <w:szCs w:val="20"/>
        </w:rPr>
        <w:t xml:space="preserve">Responsible for interacting with client for requirement gathering, </w:t>
      </w:r>
      <w:r w:rsidR="00BA1A6C">
        <w:rPr>
          <w:rFonts w:ascii="Calibri" w:hAnsi="Calibri" w:cs="Calibri"/>
          <w:b w:val="0"/>
          <w:bCs w:val="0"/>
          <w:sz w:val="20"/>
          <w:szCs w:val="20"/>
        </w:rPr>
        <w:t>a</w:t>
      </w:r>
      <w:r w:rsidRPr="00C15B63">
        <w:rPr>
          <w:rFonts w:ascii="Calibri" w:hAnsi="Calibri" w:cs="Calibri"/>
          <w:b w:val="0"/>
          <w:bCs w:val="0"/>
          <w:sz w:val="20"/>
          <w:szCs w:val="20"/>
        </w:rPr>
        <w:t xml:space="preserve">nalysis and </w:t>
      </w:r>
      <w:r w:rsidR="00BA1A6C">
        <w:rPr>
          <w:rFonts w:ascii="Calibri" w:hAnsi="Calibri" w:cs="Calibri"/>
          <w:b w:val="0"/>
          <w:bCs w:val="0"/>
          <w:sz w:val="20"/>
          <w:szCs w:val="20"/>
        </w:rPr>
        <w:t>d</w:t>
      </w:r>
      <w:r w:rsidRPr="00C15B63">
        <w:rPr>
          <w:rFonts w:ascii="Calibri" w:hAnsi="Calibri" w:cs="Calibri"/>
          <w:b w:val="0"/>
          <w:bCs w:val="0"/>
          <w:sz w:val="20"/>
          <w:szCs w:val="20"/>
        </w:rPr>
        <w:t xml:space="preserve">esigning, </w:t>
      </w:r>
      <w:r w:rsidR="00BA1A6C">
        <w:rPr>
          <w:rFonts w:ascii="Calibri" w:hAnsi="Calibri" w:cs="Calibri"/>
          <w:b w:val="0"/>
          <w:bCs w:val="0"/>
          <w:sz w:val="20"/>
          <w:szCs w:val="20"/>
        </w:rPr>
        <w:t>d</w:t>
      </w:r>
      <w:r w:rsidRPr="00C15B63">
        <w:rPr>
          <w:rFonts w:ascii="Calibri" w:hAnsi="Calibri" w:cs="Calibri"/>
          <w:b w:val="0"/>
          <w:bCs w:val="0"/>
          <w:sz w:val="20"/>
          <w:szCs w:val="20"/>
        </w:rPr>
        <w:t xml:space="preserve">atabase designing and </w:t>
      </w:r>
      <w:r w:rsidR="00CB4C93" w:rsidRPr="00C15B63">
        <w:rPr>
          <w:rFonts w:ascii="Calibri" w:hAnsi="Calibri" w:cs="Calibri"/>
          <w:b w:val="0"/>
          <w:bCs w:val="0"/>
          <w:sz w:val="20"/>
          <w:szCs w:val="20"/>
        </w:rPr>
        <w:t>coding.</w:t>
      </w:r>
    </w:p>
    <w:p w:rsidR="00051BC3" w:rsidRPr="00051BC3" w:rsidRDefault="00051BC3" w:rsidP="00C15B63">
      <w:pPr>
        <w:pStyle w:val="Normalverdana"/>
        <w:tabs>
          <w:tab w:val="left" w:pos="284"/>
        </w:tabs>
      </w:pPr>
    </w:p>
    <w:p w:rsidR="001B2263" w:rsidRPr="006B05C4" w:rsidRDefault="00891DAE" w:rsidP="006B05C4">
      <w:pPr>
        <w:pStyle w:val="Normalverdana"/>
        <w:numPr>
          <w:ilvl w:val="0"/>
          <w:numId w:val="10"/>
        </w:numPr>
        <w:rPr>
          <w:rFonts w:ascii="Calibri" w:hAnsi="Calibri" w:cs="Calibri"/>
          <w:b/>
          <w:spacing w:val="10"/>
          <w:sz w:val="22"/>
          <w:szCs w:val="22"/>
        </w:rPr>
      </w:pPr>
      <w:r>
        <w:rPr>
          <w:rFonts w:ascii="Calibri" w:hAnsi="Calibri" w:cs="Calibri"/>
          <w:b/>
          <w:spacing w:val="10"/>
          <w:sz w:val="22"/>
          <w:szCs w:val="22"/>
        </w:rPr>
        <w:t>Appnetix Techno Pvt. Ltd</w:t>
      </w:r>
      <w:r w:rsidR="0030773E" w:rsidRPr="006B05C4">
        <w:rPr>
          <w:rFonts w:ascii="Calibri" w:hAnsi="Calibri" w:cs="Calibri"/>
          <w:b/>
          <w:spacing w:val="10"/>
          <w:sz w:val="22"/>
          <w:szCs w:val="22"/>
        </w:rPr>
        <w:t>.</w:t>
      </w:r>
      <w:r w:rsidR="000D71D0" w:rsidRPr="006B05C4">
        <w:rPr>
          <w:rFonts w:ascii="Calibri" w:hAnsi="Calibri" w:cs="Calibri"/>
          <w:b/>
          <w:spacing w:val="10"/>
          <w:sz w:val="22"/>
          <w:szCs w:val="22"/>
        </w:rPr>
        <w:t xml:space="preserve"> </w:t>
      </w:r>
      <w:r w:rsidR="00A52CF9" w:rsidRPr="006B05C4">
        <w:rPr>
          <w:rFonts w:ascii="Calibri" w:hAnsi="Calibri" w:cs="Calibri"/>
          <w:b/>
          <w:spacing w:val="10"/>
          <w:sz w:val="22"/>
          <w:szCs w:val="22"/>
        </w:rPr>
        <w:t xml:space="preserve">                                                               </w:t>
      </w:r>
      <w:r w:rsidR="007831FB">
        <w:rPr>
          <w:rFonts w:ascii="Calibri" w:hAnsi="Calibri" w:cs="Calibri"/>
          <w:b/>
          <w:spacing w:val="10"/>
          <w:sz w:val="22"/>
          <w:szCs w:val="22"/>
        </w:rPr>
        <w:t>August</w:t>
      </w:r>
      <w:r w:rsidR="00A52CF9" w:rsidRPr="006B05C4">
        <w:rPr>
          <w:rFonts w:ascii="Calibri" w:hAnsi="Calibri" w:cs="Calibri"/>
          <w:b/>
          <w:spacing w:val="10"/>
          <w:sz w:val="22"/>
          <w:szCs w:val="22"/>
        </w:rPr>
        <w:t xml:space="preserve"> 200</w:t>
      </w:r>
      <w:r w:rsidR="007831FB">
        <w:rPr>
          <w:rFonts w:ascii="Calibri" w:hAnsi="Calibri" w:cs="Calibri"/>
          <w:b/>
          <w:spacing w:val="10"/>
          <w:sz w:val="22"/>
          <w:szCs w:val="22"/>
        </w:rPr>
        <w:t>6 - March</w:t>
      </w:r>
      <w:r w:rsidR="00A52CF9" w:rsidRPr="006B05C4">
        <w:rPr>
          <w:rFonts w:ascii="Calibri" w:hAnsi="Calibri" w:cs="Calibri"/>
          <w:b/>
          <w:spacing w:val="10"/>
          <w:sz w:val="22"/>
          <w:szCs w:val="22"/>
        </w:rPr>
        <w:t xml:space="preserve"> 200</w:t>
      </w:r>
      <w:r w:rsidR="007831FB">
        <w:rPr>
          <w:rFonts w:ascii="Calibri" w:hAnsi="Calibri" w:cs="Calibri"/>
          <w:b/>
          <w:spacing w:val="10"/>
          <w:sz w:val="22"/>
          <w:szCs w:val="22"/>
        </w:rPr>
        <w:t>8</w:t>
      </w:r>
    </w:p>
    <w:tbl>
      <w:tblPr>
        <w:tblW w:w="0" w:type="auto"/>
        <w:tblInd w:w="715" w:type="dxa"/>
        <w:tblLayout w:type="fixed"/>
        <w:tblLook w:val="0000"/>
      </w:tblPr>
      <w:tblGrid>
        <w:gridCol w:w="2580"/>
        <w:gridCol w:w="7308"/>
      </w:tblGrid>
      <w:tr w:rsidR="001B2263">
        <w:tc>
          <w:tcPr>
            <w:tcW w:w="2580" w:type="dxa"/>
            <w:tcBorders>
              <w:top w:val="single" w:sz="4" w:space="0" w:color="000000"/>
              <w:left w:val="single" w:sz="4" w:space="0" w:color="000000"/>
              <w:bottom w:val="single" w:sz="4" w:space="0" w:color="000000"/>
            </w:tcBorders>
            <w:shd w:val="clear" w:color="auto" w:fill="D9D9D9"/>
          </w:tcPr>
          <w:p w:rsidR="001B2263" w:rsidRDefault="001B2263">
            <w:pPr>
              <w:pStyle w:val="Normalverdana"/>
              <w:jc w:val="both"/>
              <w:rPr>
                <w:rFonts w:ascii="Calibri" w:hAnsi="Calibri" w:cs="Calibri"/>
                <w:spacing w:val="10"/>
                <w:sz w:val="20"/>
                <w:szCs w:val="20"/>
              </w:rPr>
            </w:pPr>
            <w:r>
              <w:rPr>
                <w:rFonts w:ascii="Calibri" w:hAnsi="Calibri" w:cs="Calibri"/>
                <w:b/>
                <w:spacing w:val="10"/>
                <w:sz w:val="20"/>
                <w:szCs w:val="20"/>
              </w:rPr>
              <w:t>Designation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B2263" w:rsidRPr="009B6315" w:rsidRDefault="000D71D0" w:rsidP="008F61F1">
            <w:pPr>
              <w:pStyle w:val="Normalverdana"/>
              <w:rPr>
                <w:rFonts w:ascii="Calibri" w:hAnsi="Calibri" w:cs="Times New Roman"/>
                <w:spacing w:val="10"/>
                <w:sz w:val="20"/>
                <w:szCs w:val="20"/>
              </w:rPr>
            </w:pPr>
            <w:r>
              <w:rPr>
                <w:rFonts w:ascii="Calibri" w:hAnsi="Calibri" w:cs="Times New Roman"/>
                <w:spacing w:val="10"/>
                <w:sz w:val="20"/>
                <w:szCs w:val="20"/>
              </w:rPr>
              <w:t>Software Eng</w:t>
            </w:r>
            <w:r w:rsidR="008F61F1">
              <w:rPr>
                <w:rFonts w:ascii="Calibri" w:hAnsi="Calibri" w:cs="Times New Roman"/>
                <w:spacing w:val="10"/>
                <w:sz w:val="20"/>
                <w:szCs w:val="20"/>
              </w:rPr>
              <w:t>ineer</w:t>
            </w:r>
          </w:p>
        </w:tc>
      </w:tr>
      <w:tr w:rsidR="001B2263">
        <w:tc>
          <w:tcPr>
            <w:tcW w:w="2580" w:type="dxa"/>
            <w:tcBorders>
              <w:top w:val="single" w:sz="4" w:space="0" w:color="000000"/>
              <w:left w:val="single" w:sz="4" w:space="0" w:color="000000"/>
              <w:bottom w:val="single" w:sz="4" w:space="0" w:color="000000"/>
            </w:tcBorders>
            <w:shd w:val="clear" w:color="auto" w:fill="D9D9D9"/>
          </w:tcPr>
          <w:p w:rsidR="001B2263" w:rsidRDefault="001B2263">
            <w:pPr>
              <w:pStyle w:val="Normalverdana"/>
              <w:jc w:val="both"/>
              <w:rPr>
                <w:spacing w:val="10"/>
                <w:sz w:val="20"/>
                <w:szCs w:val="20"/>
              </w:rPr>
            </w:pPr>
            <w:r>
              <w:rPr>
                <w:rFonts w:ascii="Calibri" w:hAnsi="Calibri" w:cs="Calibri"/>
                <w:b/>
                <w:spacing w:val="10"/>
                <w:sz w:val="20"/>
                <w:szCs w:val="20"/>
              </w:rPr>
              <w:t>Duration</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B2263" w:rsidRPr="009B6315" w:rsidRDefault="007111A2" w:rsidP="007111A2">
            <w:pPr>
              <w:pStyle w:val="Normalverdana"/>
              <w:rPr>
                <w:rFonts w:ascii="Calibri" w:hAnsi="Calibri" w:cs="Times New Roman"/>
                <w:spacing w:val="10"/>
                <w:sz w:val="20"/>
                <w:szCs w:val="20"/>
              </w:rPr>
            </w:pPr>
            <w:r>
              <w:rPr>
                <w:rFonts w:ascii="Calibri" w:hAnsi="Calibri" w:cs="Times New Roman"/>
                <w:spacing w:val="10"/>
                <w:sz w:val="20"/>
                <w:szCs w:val="20"/>
              </w:rPr>
              <w:t>August</w:t>
            </w:r>
            <w:r w:rsidR="00905C5E" w:rsidRPr="00905C5E">
              <w:rPr>
                <w:rFonts w:ascii="Calibri" w:hAnsi="Calibri" w:cs="Times New Roman"/>
                <w:spacing w:val="10"/>
                <w:sz w:val="20"/>
                <w:szCs w:val="20"/>
              </w:rPr>
              <w:t xml:space="preserve"> 200</w:t>
            </w:r>
            <w:r>
              <w:rPr>
                <w:rFonts w:ascii="Calibri" w:hAnsi="Calibri" w:cs="Times New Roman"/>
                <w:spacing w:val="10"/>
                <w:sz w:val="20"/>
                <w:szCs w:val="20"/>
              </w:rPr>
              <w:t>6</w:t>
            </w:r>
            <w:r w:rsidR="00905C5E" w:rsidRPr="00905C5E">
              <w:rPr>
                <w:rFonts w:ascii="Calibri" w:hAnsi="Calibri" w:cs="Times New Roman"/>
                <w:spacing w:val="10"/>
                <w:sz w:val="20"/>
                <w:szCs w:val="20"/>
              </w:rPr>
              <w:t xml:space="preserve">- </w:t>
            </w:r>
            <w:r w:rsidR="00905C5E">
              <w:rPr>
                <w:rFonts w:ascii="Calibri" w:hAnsi="Calibri" w:cs="Times New Roman"/>
                <w:spacing w:val="10"/>
                <w:sz w:val="20"/>
                <w:szCs w:val="20"/>
              </w:rPr>
              <w:t>M</w:t>
            </w:r>
            <w:r>
              <w:rPr>
                <w:rFonts w:ascii="Calibri" w:hAnsi="Calibri" w:cs="Times New Roman"/>
                <w:spacing w:val="10"/>
                <w:sz w:val="20"/>
                <w:szCs w:val="20"/>
              </w:rPr>
              <w:t>arch</w:t>
            </w:r>
            <w:r w:rsidR="00905C5E" w:rsidRPr="00905C5E">
              <w:rPr>
                <w:rFonts w:ascii="Calibri" w:hAnsi="Calibri" w:cs="Times New Roman"/>
                <w:spacing w:val="10"/>
                <w:sz w:val="20"/>
                <w:szCs w:val="20"/>
              </w:rPr>
              <w:t xml:space="preserve"> 20</w:t>
            </w:r>
            <w:r>
              <w:rPr>
                <w:rFonts w:ascii="Calibri" w:hAnsi="Calibri" w:cs="Times New Roman"/>
                <w:spacing w:val="10"/>
                <w:sz w:val="20"/>
                <w:szCs w:val="20"/>
              </w:rPr>
              <w:t>08</w:t>
            </w:r>
          </w:p>
        </w:tc>
      </w:tr>
      <w:tr w:rsidR="001B2263">
        <w:tc>
          <w:tcPr>
            <w:tcW w:w="2580" w:type="dxa"/>
            <w:tcBorders>
              <w:top w:val="single" w:sz="4" w:space="0" w:color="000000"/>
              <w:left w:val="single" w:sz="4" w:space="0" w:color="000000"/>
              <w:bottom w:val="single" w:sz="4" w:space="0" w:color="000000"/>
            </w:tcBorders>
            <w:shd w:val="clear" w:color="auto" w:fill="D9D9D9"/>
          </w:tcPr>
          <w:p w:rsidR="001B2263" w:rsidRDefault="001B2263">
            <w:pPr>
              <w:spacing w:after="0" w:line="240" w:lineRule="auto"/>
              <w:contextualSpacing/>
              <w:jc w:val="both"/>
              <w:rPr>
                <w:spacing w:val="10"/>
                <w:sz w:val="20"/>
                <w:szCs w:val="20"/>
              </w:rPr>
            </w:pPr>
            <w:r>
              <w:rPr>
                <w:b/>
                <w:spacing w:val="10"/>
                <w:sz w:val="20"/>
                <w:szCs w:val="20"/>
              </w:rPr>
              <w:t>Project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B2263" w:rsidRPr="009B6315" w:rsidRDefault="008C1B88" w:rsidP="00154901">
            <w:pPr>
              <w:pStyle w:val="Normalverdana"/>
              <w:rPr>
                <w:rFonts w:ascii="Calibri" w:hAnsi="Calibri" w:cs="Times New Roman"/>
                <w:spacing w:val="10"/>
                <w:sz w:val="20"/>
                <w:szCs w:val="20"/>
              </w:rPr>
            </w:pPr>
            <w:r>
              <w:rPr>
                <w:rFonts w:ascii="Calibri" w:hAnsi="Calibri" w:cs="Times New Roman"/>
                <w:spacing w:val="10"/>
                <w:sz w:val="20"/>
                <w:szCs w:val="20"/>
              </w:rPr>
              <w:t>FranConnect</w:t>
            </w:r>
          </w:p>
        </w:tc>
      </w:tr>
      <w:tr w:rsidR="001B2263">
        <w:tc>
          <w:tcPr>
            <w:tcW w:w="2580" w:type="dxa"/>
            <w:tcBorders>
              <w:top w:val="single" w:sz="4" w:space="0" w:color="000000"/>
              <w:left w:val="single" w:sz="4" w:space="0" w:color="000000"/>
              <w:bottom w:val="single" w:sz="4" w:space="0" w:color="000000"/>
            </w:tcBorders>
            <w:shd w:val="clear" w:color="auto" w:fill="D9D9D9"/>
          </w:tcPr>
          <w:p w:rsidR="001B2263" w:rsidRDefault="00905C5E">
            <w:pPr>
              <w:spacing w:after="0" w:line="240" w:lineRule="auto"/>
              <w:contextualSpacing/>
              <w:jc w:val="both"/>
              <w:rPr>
                <w:spacing w:val="10"/>
                <w:sz w:val="20"/>
                <w:szCs w:val="20"/>
              </w:rPr>
            </w:pPr>
            <w:r>
              <w:rPr>
                <w:b/>
                <w:spacing w:val="10"/>
                <w:sz w:val="20"/>
                <w:szCs w:val="20"/>
              </w:rPr>
              <w:t>Role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B2263" w:rsidRPr="009B6315" w:rsidRDefault="008C1B88" w:rsidP="009B6315">
            <w:pPr>
              <w:pStyle w:val="Normalverdana"/>
              <w:rPr>
                <w:rFonts w:ascii="Calibri" w:hAnsi="Calibri" w:cs="Times New Roman"/>
                <w:spacing w:val="10"/>
                <w:sz w:val="20"/>
                <w:szCs w:val="20"/>
              </w:rPr>
            </w:pPr>
            <w:r>
              <w:rPr>
                <w:rFonts w:ascii="Calibri" w:hAnsi="Calibri" w:cs="Times New Roman"/>
                <w:spacing w:val="10"/>
                <w:sz w:val="20"/>
                <w:szCs w:val="20"/>
              </w:rPr>
              <w:t>Developer</w:t>
            </w:r>
          </w:p>
        </w:tc>
      </w:tr>
      <w:tr w:rsidR="00536F5A">
        <w:tc>
          <w:tcPr>
            <w:tcW w:w="2580" w:type="dxa"/>
            <w:tcBorders>
              <w:top w:val="single" w:sz="4" w:space="0" w:color="000000"/>
              <w:left w:val="single" w:sz="4" w:space="0" w:color="000000"/>
              <w:bottom w:val="single" w:sz="4" w:space="0" w:color="000000"/>
            </w:tcBorders>
            <w:shd w:val="clear" w:color="auto" w:fill="D9D9D9"/>
          </w:tcPr>
          <w:p w:rsidR="00536F5A" w:rsidRDefault="00536F5A">
            <w:pPr>
              <w:spacing w:after="0" w:line="240" w:lineRule="auto"/>
              <w:contextualSpacing/>
              <w:jc w:val="both"/>
              <w:rPr>
                <w:b/>
                <w:spacing w:val="10"/>
                <w:sz w:val="20"/>
                <w:szCs w:val="20"/>
              </w:rPr>
            </w:pPr>
            <w:r>
              <w:rPr>
                <w:b/>
                <w:spacing w:val="10"/>
                <w:sz w:val="20"/>
                <w:szCs w:val="20"/>
              </w:rPr>
              <w:t>Team Size</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536F5A" w:rsidRDefault="00536F5A" w:rsidP="009B6315">
            <w:pPr>
              <w:pStyle w:val="Normalverdana"/>
              <w:rPr>
                <w:rFonts w:ascii="Calibri" w:hAnsi="Calibri" w:cs="Times New Roman"/>
                <w:spacing w:val="10"/>
                <w:sz w:val="20"/>
                <w:szCs w:val="20"/>
              </w:rPr>
            </w:pPr>
            <w:r>
              <w:rPr>
                <w:rFonts w:ascii="Calibri" w:hAnsi="Calibri" w:cs="Times New Roman"/>
                <w:spacing w:val="10"/>
                <w:sz w:val="20"/>
                <w:szCs w:val="20"/>
              </w:rPr>
              <w:t>25-30</w:t>
            </w:r>
          </w:p>
        </w:tc>
      </w:tr>
      <w:tr w:rsidR="001B2263">
        <w:tc>
          <w:tcPr>
            <w:tcW w:w="2580" w:type="dxa"/>
            <w:tcBorders>
              <w:top w:val="single" w:sz="4" w:space="0" w:color="000000"/>
              <w:left w:val="single" w:sz="4" w:space="0" w:color="000000"/>
              <w:bottom w:val="single" w:sz="4" w:space="0" w:color="000000"/>
            </w:tcBorders>
            <w:shd w:val="clear" w:color="auto" w:fill="D9D9D9"/>
          </w:tcPr>
          <w:p w:rsidR="001B2263" w:rsidRDefault="00905C5E">
            <w:pPr>
              <w:spacing w:after="0" w:line="240" w:lineRule="auto"/>
              <w:contextualSpacing/>
              <w:jc w:val="both"/>
              <w:rPr>
                <w:spacing w:val="10"/>
                <w:sz w:val="20"/>
                <w:szCs w:val="20"/>
              </w:rPr>
            </w:pPr>
            <w:r>
              <w:rPr>
                <w:b/>
                <w:spacing w:val="10"/>
                <w:sz w:val="20"/>
                <w:szCs w:val="20"/>
              </w:rPr>
              <w:t>Solution Environment</w:t>
            </w:r>
          </w:p>
        </w:tc>
        <w:tc>
          <w:tcPr>
            <w:tcW w:w="7308" w:type="dxa"/>
            <w:tcBorders>
              <w:top w:val="single" w:sz="4" w:space="0" w:color="000000"/>
              <w:left w:val="single" w:sz="4" w:space="0" w:color="000000"/>
              <w:bottom w:val="single" w:sz="4" w:space="0" w:color="000000"/>
              <w:right w:val="single" w:sz="4" w:space="0" w:color="000000"/>
            </w:tcBorders>
            <w:shd w:val="clear" w:color="auto" w:fill="auto"/>
          </w:tcPr>
          <w:p w:rsidR="001B2263" w:rsidRPr="009B6315" w:rsidRDefault="008C1B88" w:rsidP="0048116E">
            <w:pPr>
              <w:pStyle w:val="Normalverdana"/>
              <w:rPr>
                <w:rFonts w:ascii="Calibri" w:hAnsi="Calibri" w:cs="Times New Roman"/>
                <w:spacing w:val="10"/>
                <w:sz w:val="20"/>
                <w:szCs w:val="20"/>
              </w:rPr>
            </w:pPr>
            <w:r>
              <w:rPr>
                <w:rFonts w:ascii="Calibri" w:hAnsi="Calibri" w:cs="Times New Roman"/>
                <w:spacing w:val="10"/>
                <w:sz w:val="20"/>
                <w:szCs w:val="20"/>
              </w:rPr>
              <w:t>Java ,</w:t>
            </w:r>
            <w:r w:rsidR="0048116E">
              <w:rPr>
                <w:rFonts w:ascii="Calibri" w:hAnsi="Calibri" w:cs="Times New Roman"/>
                <w:spacing w:val="10"/>
                <w:sz w:val="20"/>
                <w:szCs w:val="20"/>
              </w:rPr>
              <w:t>J</w:t>
            </w:r>
            <w:r>
              <w:rPr>
                <w:rFonts w:ascii="Calibri" w:hAnsi="Calibri" w:cs="Times New Roman"/>
                <w:spacing w:val="10"/>
                <w:sz w:val="20"/>
                <w:szCs w:val="20"/>
              </w:rPr>
              <w:t xml:space="preserve">sp, Servlets, </w:t>
            </w:r>
            <w:r w:rsidR="0048116E">
              <w:rPr>
                <w:rFonts w:ascii="Calibri" w:hAnsi="Calibri" w:cs="Times New Roman"/>
                <w:spacing w:val="10"/>
                <w:sz w:val="20"/>
                <w:szCs w:val="20"/>
              </w:rPr>
              <w:t>S</w:t>
            </w:r>
            <w:r>
              <w:rPr>
                <w:rFonts w:ascii="Calibri" w:hAnsi="Calibri" w:cs="Times New Roman"/>
                <w:spacing w:val="10"/>
                <w:sz w:val="20"/>
                <w:szCs w:val="20"/>
              </w:rPr>
              <w:t xml:space="preserve">truts1, </w:t>
            </w:r>
            <w:r w:rsidR="0048116E">
              <w:rPr>
                <w:rFonts w:ascii="Calibri" w:hAnsi="Calibri" w:cs="Times New Roman"/>
                <w:spacing w:val="10"/>
                <w:sz w:val="20"/>
                <w:szCs w:val="20"/>
              </w:rPr>
              <w:t>J</w:t>
            </w:r>
            <w:r>
              <w:rPr>
                <w:rFonts w:ascii="Calibri" w:hAnsi="Calibri" w:cs="Times New Roman"/>
                <w:spacing w:val="10"/>
                <w:sz w:val="20"/>
                <w:szCs w:val="20"/>
              </w:rPr>
              <w:t>avascript, MySql, Tomcat</w:t>
            </w:r>
            <w:r w:rsidR="006452BA">
              <w:rPr>
                <w:rFonts w:ascii="Calibri" w:hAnsi="Calibri" w:cs="Times New Roman"/>
                <w:spacing w:val="10"/>
                <w:sz w:val="20"/>
                <w:szCs w:val="20"/>
              </w:rPr>
              <w:t xml:space="preserve"> under Linux</w:t>
            </w:r>
          </w:p>
        </w:tc>
      </w:tr>
    </w:tbl>
    <w:p w:rsidR="001B2263" w:rsidRDefault="001B2263">
      <w:pPr>
        <w:pStyle w:val="Heading"/>
        <w:tabs>
          <w:tab w:val="left" w:pos="284"/>
        </w:tabs>
        <w:jc w:val="both"/>
        <w:rPr>
          <w:rFonts w:ascii="Calibri" w:hAnsi="Calibri" w:cs="Calibri"/>
          <w:sz w:val="20"/>
          <w:szCs w:val="20"/>
        </w:rPr>
      </w:pPr>
      <w:r>
        <w:rPr>
          <w:rFonts w:ascii="Calibri" w:hAnsi="Calibri" w:cs="Calibri"/>
          <w:bCs w:val="0"/>
          <w:sz w:val="20"/>
          <w:szCs w:val="20"/>
        </w:rPr>
        <w:tab/>
      </w:r>
      <w:r>
        <w:rPr>
          <w:rFonts w:ascii="Calibri" w:hAnsi="Calibri" w:cs="Calibri"/>
          <w:bCs w:val="0"/>
          <w:sz w:val="20"/>
          <w:szCs w:val="20"/>
        </w:rPr>
        <w:tab/>
        <w:t>Description:</w:t>
      </w:r>
      <w:r>
        <w:rPr>
          <w:rFonts w:ascii="Calibri" w:hAnsi="Calibri" w:cs="Calibri"/>
          <w:sz w:val="20"/>
          <w:szCs w:val="20"/>
        </w:rPr>
        <w:tab/>
      </w:r>
    </w:p>
    <w:p w:rsidR="00FB7510" w:rsidRDefault="002F0916" w:rsidP="002F0916">
      <w:pPr>
        <w:pStyle w:val="Normalverdana"/>
        <w:tabs>
          <w:tab w:val="left" w:pos="284"/>
        </w:tabs>
        <w:ind w:left="720"/>
        <w:rPr>
          <w:rFonts w:ascii="Calibri" w:hAnsi="Calibri" w:cs="Calibri"/>
          <w:b/>
          <w:sz w:val="20"/>
          <w:szCs w:val="20"/>
        </w:rPr>
      </w:pPr>
      <w:r w:rsidRPr="002F0916">
        <w:rPr>
          <w:sz w:val="17"/>
          <w:szCs w:val="17"/>
        </w:rPr>
        <w:t>The FranConnect Franchise Management System provides a single platform to franchiser for managing their daily operations. By integrating processes and data across the organization, FranConnect provides single unified view of the organization and increases productivity and efficiency. FranConnect is a role-based, collaborative system designed for the requirements of enterprise franchise organizations having thousands of franchisees spread across the globe. The collaborative approach of FranConnect allows all members and partners of a franchise organization to effectively share data and processes eliminating paper-based processes.</w:t>
      </w:r>
      <w:r w:rsidR="003B1086">
        <w:rPr>
          <w:rFonts w:ascii="Calibri" w:hAnsi="Calibri" w:cs="Calibri"/>
          <w:b/>
          <w:sz w:val="20"/>
          <w:szCs w:val="20"/>
        </w:rPr>
        <w:tab/>
      </w:r>
      <w:r w:rsidR="003B1086">
        <w:rPr>
          <w:rFonts w:ascii="Calibri" w:hAnsi="Calibri" w:cs="Calibri"/>
          <w:b/>
          <w:sz w:val="20"/>
          <w:szCs w:val="20"/>
        </w:rPr>
        <w:tab/>
      </w:r>
    </w:p>
    <w:p w:rsidR="003B1086" w:rsidRPr="003B1086" w:rsidRDefault="00FB7510" w:rsidP="003B1086">
      <w:pPr>
        <w:pStyle w:val="Normalverdana"/>
        <w:tabs>
          <w:tab w:val="left" w:pos="284"/>
        </w:tabs>
        <w:rPr>
          <w:rFonts w:ascii="Calibri" w:hAnsi="Calibri" w:cs="Calibri"/>
          <w:b/>
          <w:sz w:val="20"/>
          <w:szCs w:val="20"/>
        </w:rPr>
      </w:pPr>
      <w:r>
        <w:rPr>
          <w:rFonts w:ascii="Calibri" w:hAnsi="Calibri" w:cs="Calibri"/>
          <w:b/>
          <w:sz w:val="20"/>
          <w:szCs w:val="20"/>
        </w:rPr>
        <w:tab/>
      </w:r>
      <w:r>
        <w:rPr>
          <w:rFonts w:ascii="Calibri" w:hAnsi="Calibri" w:cs="Calibri"/>
          <w:b/>
          <w:sz w:val="20"/>
          <w:szCs w:val="20"/>
        </w:rPr>
        <w:tab/>
      </w:r>
      <w:r w:rsidR="00AE54A2" w:rsidRPr="001602D6">
        <w:rPr>
          <w:rFonts w:ascii="Calibri" w:hAnsi="Calibri" w:cs="Calibri"/>
          <w:b/>
          <w:sz w:val="20"/>
          <w:szCs w:val="20"/>
        </w:rPr>
        <w:t>Responsibilitie</w:t>
      </w:r>
      <w:r w:rsidR="00AE54A2" w:rsidRPr="003B1086">
        <w:rPr>
          <w:rFonts w:ascii="Calibri" w:hAnsi="Calibri" w:cs="Calibri"/>
          <w:b/>
          <w:sz w:val="20"/>
          <w:szCs w:val="20"/>
        </w:rPr>
        <w:t>s</w:t>
      </w:r>
      <w:r w:rsidR="001B2263" w:rsidRPr="003B1086">
        <w:rPr>
          <w:rFonts w:ascii="Calibri" w:hAnsi="Calibri" w:cs="Calibri"/>
          <w:b/>
          <w:sz w:val="20"/>
          <w:szCs w:val="20"/>
        </w:rPr>
        <w:t>:</w:t>
      </w:r>
    </w:p>
    <w:p w:rsidR="00B57285" w:rsidRPr="00A14645" w:rsidRDefault="00536F5A" w:rsidP="00A14645">
      <w:pPr>
        <w:pStyle w:val="Heading"/>
        <w:numPr>
          <w:ilvl w:val="0"/>
          <w:numId w:val="2"/>
        </w:numPr>
        <w:tabs>
          <w:tab w:val="clear" w:pos="0"/>
          <w:tab w:val="num" w:pos="-7560"/>
          <w:tab w:val="num" w:pos="-2116"/>
        </w:tabs>
        <w:ind w:left="1080"/>
        <w:jc w:val="both"/>
        <w:rPr>
          <w:rFonts w:ascii="Calibri" w:hAnsi="Calibri" w:cs="Calibri"/>
          <w:b w:val="0"/>
          <w:bCs w:val="0"/>
          <w:sz w:val="20"/>
          <w:szCs w:val="20"/>
        </w:rPr>
      </w:pPr>
      <w:r>
        <w:rPr>
          <w:rFonts w:ascii="Calibri" w:hAnsi="Calibri" w:cs="Calibri"/>
          <w:b w:val="0"/>
          <w:bCs w:val="0"/>
          <w:sz w:val="20"/>
          <w:szCs w:val="20"/>
        </w:rPr>
        <w:t>Bu</w:t>
      </w:r>
      <w:r w:rsidR="00FF62B3">
        <w:rPr>
          <w:rFonts w:ascii="Calibri" w:hAnsi="Calibri" w:cs="Calibri"/>
          <w:b w:val="0"/>
          <w:bCs w:val="0"/>
          <w:sz w:val="20"/>
          <w:szCs w:val="20"/>
        </w:rPr>
        <w:t>g Resolving reported by the clients and testing team.</w:t>
      </w:r>
    </w:p>
    <w:p w:rsidR="00B57285" w:rsidRPr="00A14645" w:rsidRDefault="00FF62B3" w:rsidP="00A14645">
      <w:pPr>
        <w:pStyle w:val="Heading"/>
        <w:numPr>
          <w:ilvl w:val="0"/>
          <w:numId w:val="2"/>
        </w:numPr>
        <w:tabs>
          <w:tab w:val="clear" w:pos="0"/>
          <w:tab w:val="num" w:pos="-7560"/>
          <w:tab w:val="num" w:pos="-1396"/>
        </w:tabs>
        <w:ind w:left="1080"/>
        <w:jc w:val="both"/>
        <w:rPr>
          <w:rFonts w:ascii="Calibri" w:hAnsi="Calibri" w:cs="Calibri"/>
          <w:b w:val="0"/>
          <w:bCs w:val="0"/>
          <w:sz w:val="20"/>
          <w:szCs w:val="20"/>
        </w:rPr>
      </w:pPr>
      <w:r>
        <w:rPr>
          <w:rFonts w:ascii="Calibri" w:hAnsi="Calibri" w:cs="Calibri"/>
          <w:b w:val="0"/>
          <w:bCs w:val="0"/>
          <w:sz w:val="20"/>
          <w:szCs w:val="20"/>
        </w:rPr>
        <w:t>Functionality enhancement requested by clients</w:t>
      </w:r>
      <w:r w:rsidR="00B57285" w:rsidRPr="00A14645">
        <w:rPr>
          <w:rFonts w:ascii="Calibri" w:hAnsi="Calibri" w:cs="Calibri"/>
          <w:b w:val="0"/>
          <w:bCs w:val="0"/>
          <w:sz w:val="20"/>
          <w:szCs w:val="20"/>
        </w:rPr>
        <w:t>.</w:t>
      </w:r>
    </w:p>
    <w:p w:rsidR="002B2987" w:rsidRPr="002B2987" w:rsidRDefault="002B2987" w:rsidP="002B2987">
      <w:pPr>
        <w:autoSpaceDE w:val="0"/>
        <w:spacing w:after="0" w:line="240" w:lineRule="auto"/>
        <w:ind w:left="360"/>
        <w:contextualSpacing/>
        <w:rPr>
          <w:rFonts w:cs="Calibri"/>
          <w:b/>
          <w:bCs/>
          <w:sz w:val="20"/>
          <w:szCs w:val="20"/>
          <w:u w:val="single"/>
        </w:rPr>
      </w:pPr>
    </w:p>
    <w:p w:rsidR="002B2987" w:rsidRPr="002B2987" w:rsidRDefault="002B2987" w:rsidP="002B2987">
      <w:pPr>
        <w:autoSpaceDE w:val="0"/>
        <w:spacing w:after="0" w:line="240" w:lineRule="auto"/>
        <w:ind w:left="720"/>
        <w:contextualSpacing/>
        <w:rPr>
          <w:rFonts w:cs="Calibri"/>
          <w:b/>
          <w:bCs/>
          <w:sz w:val="20"/>
          <w:szCs w:val="20"/>
          <w:u w:val="single"/>
        </w:rPr>
      </w:pPr>
    </w:p>
    <w:p w:rsidR="001B2263" w:rsidRPr="00211300" w:rsidRDefault="001B2263" w:rsidP="00211300">
      <w:pPr>
        <w:numPr>
          <w:ilvl w:val="0"/>
          <w:numId w:val="10"/>
        </w:numPr>
        <w:autoSpaceDE w:val="0"/>
        <w:spacing w:after="0" w:line="240" w:lineRule="auto"/>
        <w:contextualSpacing/>
        <w:rPr>
          <w:rFonts w:cs="Calibri"/>
          <w:b/>
          <w:bCs/>
          <w:sz w:val="20"/>
          <w:szCs w:val="20"/>
          <w:u w:val="single"/>
        </w:rPr>
      </w:pPr>
      <w:r w:rsidRPr="00211300">
        <w:rPr>
          <w:b/>
          <w:sz w:val="20"/>
          <w:szCs w:val="20"/>
          <w:u w:val="single"/>
        </w:rPr>
        <w:t>Personal Details</w:t>
      </w:r>
      <w:r w:rsidRPr="00211300">
        <w:rPr>
          <w:b/>
          <w:sz w:val="20"/>
          <w:szCs w:val="20"/>
        </w:rPr>
        <w:t>:</w:t>
      </w:r>
    </w:p>
    <w:p w:rsidR="001B2263" w:rsidRDefault="001B2263">
      <w:pPr>
        <w:pStyle w:val="Normalverdana"/>
        <w:rPr>
          <w:rFonts w:ascii="Calibri" w:hAnsi="Calibri" w:cs="Calibri"/>
          <w:bCs/>
          <w:sz w:val="20"/>
          <w:szCs w:val="20"/>
        </w:rPr>
      </w:pPr>
      <w:r>
        <w:rPr>
          <w:rFonts w:ascii="Calibri" w:hAnsi="Calibri" w:cs="Calibri"/>
          <w:bCs/>
          <w:sz w:val="20"/>
          <w:szCs w:val="20"/>
        </w:rPr>
        <w:tab/>
      </w:r>
      <w:r>
        <w:rPr>
          <w:rFonts w:ascii="Calibri" w:hAnsi="Calibri" w:cs="Calibri"/>
          <w:b/>
          <w:bCs/>
          <w:sz w:val="20"/>
          <w:szCs w:val="20"/>
        </w:rPr>
        <w:t>Date of Birth</w:t>
      </w:r>
      <w:r>
        <w:rPr>
          <w:rFonts w:ascii="Calibri" w:hAnsi="Calibri" w:cs="Calibri"/>
          <w:b/>
          <w:bCs/>
          <w:sz w:val="20"/>
          <w:szCs w:val="20"/>
        </w:rPr>
        <w:tab/>
      </w:r>
      <w:r>
        <w:rPr>
          <w:rFonts w:ascii="Calibri" w:hAnsi="Calibri" w:cs="Calibri"/>
          <w:b/>
          <w:bCs/>
          <w:sz w:val="20"/>
          <w:szCs w:val="20"/>
        </w:rPr>
        <w:tab/>
        <w:t xml:space="preserve">: </w:t>
      </w:r>
      <w:r w:rsidR="005809BA">
        <w:rPr>
          <w:rFonts w:ascii="Calibri" w:hAnsi="Calibri" w:cs="Calibri"/>
          <w:bCs/>
          <w:sz w:val="20"/>
          <w:szCs w:val="20"/>
        </w:rPr>
        <w:t>Oct 28, 1977</w:t>
      </w:r>
    </w:p>
    <w:p w:rsidR="000F38AF" w:rsidRDefault="000F38AF">
      <w:pPr>
        <w:pStyle w:val="Normalverdana"/>
        <w:rPr>
          <w:rFonts w:ascii="Calibri" w:hAnsi="Calibri" w:cs="Calibri"/>
          <w:b/>
          <w:bCs/>
          <w:sz w:val="20"/>
          <w:szCs w:val="20"/>
        </w:rPr>
      </w:pPr>
      <w:r>
        <w:rPr>
          <w:rFonts w:ascii="Calibri" w:hAnsi="Calibri" w:cs="Calibri"/>
          <w:bCs/>
          <w:sz w:val="20"/>
          <w:szCs w:val="20"/>
        </w:rPr>
        <w:tab/>
      </w:r>
      <w:r w:rsidRPr="000F38AF">
        <w:rPr>
          <w:rFonts w:ascii="Calibri" w:hAnsi="Calibri" w:cs="Calibri"/>
          <w:b/>
          <w:bCs/>
          <w:sz w:val="20"/>
          <w:szCs w:val="20"/>
        </w:rPr>
        <w:t>Marital Status</w:t>
      </w:r>
      <w:r>
        <w:rPr>
          <w:rFonts w:ascii="Calibri" w:hAnsi="Calibri" w:cs="Calibri"/>
          <w:bCs/>
          <w:sz w:val="20"/>
          <w:szCs w:val="20"/>
        </w:rPr>
        <w:tab/>
      </w:r>
      <w:r>
        <w:rPr>
          <w:rFonts w:ascii="Calibri" w:hAnsi="Calibri" w:cs="Calibri"/>
          <w:bCs/>
          <w:sz w:val="20"/>
          <w:szCs w:val="20"/>
        </w:rPr>
        <w:tab/>
      </w:r>
      <w:r w:rsidRPr="000F38AF">
        <w:rPr>
          <w:rFonts w:ascii="Calibri" w:hAnsi="Calibri" w:cs="Calibri"/>
          <w:b/>
          <w:bCs/>
          <w:sz w:val="20"/>
          <w:szCs w:val="20"/>
        </w:rPr>
        <w:t>:</w:t>
      </w:r>
      <w:r>
        <w:rPr>
          <w:rFonts w:ascii="Calibri" w:hAnsi="Calibri" w:cs="Calibri"/>
          <w:bCs/>
          <w:sz w:val="20"/>
          <w:szCs w:val="20"/>
        </w:rPr>
        <w:t xml:space="preserve"> Married</w:t>
      </w:r>
    </w:p>
    <w:p w:rsidR="001B2263" w:rsidRDefault="001B2263">
      <w:pPr>
        <w:pStyle w:val="Normalverdana"/>
        <w:rPr>
          <w:rFonts w:ascii="Calibri" w:hAnsi="Calibri" w:cs="Calibri"/>
          <w:b/>
          <w:bCs/>
          <w:sz w:val="20"/>
          <w:szCs w:val="20"/>
        </w:rPr>
      </w:pPr>
      <w:r>
        <w:rPr>
          <w:rFonts w:ascii="Calibri" w:hAnsi="Calibri" w:cs="Calibri"/>
          <w:b/>
          <w:bCs/>
          <w:sz w:val="20"/>
          <w:szCs w:val="20"/>
        </w:rPr>
        <w:tab/>
        <w:t>Languages Known</w:t>
      </w:r>
      <w:r>
        <w:rPr>
          <w:rFonts w:ascii="Calibri" w:hAnsi="Calibri" w:cs="Calibri"/>
          <w:b/>
          <w:bCs/>
          <w:sz w:val="20"/>
          <w:szCs w:val="20"/>
        </w:rPr>
        <w:tab/>
        <w:t xml:space="preserve">: </w:t>
      </w:r>
      <w:r>
        <w:rPr>
          <w:rFonts w:ascii="Calibri" w:hAnsi="Calibri" w:cs="Calibri"/>
          <w:bCs/>
          <w:sz w:val="20"/>
          <w:szCs w:val="20"/>
        </w:rPr>
        <w:t>English, Hindi</w:t>
      </w:r>
    </w:p>
    <w:p w:rsidR="000879F8" w:rsidRPr="00815076" w:rsidRDefault="001B2263">
      <w:pPr>
        <w:pStyle w:val="Normalverdana"/>
        <w:rPr>
          <w:rFonts w:ascii="Calibri" w:hAnsi="Calibri" w:cs="Calibri"/>
          <w:bCs/>
          <w:sz w:val="20"/>
          <w:szCs w:val="20"/>
          <w:lang w:val="en-GB"/>
        </w:rPr>
      </w:pPr>
      <w:r w:rsidRPr="00815076">
        <w:rPr>
          <w:rFonts w:ascii="Calibri" w:hAnsi="Calibri" w:cs="Calibri"/>
          <w:b/>
          <w:bCs/>
          <w:sz w:val="20"/>
          <w:szCs w:val="20"/>
          <w:lang w:val="en-GB"/>
        </w:rPr>
        <w:tab/>
      </w:r>
    </w:p>
    <w:p w:rsidR="001B2263" w:rsidRDefault="001B2263">
      <w:pPr>
        <w:pStyle w:val="Normalverdana"/>
        <w:rPr>
          <w:rFonts w:ascii="Calibri" w:hAnsi="Calibri" w:cs="Calibri"/>
          <w:b/>
          <w:bCs/>
          <w:sz w:val="20"/>
          <w:szCs w:val="20"/>
        </w:rPr>
      </w:pPr>
      <w:r w:rsidRPr="00815076">
        <w:rPr>
          <w:rFonts w:ascii="Calibri" w:hAnsi="Calibri" w:cs="Calibri"/>
          <w:b/>
          <w:bCs/>
          <w:sz w:val="20"/>
          <w:szCs w:val="20"/>
          <w:lang w:val="en-GB"/>
        </w:rPr>
        <w:tab/>
      </w:r>
      <w:r>
        <w:rPr>
          <w:rFonts w:ascii="Calibri" w:hAnsi="Calibri" w:cs="Calibri"/>
          <w:b/>
          <w:bCs/>
          <w:sz w:val="20"/>
          <w:szCs w:val="20"/>
        </w:rPr>
        <w:t>Date:</w:t>
      </w:r>
      <w:r w:rsidR="005B3D22">
        <w:rPr>
          <w:rFonts w:ascii="Calibri" w:hAnsi="Calibri" w:cs="Calibri"/>
          <w:b/>
          <w:bCs/>
          <w:sz w:val="20"/>
          <w:szCs w:val="20"/>
        </w:rPr>
        <w:tab/>
      </w:r>
      <w:r w:rsidR="005B3D22">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t xml:space="preserve">    </w:t>
      </w:r>
      <w:r w:rsidR="00BB6015">
        <w:rPr>
          <w:rFonts w:ascii="Calibri" w:hAnsi="Calibri" w:cs="Calibri"/>
          <w:b/>
          <w:bCs/>
          <w:sz w:val="20"/>
          <w:szCs w:val="20"/>
        </w:rPr>
        <w:t>Vikas Rathee</w:t>
      </w:r>
    </w:p>
    <w:p w:rsidR="001B2263" w:rsidRDefault="001B2263">
      <w:pPr>
        <w:pStyle w:val="Normalverdana"/>
      </w:pPr>
      <w:r>
        <w:rPr>
          <w:rFonts w:ascii="Calibri" w:hAnsi="Calibri" w:cs="Calibri"/>
          <w:b/>
          <w:bCs/>
          <w:sz w:val="20"/>
          <w:szCs w:val="20"/>
        </w:rPr>
        <w:tab/>
        <w:t xml:space="preserve">Place: </w:t>
      </w:r>
      <w:r w:rsidR="0026622A">
        <w:rPr>
          <w:rFonts w:ascii="Calibri" w:hAnsi="Calibri" w:cs="Calibri"/>
          <w:b/>
          <w:bCs/>
          <w:sz w:val="20"/>
          <w:szCs w:val="20"/>
        </w:rPr>
        <w:tab/>
      </w:r>
      <w:r w:rsidR="00815076">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t xml:space="preserve">         (Signature)</w:t>
      </w:r>
    </w:p>
    <w:sectPr w:rsidR="001B2263" w:rsidSect="00372AE4">
      <w:footerReference w:type="default" r:id="rId10"/>
      <w:pgSz w:w="11906" w:h="16838"/>
      <w:pgMar w:top="567" w:right="569" w:bottom="851"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9AA" w:rsidRDefault="00B949AA">
      <w:pPr>
        <w:spacing w:after="0" w:line="240" w:lineRule="auto"/>
      </w:pPr>
      <w:r>
        <w:separator/>
      </w:r>
    </w:p>
  </w:endnote>
  <w:endnote w:type="continuationSeparator" w:id="1">
    <w:p w:rsidR="00B949AA" w:rsidRDefault="00B94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ohit Hindi">
    <w:altName w:val="MS Mincho"/>
    <w:charset w:val="8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D22" w:rsidRDefault="005B3D22" w:rsidP="006B05C4">
    <w:pPr>
      <w:pStyle w:val="Footer"/>
      <w:pBdr>
        <w:bottom w:val="single" w:sz="12" w:space="6" w:color="auto"/>
      </w:pBdr>
      <w:rPr>
        <w:szCs w:val="22"/>
      </w:rPr>
    </w:pPr>
  </w:p>
  <w:p w:rsidR="001B2263" w:rsidRPr="0063397F" w:rsidRDefault="00F07B9C" w:rsidP="005B3D22">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410"/>
      </w:tabs>
      <w:ind w:right="360"/>
      <w:rPr>
        <w:rFonts w:ascii="Calibri" w:hAnsi="Calibri"/>
        <w:sz w:val="16"/>
        <w:szCs w:val="16"/>
      </w:rPr>
    </w:pPr>
    <w:r>
      <w:rPr>
        <w:rFonts w:ascii="Calibri" w:hAnsi="Calibri" w:cs="Arial"/>
        <w:b/>
        <w:color w:val="999999"/>
        <w:sz w:val="16"/>
        <w:szCs w:val="16"/>
      </w:rPr>
      <w:t>Vikas Rathee</w:t>
    </w:r>
    <w:r w:rsidR="005B3D22" w:rsidRPr="0063397F">
      <w:rPr>
        <w:rFonts w:ascii="Calibri" w:hAnsi="Calibri" w:cs="Arial"/>
        <w:b/>
        <w:color w:val="999999"/>
        <w:sz w:val="16"/>
        <w:szCs w:val="16"/>
      </w:rPr>
      <w:tab/>
    </w:r>
    <w:r w:rsidR="005B3D22" w:rsidRPr="0063397F">
      <w:rPr>
        <w:rFonts w:ascii="Calibri" w:hAnsi="Calibri" w:cs="Arial"/>
        <w:b/>
        <w:i/>
        <w:color w:val="999999"/>
        <w:sz w:val="16"/>
        <w:szCs w:val="16"/>
      </w:rPr>
      <w:tab/>
    </w:r>
    <w:r w:rsidR="00D17C7F" w:rsidRPr="0063397F">
      <w:rPr>
        <w:rFonts w:ascii="Calibri" w:hAnsi="Calibri" w:cs="Arial"/>
        <w:b/>
        <w:i/>
        <w:color w:val="999999"/>
        <w:sz w:val="16"/>
        <w:szCs w:val="16"/>
      </w:rPr>
      <w:t xml:space="preserve">   </w:t>
    </w:r>
    <w:r w:rsidR="005B3D22" w:rsidRPr="0063397F">
      <w:rPr>
        <w:rFonts w:ascii="Calibri" w:hAnsi="Calibri" w:cs="Arial"/>
        <w:b/>
        <w:i/>
        <w:color w:val="999999"/>
        <w:sz w:val="16"/>
        <w:szCs w:val="16"/>
      </w:rPr>
      <w:t xml:space="preserve">                                                                                                                                </w:t>
    </w:r>
    <w:r w:rsidR="00D57589" w:rsidRPr="0063397F">
      <w:rPr>
        <w:rFonts w:ascii="Calibri" w:hAnsi="Calibri" w:cs="Arial"/>
        <w:b/>
        <w:i/>
        <w:color w:val="999999"/>
        <w:sz w:val="16"/>
        <w:szCs w:val="16"/>
      </w:rPr>
      <w:tab/>
    </w:r>
    <w:r w:rsidR="00D57589" w:rsidRPr="0063397F">
      <w:rPr>
        <w:rFonts w:ascii="Calibri" w:hAnsi="Calibri" w:cs="Arial"/>
        <w:b/>
        <w:i/>
        <w:color w:val="999999"/>
        <w:sz w:val="16"/>
        <w:szCs w:val="16"/>
      </w:rPr>
      <w:tab/>
    </w:r>
    <w:r w:rsidR="00D57589" w:rsidRPr="0063397F">
      <w:rPr>
        <w:rFonts w:ascii="Calibri" w:hAnsi="Calibri" w:cs="Arial"/>
        <w:b/>
        <w:i/>
        <w:color w:val="999999"/>
        <w:sz w:val="16"/>
        <w:szCs w:val="16"/>
      </w:rPr>
      <w:tab/>
    </w:r>
    <w:r w:rsidR="00D57589" w:rsidRPr="0063397F">
      <w:rPr>
        <w:rFonts w:ascii="Calibri" w:hAnsi="Calibri" w:cs="Arial"/>
        <w:b/>
        <w:i/>
        <w:color w:val="999999"/>
        <w:sz w:val="16"/>
        <w:szCs w:val="16"/>
      </w:rPr>
      <w:tab/>
      <w:t xml:space="preserve">      </w:t>
    </w:r>
    <w:r w:rsidR="005B3D22" w:rsidRPr="0063397F">
      <w:rPr>
        <w:rFonts w:ascii="Calibri" w:hAnsi="Calibri" w:cs="Arial"/>
        <w:b/>
        <w:i/>
        <w:color w:val="999999"/>
        <w:sz w:val="16"/>
        <w:szCs w:val="16"/>
      </w:rPr>
      <w:t xml:space="preserve"> </w:t>
    </w:r>
    <w:r w:rsidR="005B3D22" w:rsidRPr="0063397F">
      <w:rPr>
        <w:rFonts w:ascii="Calibri" w:hAnsi="Calibri" w:cs="Arial"/>
        <w:b/>
        <w:color w:val="999999"/>
        <w:sz w:val="16"/>
        <w:szCs w:val="16"/>
      </w:rPr>
      <w:t xml:space="preserve">Page </w:t>
    </w:r>
    <w:r w:rsidR="001A5DAC" w:rsidRPr="0063397F">
      <w:rPr>
        <w:rFonts w:ascii="Calibri" w:hAnsi="Calibri" w:cs="Arial"/>
        <w:b/>
        <w:color w:val="999999"/>
        <w:sz w:val="16"/>
        <w:szCs w:val="16"/>
      </w:rPr>
      <w:fldChar w:fldCharType="begin"/>
    </w:r>
    <w:r w:rsidR="005B3D22" w:rsidRPr="0063397F">
      <w:rPr>
        <w:rFonts w:ascii="Calibri" w:hAnsi="Calibri" w:cs="Arial"/>
        <w:b/>
        <w:color w:val="999999"/>
        <w:sz w:val="16"/>
        <w:szCs w:val="16"/>
      </w:rPr>
      <w:instrText xml:space="preserve"> PAGE </w:instrText>
    </w:r>
    <w:r w:rsidR="001A5DAC" w:rsidRPr="0063397F">
      <w:rPr>
        <w:rFonts w:ascii="Calibri" w:hAnsi="Calibri" w:cs="Arial"/>
        <w:b/>
        <w:color w:val="999999"/>
        <w:sz w:val="16"/>
        <w:szCs w:val="16"/>
      </w:rPr>
      <w:fldChar w:fldCharType="separate"/>
    </w:r>
    <w:r w:rsidR="00967F6E">
      <w:rPr>
        <w:rFonts w:ascii="Calibri" w:hAnsi="Calibri" w:cs="Arial"/>
        <w:b/>
        <w:noProof/>
        <w:color w:val="999999"/>
        <w:sz w:val="16"/>
        <w:szCs w:val="16"/>
      </w:rPr>
      <w:t>3</w:t>
    </w:r>
    <w:r w:rsidR="001A5DAC" w:rsidRPr="0063397F">
      <w:rPr>
        <w:rFonts w:ascii="Calibri" w:hAnsi="Calibri" w:cs="Arial"/>
        <w:b/>
        <w:color w:val="999999"/>
        <w:sz w:val="16"/>
        <w:szCs w:val="16"/>
      </w:rPr>
      <w:fldChar w:fldCharType="end"/>
    </w:r>
    <w:r w:rsidR="005B3D22" w:rsidRPr="0063397F">
      <w:rPr>
        <w:rFonts w:ascii="Calibri" w:hAnsi="Calibri" w:cs="Arial"/>
        <w:b/>
        <w:color w:val="999999"/>
        <w:sz w:val="16"/>
        <w:szCs w:val="16"/>
      </w:rPr>
      <w:t xml:space="preserve"> of </w:t>
    </w:r>
    <w:r w:rsidR="001A5DAC" w:rsidRPr="0063397F">
      <w:rPr>
        <w:rFonts w:ascii="Calibri" w:hAnsi="Calibri" w:cs="Arial"/>
        <w:b/>
        <w:color w:val="999999"/>
        <w:sz w:val="16"/>
        <w:szCs w:val="16"/>
      </w:rPr>
      <w:fldChar w:fldCharType="begin"/>
    </w:r>
    <w:r w:rsidR="005B3D22" w:rsidRPr="0063397F">
      <w:rPr>
        <w:rFonts w:ascii="Calibri" w:hAnsi="Calibri" w:cs="Arial"/>
        <w:b/>
        <w:color w:val="999999"/>
        <w:sz w:val="16"/>
        <w:szCs w:val="16"/>
      </w:rPr>
      <w:instrText xml:space="preserve"> NUMPAGES </w:instrText>
    </w:r>
    <w:r w:rsidR="001A5DAC" w:rsidRPr="0063397F">
      <w:rPr>
        <w:rFonts w:ascii="Calibri" w:hAnsi="Calibri" w:cs="Arial"/>
        <w:b/>
        <w:color w:val="999999"/>
        <w:sz w:val="16"/>
        <w:szCs w:val="16"/>
      </w:rPr>
      <w:fldChar w:fldCharType="separate"/>
    </w:r>
    <w:r w:rsidR="00967F6E">
      <w:rPr>
        <w:rFonts w:ascii="Calibri" w:hAnsi="Calibri" w:cs="Arial"/>
        <w:b/>
        <w:noProof/>
        <w:color w:val="999999"/>
        <w:sz w:val="16"/>
        <w:szCs w:val="16"/>
      </w:rPr>
      <w:t>4</w:t>
    </w:r>
    <w:r w:rsidR="001A5DAC" w:rsidRPr="0063397F">
      <w:rPr>
        <w:rFonts w:ascii="Calibri" w:hAnsi="Calibri" w:cs="Arial"/>
        <w:b/>
        <w:color w:val="999999"/>
        <w:sz w:val="16"/>
        <w:szCs w:val="16"/>
      </w:rPr>
      <w:fldChar w:fldCharType="end"/>
    </w:r>
    <w:r w:rsidR="005B3D22" w:rsidRPr="0063397F">
      <w:rPr>
        <w:rFonts w:ascii="Calibri" w:hAnsi="Calibri" w:cs="Arial"/>
        <w:b/>
        <w:i/>
        <w:color w:val="999999"/>
        <w:sz w:val="16"/>
        <w:szCs w:val="16"/>
      </w:rPr>
      <w:tab/>
    </w:r>
    <w:r w:rsidR="005B3D22" w:rsidRPr="0063397F">
      <w:rPr>
        <w:rFonts w:ascii="Calibri" w:hAnsi="Calibri" w:cs="Arial"/>
        <w:b/>
        <w:i/>
        <w:color w:val="999999"/>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9AA" w:rsidRDefault="00B949AA">
      <w:pPr>
        <w:spacing w:after="0" w:line="240" w:lineRule="auto"/>
      </w:pPr>
      <w:r>
        <w:separator/>
      </w:r>
    </w:p>
  </w:footnote>
  <w:footnote w:type="continuationSeparator" w:id="1">
    <w:p w:rsidR="00B949AA" w:rsidRDefault="00B94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8807666"/>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B3206A78"/>
    <w:lvl w:ilvl="0">
      <w:numFmt w:val="decimal"/>
      <w:lvlText w:val="*"/>
      <w:lvlJc w:val="left"/>
      <w:rPr>
        <w:rFonts w:cs="Times New Roman"/>
      </w:rPr>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0000002"/>
    <w:multiLevelType w:val="singleLevel"/>
    <w:tmpl w:val="00000002"/>
    <w:lvl w:ilvl="0">
      <w:start w:val="1"/>
      <w:numFmt w:val="bullet"/>
      <w:lvlText w:val=""/>
      <w:lvlJc w:val="left"/>
      <w:pPr>
        <w:tabs>
          <w:tab w:val="num" w:pos="0"/>
        </w:tabs>
        <w:ind w:left="2160" w:hanging="360"/>
      </w:pPr>
      <w:rPr>
        <w:rFonts w:ascii="Symbol" w:hAnsi="Symbol" w:cs="Symbol"/>
      </w:rPr>
    </w:lvl>
  </w:abstractNum>
  <w:abstractNum w:abstractNumId="4">
    <w:nsid w:val="00000003"/>
    <w:multiLevelType w:val="multilevel"/>
    <w:tmpl w:val="00000003"/>
    <w:name w:val="WW8Num3"/>
    <w:lvl w:ilvl="0">
      <w:start w:val="1"/>
      <w:numFmt w:val="bullet"/>
      <w:lvlText w:val=""/>
      <w:lvlJc w:val="left"/>
      <w:pPr>
        <w:tabs>
          <w:tab w:val="num" w:pos="-6282"/>
        </w:tabs>
        <w:ind w:left="-4122" w:hanging="360"/>
      </w:pPr>
      <w:rPr>
        <w:rFonts w:ascii="Symbol" w:hAnsi="Symbol" w:cs="Symbol"/>
      </w:rPr>
    </w:lvl>
    <w:lvl w:ilvl="1">
      <w:start w:val="1"/>
      <w:numFmt w:val="bullet"/>
      <w:lvlText w:val="o"/>
      <w:lvlJc w:val="left"/>
      <w:pPr>
        <w:tabs>
          <w:tab w:val="num" w:pos="-6282"/>
        </w:tabs>
        <w:ind w:left="-4842" w:hanging="360"/>
      </w:pPr>
      <w:rPr>
        <w:rFonts w:ascii="Courier New" w:hAnsi="Courier New" w:cs="Courier New"/>
      </w:rPr>
    </w:lvl>
    <w:lvl w:ilvl="2">
      <w:start w:val="1"/>
      <w:numFmt w:val="bullet"/>
      <w:lvlText w:val=""/>
      <w:lvlJc w:val="left"/>
      <w:pPr>
        <w:tabs>
          <w:tab w:val="num" w:pos="-6282"/>
        </w:tabs>
        <w:ind w:left="-4122" w:hanging="360"/>
      </w:pPr>
      <w:rPr>
        <w:rFonts w:ascii="Symbol" w:hAnsi="Symbol" w:cs="Symbol"/>
      </w:rPr>
    </w:lvl>
    <w:lvl w:ilvl="3">
      <w:start w:val="1"/>
      <w:numFmt w:val="bullet"/>
      <w:lvlText w:val=""/>
      <w:lvlJc w:val="left"/>
      <w:pPr>
        <w:tabs>
          <w:tab w:val="num" w:pos="-6282"/>
        </w:tabs>
        <w:ind w:left="-3402" w:hanging="360"/>
      </w:pPr>
      <w:rPr>
        <w:rFonts w:ascii="Symbol" w:hAnsi="Symbol" w:cs="Symbol"/>
      </w:rPr>
    </w:lvl>
    <w:lvl w:ilvl="4">
      <w:start w:val="1"/>
      <w:numFmt w:val="bullet"/>
      <w:lvlText w:val="o"/>
      <w:lvlJc w:val="left"/>
      <w:pPr>
        <w:tabs>
          <w:tab w:val="num" w:pos="-6282"/>
        </w:tabs>
        <w:ind w:left="-2682" w:hanging="360"/>
      </w:pPr>
      <w:rPr>
        <w:rFonts w:ascii="Courier New" w:hAnsi="Courier New" w:cs="Courier New"/>
      </w:rPr>
    </w:lvl>
    <w:lvl w:ilvl="5">
      <w:start w:val="1"/>
      <w:numFmt w:val="bullet"/>
      <w:lvlText w:val=""/>
      <w:lvlJc w:val="left"/>
      <w:pPr>
        <w:tabs>
          <w:tab w:val="num" w:pos="-6282"/>
        </w:tabs>
        <w:ind w:left="-1962" w:hanging="360"/>
      </w:pPr>
      <w:rPr>
        <w:rFonts w:ascii="Wingdings" w:hAnsi="Wingdings" w:cs="Wingdings"/>
      </w:rPr>
    </w:lvl>
    <w:lvl w:ilvl="6">
      <w:start w:val="1"/>
      <w:numFmt w:val="bullet"/>
      <w:lvlText w:val=""/>
      <w:lvlJc w:val="left"/>
      <w:pPr>
        <w:tabs>
          <w:tab w:val="num" w:pos="-6282"/>
        </w:tabs>
        <w:ind w:left="-1242" w:hanging="360"/>
      </w:pPr>
      <w:rPr>
        <w:rFonts w:ascii="Symbol" w:hAnsi="Symbol" w:cs="Symbol"/>
      </w:rPr>
    </w:lvl>
    <w:lvl w:ilvl="7">
      <w:start w:val="1"/>
      <w:numFmt w:val="bullet"/>
      <w:lvlText w:val="o"/>
      <w:lvlJc w:val="left"/>
      <w:pPr>
        <w:tabs>
          <w:tab w:val="num" w:pos="-6282"/>
        </w:tabs>
        <w:ind w:left="-522" w:hanging="360"/>
      </w:pPr>
      <w:rPr>
        <w:rFonts w:ascii="Courier New" w:hAnsi="Courier New" w:cs="Courier New"/>
      </w:rPr>
    </w:lvl>
    <w:lvl w:ilvl="8">
      <w:start w:val="1"/>
      <w:numFmt w:val="bullet"/>
      <w:lvlText w:val=""/>
      <w:lvlJc w:val="left"/>
      <w:pPr>
        <w:tabs>
          <w:tab w:val="num" w:pos="-6282"/>
        </w:tabs>
        <w:ind w:left="198" w:hanging="360"/>
      </w:pPr>
      <w:rPr>
        <w:rFonts w:ascii="Wingdings" w:hAnsi="Wingdings" w:cs="Wingdings"/>
      </w:rPr>
    </w:lvl>
  </w:abstractNum>
  <w:abstractNum w:abstractNumId="5">
    <w:nsid w:val="00000004"/>
    <w:multiLevelType w:val="multilevel"/>
    <w:tmpl w:val="00000004"/>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5"/>
    <w:multiLevelType w:val="singleLevel"/>
    <w:tmpl w:val="00000005"/>
    <w:name w:val="WW8Num6"/>
    <w:lvl w:ilvl="0">
      <w:start w:val="1"/>
      <w:numFmt w:val="decimal"/>
      <w:lvlText w:val="%1."/>
      <w:lvlJc w:val="left"/>
      <w:pPr>
        <w:tabs>
          <w:tab w:val="num" w:pos="0"/>
        </w:tabs>
        <w:ind w:left="4188" w:hanging="360"/>
      </w:pPr>
      <w:rPr>
        <w:b w:val="0"/>
      </w:rPr>
    </w:lvl>
  </w:abstractNum>
  <w:abstractNum w:abstractNumId="7">
    <w:nsid w:val="00000006"/>
    <w:multiLevelType w:val="singleLevel"/>
    <w:tmpl w:val="00000006"/>
    <w:name w:val="WW8Num9"/>
    <w:lvl w:ilvl="0">
      <w:start w:val="1"/>
      <w:numFmt w:val="bullet"/>
      <w:lvlText w:val=""/>
      <w:lvlJc w:val="left"/>
      <w:pPr>
        <w:tabs>
          <w:tab w:val="num" w:pos="0"/>
        </w:tabs>
        <w:ind w:left="720" w:hanging="360"/>
      </w:pPr>
      <w:rPr>
        <w:rFonts w:ascii="Symbol" w:hAnsi="Symbol" w:cs="Symbol"/>
      </w:rPr>
    </w:lvl>
  </w:abstractNum>
  <w:abstractNum w:abstractNumId="8">
    <w:nsid w:val="00000007"/>
    <w:multiLevelType w:val="singleLevel"/>
    <w:tmpl w:val="00000007"/>
    <w:name w:val="WW8Num10"/>
    <w:lvl w:ilvl="0">
      <w:start w:val="1"/>
      <w:numFmt w:val="bullet"/>
      <w:lvlText w:val=""/>
      <w:lvlJc w:val="left"/>
      <w:pPr>
        <w:tabs>
          <w:tab w:val="num" w:pos="0"/>
        </w:tabs>
        <w:ind w:left="2880" w:hanging="360"/>
      </w:pPr>
      <w:rPr>
        <w:rFonts w:ascii="Wingdings" w:hAnsi="Wingdings" w:cs="Wingdings"/>
      </w:rPr>
    </w:lvl>
  </w:abstractNum>
  <w:abstractNum w:abstractNumId="9">
    <w:nsid w:val="00000008"/>
    <w:multiLevelType w:val="singleLevel"/>
    <w:tmpl w:val="00000008"/>
    <w:name w:val="WW8Num11"/>
    <w:lvl w:ilvl="0">
      <w:start w:val="1"/>
      <w:numFmt w:val="bullet"/>
      <w:lvlText w:val=""/>
      <w:lvlJc w:val="left"/>
      <w:pPr>
        <w:tabs>
          <w:tab w:val="num" w:pos="0"/>
        </w:tabs>
        <w:ind w:left="2160" w:hanging="360"/>
      </w:pPr>
      <w:rPr>
        <w:rFonts w:ascii="Symbol" w:hAnsi="Symbol" w:cs="Symbol"/>
      </w:rPr>
    </w:lvl>
  </w:abstractNum>
  <w:abstractNum w:abstractNumId="10">
    <w:nsid w:val="00000009"/>
    <w:multiLevelType w:val="multilevel"/>
    <w:tmpl w:val="00000009"/>
    <w:name w:val="WW8Num12"/>
    <w:lvl w:ilvl="0">
      <w:start w:val="1"/>
      <w:numFmt w:val="decimal"/>
      <w:lvlText w:val="%1."/>
      <w:lvlJc w:val="left"/>
      <w:pPr>
        <w:tabs>
          <w:tab w:val="num" w:pos="0"/>
        </w:tabs>
        <w:ind w:left="4320" w:hanging="360"/>
      </w:pPr>
    </w:lvl>
    <w:lvl w:ilvl="1">
      <w:start w:val="1"/>
      <w:numFmt w:val="lowerLetter"/>
      <w:lvlText w:val="%2."/>
      <w:lvlJc w:val="left"/>
      <w:pPr>
        <w:tabs>
          <w:tab w:val="num" w:pos="0"/>
        </w:tabs>
        <w:ind w:left="5040" w:hanging="360"/>
      </w:pPr>
    </w:lvl>
    <w:lvl w:ilvl="2">
      <w:start w:val="1"/>
      <w:numFmt w:val="lowerRoman"/>
      <w:lvlText w:val="%3."/>
      <w:lvlJc w:val="right"/>
      <w:pPr>
        <w:tabs>
          <w:tab w:val="num" w:pos="0"/>
        </w:tabs>
        <w:ind w:left="5760" w:hanging="180"/>
      </w:pPr>
    </w:lvl>
    <w:lvl w:ilvl="3">
      <w:start w:val="1"/>
      <w:numFmt w:val="decimal"/>
      <w:lvlText w:val="%4."/>
      <w:lvlJc w:val="left"/>
      <w:pPr>
        <w:tabs>
          <w:tab w:val="num" w:pos="0"/>
        </w:tabs>
        <w:ind w:left="6480" w:hanging="360"/>
      </w:pPr>
    </w:lvl>
    <w:lvl w:ilvl="4">
      <w:start w:val="1"/>
      <w:numFmt w:val="lowerLetter"/>
      <w:lvlText w:val="%5."/>
      <w:lvlJc w:val="left"/>
      <w:pPr>
        <w:tabs>
          <w:tab w:val="num" w:pos="0"/>
        </w:tabs>
        <w:ind w:left="7200" w:hanging="360"/>
      </w:pPr>
    </w:lvl>
    <w:lvl w:ilvl="5">
      <w:start w:val="1"/>
      <w:numFmt w:val="lowerRoman"/>
      <w:lvlText w:val="%6."/>
      <w:lvlJc w:val="right"/>
      <w:pPr>
        <w:tabs>
          <w:tab w:val="num" w:pos="0"/>
        </w:tabs>
        <w:ind w:left="7920" w:hanging="180"/>
      </w:pPr>
    </w:lvl>
    <w:lvl w:ilvl="6">
      <w:start w:val="1"/>
      <w:numFmt w:val="decimal"/>
      <w:lvlText w:val="%7."/>
      <w:lvlJc w:val="left"/>
      <w:pPr>
        <w:tabs>
          <w:tab w:val="num" w:pos="0"/>
        </w:tabs>
        <w:ind w:left="8640" w:hanging="360"/>
      </w:pPr>
    </w:lvl>
    <w:lvl w:ilvl="7">
      <w:start w:val="1"/>
      <w:numFmt w:val="lowerLetter"/>
      <w:lvlText w:val="%8."/>
      <w:lvlJc w:val="left"/>
      <w:pPr>
        <w:tabs>
          <w:tab w:val="num" w:pos="0"/>
        </w:tabs>
        <w:ind w:left="9360" w:hanging="360"/>
      </w:pPr>
    </w:lvl>
    <w:lvl w:ilvl="8">
      <w:start w:val="1"/>
      <w:numFmt w:val="lowerRoman"/>
      <w:lvlText w:val="%9."/>
      <w:lvlJc w:val="right"/>
      <w:pPr>
        <w:tabs>
          <w:tab w:val="num" w:pos="0"/>
        </w:tabs>
        <w:ind w:left="10080" w:hanging="180"/>
      </w:pPr>
    </w:lvl>
  </w:abstractNum>
  <w:abstractNum w:abstractNumId="11">
    <w:nsid w:val="0000000A"/>
    <w:multiLevelType w:val="singleLevel"/>
    <w:tmpl w:val="0000000A"/>
    <w:name w:val="WW8Num13"/>
    <w:lvl w:ilvl="0">
      <w:start w:val="1"/>
      <w:numFmt w:val="bullet"/>
      <w:lvlText w:val=""/>
      <w:lvlJc w:val="left"/>
      <w:pPr>
        <w:tabs>
          <w:tab w:val="num" w:pos="0"/>
        </w:tabs>
        <w:ind w:left="720" w:hanging="360"/>
      </w:pPr>
      <w:rPr>
        <w:rFonts w:ascii="Wingdings" w:hAnsi="Wingdings" w:cs="Wingdings"/>
      </w:rPr>
    </w:lvl>
  </w:abstractNum>
  <w:abstractNum w:abstractNumId="12">
    <w:nsid w:val="0000000B"/>
    <w:multiLevelType w:val="singleLevel"/>
    <w:tmpl w:val="0000000B"/>
    <w:name w:val="WW8Num14"/>
    <w:lvl w:ilvl="0">
      <w:start w:val="1"/>
      <w:numFmt w:val="bullet"/>
      <w:lvlText w:val=""/>
      <w:lvlJc w:val="left"/>
      <w:pPr>
        <w:tabs>
          <w:tab w:val="num" w:pos="0"/>
        </w:tabs>
        <w:ind w:left="720" w:hanging="360"/>
      </w:pPr>
      <w:rPr>
        <w:rFonts w:ascii="Wingdings" w:hAnsi="Wingdings" w:cs="Wingdings"/>
      </w:rPr>
    </w:lvl>
  </w:abstractNum>
  <w:abstractNum w:abstractNumId="13">
    <w:nsid w:val="0000000C"/>
    <w:multiLevelType w:val="multilevel"/>
    <w:tmpl w:val="0000000C"/>
    <w:name w:val="WW8Num16"/>
    <w:lvl w:ilvl="0">
      <w:start w:val="1"/>
      <w:numFmt w:val="bullet"/>
      <w:lvlText w:val=""/>
      <w:lvlJc w:val="left"/>
      <w:pPr>
        <w:tabs>
          <w:tab w:val="num" w:pos="0"/>
        </w:tabs>
        <w:ind w:left="1440" w:hanging="360"/>
      </w:pPr>
      <w:rPr>
        <w:rFonts w:ascii="Wingdings" w:hAnsi="Wingdings" w:cs="Wingdings"/>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14">
    <w:nsid w:val="0B736889"/>
    <w:multiLevelType w:val="hybridMultilevel"/>
    <w:tmpl w:val="827680F6"/>
    <w:lvl w:ilvl="0" w:tplc="04090001">
      <w:start w:val="1"/>
      <w:numFmt w:val="bullet"/>
      <w:lvlText w:val=""/>
      <w:lvlJc w:val="left"/>
      <w:pPr>
        <w:tabs>
          <w:tab w:val="num" w:pos="5400"/>
        </w:tabs>
        <w:ind w:left="5400" w:hanging="360"/>
      </w:pPr>
      <w:rPr>
        <w:rFonts w:ascii="Symbol" w:hAnsi="Symbol" w:hint="default"/>
      </w:rPr>
    </w:lvl>
    <w:lvl w:ilvl="1" w:tplc="04090003">
      <w:start w:val="1"/>
      <w:numFmt w:val="bullet"/>
      <w:lvlText w:val="o"/>
      <w:lvlJc w:val="left"/>
      <w:pPr>
        <w:tabs>
          <w:tab w:val="num" w:pos="6120"/>
        </w:tabs>
        <w:ind w:left="6120" w:hanging="360"/>
      </w:pPr>
      <w:rPr>
        <w:rFonts w:ascii="Courier New" w:hAnsi="Courier New" w:hint="default"/>
      </w:rPr>
    </w:lvl>
    <w:lvl w:ilvl="2" w:tplc="04090005">
      <w:start w:val="1"/>
      <w:numFmt w:val="bullet"/>
      <w:lvlText w:val=""/>
      <w:lvlJc w:val="left"/>
      <w:pPr>
        <w:tabs>
          <w:tab w:val="num" w:pos="6840"/>
        </w:tabs>
        <w:ind w:left="6840" w:hanging="360"/>
      </w:pPr>
      <w:rPr>
        <w:rFonts w:ascii="Wingdings" w:hAnsi="Wingdings" w:hint="default"/>
      </w:rPr>
    </w:lvl>
    <w:lvl w:ilvl="3" w:tplc="04090001">
      <w:start w:val="1"/>
      <w:numFmt w:val="bullet"/>
      <w:lvlText w:val=""/>
      <w:lvlJc w:val="left"/>
      <w:pPr>
        <w:tabs>
          <w:tab w:val="num" w:pos="7560"/>
        </w:tabs>
        <w:ind w:left="7560" w:hanging="360"/>
      </w:pPr>
      <w:rPr>
        <w:rFonts w:ascii="Symbol" w:hAnsi="Symbol" w:hint="default"/>
      </w:rPr>
    </w:lvl>
    <w:lvl w:ilvl="4" w:tplc="04090003">
      <w:start w:val="1"/>
      <w:numFmt w:val="bullet"/>
      <w:lvlText w:val="o"/>
      <w:lvlJc w:val="left"/>
      <w:pPr>
        <w:tabs>
          <w:tab w:val="num" w:pos="8280"/>
        </w:tabs>
        <w:ind w:left="8280" w:hanging="360"/>
      </w:pPr>
      <w:rPr>
        <w:rFonts w:ascii="Courier New" w:hAnsi="Courier New" w:hint="default"/>
      </w:rPr>
    </w:lvl>
    <w:lvl w:ilvl="5" w:tplc="04090005">
      <w:start w:val="1"/>
      <w:numFmt w:val="bullet"/>
      <w:lvlText w:val=""/>
      <w:lvlJc w:val="left"/>
      <w:pPr>
        <w:tabs>
          <w:tab w:val="num" w:pos="9000"/>
        </w:tabs>
        <w:ind w:left="9000" w:hanging="360"/>
      </w:pPr>
      <w:rPr>
        <w:rFonts w:ascii="Wingdings" w:hAnsi="Wingdings" w:hint="default"/>
      </w:rPr>
    </w:lvl>
    <w:lvl w:ilvl="6" w:tplc="04090001">
      <w:start w:val="1"/>
      <w:numFmt w:val="bullet"/>
      <w:lvlText w:val=""/>
      <w:lvlJc w:val="left"/>
      <w:pPr>
        <w:tabs>
          <w:tab w:val="num" w:pos="9720"/>
        </w:tabs>
        <w:ind w:left="9720" w:hanging="360"/>
      </w:pPr>
      <w:rPr>
        <w:rFonts w:ascii="Symbol" w:hAnsi="Symbol" w:hint="default"/>
      </w:rPr>
    </w:lvl>
    <w:lvl w:ilvl="7" w:tplc="04090003">
      <w:start w:val="1"/>
      <w:numFmt w:val="bullet"/>
      <w:lvlText w:val="o"/>
      <w:lvlJc w:val="left"/>
      <w:pPr>
        <w:tabs>
          <w:tab w:val="num" w:pos="10440"/>
        </w:tabs>
        <w:ind w:left="10440" w:hanging="360"/>
      </w:pPr>
      <w:rPr>
        <w:rFonts w:ascii="Courier New" w:hAnsi="Courier New" w:hint="default"/>
      </w:rPr>
    </w:lvl>
    <w:lvl w:ilvl="8" w:tplc="04090005">
      <w:start w:val="1"/>
      <w:numFmt w:val="bullet"/>
      <w:lvlText w:val=""/>
      <w:lvlJc w:val="left"/>
      <w:pPr>
        <w:tabs>
          <w:tab w:val="num" w:pos="11160"/>
        </w:tabs>
        <w:ind w:left="11160" w:hanging="360"/>
      </w:pPr>
      <w:rPr>
        <w:rFonts w:ascii="Wingdings" w:hAnsi="Wingdings" w:hint="default"/>
      </w:rPr>
    </w:lvl>
  </w:abstractNum>
  <w:abstractNum w:abstractNumId="15">
    <w:nsid w:val="18DB3742"/>
    <w:multiLevelType w:val="hybridMultilevel"/>
    <w:tmpl w:val="69126CBE"/>
    <w:lvl w:ilvl="0" w:tplc="9486447E">
      <w:numFmt w:val="bullet"/>
      <w:lvlText w:val=""/>
      <w:lvlJc w:val="left"/>
      <w:pPr>
        <w:tabs>
          <w:tab w:val="num" w:pos="432"/>
        </w:tabs>
        <w:ind w:left="432" w:hanging="432"/>
      </w:pPr>
      <w:rPr>
        <w:rFonts w:ascii="Symbol" w:hAnsi="Symbol" w:cs="Arial" w:hint="default"/>
        <w:sz w:val="20"/>
        <w:szCs w:val="20"/>
      </w:rPr>
    </w:lvl>
    <w:lvl w:ilvl="1" w:tplc="3DF43948">
      <w:numFmt w:val="bullet"/>
      <w:lvlText w:val=""/>
      <w:lvlJc w:val="left"/>
      <w:pPr>
        <w:tabs>
          <w:tab w:val="num" w:pos="1440"/>
        </w:tabs>
        <w:ind w:left="1440" w:hanging="360"/>
      </w:pPr>
      <w:rPr>
        <w:rFonts w:ascii="Wingdings" w:eastAsia="Times New Roman" w:hAnsi="Wingdings"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904D20"/>
    <w:multiLevelType w:val="hybridMultilevel"/>
    <w:tmpl w:val="320AFD7E"/>
    <w:lvl w:ilvl="0" w:tplc="5A5A8C92">
      <w:numFmt w:val="bullet"/>
      <w:lvlText w:val=""/>
      <w:lvlJc w:val="left"/>
      <w:pPr>
        <w:tabs>
          <w:tab w:val="num" w:pos="432"/>
        </w:tabs>
        <w:ind w:left="432" w:hanging="432"/>
      </w:pPr>
      <w:rPr>
        <w:rFonts w:ascii="Symbol" w:hAnsi="Symbol" w:cs="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DEC3639"/>
    <w:multiLevelType w:val="hybridMultilevel"/>
    <w:tmpl w:val="E3DC2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0614C1"/>
    <w:multiLevelType w:val="hybridMultilevel"/>
    <w:tmpl w:val="DA7A0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7D609A"/>
    <w:multiLevelType w:val="hybridMultilevel"/>
    <w:tmpl w:val="8A2E7612"/>
    <w:lvl w:ilvl="0" w:tplc="04090001">
      <w:start w:val="1"/>
      <w:numFmt w:val="bullet"/>
      <w:lvlText w:val=""/>
      <w:lvlJc w:val="left"/>
      <w:pPr>
        <w:tabs>
          <w:tab w:val="num" w:pos="720"/>
        </w:tabs>
        <w:ind w:left="720" w:hanging="360"/>
      </w:pPr>
      <w:rPr>
        <w:rFonts w:ascii="Symbol" w:hAnsi="Symbol"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F7E0D59"/>
    <w:multiLevelType w:val="hybridMultilevel"/>
    <w:tmpl w:val="9E327348"/>
    <w:lvl w:ilvl="0" w:tplc="5A5A8C92">
      <w:numFmt w:val="bullet"/>
      <w:lvlText w:val=""/>
      <w:lvlJc w:val="left"/>
      <w:pPr>
        <w:tabs>
          <w:tab w:val="num" w:pos="432"/>
        </w:tabs>
        <w:ind w:left="432" w:hanging="432"/>
      </w:pPr>
      <w:rPr>
        <w:rFonts w:ascii="Symbol" w:hAnsi="Symbol" w:cs="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7"/>
  </w:num>
  <w:num w:numId="14">
    <w:abstractNumId w:val="1"/>
    <w:lvlOverride w:ilvl="0">
      <w:lvl w:ilvl="0">
        <w:numFmt w:val="bullet"/>
        <w:lvlText w:val=""/>
        <w:legacy w:legacy="1" w:legacySpace="0" w:legacyIndent="360"/>
        <w:lvlJc w:val="left"/>
        <w:rPr>
          <w:rFonts w:ascii="Symbol" w:hAnsi="Symbol" w:hint="default"/>
        </w:rPr>
      </w:lvl>
    </w:lvlOverride>
  </w:num>
  <w:num w:numId="15">
    <w:abstractNumId w:val="14"/>
  </w:num>
  <w:num w:numId="16">
    <w:abstractNumId w:val="0"/>
  </w:num>
  <w:num w:numId="17">
    <w:abstractNumId w:val="20"/>
  </w:num>
  <w:num w:numId="18">
    <w:abstractNumId w:val="15"/>
  </w:num>
  <w:num w:numId="19">
    <w:abstractNumId w:val="19"/>
  </w:num>
  <w:num w:numId="20">
    <w:abstractNumId w:val="16"/>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22"/>
  </w:hdrShapeDefaults>
  <w:footnotePr>
    <w:footnote w:id="0"/>
    <w:footnote w:id="1"/>
  </w:footnotePr>
  <w:endnotePr>
    <w:endnote w:id="0"/>
    <w:endnote w:id="1"/>
  </w:endnotePr>
  <w:compat/>
  <w:rsids>
    <w:rsidRoot w:val="00130129"/>
    <w:rsid w:val="0001122C"/>
    <w:rsid w:val="0001204A"/>
    <w:rsid w:val="0002294A"/>
    <w:rsid w:val="00024336"/>
    <w:rsid w:val="000271FC"/>
    <w:rsid w:val="0002776A"/>
    <w:rsid w:val="00030806"/>
    <w:rsid w:val="00051BC3"/>
    <w:rsid w:val="00056CDA"/>
    <w:rsid w:val="000573C9"/>
    <w:rsid w:val="00066E37"/>
    <w:rsid w:val="00067678"/>
    <w:rsid w:val="00071C8C"/>
    <w:rsid w:val="00073B92"/>
    <w:rsid w:val="00077A74"/>
    <w:rsid w:val="00080157"/>
    <w:rsid w:val="000862E6"/>
    <w:rsid w:val="000879F8"/>
    <w:rsid w:val="00096196"/>
    <w:rsid w:val="000A0EB0"/>
    <w:rsid w:val="000A1EA2"/>
    <w:rsid w:val="000A3DF7"/>
    <w:rsid w:val="000D0FD5"/>
    <w:rsid w:val="000D23BB"/>
    <w:rsid w:val="000D517D"/>
    <w:rsid w:val="000D71D0"/>
    <w:rsid w:val="000E6096"/>
    <w:rsid w:val="000E6E91"/>
    <w:rsid w:val="000F097A"/>
    <w:rsid w:val="000F191F"/>
    <w:rsid w:val="000F38AF"/>
    <w:rsid w:val="000F5E32"/>
    <w:rsid w:val="001027B0"/>
    <w:rsid w:val="001202C3"/>
    <w:rsid w:val="00127388"/>
    <w:rsid w:val="00127EB0"/>
    <w:rsid w:val="00130129"/>
    <w:rsid w:val="0013412D"/>
    <w:rsid w:val="001346F8"/>
    <w:rsid w:val="00141F0A"/>
    <w:rsid w:val="00143571"/>
    <w:rsid w:val="00144465"/>
    <w:rsid w:val="001459BD"/>
    <w:rsid w:val="001463FC"/>
    <w:rsid w:val="00150DEC"/>
    <w:rsid w:val="001526B5"/>
    <w:rsid w:val="0015306B"/>
    <w:rsid w:val="00154901"/>
    <w:rsid w:val="0016025F"/>
    <w:rsid w:val="001602D6"/>
    <w:rsid w:val="001602DC"/>
    <w:rsid w:val="00161444"/>
    <w:rsid w:val="0016241A"/>
    <w:rsid w:val="00166EF3"/>
    <w:rsid w:val="001739FB"/>
    <w:rsid w:val="00173CC7"/>
    <w:rsid w:val="001763AF"/>
    <w:rsid w:val="00177AF1"/>
    <w:rsid w:val="00181A0B"/>
    <w:rsid w:val="00183232"/>
    <w:rsid w:val="0018676E"/>
    <w:rsid w:val="00191728"/>
    <w:rsid w:val="001A3798"/>
    <w:rsid w:val="001A5DAC"/>
    <w:rsid w:val="001B2263"/>
    <w:rsid w:val="001B438C"/>
    <w:rsid w:val="001C106A"/>
    <w:rsid w:val="001D3AD2"/>
    <w:rsid w:val="001D5BA7"/>
    <w:rsid w:val="001E1F38"/>
    <w:rsid w:val="001E28B9"/>
    <w:rsid w:val="001E3F17"/>
    <w:rsid w:val="001F3278"/>
    <w:rsid w:val="001F4B52"/>
    <w:rsid w:val="001F5094"/>
    <w:rsid w:val="0020434C"/>
    <w:rsid w:val="0021003F"/>
    <w:rsid w:val="00211300"/>
    <w:rsid w:val="00220985"/>
    <w:rsid w:val="00220F0D"/>
    <w:rsid w:val="00225802"/>
    <w:rsid w:val="0023378E"/>
    <w:rsid w:val="002353BD"/>
    <w:rsid w:val="00246FC2"/>
    <w:rsid w:val="00250773"/>
    <w:rsid w:val="00260592"/>
    <w:rsid w:val="0026622A"/>
    <w:rsid w:val="00270336"/>
    <w:rsid w:val="002747E6"/>
    <w:rsid w:val="00274C61"/>
    <w:rsid w:val="00284A95"/>
    <w:rsid w:val="002905EC"/>
    <w:rsid w:val="00291B19"/>
    <w:rsid w:val="002A01E1"/>
    <w:rsid w:val="002B1C02"/>
    <w:rsid w:val="002B2987"/>
    <w:rsid w:val="002B672B"/>
    <w:rsid w:val="002C6365"/>
    <w:rsid w:val="002D453E"/>
    <w:rsid w:val="002D7CC0"/>
    <w:rsid w:val="002E4BB0"/>
    <w:rsid w:val="002E6EAD"/>
    <w:rsid w:val="002F0916"/>
    <w:rsid w:val="002F0A34"/>
    <w:rsid w:val="002F46E6"/>
    <w:rsid w:val="002F5350"/>
    <w:rsid w:val="002F73D8"/>
    <w:rsid w:val="0030475F"/>
    <w:rsid w:val="003076FE"/>
    <w:rsid w:val="0030773E"/>
    <w:rsid w:val="00307CDD"/>
    <w:rsid w:val="00307FDF"/>
    <w:rsid w:val="00310A34"/>
    <w:rsid w:val="0031113A"/>
    <w:rsid w:val="00314E60"/>
    <w:rsid w:val="00315344"/>
    <w:rsid w:val="00316693"/>
    <w:rsid w:val="0032626D"/>
    <w:rsid w:val="003309E2"/>
    <w:rsid w:val="00332D78"/>
    <w:rsid w:val="003364FA"/>
    <w:rsid w:val="0035199E"/>
    <w:rsid w:val="00357E2E"/>
    <w:rsid w:val="0037024F"/>
    <w:rsid w:val="00372AE4"/>
    <w:rsid w:val="00372B59"/>
    <w:rsid w:val="00377EA1"/>
    <w:rsid w:val="00377EFB"/>
    <w:rsid w:val="003816FB"/>
    <w:rsid w:val="00381A51"/>
    <w:rsid w:val="0038601A"/>
    <w:rsid w:val="0038732E"/>
    <w:rsid w:val="003927ED"/>
    <w:rsid w:val="00396AEB"/>
    <w:rsid w:val="003B1086"/>
    <w:rsid w:val="003B295E"/>
    <w:rsid w:val="003B388F"/>
    <w:rsid w:val="003C11C4"/>
    <w:rsid w:val="003C7C86"/>
    <w:rsid w:val="003D3857"/>
    <w:rsid w:val="003D3F6E"/>
    <w:rsid w:val="003E6164"/>
    <w:rsid w:val="003F014B"/>
    <w:rsid w:val="003F119B"/>
    <w:rsid w:val="003F30CF"/>
    <w:rsid w:val="00412BE6"/>
    <w:rsid w:val="004145C6"/>
    <w:rsid w:val="00414986"/>
    <w:rsid w:val="00417741"/>
    <w:rsid w:val="00420830"/>
    <w:rsid w:val="00420D85"/>
    <w:rsid w:val="004260BE"/>
    <w:rsid w:val="004314FE"/>
    <w:rsid w:val="00436BD0"/>
    <w:rsid w:val="004376D0"/>
    <w:rsid w:val="004405CA"/>
    <w:rsid w:val="00440E75"/>
    <w:rsid w:val="00444A09"/>
    <w:rsid w:val="00460B53"/>
    <w:rsid w:val="00463FBD"/>
    <w:rsid w:val="004659C2"/>
    <w:rsid w:val="004737AD"/>
    <w:rsid w:val="00475CCB"/>
    <w:rsid w:val="0048116E"/>
    <w:rsid w:val="004829DB"/>
    <w:rsid w:val="00492C05"/>
    <w:rsid w:val="004A234A"/>
    <w:rsid w:val="004B2A66"/>
    <w:rsid w:val="004B4ED1"/>
    <w:rsid w:val="004C00C5"/>
    <w:rsid w:val="004C074C"/>
    <w:rsid w:val="004C0E49"/>
    <w:rsid w:val="004C0F16"/>
    <w:rsid w:val="004D4E00"/>
    <w:rsid w:val="004E18F3"/>
    <w:rsid w:val="004E1B24"/>
    <w:rsid w:val="004E3FFC"/>
    <w:rsid w:val="004E7E28"/>
    <w:rsid w:val="004F2834"/>
    <w:rsid w:val="00507217"/>
    <w:rsid w:val="00511067"/>
    <w:rsid w:val="00512323"/>
    <w:rsid w:val="0052482C"/>
    <w:rsid w:val="00524DAD"/>
    <w:rsid w:val="00530473"/>
    <w:rsid w:val="00536F5A"/>
    <w:rsid w:val="00546C17"/>
    <w:rsid w:val="00547771"/>
    <w:rsid w:val="005548EF"/>
    <w:rsid w:val="00560C67"/>
    <w:rsid w:val="005613D9"/>
    <w:rsid w:val="00562D2B"/>
    <w:rsid w:val="00562E00"/>
    <w:rsid w:val="00566BCA"/>
    <w:rsid w:val="0057515F"/>
    <w:rsid w:val="0058086A"/>
    <w:rsid w:val="005809BA"/>
    <w:rsid w:val="00590255"/>
    <w:rsid w:val="00596BF0"/>
    <w:rsid w:val="005B31D5"/>
    <w:rsid w:val="005B3D22"/>
    <w:rsid w:val="005B5490"/>
    <w:rsid w:val="005B5D10"/>
    <w:rsid w:val="005C1B57"/>
    <w:rsid w:val="005C378F"/>
    <w:rsid w:val="005D749F"/>
    <w:rsid w:val="005E5A13"/>
    <w:rsid w:val="005E70A3"/>
    <w:rsid w:val="005F1B05"/>
    <w:rsid w:val="00600984"/>
    <w:rsid w:val="00607AA7"/>
    <w:rsid w:val="006112B6"/>
    <w:rsid w:val="00613F75"/>
    <w:rsid w:val="006258F9"/>
    <w:rsid w:val="00625DFA"/>
    <w:rsid w:val="0063397F"/>
    <w:rsid w:val="00641065"/>
    <w:rsid w:val="006452BA"/>
    <w:rsid w:val="00651E1A"/>
    <w:rsid w:val="00656929"/>
    <w:rsid w:val="00666634"/>
    <w:rsid w:val="006734B8"/>
    <w:rsid w:val="00674595"/>
    <w:rsid w:val="00677002"/>
    <w:rsid w:val="00677A7C"/>
    <w:rsid w:val="00682A0A"/>
    <w:rsid w:val="00682FD7"/>
    <w:rsid w:val="006846B1"/>
    <w:rsid w:val="0069506A"/>
    <w:rsid w:val="00695F86"/>
    <w:rsid w:val="006B05C4"/>
    <w:rsid w:val="006B1009"/>
    <w:rsid w:val="006B2B00"/>
    <w:rsid w:val="006B4A8F"/>
    <w:rsid w:val="006B76CE"/>
    <w:rsid w:val="006C69BB"/>
    <w:rsid w:val="006C71F5"/>
    <w:rsid w:val="006D5615"/>
    <w:rsid w:val="006E35B0"/>
    <w:rsid w:val="006E6FD0"/>
    <w:rsid w:val="006F6527"/>
    <w:rsid w:val="00705A1B"/>
    <w:rsid w:val="00705F06"/>
    <w:rsid w:val="00710902"/>
    <w:rsid w:val="007111A2"/>
    <w:rsid w:val="00715EF7"/>
    <w:rsid w:val="00717553"/>
    <w:rsid w:val="00722C25"/>
    <w:rsid w:val="00725389"/>
    <w:rsid w:val="00732605"/>
    <w:rsid w:val="0073482D"/>
    <w:rsid w:val="00734A4D"/>
    <w:rsid w:val="00740F30"/>
    <w:rsid w:val="00742E93"/>
    <w:rsid w:val="0074527B"/>
    <w:rsid w:val="0074729A"/>
    <w:rsid w:val="00750B10"/>
    <w:rsid w:val="00767232"/>
    <w:rsid w:val="0077340C"/>
    <w:rsid w:val="00774DA5"/>
    <w:rsid w:val="00782C8D"/>
    <w:rsid w:val="007831FB"/>
    <w:rsid w:val="007922D3"/>
    <w:rsid w:val="007942D7"/>
    <w:rsid w:val="007947A1"/>
    <w:rsid w:val="00794BEE"/>
    <w:rsid w:val="00795870"/>
    <w:rsid w:val="00796C89"/>
    <w:rsid w:val="007D2F07"/>
    <w:rsid w:val="007E44E7"/>
    <w:rsid w:val="007E4651"/>
    <w:rsid w:val="00801C78"/>
    <w:rsid w:val="00815076"/>
    <w:rsid w:val="00817101"/>
    <w:rsid w:val="00817AD6"/>
    <w:rsid w:val="00826709"/>
    <w:rsid w:val="00841398"/>
    <w:rsid w:val="00842F98"/>
    <w:rsid w:val="00844F6C"/>
    <w:rsid w:val="00846091"/>
    <w:rsid w:val="00860740"/>
    <w:rsid w:val="0086336D"/>
    <w:rsid w:val="008675E0"/>
    <w:rsid w:val="008756B6"/>
    <w:rsid w:val="008839DB"/>
    <w:rsid w:val="00891DAE"/>
    <w:rsid w:val="008A186B"/>
    <w:rsid w:val="008A4879"/>
    <w:rsid w:val="008A55EF"/>
    <w:rsid w:val="008B0091"/>
    <w:rsid w:val="008C1670"/>
    <w:rsid w:val="008C1B88"/>
    <w:rsid w:val="008C1B9C"/>
    <w:rsid w:val="008C2AD7"/>
    <w:rsid w:val="008C3389"/>
    <w:rsid w:val="008E074B"/>
    <w:rsid w:val="008E15CC"/>
    <w:rsid w:val="008E551E"/>
    <w:rsid w:val="008F493A"/>
    <w:rsid w:val="008F61F1"/>
    <w:rsid w:val="008F687F"/>
    <w:rsid w:val="008F7982"/>
    <w:rsid w:val="0090318F"/>
    <w:rsid w:val="00903209"/>
    <w:rsid w:val="00905C5E"/>
    <w:rsid w:val="00910B9E"/>
    <w:rsid w:val="00912D42"/>
    <w:rsid w:val="00912F42"/>
    <w:rsid w:val="009239CF"/>
    <w:rsid w:val="00930D48"/>
    <w:rsid w:val="00932536"/>
    <w:rsid w:val="00946F39"/>
    <w:rsid w:val="00956F67"/>
    <w:rsid w:val="0096104B"/>
    <w:rsid w:val="00963877"/>
    <w:rsid w:val="00964F23"/>
    <w:rsid w:val="00967F6E"/>
    <w:rsid w:val="0097050E"/>
    <w:rsid w:val="00973C40"/>
    <w:rsid w:val="009757D6"/>
    <w:rsid w:val="00980073"/>
    <w:rsid w:val="0099184E"/>
    <w:rsid w:val="009A0B71"/>
    <w:rsid w:val="009A0F26"/>
    <w:rsid w:val="009B0B80"/>
    <w:rsid w:val="009B2A06"/>
    <w:rsid w:val="009B5448"/>
    <w:rsid w:val="009B5D67"/>
    <w:rsid w:val="009B6315"/>
    <w:rsid w:val="009D0581"/>
    <w:rsid w:val="009D17F9"/>
    <w:rsid w:val="009D1A0B"/>
    <w:rsid w:val="009D2E6B"/>
    <w:rsid w:val="009D3E67"/>
    <w:rsid w:val="009D4B91"/>
    <w:rsid w:val="009D7A22"/>
    <w:rsid w:val="009E0B7B"/>
    <w:rsid w:val="009E0D15"/>
    <w:rsid w:val="009F7AD7"/>
    <w:rsid w:val="00A06606"/>
    <w:rsid w:val="00A14645"/>
    <w:rsid w:val="00A15977"/>
    <w:rsid w:val="00A313CE"/>
    <w:rsid w:val="00A52CF9"/>
    <w:rsid w:val="00A63EA8"/>
    <w:rsid w:val="00A71E57"/>
    <w:rsid w:val="00A7502D"/>
    <w:rsid w:val="00A80193"/>
    <w:rsid w:val="00A85985"/>
    <w:rsid w:val="00AB130D"/>
    <w:rsid w:val="00AB1794"/>
    <w:rsid w:val="00AC1B09"/>
    <w:rsid w:val="00AC2044"/>
    <w:rsid w:val="00AC22FE"/>
    <w:rsid w:val="00AC2BFE"/>
    <w:rsid w:val="00AC397F"/>
    <w:rsid w:val="00AC3C55"/>
    <w:rsid w:val="00AD029F"/>
    <w:rsid w:val="00AD18A3"/>
    <w:rsid w:val="00AD2C7A"/>
    <w:rsid w:val="00AE54A2"/>
    <w:rsid w:val="00B06839"/>
    <w:rsid w:val="00B11862"/>
    <w:rsid w:val="00B1534D"/>
    <w:rsid w:val="00B34AF0"/>
    <w:rsid w:val="00B4442B"/>
    <w:rsid w:val="00B51F8D"/>
    <w:rsid w:val="00B532AF"/>
    <w:rsid w:val="00B53681"/>
    <w:rsid w:val="00B54BA5"/>
    <w:rsid w:val="00B57285"/>
    <w:rsid w:val="00B608A7"/>
    <w:rsid w:val="00B80825"/>
    <w:rsid w:val="00B85118"/>
    <w:rsid w:val="00B862E9"/>
    <w:rsid w:val="00B902D9"/>
    <w:rsid w:val="00B91CF8"/>
    <w:rsid w:val="00B949AA"/>
    <w:rsid w:val="00B95969"/>
    <w:rsid w:val="00BA1A6C"/>
    <w:rsid w:val="00BA3DCB"/>
    <w:rsid w:val="00BA3F25"/>
    <w:rsid w:val="00BB5FBE"/>
    <w:rsid w:val="00BB6015"/>
    <w:rsid w:val="00BC0256"/>
    <w:rsid w:val="00BC1CE6"/>
    <w:rsid w:val="00BD2610"/>
    <w:rsid w:val="00BD45E1"/>
    <w:rsid w:val="00BE4636"/>
    <w:rsid w:val="00BE7C7B"/>
    <w:rsid w:val="00BF2F03"/>
    <w:rsid w:val="00BF51F5"/>
    <w:rsid w:val="00BF7330"/>
    <w:rsid w:val="00C032A4"/>
    <w:rsid w:val="00C07814"/>
    <w:rsid w:val="00C10815"/>
    <w:rsid w:val="00C1532B"/>
    <w:rsid w:val="00C15B63"/>
    <w:rsid w:val="00C27066"/>
    <w:rsid w:val="00C3532B"/>
    <w:rsid w:val="00C35B8A"/>
    <w:rsid w:val="00C42FA7"/>
    <w:rsid w:val="00C5394A"/>
    <w:rsid w:val="00C5441F"/>
    <w:rsid w:val="00C57FDF"/>
    <w:rsid w:val="00C616E6"/>
    <w:rsid w:val="00C708D4"/>
    <w:rsid w:val="00C7224E"/>
    <w:rsid w:val="00C73EF2"/>
    <w:rsid w:val="00C85427"/>
    <w:rsid w:val="00C90923"/>
    <w:rsid w:val="00C90E7E"/>
    <w:rsid w:val="00C9397C"/>
    <w:rsid w:val="00C963C4"/>
    <w:rsid w:val="00C964A6"/>
    <w:rsid w:val="00C965BA"/>
    <w:rsid w:val="00CA3C0E"/>
    <w:rsid w:val="00CA7DDF"/>
    <w:rsid w:val="00CB455C"/>
    <w:rsid w:val="00CB4C93"/>
    <w:rsid w:val="00CC1025"/>
    <w:rsid w:val="00CD57E4"/>
    <w:rsid w:val="00CE1E2B"/>
    <w:rsid w:val="00CE3D8E"/>
    <w:rsid w:val="00CE5D16"/>
    <w:rsid w:val="00CF0C34"/>
    <w:rsid w:val="00CF7523"/>
    <w:rsid w:val="00D063C2"/>
    <w:rsid w:val="00D1005B"/>
    <w:rsid w:val="00D1244E"/>
    <w:rsid w:val="00D1553D"/>
    <w:rsid w:val="00D17C7F"/>
    <w:rsid w:val="00D31846"/>
    <w:rsid w:val="00D32802"/>
    <w:rsid w:val="00D32F65"/>
    <w:rsid w:val="00D34AE2"/>
    <w:rsid w:val="00D40C49"/>
    <w:rsid w:val="00D41BC2"/>
    <w:rsid w:val="00D50EB1"/>
    <w:rsid w:val="00D56732"/>
    <w:rsid w:val="00D57589"/>
    <w:rsid w:val="00D63BE1"/>
    <w:rsid w:val="00D67297"/>
    <w:rsid w:val="00D706AA"/>
    <w:rsid w:val="00D74241"/>
    <w:rsid w:val="00D76DD9"/>
    <w:rsid w:val="00D77A35"/>
    <w:rsid w:val="00D82742"/>
    <w:rsid w:val="00D845F0"/>
    <w:rsid w:val="00D94456"/>
    <w:rsid w:val="00DA142E"/>
    <w:rsid w:val="00DA7B00"/>
    <w:rsid w:val="00DB3CEC"/>
    <w:rsid w:val="00DC6B4E"/>
    <w:rsid w:val="00DD6D48"/>
    <w:rsid w:val="00DE1FAB"/>
    <w:rsid w:val="00DE4AC3"/>
    <w:rsid w:val="00DE79A5"/>
    <w:rsid w:val="00DF208E"/>
    <w:rsid w:val="00DF403A"/>
    <w:rsid w:val="00E031F5"/>
    <w:rsid w:val="00E1134A"/>
    <w:rsid w:val="00E12422"/>
    <w:rsid w:val="00E1445E"/>
    <w:rsid w:val="00E21560"/>
    <w:rsid w:val="00E2307F"/>
    <w:rsid w:val="00E37E8E"/>
    <w:rsid w:val="00E40830"/>
    <w:rsid w:val="00E40C07"/>
    <w:rsid w:val="00E41EB6"/>
    <w:rsid w:val="00E421D1"/>
    <w:rsid w:val="00E42663"/>
    <w:rsid w:val="00E50578"/>
    <w:rsid w:val="00E60CFE"/>
    <w:rsid w:val="00E62D6E"/>
    <w:rsid w:val="00E63400"/>
    <w:rsid w:val="00E75292"/>
    <w:rsid w:val="00E85C11"/>
    <w:rsid w:val="00E902EB"/>
    <w:rsid w:val="00E94E2C"/>
    <w:rsid w:val="00EA020C"/>
    <w:rsid w:val="00EA4CEB"/>
    <w:rsid w:val="00EB0D0F"/>
    <w:rsid w:val="00EB1161"/>
    <w:rsid w:val="00EB33FB"/>
    <w:rsid w:val="00EB53BF"/>
    <w:rsid w:val="00EE1F77"/>
    <w:rsid w:val="00EE6716"/>
    <w:rsid w:val="00EE77E2"/>
    <w:rsid w:val="00EF5377"/>
    <w:rsid w:val="00F00968"/>
    <w:rsid w:val="00F07B9C"/>
    <w:rsid w:val="00F10187"/>
    <w:rsid w:val="00F15758"/>
    <w:rsid w:val="00F17116"/>
    <w:rsid w:val="00F17B06"/>
    <w:rsid w:val="00F20E2B"/>
    <w:rsid w:val="00F215B1"/>
    <w:rsid w:val="00F24B4E"/>
    <w:rsid w:val="00F255FF"/>
    <w:rsid w:val="00F2628C"/>
    <w:rsid w:val="00F303B4"/>
    <w:rsid w:val="00F31553"/>
    <w:rsid w:val="00F32627"/>
    <w:rsid w:val="00F40D6C"/>
    <w:rsid w:val="00F410AB"/>
    <w:rsid w:val="00F4569F"/>
    <w:rsid w:val="00F51814"/>
    <w:rsid w:val="00F61A49"/>
    <w:rsid w:val="00F67688"/>
    <w:rsid w:val="00F75117"/>
    <w:rsid w:val="00F77D80"/>
    <w:rsid w:val="00F949EE"/>
    <w:rsid w:val="00F9629B"/>
    <w:rsid w:val="00FA4482"/>
    <w:rsid w:val="00FA68B9"/>
    <w:rsid w:val="00FA6962"/>
    <w:rsid w:val="00FB7510"/>
    <w:rsid w:val="00FC1032"/>
    <w:rsid w:val="00FC6599"/>
    <w:rsid w:val="00FF1872"/>
    <w:rsid w:val="00FF62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39"/>
    <w:pPr>
      <w:suppressAutoHyphens/>
      <w:spacing w:after="200" w:line="276" w:lineRule="auto"/>
    </w:pPr>
    <w:rPr>
      <w:rFonts w:ascii="Calibri" w:hAnsi="Calibri"/>
      <w:sz w:val="22"/>
      <w:szCs w:val="22"/>
      <w:lang w:eastAsia="zh-CN"/>
    </w:rPr>
  </w:style>
  <w:style w:type="paragraph" w:styleId="Heading1">
    <w:name w:val="heading 1"/>
    <w:basedOn w:val="Normal"/>
    <w:next w:val="Normal"/>
    <w:qFormat/>
    <w:rsid w:val="00946F39"/>
    <w:pPr>
      <w:keepNext/>
      <w:tabs>
        <w:tab w:val="num" w:pos="432"/>
      </w:tabs>
      <w:spacing w:before="240" w:after="60" w:line="240" w:lineRule="auto"/>
      <w:ind w:left="432" w:hanging="432"/>
      <w:outlineLvl w:val="0"/>
    </w:pPr>
    <w:rPr>
      <w:rFonts w:ascii="Arial" w:hAnsi="Arial" w:cs="Arial"/>
      <w:b/>
      <w:bCs/>
      <w:kern w:val="1"/>
      <w:sz w:val="32"/>
      <w:szCs w:val="32"/>
    </w:rPr>
  </w:style>
  <w:style w:type="paragraph" w:styleId="Heading2">
    <w:name w:val="heading 2"/>
    <w:basedOn w:val="Normal"/>
    <w:next w:val="Normal"/>
    <w:qFormat/>
    <w:rsid w:val="00946F39"/>
    <w:pPr>
      <w:keepNext/>
      <w:shd w:val="clear" w:color="auto" w:fill="BFBFBF"/>
      <w:tabs>
        <w:tab w:val="num" w:pos="576"/>
      </w:tabs>
      <w:spacing w:after="0" w:line="240" w:lineRule="auto"/>
      <w:ind w:left="576" w:hanging="576"/>
      <w:outlineLvl w:val="1"/>
    </w:pPr>
    <w:rPr>
      <w:rFonts w:ascii="Tahoma" w:hAnsi="Tahoma"/>
      <w:b/>
      <w:sz w:val="20"/>
      <w:szCs w:val="20"/>
    </w:rPr>
  </w:style>
  <w:style w:type="paragraph" w:styleId="Heading3">
    <w:name w:val="heading 3"/>
    <w:basedOn w:val="Normal"/>
    <w:next w:val="Normal"/>
    <w:qFormat/>
    <w:rsid w:val="00946F39"/>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Normal"/>
    <w:qFormat/>
    <w:rsid w:val="00946F39"/>
    <w:pPr>
      <w:keepNext/>
      <w:tabs>
        <w:tab w:val="num" w:pos="864"/>
      </w:tabs>
      <w:spacing w:before="240" w:after="60" w:line="240" w:lineRule="auto"/>
      <w:ind w:left="864" w:hanging="864"/>
      <w:outlineLvl w:val="3"/>
    </w:pPr>
    <w:rPr>
      <w:rFonts w:ascii="Times New Roman" w:hAnsi="Times New Roman"/>
      <w:b/>
      <w:bCs/>
      <w:sz w:val="28"/>
      <w:szCs w:val="28"/>
    </w:rPr>
  </w:style>
  <w:style w:type="paragraph" w:styleId="Heading6">
    <w:name w:val="heading 6"/>
    <w:basedOn w:val="Normal"/>
    <w:next w:val="Normal"/>
    <w:qFormat/>
    <w:rsid w:val="00946F39"/>
    <w:pPr>
      <w:tabs>
        <w:tab w:val="num" w:pos="1152"/>
      </w:tabs>
      <w:spacing w:before="240" w:after="60"/>
      <w:ind w:left="1152" w:hanging="115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46F39"/>
    <w:rPr>
      <w:rFonts w:ascii="Symbol" w:hAnsi="Symbol" w:cs="Symbol"/>
      <w:sz w:val="16"/>
    </w:rPr>
  </w:style>
  <w:style w:type="character" w:customStyle="1" w:styleId="WW8Num2z0">
    <w:name w:val="WW8Num2z0"/>
    <w:rsid w:val="00946F39"/>
    <w:rPr>
      <w:rFonts w:ascii="Symbol" w:hAnsi="Symbol" w:cs="Symbol"/>
    </w:rPr>
  </w:style>
  <w:style w:type="character" w:customStyle="1" w:styleId="WW8Num2z1">
    <w:name w:val="WW8Num2z1"/>
    <w:rsid w:val="00946F39"/>
    <w:rPr>
      <w:rFonts w:ascii="Courier New" w:hAnsi="Courier New" w:cs="Courier New"/>
    </w:rPr>
  </w:style>
  <w:style w:type="character" w:customStyle="1" w:styleId="WW8Num2z2">
    <w:name w:val="WW8Num2z2"/>
    <w:rsid w:val="00946F39"/>
    <w:rPr>
      <w:rFonts w:ascii="Wingdings" w:hAnsi="Wingdings" w:cs="Wingdings"/>
    </w:rPr>
  </w:style>
  <w:style w:type="character" w:customStyle="1" w:styleId="WW8Num3z0">
    <w:name w:val="WW8Num3z0"/>
    <w:rsid w:val="00946F39"/>
    <w:rPr>
      <w:rFonts w:ascii="Symbol" w:hAnsi="Symbol" w:cs="Symbol"/>
    </w:rPr>
  </w:style>
  <w:style w:type="character" w:customStyle="1" w:styleId="WW8Num3z1">
    <w:name w:val="WW8Num3z1"/>
    <w:rsid w:val="00946F39"/>
    <w:rPr>
      <w:rFonts w:ascii="Courier New" w:hAnsi="Courier New" w:cs="Courier New"/>
    </w:rPr>
  </w:style>
  <w:style w:type="character" w:customStyle="1" w:styleId="WW8Num3z5">
    <w:name w:val="WW8Num3z5"/>
    <w:rsid w:val="00946F39"/>
    <w:rPr>
      <w:rFonts w:ascii="Wingdings" w:hAnsi="Wingdings" w:cs="Wingdings"/>
    </w:rPr>
  </w:style>
  <w:style w:type="character" w:customStyle="1" w:styleId="WW8Num4z0">
    <w:name w:val="WW8Num4z0"/>
    <w:rsid w:val="00946F39"/>
    <w:rPr>
      <w:rFonts w:ascii="Symbol" w:hAnsi="Symbol" w:cs="Symbol"/>
    </w:rPr>
  </w:style>
  <w:style w:type="character" w:customStyle="1" w:styleId="WW8Num4z1">
    <w:name w:val="WW8Num4z1"/>
    <w:rsid w:val="00946F39"/>
    <w:rPr>
      <w:rFonts w:ascii="Courier New" w:hAnsi="Courier New" w:cs="Courier New"/>
    </w:rPr>
  </w:style>
  <w:style w:type="character" w:customStyle="1" w:styleId="WW8Num4z2">
    <w:name w:val="WW8Num4z2"/>
    <w:rsid w:val="00946F39"/>
    <w:rPr>
      <w:rFonts w:ascii="Wingdings" w:hAnsi="Wingdings" w:cs="Wingdings"/>
    </w:rPr>
  </w:style>
  <w:style w:type="character" w:customStyle="1" w:styleId="WW8Num5z0">
    <w:name w:val="WW8Num5z0"/>
    <w:rsid w:val="00946F39"/>
    <w:rPr>
      <w:rFonts w:ascii="Wingdings" w:hAnsi="Wingdings" w:cs="Wingdings"/>
    </w:rPr>
  </w:style>
  <w:style w:type="character" w:customStyle="1" w:styleId="WW8Num5z1">
    <w:name w:val="WW8Num5z1"/>
    <w:rsid w:val="00946F39"/>
    <w:rPr>
      <w:rFonts w:ascii="Courier New" w:hAnsi="Courier New" w:cs="Courier New"/>
    </w:rPr>
  </w:style>
  <w:style w:type="character" w:customStyle="1" w:styleId="WW8Num5z3">
    <w:name w:val="WW8Num5z3"/>
    <w:rsid w:val="00946F39"/>
    <w:rPr>
      <w:rFonts w:ascii="Symbol" w:hAnsi="Symbol" w:cs="Symbol"/>
    </w:rPr>
  </w:style>
  <w:style w:type="character" w:customStyle="1" w:styleId="WW8Num6z0">
    <w:name w:val="WW8Num6z0"/>
    <w:rsid w:val="00946F39"/>
    <w:rPr>
      <w:b w:val="0"/>
    </w:rPr>
  </w:style>
  <w:style w:type="character" w:customStyle="1" w:styleId="WW8Num7z0">
    <w:name w:val="WW8Num7z0"/>
    <w:rsid w:val="00946F39"/>
    <w:rPr>
      <w:rFonts w:ascii="Wingdings" w:hAnsi="Wingdings" w:cs="Wingdings"/>
    </w:rPr>
  </w:style>
  <w:style w:type="character" w:customStyle="1" w:styleId="WW8Num7z1">
    <w:name w:val="WW8Num7z1"/>
    <w:rsid w:val="00946F39"/>
    <w:rPr>
      <w:rFonts w:ascii="Courier New" w:hAnsi="Courier New" w:cs="Courier New"/>
    </w:rPr>
  </w:style>
  <w:style w:type="character" w:customStyle="1" w:styleId="WW8Num7z3">
    <w:name w:val="WW8Num7z3"/>
    <w:rsid w:val="00946F39"/>
    <w:rPr>
      <w:rFonts w:ascii="Symbol" w:hAnsi="Symbol" w:cs="Symbol"/>
    </w:rPr>
  </w:style>
  <w:style w:type="character" w:customStyle="1" w:styleId="WW8Num8z0">
    <w:name w:val="WW8Num8z0"/>
    <w:rsid w:val="00946F39"/>
    <w:rPr>
      <w:rFonts w:ascii="Wingdings" w:hAnsi="Wingdings" w:cs="Wingdings"/>
    </w:rPr>
  </w:style>
  <w:style w:type="character" w:customStyle="1" w:styleId="WW8Num8z1">
    <w:name w:val="WW8Num8z1"/>
    <w:rsid w:val="00946F39"/>
    <w:rPr>
      <w:rFonts w:ascii="Courier New" w:hAnsi="Courier New" w:cs="Courier New"/>
    </w:rPr>
  </w:style>
  <w:style w:type="character" w:customStyle="1" w:styleId="WW8Num8z3">
    <w:name w:val="WW8Num8z3"/>
    <w:rsid w:val="00946F39"/>
    <w:rPr>
      <w:rFonts w:ascii="Symbol" w:hAnsi="Symbol" w:cs="Symbol"/>
    </w:rPr>
  </w:style>
  <w:style w:type="character" w:customStyle="1" w:styleId="WW8Num9z0">
    <w:name w:val="WW8Num9z0"/>
    <w:rsid w:val="00946F39"/>
    <w:rPr>
      <w:rFonts w:ascii="Symbol" w:hAnsi="Symbol" w:cs="Symbol"/>
    </w:rPr>
  </w:style>
  <w:style w:type="character" w:customStyle="1" w:styleId="WW8Num9z1">
    <w:name w:val="WW8Num9z1"/>
    <w:rsid w:val="00946F39"/>
    <w:rPr>
      <w:rFonts w:ascii="Courier New" w:hAnsi="Courier New" w:cs="Courier New"/>
    </w:rPr>
  </w:style>
  <w:style w:type="character" w:customStyle="1" w:styleId="WW8Num9z2">
    <w:name w:val="WW8Num9z2"/>
    <w:rsid w:val="00946F39"/>
    <w:rPr>
      <w:rFonts w:ascii="Wingdings" w:hAnsi="Wingdings" w:cs="Wingdings"/>
    </w:rPr>
  </w:style>
  <w:style w:type="character" w:customStyle="1" w:styleId="WW8Num10z0">
    <w:name w:val="WW8Num10z0"/>
    <w:rsid w:val="00946F39"/>
    <w:rPr>
      <w:rFonts w:ascii="Wingdings" w:hAnsi="Wingdings" w:cs="Wingdings"/>
    </w:rPr>
  </w:style>
  <w:style w:type="character" w:customStyle="1" w:styleId="WW8Num10z1">
    <w:name w:val="WW8Num10z1"/>
    <w:rsid w:val="00946F39"/>
    <w:rPr>
      <w:rFonts w:ascii="Courier New" w:hAnsi="Courier New" w:cs="Courier New"/>
    </w:rPr>
  </w:style>
  <w:style w:type="character" w:customStyle="1" w:styleId="WW8Num10z3">
    <w:name w:val="WW8Num10z3"/>
    <w:rsid w:val="00946F39"/>
    <w:rPr>
      <w:rFonts w:ascii="Symbol" w:hAnsi="Symbol" w:cs="Symbol"/>
    </w:rPr>
  </w:style>
  <w:style w:type="character" w:customStyle="1" w:styleId="WW8Num11z0">
    <w:name w:val="WW8Num11z0"/>
    <w:rsid w:val="00946F39"/>
    <w:rPr>
      <w:rFonts w:ascii="Symbol" w:hAnsi="Symbol" w:cs="Symbol"/>
    </w:rPr>
  </w:style>
  <w:style w:type="character" w:customStyle="1" w:styleId="WW8Num11z1">
    <w:name w:val="WW8Num11z1"/>
    <w:rsid w:val="00946F39"/>
    <w:rPr>
      <w:rFonts w:ascii="Courier New" w:hAnsi="Courier New" w:cs="Courier New"/>
    </w:rPr>
  </w:style>
  <w:style w:type="character" w:customStyle="1" w:styleId="WW8Num11z2">
    <w:name w:val="WW8Num11z2"/>
    <w:rsid w:val="00946F39"/>
    <w:rPr>
      <w:rFonts w:ascii="Wingdings" w:hAnsi="Wingdings" w:cs="Wingdings"/>
    </w:rPr>
  </w:style>
  <w:style w:type="character" w:customStyle="1" w:styleId="WW8Num13z0">
    <w:name w:val="WW8Num13z0"/>
    <w:rsid w:val="00946F39"/>
    <w:rPr>
      <w:rFonts w:ascii="Wingdings" w:hAnsi="Wingdings" w:cs="Wingdings"/>
    </w:rPr>
  </w:style>
  <w:style w:type="character" w:customStyle="1" w:styleId="WW8Num13z1">
    <w:name w:val="WW8Num13z1"/>
    <w:rsid w:val="00946F39"/>
    <w:rPr>
      <w:rFonts w:ascii="Courier New" w:hAnsi="Courier New" w:cs="Courier New"/>
    </w:rPr>
  </w:style>
  <w:style w:type="character" w:customStyle="1" w:styleId="WW8Num13z3">
    <w:name w:val="WW8Num13z3"/>
    <w:rsid w:val="00946F39"/>
    <w:rPr>
      <w:rFonts w:ascii="Symbol" w:hAnsi="Symbol" w:cs="Symbol"/>
    </w:rPr>
  </w:style>
  <w:style w:type="character" w:customStyle="1" w:styleId="WW8Num14z0">
    <w:name w:val="WW8Num14z0"/>
    <w:rsid w:val="00946F39"/>
    <w:rPr>
      <w:rFonts w:ascii="Wingdings" w:hAnsi="Wingdings" w:cs="Wingdings"/>
    </w:rPr>
  </w:style>
  <w:style w:type="character" w:customStyle="1" w:styleId="WW8Num14z1">
    <w:name w:val="WW8Num14z1"/>
    <w:rsid w:val="00946F39"/>
    <w:rPr>
      <w:rFonts w:ascii="Courier New" w:hAnsi="Courier New" w:cs="Courier New"/>
    </w:rPr>
  </w:style>
  <w:style w:type="character" w:customStyle="1" w:styleId="WW8Num14z3">
    <w:name w:val="WW8Num14z3"/>
    <w:rsid w:val="00946F39"/>
    <w:rPr>
      <w:rFonts w:ascii="Symbol" w:hAnsi="Symbol" w:cs="Symbol"/>
    </w:rPr>
  </w:style>
  <w:style w:type="character" w:customStyle="1" w:styleId="WW8Num15z0">
    <w:name w:val="WW8Num15z0"/>
    <w:rsid w:val="00946F39"/>
    <w:rPr>
      <w:rFonts w:ascii="Symbol" w:hAnsi="Symbol" w:cs="Symbol"/>
    </w:rPr>
  </w:style>
  <w:style w:type="character" w:customStyle="1" w:styleId="WW8Num15z1">
    <w:name w:val="WW8Num15z1"/>
    <w:rsid w:val="00946F39"/>
    <w:rPr>
      <w:rFonts w:ascii="Courier New" w:hAnsi="Courier New" w:cs="Courier New"/>
    </w:rPr>
  </w:style>
  <w:style w:type="character" w:customStyle="1" w:styleId="WW8Num15z5">
    <w:name w:val="WW8Num15z5"/>
    <w:rsid w:val="00946F39"/>
    <w:rPr>
      <w:rFonts w:ascii="Wingdings" w:hAnsi="Wingdings" w:cs="Wingdings"/>
    </w:rPr>
  </w:style>
  <w:style w:type="character" w:customStyle="1" w:styleId="WW8Num16z0">
    <w:name w:val="WW8Num16z0"/>
    <w:rsid w:val="00946F39"/>
    <w:rPr>
      <w:rFonts w:ascii="Wingdings" w:hAnsi="Wingdings" w:cs="Wingdings"/>
    </w:rPr>
  </w:style>
  <w:style w:type="character" w:customStyle="1" w:styleId="WW8Num16z3">
    <w:name w:val="WW8Num16z3"/>
    <w:rsid w:val="00946F39"/>
    <w:rPr>
      <w:rFonts w:ascii="Symbol" w:hAnsi="Symbol" w:cs="Symbol"/>
    </w:rPr>
  </w:style>
  <w:style w:type="character" w:customStyle="1" w:styleId="WW8Num16z4">
    <w:name w:val="WW8Num16z4"/>
    <w:rsid w:val="00946F39"/>
    <w:rPr>
      <w:rFonts w:ascii="Courier New" w:hAnsi="Courier New" w:cs="Courier New"/>
    </w:rPr>
  </w:style>
  <w:style w:type="character" w:customStyle="1" w:styleId="Heading1Char">
    <w:name w:val="Heading 1 Char"/>
    <w:rsid w:val="00946F39"/>
    <w:rPr>
      <w:rFonts w:ascii="Arial" w:eastAsia="Times New Roman" w:hAnsi="Arial" w:cs="Arial"/>
      <w:b/>
      <w:bCs/>
      <w:kern w:val="1"/>
      <w:sz w:val="32"/>
      <w:szCs w:val="32"/>
    </w:rPr>
  </w:style>
  <w:style w:type="character" w:customStyle="1" w:styleId="Heading2Char">
    <w:name w:val="Heading 2 Char"/>
    <w:rsid w:val="00946F39"/>
    <w:rPr>
      <w:rFonts w:ascii="Tahoma" w:eastAsia="Times New Roman" w:hAnsi="Tahoma" w:cs="Times New Roman"/>
      <w:b/>
      <w:sz w:val="20"/>
      <w:szCs w:val="20"/>
      <w:shd w:val="clear" w:color="auto" w:fill="BFBFBF"/>
    </w:rPr>
  </w:style>
  <w:style w:type="character" w:customStyle="1" w:styleId="Heading4Char">
    <w:name w:val="Heading 4 Char"/>
    <w:rsid w:val="00946F39"/>
    <w:rPr>
      <w:rFonts w:ascii="Times New Roman" w:eastAsia="Times New Roman" w:hAnsi="Times New Roman" w:cs="Times New Roman"/>
      <w:b/>
      <w:bCs/>
      <w:sz w:val="28"/>
      <w:szCs w:val="28"/>
    </w:rPr>
  </w:style>
  <w:style w:type="character" w:customStyle="1" w:styleId="FooterChar">
    <w:name w:val="Footer Char"/>
    <w:rsid w:val="00946F39"/>
    <w:rPr>
      <w:rFonts w:ascii="Times New Roman" w:eastAsia="Times New Roman" w:hAnsi="Times New Roman" w:cs="Times New Roman"/>
      <w:sz w:val="24"/>
      <w:szCs w:val="24"/>
    </w:rPr>
  </w:style>
  <w:style w:type="character" w:styleId="Hyperlink">
    <w:name w:val="Hyperlink"/>
    <w:rsid w:val="00946F39"/>
    <w:rPr>
      <w:color w:val="0000FF"/>
      <w:u w:val="single"/>
    </w:rPr>
  </w:style>
  <w:style w:type="character" w:styleId="Strong">
    <w:name w:val="Strong"/>
    <w:qFormat/>
    <w:rsid w:val="00946F39"/>
    <w:rPr>
      <w:b/>
      <w:bCs/>
    </w:rPr>
  </w:style>
  <w:style w:type="character" w:styleId="PageNumber">
    <w:name w:val="page number"/>
    <w:basedOn w:val="DefaultParagraphFont"/>
    <w:rsid w:val="00946F39"/>
  </w:style>
  <w:style w:type="character" w:customStyle="1" w:styleId="Heading6Char">
    <w:name w:val="Heading 6 Char"/>
    <w:rsid w:val="00946F39"/>
    <w:rPr>
      <w:rFonts w:ascii="Calibri" w:eastAsia="Times New Roman" w:hAnsi="Calibri" w:cs="Times New Roman"/>
      <w:b/>
      <w:bCs/>
      <w:sz w:val="22"/>
      <w:szCs w:val="22"/>
    </w:rPr>
  </w:style>
  <w:style w:type="character" w:customStyle="1" w:styleId="HeaderChar">
    <w:name w:val="Header Char"/>
    <w:rsid w:val="00946F39"/>
    <w:rPr>
      <w:sz w:val="22"/>
      <w:szCs w:val="22"/>
    </w:rPr>
  </w:style>
  <w:style w:type="character" w:customStyle="1" w:styleId="BodyText2Char">
    <w:name w:val="Body Text 2 Char"/>
    <w:rsid w:val="00946F39"/>
    <w:rPr>
      <w:rFonts w:ascii="Times New Roman" w:hAnsi="Times New Roman" w:cs="Times New Roman"/>
      <w:sz w:val="26"/>
      <w:szCs w:val="24"/>
      <w:lang w:val="en-US"/>
    </w:rPr>
  </w:style>
  <w:style w:type="character" w:customStyle="1" w:styleId="NormalverdanaChar">
    <w:name w:val="Normal+verdana Char"/>
    <w:rsid w:val="00946F39"/>
    <w:rPr>
      <w:rFonts w:ascii="Verdana" w:hAnsi="Verdana" w:cs="Verdana"/>
      <w:sz w:val="18"/>
      <w:szCs w:val="18"/>
      <w:lang w:val="en-US"/>
    </w:rPr>
  </w:style>
  <w:style w:type="character" w:customStyle="1" w:styleId="TitleChar">
    <w:name w:val="Title Char"/>
    <w:rsid w:val="00946F39"/>
    <w:rPr>
      <w:rFonts w:ascii="Times New Roman" w:hAnsi="Times New Roman" w:cs="Times New Roman"/>
      <w:b/>
      <w:bCs/>
      <w:sz w:val="32"/>
      <w:szCs w:val="24"/>
      <w:lang w:val="en-US"/>
    </w:rPr>
  </w:style>
  <w:style w:type="character" w:customStyle="1" w:styleId="BodyTextChar">
    <w:name w:val="Body Text Char"/>
    <w:rsid w:val="00946F39"/>
    <w:rPr>
      <w:sz w:val="22"/>
      <w:szCs w:val="22"/>
      <w:lang w:val="en-US"/>
    </w:rPr>
  </w:style>
  <w:style w:type="character" w:customStyle="1" w:styleId="Heading3Char">
    <w:name w:val="Heading 3 Char"/>
    <w:rsid w:val="00946F39"/>
    <w:rPr>
      <w:rFonts w:ascii="Cambria" w:eastAsia="Times New Roman" w:hAnsi="Cambria" w:cs="Times New Roman"/>
      <w:b/>
      <w:bCs/>
      <w:sz w:val="26"/>
      <w:szCs w:val="26"/>
      <w:lang w:val="en-US"/>
    </w:rPr>
  </w:style>
  <w:style w:type="paragraph" w:customStyle="1" w:styleId="Heading">
    <w:name w:val="Heading"/>
    <w:basedOn w:val="Normal"/>
    <w:next w:val="BodyText"/>
    <w:rsid w:val="00946F39"/>
    <w:pPr>
      <w:spacing w:after="0" w:line="240" w:lineRule="auto"/>
      <w:jc w:val="center"/>
    </w:pPr>
    <w:rPr>
      <w:rFonts w:ascii="Times New Roman" w:hAnsi="Times New Roman"/>
      <w:b/>
      <w:bCs/>
      <w:sz w:val="32"/>
      <w:szCs w:val="24"/>
    </w:rPr>
  </w:style>
  <w:style w:type="paragraph" w:styleId="BodyText">
    <w:name w:val="Body Text"/>
    <w:basedOn w:val="Normal"/>
    <w:rsid w:val="00946F39"/>
    <w:pPr>
      <w:spacing w:after="120"/>
    </w:pPr>
  </w:style>
  <w:style w:type="paragraph" w:styleId="List">
    <w:name w:val="List"/>
    <w:basedOn w:val="BodyText"/>
    <w:rsid w:val="00946F39"/>
    <w:rPr>
      <w:rFonts w:cs="Lohit Hindi"/>
    </w:rPr>
  </w:style>
  <w:style w:type="paragraph" w:styleId="Caption">
    <w:name w:val="caption"/>
    <w:basedOn w:val="Normal"/>
    <w:qFormat/>
    <w:rsid w:val="00946F39"/>
    <w:pPr>
      <w:suppressLineNumbers/>
      <w:spacing w:before="120" w:after="120"/>
    </w:pPr>
    <w:rPr>
      <w:rFonts w:cs="Lohit Hindi"/>
      <w:i/>
      <w:iCs/>
      <w:sz w:val="24"/>
      <w:szCs w:val="24"/>
    </w:rPr>
  </w:style>
  <w:style w:type="paragraph" w:customStyle="1" w:styleId="Index">
    <w:name w:val="Index"/>
    <w:basedOn w:val="Normal"/>
    <w:rsid w:val="00946F39"/>
    <w:pPr>
      <w:suppressLineNumbers/>
    </w:pPr>
    <w:rPr>
      <w:rFonts w:cs="Lohit Hindi"/>
    </w:rPr>
  </w:style>
  <w:style w:type="paragraph" w:styleId="Footer">
    <w:name w:val="footer"/>
    <w:basedOn w:val="Normal"/>
    <w:rsid w:val="00946F39"/>
    <w:pPr>
      <w:spacing w:after="0" w:line="240" w:lineRule="auto"/>
    </w:pPr>
    <w:rPr>
      <w:rFonts w:ascii="Times New Roman" w:hAnsi="Times New Roman"/>
      <w:sz w:val="24"/>
      <w:szCs w:val="24"/>
    </w:rPr>
  </w:style>
  <w:style w:type="paragraph" w:customStyle="1" w:styleId="Style2">
    <w:name w:val="Style2"/>
    <w:basedOn w:val="Heading2"/>
    <w:rsid w:val="00946F39"/>
    <w:pPr>
      <w:shd w:val="clear" w:color="auto" w:fill="auto"/>
      <w:tabs>
        <w:tab w:val="clear" w:pos="576"/>
      </w:tabs>
      <w:spacing w:before="240" w:after="60"/>
      <w:ind w:left="0" w:firstLine="0"/>
      <w:outlineLvl w:val="9"/>
    </w:pPr>
    <w:rPr>
      <w:rFonts w:ascii="Trebuchet MS" w:hAnsi="Trebuchet MS" w:cs="Arial"/>
      <w:bCs/>
      <w:iCs/>
      <w:sz w:val="24"/>
      <w:szCs w:val="28"/>
    </w:rPr>
  </w:style>
  <w:style w:type="paragraph" w:customStyle="1" w:styleId="Style1">
    <w:name w:val="Style1"/>
    <w:basedOn w:val="Heading1"/>
    <w:rsid w:val="00946F39"/>
    <w:pPr>
      <w:tabs>
        <w:tab w:val="clear" w:pos="432"/>
      </w:tabs>
      <w:ind w:left="0" w:firstLine="0"/>
      <w:outlineLvl w:val="9"/>
    </w:pPr>
    <w:rPr>
      <w:rFonts w:ascii="Trebuchet MS" w:hAnsi="Trebuchet MS" w:cs="Trebuchet MS"/>
      <w:sz w:val="28"/>
    </w:rPr>
  </w:style>
  <w:style w:type="paragraph" w:styleId="ListParagraph">
    <w:name w:val="List Paragraph"/>
    <w:basedOn w:val="Normal"/>
    <w:qFormat/>
    <w:rsid w:val="00946F39"/>
    <w:pPr>
      <w:ind w:left="720"/>
      <w:contextualSpacing/>
    </w:pPr>
  </w:style>
  <w:style w:type="paragraph" w:styleId="Header">
    <w:name w:val="header"/>
    <w:basedOn w:val="Normal"/>
    <w:rsid w:val="00946F39"/>
    <w:pPr>
      <w:tabs>
        <w:tab w:val="center" w:pos="4680"/>
        <w:tab w:val="right" w:pos="9360"/>
      </w:tabs>
    </w:pPr>
  </w:style>
  <w:style w:type="paragraph" w:styleId="BodyText2">
    <w:name w:val="Body Text 2"/>
    <w:basedOn w:val="Normal"/>
    <w:rsid w:val="00946F39"/>
    <w:pPr>
      <w:spacing w:after="0" w:line="240" w:lineRule="auto"/>
      <w:jc w:val="both"/>
    </w:pPr>
    <w:rPr>
      <w:rFonts w:ascii="Times New Roman" w:hAnsi="Times New Roman"/>
      <w:sz w:val="26"/>
      <w:szCs w:val="24"/>
    </w:rPr>
  </w:style>
  <w:style w:type="paragraph" w:customStyle="1" w:styleId="Normalverdana">
    <w:name w:val="Normal+verdana"/>
    <w:basedOn w:val="Normal"/>
    <w:rsid w:val="00946F39"/>
    <w:pPr>
      <w:autoSpaceDE w:val="0"/>
      <w:spacing w:after="0" w:line="240" w:lineRule="auto"/>
    </w:pPr>
    <w:rPr>
      <w:rFonts w:ascii="Verdana" w:hAnsi="Verdana" w:cs="Verdana"/>
      <w:sz w:val="18"/>
      <w:szCs w:val="18"/>
    </w:rPr>
  </w:style>
  <w:style w:type="paragraph" w:customStyle="1" w:styleId="TableContents">
    <w:name w:val="Table Contents"/>
    <w:basedOn w:val="Normal"/>
    <w:rsid w:val="00946F39"/>
    <w:pPr>
      <w:suppressLineNumbers/>
    </w:pPr>
  </w:style>
  <w:style w:type="paragraph" w:customStyle="1" w:styleId="TableHeading">
    <w:name w:val="Table Heading"/>
    <w:basedOn w:val="TableContents"/>
    <w:rsid w:val="00946F39"/>
    <w:pPr>
      <w:jc w:val="center"/>
    </w:pPr>
    <w:rPr>
      <w:b/>
      <w:bCs/>
    </w:rPr>
  </w:style>
  <w:style w:type="paragraph" w:customStyle="1" w:styleId="Framecontents">
    <w:name w:val="Frame contents"/>
    <w:basedOn w:val="BodyText"/>
    <w:rsid w:val="00946F39"/>
  </w:style>
  <w:style w:type="paragraph" w:styleId="Subtitle">
    <w:name w:val="Subtitle"/>
    <w:basedOn w:val="Normal"/>
    <w:link w:val="SubtitleChar"/>
    <w:qFormat/>
    <w:rsid w:val="0015306B"/>
    <w:pPr>
      <w:suppressAutoHyphens w:val="0"/>
      <w:spacing w:after="0" w:line="240" w:lineRule="auto"/>
    </w:pPr>
    <w:rPr>
      <w:rFonts w:ascii="Times New Roman" w:hAnsi="Times New Roman"/>
      <w:sz w:val="28"/>
      <w:szCs w:val="28"/>
      <w:lang w:eastAsia="en-US"/>
    </w:rPr>
  </w:style>
  <w:style w:type="character" w:customStyle="1" w:styleId="SubtitleChar">
    <w:name w:val="Subtitle Char"/>
    <w:basedOn w:val="DefaultParagraphFont"/>
    <w:link w:val="Subtitle"/>
    <w:rsid w:val="0015306B"/>
    <w:rPr>
      <w:sz w:val="28"/>
      <w:szCs w:val="28"/>
    </w:rPr>
  </w:style>
</w:styles>
</file>

<file path=word/webSettings.xml><?xml version="1.0" encoding="utf-8"?>
<w:webSettings xmlns:r="http://schemas.openxmlformats.org/officeDocument/2006/relationships" xmlns:w="http://schemas.openxmlformats.org/wordprocessingml/2006/main">
  <w:divs>
    <w:div w:id="18918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theevikas00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t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F1D95-1926-47EA-9AC8-C3EDFC27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4</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Ericsson AB</Company>
  <LinksUpToDate>false</LinksUpToDate>
  <CharactersWithSpaces>12475</CharactersWithSpaces>
  <SharedDoc>false</SharedDoc>
  <HLinks>
    <vt:vector size="12" baseType="variant">
      <vt:variant>
        <vt:i4>3735601</vt:i4>
      </vt:variant>
      <vt:variant>
        <vt:i4>3</vt:i4>
      </vt:variant>
      <vt:variant>
        <vt:i4>0</vt:i4>
      </vt:variant>
      <vt:variant>
        <vt:i4>5</vt:i4>
      </vt:variant>
      <vt:variant>
        <vt:lpwstr>http://www.intead.com/</vt:lpwstr>
      </vt:variant>
      <vt:variant>
        <vt:lpwstr/>
      </vt:variant>
      <vt:variant>
        <vt:i4>2162757</vt:i4>
      </vt:variant>
      <vt:variant>
        <vt:i4>0</vt:i4>
      </vt:variant>
      <vt:variant>
        <vt:i4>0</vt:i4>
      </vt:variant>
      <vt:variant>
        <vt:i4>5</vt:i4>
      </vt:variant>
      <vt:variant>
        <vt:lpwstr>mailto:rathee.vikas2014@gmail.com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Pushpraj Malik</dc:creator>
  <cp:lastModifiedBy>hp</cp:lastModifiedBy>
  <cp:revision>83</cp:revision>
  <cp:lastPrinted>2013-08-11T18:02:00Z</cp:lastPrinted>
  <dcterms:created xsi:type="dcterms:W3CDTF">2014-07-16T12:02:00Z</dcterms:created>
  <dcterms:modified xsi:type="dcterms:W3CDTF">2022-01-21T05:29:00Z</dcterms:modified>
</cp:coreProperties>
</file>