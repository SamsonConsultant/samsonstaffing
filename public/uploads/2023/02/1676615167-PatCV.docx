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44DF" w:rsidRDefault="004C44DF">
      <w:pPr>
        <w:rPr>
          <w:rFonts w:ascii="Calibri" w:hAnsi="Calibri" w:cs="Calibri"/>
          <w:b/>
          <w:sz w:val="22"/>
          <w:lang w:val="en-IE"/>
        </w:rPr>
      </w:pPr>
    </w:p>
    <w:p w:rsidR="004C44DF" w:rsidRDefault="004C44DF">
      <w:pPr>
        <w:jc w:val="center"/>
        <w:rPr>
          <w:rFonts w:ascii="Arial" w:hAnsi="Arial" w:cs="Arial"/>
          <w:b/>
          <w:sz w:val="22"/>
          <w:szCs w:val="22"/>
          <w:lang w:val="en-IE"/>
        </w:rPr>
      </w:pPr>
      <w:r>
        <w:rPr>
          <w:rFonts w:ascii="Arial" w:hAnsi="Arial" w:cs="Arial"/>
          <w:b/>
          <w:sz w:val="22"/>
          <w:szCs w:val="22"/>
          <w:lang w:val="en-IE"/>
        </w:rPr>
        <w:t>Patrick Martyn,</w:t>
      </w:r>
    </w:p>
    <w:p w:rsidR="004C44DF" w:rsidRDefault="004673CE" w:rsidP="004673CE">
      <w:pPr>
        <w:jc w:val="center"/>
        <w:rPr>
          <w:rFonts w:ascii="Arial" w:hAnsi="Arial" w:cs="Arial"/>
          <w:b/>
          <w:sz w:val="22"/>
          <w:szCs w:val="22"/>
          <w:lang w:val="en-IE"/>
        </w:rPr>
      </w:pPr>
      <w:r>
        <w:rPr>
          <w:rFonts w:ascii="Arial" w:hAnsi="Arial" w:cs="Arial"/>
          <w:b/>
          <w:sz w:val="22"/>
          <w:szCs w:val="22"/>
          <w:lang w:val="en-IE"/>
        </w:rPr>
        <w:t>16 McNeill Drive,</w:t>
      </w:r>
    </w:p>
    <w:p w:rsidR="004673CE" w:rsidRDefault="004673CE" w:rsidP="004673CE">
      <w:pPr>
        <w:jc w:val="center"/>
        <w:rPr>
          <w:rFonts w:ascii="Arial" w:hAnsi="Arial" w:cs="Arial"/>
          <w:b/>
          <w:sz w:val="22"/>
          <w:szCs w:val="22"/>
          <w:lang w:val="en-IE"/>
        </w:rPr>
      </w:pPr>
      <w:r>
        <w:rPr>
          <w:rFonts w:ascii="Arial" w:hAnsi="Arial" w:cs="Arial"/>
          <w:b/>
          <w:sz w:val="22"/>
          <w:szCs w:val="22"/>
          <w:lang w:val="en-IE"/>
        </w:rPr>
        <w:t>Cranmore,</w:t>
      </w:r>
    </w:p>
    <w:p w:rsidR="004673CE" w:rsidRDefault="004673CE" w:rsidP="004673CE">
      <w:pPr>
        <w:jc w:val="center"/>
        <w:rPr>
          <w:rFonts w:ascii="Arial" w:hAnsi="Arial" w:cs="Arial"/>
          <w:b/>
          <w:sz w:val="22"/>
          <w:szCs w:val="22"/>
          <w:lang w:val="en-IE"/>
        </w:rPr>
      </w:pPr>
      <w:r>
        <w:rPr>
          <w:rFonts w:ascii="Arial" w:hAnsi="Arial" w:cs="Arial"/>
          <w:b/>
          <w:sz w:val="22"/>
          <w:szCs w:val="22"/>
          <w:lang w:val="en-IE"/>
        </w:rPr>
        <w:t>Sligo,</w:t>
      </w:r>
    </w:p>
    <w:p w:rsidR="004673CE" w:rsidRPr="004673CE" w:rsidRDefault="004673CE" w:rsidP="004673CE">
      <w:pPr>
        <w:jc w:val="center"/>
        <w:rPr>
          <w:rFonts w:ascii="Arial" w:hAnsi="Arial" w:cs="Arial"/>
          <w:b/>
          <w:sz w:val="22"/>
          <w:szCs w:val="22"/>
          <w:lang w:val="en-IE"/>
        </w:rPr>
      </w:pPr>
      <w:r>
        <w:rPr>
          <w:rFonts w:ascii="Arial" w:hAnsi="Arial" w:cs="Arial"/>
          <w:b/>
          <w:sz w:val="22"/>
          <w:szCs w:val="22"/>
          <w:lang w:val="en-IE"/>
        </w:rPr>
        <w:t>F91 Y3EV</w:t>
      </w:r>
    </w:p>
    <w:p w:rsidR="004C44DF" w:rsidRDefault="004C44DF">
      <w:pPr>
        <w:jc w:val="center"/>
        <w:rPr>
          <w:rFonts w:ascii="Arial" w:hAnsi="Arial" w:cs="Arial"/>
          <w:sz w:val="22"/>
          <w:szCs w:val="22"/>
        </w:rPr>
      </w:pPr>
      <w:r>
        <w:rPr>
          <w:rFonts w:ascii="Arial" w:hAnsi="Arial" w:cs="Arial"/>
          <w:b/>
          <w:sz w:val="22"/>
          <w:szCs w:val="22"/>
          <w:lang w:val="en-IE"/>
        </w:rPr>
        <w:t xml:space="preserve">Contact : </w:t>
      </w:r>
      <w:hyperlink r:id="rId5" w:history="1">
        <w:r>
          <w:rPr>
            <w:rStyle w:val="Hyperlink"/>
            <w:rFonts w:ascii="Arial" w:hAnsi="Arial" w:cs="Arial"/>
            <w:b/>
            <w:sz w:val="22"/>
            <w:szCs w:val="22"/>
            <w:lang w:val="en-IE"/>
          </w:rPr>
          <w:t>patmartyn@hotmail.com</w:t>
        </w:r>
      </w:hyperlink>
      <w:r>
        <w:rPr>
          <w:rFonts w:ascii="Arial" w:hAnsi="Arial" w:cs="Arial"/>
          <w:b/>
          <w:sz w:val="22"/>
          <w:szCs w:val="22"/>
          <w:lang w:val="en-IE"/>
        </w:rPr>
        <w:t xml:space="preserve">  Mobile 086 2634143.</w:t>
      </w:r>
    </w:p>
    <w:p w:rsidR="004C44DF" w:rsidRDefault="004C44DF">
      <w:pPr>
        <w:jc w:val="center"/>
        <w:rPr>
          <w:rFonts w:ascii="Arial" w:hAnsi="Arial" w:cs="Arial"/>
          <w:sz w:val="22"/>
          <w:szCs w:val="22"/>
        </w:rPr>
      </w:pPr>
      <w:r>
        <w:rPr>
          <w:rFonts w:ascii="Arial" w:hAnsi="Arial" w:cs="Arial"/>
          <w:sz w:val="22"/>
          <w:szCs w:val="22"/>
        </w:rPr>
        <w:t>Nationality:  Irish</w:t>
      </w:r>
    </w:p>
    <w:p w:rsidR="004C44DF" w:rsidRDefault="004C44DF">
      <w:pPr>
        <w:jc w:val="center"/>
        <w:rPr>
          <w:rFonts w:ascii="Arial" w:hAnsi="Arial" w:cs="Arial"/>
          <w:sz w:val="22"/>
          <w:szCs w:val="22"/>
        </w:rPr>
      </w:pPr>
      <w:r>
        <w:rPr>
          <w:rFonts w:ascii="Arial" w:hAnsi="Arial" w:cs="Arial"/>
          <w:sz w:val="22"/>
          <w:szCs w:val="22"/>
        </w:rPr>
        <w:t>Full driving licence, Class A/B</w:t>
      </w:r>
    </w:p>
    <w:p w:rsidR="004C44DF" w:rsidRDefault="004C44DF">
      <w:pPr>
        <w:rPr>
          <w:rFonts w:ascii="Arial" w:hAnsi="Arial" w:cs="Arial"/>
          <w:sz w:val="22"/>
          <w:szCs w:val="22"/>
        </w:rPr>
      </w:pPr>
    </w:p>
    <w:p w:rsidR="004C44DF" w:rsidRDefault="004C44DF">
      <w:pPr>
        <w:rPr>
          <w:rFonts w:ascii="Arial" w:hAnsi="Arial" w:cs="Arial"/>
        </w:rPr>
      </w:pPr>
      <w:r>
        <w:rPr>
          <w:rFonts w:ascii="Arial" w:hAnsi="Arial" w:cs="Arial"/>
          <w:b/>
          <w:sz w:val="22"/>
          <w:szCs w:val="22"/>
        </w:rPr>
        <w:t>My Profile</w:t>
      </w:r>
    </w:p>
    <w:p w:rsidR="004C44DF" w:rsidRDefault="004C44DF">
      <w:pPr>
        <w:pStyle w:val="ListParagraph"/>
        <w:numPr>
          <w:ilvl w:val="0"/>
          <w:numId w:val="2"/>
        </w:numPr>
        <w:rPr>
          <w:rFonts w:ascii="Arial" w:hAnsi="Arial" w:cs="Arial"/>
        </w:rPr>
      </w:pPr>
      <w:r>
        <w:rPr>
          <w:rFonts w:ascii="Arial" w:hAnsi="Arial" w:cs="Arial"/>
        </w:rPr>
        <w:t>Third level qualifications in Electronics and Automation.</w:t>
      </w:r>
    </w:p>
    <w:p w:rsidR="004C44DF" w:rsidRDefault="004C44DF">
      <w:pPr>
        <w:pStyle w:val="ListParagraph"/>
        <w:numPr>
          <w:ilvl w:val="0"/>
          <w:numId w:val="2"/>
        </w:numPr>
        <w:rPr>
          <w:rFonts w:ascii="Arial" w:hAnsi="Arial" w:cs="Arial"/>
        </w:rPr>
      </w:pPr>
      <w:r>
        <w:rPr>
          <w:rFonts w:ascii="Arial" w:hAnsi="Arial" w:cs="Arial"/>
        </w:rPr>
        <w:t>A good communicator with excellent writing and verbal skills.</w:t>
      </w:r>
    </w:p>
    <w:p w:rsidR="004C44DF" w:rsidRDefault="004C44DF">
      <w:pPr>
        <w:pStyle w:val="ListParagraph"/>
        <w:numPr>
          <w:ilvl w:val="0"/>
          <w:numId w:val="2"/>
        </w:numPr>
        <w:rPr>
          <w:rFonts w:ascii="Arial" w:hAnsi="Arial" w:cs="Arial"/>
        </w:rPr>
      </w:pPr>
      <w:r>
        <w:rPr>
          <w:rFonts w:ascii="Arial" w:hAnsi="Arial" w:cs="Arial"/>
        </w:rPr>
        <w:t>Enjoy a challenge and being part of  a team.</w:t>
      </w:r>
    </w:p>
    <w:p w:rsidR="004C44DF" w:rsidRDefault="004C44DF">
      <w:pPr>
        <w:pStyle w:val="ListParagraph"/>
        <w:numPr>
          <w:ilvl w:val="0"/>
          <w:numId w:val="2"/>
        </w:numPr>
        <w:rPr>
          <w:rFonts w:ascii="Arial" w:hAnsi="Arial" w:cs="Arial"/>
        </w:rPr>
      </w:pPr>
      <w:r>
        <w:rPr>
          <w:rFonts w:ascii="Arial" w:hAnsi="Arial" w:cs="Arial"/>
        </w:rPr>
        <w:t>Performance focussed and willing to take initiative.</w:t>
      </w:r>
    </w:p>
    <w:p w:rsidR="004C44DF" w:rsidRDefault="004C44DF">
      <w:pPr>
        <w:pStyle w:val="ListParagraph"/>
        <w:numPr>
          <w:ilvl w:val="0"/>
          <w:numId w:val="2"/>
        </w:numPr>
        <w:rPr>
          <w:rFonts w:ascii="Arial" w:hAnsi="Arial" w:cs="Arial"/>
        </w:rPr>
      </w:pPr>
      <w:r>
        <w:rPr>
          <w:rFonts w:ascii="Arial" w:hAnsi="Arial" w:cs="Arial"/>
        </w:rPr>
        <w:t>Diligent and meticulous in customer relations.</w:t>
      </w:r>
    </w:p>
    <w:p w:rsidR="004C44DF" w:rsidRDefault="004C44DF">
      <w:pPr>
        <w:pStyle w:val="ListParagraph"/>
        <w:numPr>
          <w:ilvl w:val="0"/>
          <w:numId w:val="2"/>
        </w:numPr>
        <w:rPr>
          <w:rFonts w:ascii="Arial" w:hAnsi="Arial" w:cs="Arial"/>
        </w:rPr>
      </w:pPr>
      <w:r>
        <w:rPr>
          <w:rFonts w:ascii="Arial" w:hAnsi="Arial" w:cs="Arial"/>
        </w:rPr>
        <w:t>Possess strong IT skills and proficiency in MS Office and web based apps.</w:t>
      </w:r>
    </w:p>
    <w:p w:rsidR="004C44DF" w:rsidRDefault="004C44DF">
      <w:pPr>
        <w:rPr>
          <w:rFonts w:ascii="Arial" w:hAnsi="Arial" w:cs="Arial"/>
          <w:sz w:val="22"/>
          <w:szCs w:val="22"/>
          <w:lang w:val="en-IE"/>
        </w:rPr>
      </w:pPr>
    </w:p>
    <w:p w:rsidR="004C44DF" w:rsidRDefault="004C44DF">
      <w:pPr>
        <w:rPr>
          <w:rFonts w:ascii="Arial" w:hAnsi="Arial" w:cs="Arial"/>
          <w:sz w:val="22"/>
          <w:szCs w:val="22"/>
        </w:rPr>
      </w:pPr>
    </w:p>
    <w:p w:rsidR="004C44DF" w:rsidRDefault="004C44DF">
      <w:pPr>
        <w:rPr>
          <w:rFonts w:ascii="Arial" w:hAnsi="Arial" w:cs="Arial"/>
          <w:b/>
          <w:sz w:val="22"/>
          <w:szCs w:val="22"/>
        </w:rPr>
      </w:pPr>
      <w:r>
        <w:rPr>
          <w:rFonts w:ascii="Arial" w:hAnsi="Arial" w:cs="Arial"/>
          <w:b/>
          <w:sz w:val="22"/>
          <w:szCs w:val="22"/>
        </w:rPr>
        <w:t> Employment :</w:t>
      </w:r>
    </w:p>
    <w:p w:rsidR="00593994" w:rsidRDefault="00593994">
      <w:pPr>
        <w:rPr>
          <w:rFonts w:ascii="Arial" w:hAnsi="Arial" w:cs="Arial"/>
          <w:b/>
          <w:sz w:val="22"/>
          <w:szCs w:val="22"/>
        </w:rPr>
      </w:pPr>
    </w:p>
    <w:p w:rsidR="00593994" w:rsidRPr="00593994" w:rsidRDefault="00593994">
      <w:pPr>
        <w:rPr>
          <w:rFonts w:ascii="Arial" w:hAnsi="Arial" w:cs="Arial"/>
          <w:bCs/>
          <w:sz w:val="22"/>
          <w:szCs w:val="22"/>
        </w:rPr>
      </w:pPr>
      <w:r>
        <w:rPr>
          <w:rFonts w:ascii="Arial" w:hAnsi="Arial" w:cs="Arial"/>
          <w:b/>
          <w:sz w:val="22"/>
          <w:szCs w:val="22"/>
        </w:rPr>
        <w:t xml:space="preserve">Field Service Engineer, Vision Technology Ireland. </w:t>
      </w:r>
      <w:r>
        <w:rPr>
          <w:rFonts w:ascii="Arial" w:hAnsi="Arial" w:cs="Arial"/>
          <w:bCs/>
          <w:sz w:val="22"/>
          <w:szCs w:val="22"/>
        </w:rPr>
        <w:t>Technical support of Video Image Analysis System used in grading beef carcasses. 15/04/2019 to present.</w:t>
      </w:r>
    </w:p>
    <w:p w:rsidR="00C36D64" w:rsidRDefault="00C36D64">
      <w:pPr>
        <w:rPr>
          <w:rFonts w:ascii="Arial" w:hAnsi="Arial" w:cs="Arial"/>
          <w:b/>
          <w:sz w:val="22"/>
          <w:szCs w:val="22"/>
        </w:rPr>
      </w:pPr>
    </w:p>
    <w:p w:rsidR="00C36D64" w:rsidRPr="00C36D64" w:rsidRDefault="00C36D64">
      <w:pPr>
        <w:rPr>
          <w:rFonts w:ascii="Arial" w:hAnsi="Arial" w:cs="Arial"/>
          <w:sz w:val="22"/>
          <w:szCs w:val="22"/>
        </w:rPr>
      </w:pPr>
      <w:r>
        <w:rPr>
          <w:rFonts w:ascii="Arial" w:hAnsi="Arial" w:cs="Arial"/>
          <w:b/>
          <w:sz w:val="22"/>
          <w:szCs w:val="22"/>
        </w:rPr>
        <w:t xml:space="preserve">Survey Engineer, </w:t>
      </w:r>
      <w:proofErr w:type="spellStart"/>
      <w:r>
        <w:rPr>
          <w:rFonts w:ascii="Arial" w:hAnsi="Arial" w:cs="Arial"/>
          <w:b/>
          <w:sz w:val="22"/>
          <w:szCs w:val="22"/>
        </w:rPr>
        <w:t>Fehily</w:t>
      </w:r>
      <w:proofErr w:type="spellEnd"/>
      <w:r>
        <w:rPr>
          <w:rFonts w:ascii="Arial" w:hAnsi="Arial" w:cs="Arial"/>
          <w:b/>
          <w:sz w:val="22"/>
          <w:szCs w:val="22"/>
        </w:rPr>
        <w:t xml:space="preserve"> </w:t>
      </w:r>
      <w:proofErr w:type="spellStart"/>
      <w:r>
        <w:rPr>
          <w:rFonts w:ascii="Arial" w:hAnsi="Arial" w:cs="Arial"/>
          <w:b/>
          <w:sz w:val="22"/>
          <w:szCs w:val="22"/>
        </w:rPr>
        <w:t>Timoney</w:t>
      </w:r>
      <w:proofErr w:type="spellEnd"/>
      <w:r>
        <w:rPr>
          <w:rFonts w:ascii="Arial" w:hAnsi="Arial" w:cs="Arial"/>
          <w:b/>
          <w:sz w:val="22"/>
          <w:szCs w:val="22"/>
        </w:rPr>
        <w:t xml:space="preserve"> &amp; Co. </w:t>
      </w:r>
      <w:r>
        <w:rPr>
          <w:rFonts w:ascii="Arial" w:hAnsi="Arial" w:cs="Arial"/>
          <w:sz w:val="22"/>
          <w:szCs w:val="22"/>
        </w:rPr>
        <w:t xml:space="preserve">Compliance validation of domestic gas metering installations on behalf of Gas Networks Ireland. 24/08/18 to </w:t>
      </w:r>
      <w:r w:rsidR="00593994">
        <w:rPr>
          <w:rFonts w:ascii="Arial" w:hAnsi="Arial" w:cs="Arial"/>
          <w:sz w:val="22"/>
          <w:szCs w:val="22"/>
        </w:rPr>
        <w:t>12/04/2019.</w:t>
      </w:r>
    </w:p>
    <w:p w:rsidR="004C44DF" w:rsidRDefault="004C44DF">
      <w:pPr>
        <w:rPr>
          <w:rFonts w:ascii="Arial" w:hAnsi="Arial" w:cs="Arial"/>
          <w:b/>
          <w:sz w:val="22"/>
          <w:szCs w:val="22"/>
        </w:rPr>
      </w:pPr>
    </w:p>
    <w:p w:rsidR="004C44DF" w:rsidRDefault="004C44DF">
      <w:pPr>
        <w:rPr>
          <w:rFonts w:ascii="Arial" w:hAnsi="Arial" w:cs="Arial"/>
          <w:b/>
          <w:sz w:val="22"/>
          <w:szCs w:val="22"/>
        </w:rPr>
      </w:pPr>
      <w:r>
        <w:rPr>
          <w:rFonts w:ascii="Arial" w:hAnsi="Arial" w:cs="Arial"/>
          <w:b/>
          <w:sz w:val="22"/>
          <w:szCs w:val="22"/>
        </w:rPr>
        <w:t xml:space="preserve">Field Survey Engineer, </w:t>
      </w:r>
      <w:proofErr w:type="spellStart"/>
      <w:r>
        <w:rPr>
          <w:rFonts w:ascii="Arial" w:hAnsi="Arial" w:cs="Arial"/>
          <w:b/>
          <w:sz w:val="22"/>
          <w:szCs w:val="22"/>
        </w:rPr>
        <w:t>Actavo</w:t>
      </w:r>
      <w:proofErr w:type="spellEnd"/>
      <w:r>
        <w:rPr>
          <w:rFonts w:ascii="Arial" w:hAnsi="Arial" w:cs="Arial"/>
          <w:b/>
          <w:sz w:val="22"/>
          <w:szCs w:val="22"/>
        </w:rPr>
        <w:t xml:space="preserve"> Engineering Services</w:t>
      </w:r>
      <w:r w:rsidR="004673CE">
        <w:rPr>
          <w:rFonts w:ascii="Arial" w:hAnsi="Arial" w:cs="Arial"/>
          <w:b/>
          <w:sz w:val="22"/>
          <w:szCs w:val="22"/>
        </w:rPr>
        <w:t xml:space="preserve"> &amp; FTTB Consult Ltd</w:t>
      </w:r>
      <w:r>
        <w:rPr>
          <w:rFonts w:ascii="Arial" w:hAnsi="Arial" w:cs="Arial"/>
          <w:b/>
          <w:sz w:val="22"/>
          <w:szCs w:val="22"/>
        </w:rPr>
        <w:t xml:space="preserve">. </w:t>
      </w:r>
      <w:r>
        <w:rPr>
          <w:rFonts w:ascii="Arial" w:hAnsi="Arial" w:cs="Arial"/>
          <w:sz w:val="22"/>
          <w:szCs w:val="22"/>
        </w:rPr>
        <w:t xml:space="preserve">Survey of o/h and u/g telecoms infrastructure </w:t>
      </w:r>
      <w:r w:rsidR="004673CE">
        <w:rPr>
          <w:rFonts w:ascii="Arial" w:hAnsi="Arial" w:cs="Arial"/>
          <w:sz w:val="22"/>
          <w:szCs w:val="22"/>
        </w:rPr>
        <w:t>using GPS and mobile IT.</w:t>
      </w:r>
      <w:r>
        <w:rPr>
          <w:rFonts w:ascii="Arial" w:hAnsi="Arial" w:cs="Arial"/>
          <w:sz w:val="22"/>
          <w:szCs w:val="22"/>
        </w:rPr>
        <w:t xml:space="preserve"> FTC from 10/01/18 to 09/03/18</w:t>
      </w:r>
      <w:r w:rsidR="004673CE">
        <w:rPr>
          <w:rFonts w:ascii="Arial" w:hAnsi="Arial" w:cs="Arial"/>
          <w:sz w:val="22"/>
          <w:szCs w:val="22"/>
        </w:rPr>
        <w:t xml:space="preserve"> and 16/05/2018 to 29/06/2018.</w:t>
      </w:r>
    </w:p>
    <w:p w:rsidR="004C44DF" w:rsidRDefault="004C44DF">
      <w:pPr>
        <w:rPr>
          <w:rFonts w:ascii="Arial" w:hAnsi="Arial" w:cs="Arial"/>
          <w:b/>
          <w:sz w:val="22"/>
          <w:szCs w:val="22"/>
        </w:rPr>
      </w:pPr>
    </w:p>
    <w:p w:rsidR="004C44DF" w:rsidRDefault="004C44DF">
      <w:pPr>
        <w:rPr>
          <w:rFonts w:ascii="Arial" w:hAnsi="Arial" w:cs="Arial"/>
          <w:b/>
          <w:sz w:val="22"/>
          <w:szCs w:val="22"/>
        </w:rPr>
      </w:pPr>
      <w:r>
        <w:rPr>
          <w:rFonts w:ascii="Arial" w:hAnsi="Arial" w:cs="Arial"/>
          <w:b/>
          <w:sz w:val="22"/>
          <w:szCs w:val="22"/>
        </w:rPr>
        <w:t>Network Planner, K N Network Services</w:t>
      </w:r>
      <w:r>
        <w:rPr>
          <w:rFonts w:ascii="Arial" w:hAnsi="Arial" w:cs="Arial"/>
          <w:sz w:val="22"/>
          <w:szCs w:val="22"/>
        </w:rPr>
        <w:t xml:space="preserve">. August 2015 to February 2017. Low level design (LLD) of GPON networks for deployment over ESB infrastructure on behalf of SIRO, survey of existing infrastructure and identification of cost effective routes for metro, feeder and distribution cables. Design of POP site location, liaison with ESB, Local Authority and Property Managers. </w:t>
      </w:r>
    </w:p>
    <w:p w:rsidR="004C44DF" w:rsidRDefault="004C44DF">
      <w:pPr>
        <w:rPr>
          <w:rFonts w:ascii="Arial" w:hAnsi="Arial" w:cs="Arial"/>
          <w:b/>
          <w:sz w:val="22"/>
          <w:szCs w:val="22"/>
        </w:rPr>
      </w:pPr>
    </w:p>
    <w:p w:rsidR="004C44DF" w:rsidRDefault="004C44DF">
      <w:pPr>
        <w:rPr>
          <w:rFonts w:ascii="Arial" w:hAnsi="Arial" w:cs="Arial"/>
          <w:b/>
          <w:sz w:val="22"/>
          <w:szCs w:val="22"/>
        </w:rPr>
      </w:pPr>
      <w:r>
        <w:rPr>
          <w:rFonts w:ascii="Arial" w:hAnsi="Arial" w:cs="Arial"/>
          <w:b/>
          <w:sz w:val="22"/>
          <w:szCs w:val="22"/>
        </w:rPr>
        <w:t>Field Engineer, Fujitsu.</w:t>
      </w:r>
      <w:r>
        <w:rPr>
          <w:rFonts w:ascii="Arial" w:hAnsi="Arial" w:cs="Arial"/>
          <w:sz w:val="22"/>
          <w:szCs w:val="22"/>
        </w:rPr>
        <w:t xml:space="preserve"> October 2014 to April 2015. Installation of lottery terminals, 3G routers and printers on behalf of Premier Lotteries Ireland. </w:t>
      </w:r>
    </w:p>
    <w:p w:rsidR="004C44DF" w:rsidRDefault="004C44DF">
      <w:pPr>
        <w:rPr>
          <w:rFonts w:ascii="Arial" w:hAnsi="Arial" w:cs="Arial"/>
          <w:b/>
          <w:sz w:val="22"/>
          <w:szCs w:val="22"/>
        </w:rPr>
      </w:pPr>
    </w:p>
    <w:p w:rsidR="004C44DF" w:rsidRDefault="004C44DF">
      <w:pPr>
        <w:rPr>
          <w:rFonts w:ascii="Arial" w:hAnsi="Arial" w:cs="Arial"/>
          <w:sz w:val="22"/>
          <w:szCs w:val="22"/>
        </w:rPr>
      </w:pPr>
    </w:p>
    <w:p w:rsidR="004C44DF" w:rsidRDefault="004C44DF">
      <w:pPr>
        <w:rPr>
          <w:rFonts w:ascii="Arial" w:hAnsi="Arial" w:cs="Arial"/>
          <w:sz w:val="22"/>
          <w:szCs w:val="22"/>
          <w:lang w:val="en"/>
        </w:rPr>
      </w:pPr>
      <w:r>
        <w:rPr>
          <w:rFonts w:ascii="Arial" w:hAnsi="Arial" w:cs="Arial"/>
          <w:b/>
          <w:sz w:val="22"/>
          <w:szCs w:val="22"/>
        </w:rPr>
        <w:t xml:space="preserve">Building and Commissioning Supervisor on FTTB Project, </w:t>
      </w:r>
      <w:proofErr w:type="spellStart"/>
      <w:r>
        <w:rPr>
          <w:rFonts w:ascii="Arial" w:hAnsi="Arial" w:cs="Arial"/>
          <w:b/>
          <w:sz w:val="22"/>
          <w:szCs w:val="22"/>
        </w:rPr>
        <w:t>IpOne</w:t>
      </w:r>
      <w:proofErr w:type="spellEnd"/>
      <w:r>
        <w:rPr>
          <w:rFonts w:ascii="Arial" w:hAnsi="Arial" w:cs="Arial"/>
          <w:b/>
          <w:sz w:val="22"/>
          <w:szCs w:val="22"/>
        </w:rPr>
        <w:t xml:space="preserve"> Ltd.                                                                   </w:t>
      </w:r>
      <w:r>
        <w:rPr>
          <w:rFonts w:ascii="Arial" w:hAnsi="Arial" w:cs="Arial"/>
          <w:sz w:val="22"/>
          <w:szCs w:val="22"/>
        </w:rPr>
        <w:t xml:space="preserve">      August 2014 to September 2014.</w:t>
      </w:r>
    </w:p>
    <w:p w:rsidR="004C44DF" w:rsidRDefault="004C44DF">
      <w:pPr>
        <w:rPr>
          <w:rFonts w:ascii="Arial" w:hAnsi="Arial" w:cs="Arial"/>
          <w:sz w:val="22"/>
          <w:szCs w:val="22"/>
          <w:lang w:val="en"/>
        </w:rPr>
      </w:pPr>
      <w:r>
        <w:rPr>
          <w:rFonts w:ascii="Arial" w:hAnsi="Arial" w:cs="Arial"/>
          <w:sz w:val="22"/>
          <w:szCs w:val="22"/>
          <w:lang w:val="en"/>
        </w:rPr>
        <w:t xml:space="preserve">• Supervision of teams on site at </w:t>
      </w:r>
      <w:proofErr w:type="spellStart"/>
      <w:r>
        <w:rPr>
          <w:rFonts w:ascii="Arial" w:hAnsi="Arial" w:cs="Arial"/>
          <w:sz w:val="22"/>
          <w:szCs w:val="22"/>
          <w:lang w:val="en"/>
        </w:rPr>
        <w:t>Claremorris</w:t>
      </w:r>
      <w:proofErr w:type="spellEnd"/>
      <w:r>
        <w:rPr>
          <w:rFonts w:ascii="Arial" w:hAnsi="Arial" w:cs="Arial"/>
          <w:sz w:val="22"/>
          <w:szCs w:val="22"/>
          <w:lang w:val="en"/>
        </w:rPr>
        <w:t xml:space="preserve"> Co. Mayo.</w:t>
      </w:r>
      <w:r>
        <w:rPr>
          <w:rFonts w:ascii="Arial" w:hAnsi="Arial" w:cs="Arial"/>
          <w:sz w:val="22"/>
          <w:szCs w:val="22"/>
          <w:lang w:val="en"/>
        </w:rPr>
        <w:br/>
        <w:t xml:space="preserve">• Completion of H&amp;S, </w:t>
      </w:r>
      <w:proofErr w:type="spellStart"/>
      <w:r>
        <w:rPr>
          <w:rFonts w:ascii="Arial" w:hAnsi="Arial" w:cs="Arial"/>
          <w:sz w:val="22"/>
          <w:szCs w:val="22"/>
          <w:lang w:val="en"/>
        </w:rPr>
        <w:t>Asbuilt</w:t>
      </w:r>
      <w:proofErr w:type="spellEnd"/>
      <w:r>
        <w:rPr>
          <w:rFonts w:ascii="Arial" w:hAnsi="Arial" w:cs="Arial"/>
          <w:sz w:val="22"/>
          <w:szCs w:val="22"/>
          <w:lang w:val="en"/>
        </w:rPr>
        <w:t xml:space="preserve"> and Handover Documentation.</w:t>
      </w:r>
      <w:r>
        <w:rPr>
          <w:rFonts w:ascii="Arial" w:hAnsi="Arial" w:cs="Arial"/>
          <w:sz w:val="22"/>
          <w:szCs w:val="22"/>
          <w:lang w:val="en"/>
        </w:rPr>
        <w:br/>
        <w:t>• Monitoring of H&amp;S, Quality and Environmental.</w:t>
      </w:r>
      <w:r>
        <w:rPr>
          <w:rFonts w:ascii="Arial" w:hAnsi="Arial" w:cs="Arial"/>
          <w:sz w:val="22"/>
          <w:szCs w:val="22"/>
          <w:lang w:val="en"/>
        </w:rPr>
        <w:br/>
      </w:r>
      <w:r>
        <w:rPr>
          <w:rFonts w:ascii="Arial" w:hAnsi="Arial" w:cs="Arial"/>
          <w:sz w:val="22"/>
          <w:szCs w:val="22"/>
          <w:lang w:val="en"/>
        </w:rPr>
        <w:lastRenderedPageBreak/>
        <w:t>• Customer, client and members of public 1st point of contact.</w:t>
      </w:r>
      <w:r>
        <w:rPr>
          <w:rFonts w:ascii="Arial" w:hAnsi="Arial" w:cs="Arial"/>
          <w:sz w:val="22"/>
          <w:szCs w:val="22"/>
          <w:lang w:val="en"/>
        </w:rPr>
        <w:br/>
        <w:t>• ODTR, and power level measurements.</w:t>
      </w:r>
    </w:p>
    <w:p w:rsidR="004C44DF" w:rsidRDefault="004C44DF">
      <w:pPr>
        <w:rPr>
          <w:rFonts w:ascii="Arial" w:hAnsi="Arial" w:cs="Arial"/>
          <w:sz w:val="22"/>
          <w:szCs w:val="22"/>
          <w:lang w:val="en"/>
        </w:rPr>
      </w:pPr>
    </w:p>
    <w:p w:rsidR="004C44DF" w:rsidRDefault="004C44DF">
      <w:pPr>
        <w:rPr>
          <w:rFonts w:ascii="Arial" w:hAnsi="Arial" w:cs="Arial"/>
          <w:sz w:val="22"/>
          <w:szCs w:val="22"/>
        </w:rPr>
      </w:pPr>
      <w:r>
        <w:rPr>
          <w:rFonts w:ascii="Arial" w:hAnsi="Arial" w:cs="Arial"/>
          <w:b/>
          <w:sz w:val="22"/>
          <w:szCs w:val="22"/>
        </w:rPr>
        <w:t xml:space="preserve">Field Engineer, </w:t>
      </w:r>
      <w:proofErr w:type="spellStart"/>
      <w:r>
        <w:rPr>
          <w:rFonts w:ascii="Arial" w:hAnsi="Arial" w:cs="Arial"/>
          <w:b/>
          <w:sz w:val="22"/>
          <w:szCs w:val="22"/>
        </w:rPr>
        <w:t>Lantec</w:t>
      </w:r>
      <w:proofErr w:type="spellEnd"/>
      <w:r>
        <w:rPr>
          <w:rFonts w:ascii="Arial" w:hAnsi="Arial" w:cs="Arial"/>
          <w:b/>
          <w:sz w:val="22"/>
          <w:szCs w:val="22"/>
        </w:rPr>
        <w:t xml:space="preserve"> UK, </w:t>
      </w:r>
      <w:r>
        <w:rPr>
          <w:rFonts w:ascii="Arial" w:hAnsi="Arial" w:cs="Arial"/>
          <w:sz w:val="22"/>
          <w:szCs w:val="22"/>
        </w:rPr>
        <w:t>August 2013 to November 2013. Installation of chip and pin credit card terminals, troubleshoot existing installations, site survey and general administration.</w:t>
      </w:r>
    </w:p>
    <w:p w:rsidR="004C44DF" w:rsidRDefault="004C44DF">
      <w:pPr>
        <w:rPr>
          <w:rFonts w:ascii="Arial" w:hAnsi="Arial" w:cs="Arial"/>
          <w:sz w:val="22"/>
          <w:szCs w:val="22"/>
        </w:rPr>
      </w:pPr>
    </w:p>
    <w:p w:rsidR="004C44DF" w:rsidRDefault="004C44DF">
      <w:pPr>
        <w:rPr>
          <w:rFonts w:ascii="Arial" w:hAnsi="Arial" w:cs="Arial"/>
          <w:sz w:val="24"/>
          <w:szCs w:val="24"/>
        </w:rPr>
      </w:pPr>
      <w:r>
        <w:rPr>
          <w:rFonts w:ascii="Arial" w:hAnsi="Arial" w:cs="Arial"/>
          <w:b/>
          <w:sz w:val="22"/>
          <w:szCs w:val="22"/>
        </w:rPr>
        <w:t xml:space="preserve">Field Engineer, </w:t>
      </w:r>
      <w:proofErr w:type="spellStart"/>
      <w:r>
        <w:rPr>
          <w:rFonts w:ascii="Arial" w:hAnsi="Arial" w:cs="Arial"/>
          <w:b/>
          <w:sz w:val="22"/>
          <w:szCs w:val="22"/>
        </w:rPr>
        <w:t>Actavo</w:t>
      </w:r>
      <w:proofErr w:type="spellEnd"/>
      <w:r>
        <w:rPr>
          <w:rFonts w:ascii="Arial" w:hAnsi="Arial" w:cs="Arial"/>
          <w:b/>
          <w:sz w:val="22"/>
          <w:szCs w:val="22"/>
        </w:rPr>
        <w:t>,</w:t>
      </w:r>
      <w:r>
        <w:rPr>
          <w:rFonts w:ascii="Arial" w:hAnsi="Arial" w:cs="Arial"/>
          <w:sz w:val="22"/>
          <w:szCs w:val="22"/>
        </w:rPr>
        <w:t xml:space="preserve"> May 2013 to July 2013. Installation of video, voice and data services on behalf of Virgin Media.</w:t>
      </w:r>
    </w:p>
    <w:p w:rsidR="004C44DF" w:rsidRDefault="004C44DF">
      <w:pPr>
        <w:rPr>
          <w:rFonts w:ascii="Arial" w:hAnsi="Arial" w:cs="Arial"/>
          <w:sz w:val="24"/>
          <w:szCs w:val="24"/>
        </w:rPr>
      </w:pPr>
    </w:p>
    <w:p w:rsidR="004C44DF" w:rsidRDefault="004C44DF">
      <w:pPr>
        <w:rPr>
          <w:rFonts w:ascii="Arial" w:hAnsi="Arial" w:cs="Arial"/>
          <w:sz w:val="22"/>
          <w:szCs w:val="22"/>
        </w:rPr>
      </w:pPr>
      <w:proofErr w:type="spellStart"/>
      <w:r>
        <w:rPr>
          <w:rFonts w:ascii="Arial" w:hAnsi="Arial" w:cs="Arial"/>
          <w:b/>
          <w:sz w:val="22"/>
          <w:szCs w:val="22"/>
        </w:rPr>
        <w:t>Abbvie</w:t>
      </w:r>
      <w:proofErr w:type="spellEnd"/>
      <w:r>
        <w:rPr>
          <w:rFonts w:ascii="Arial" w:hAnsi="Arial" w:cs="Arial"/>
          <w:b/>
          <w:sz w:val="22"/>
          <w:szCs w:val="22"/>
        </w:rPr>
        <w:t xml:space="preserve"> Ireland, Assembly Operator,</w:t>
      </w:r>
      <w:r>
        <w:rPr>
          <w:rFonts w:ascii="Arial" w:hAnsi="Arial" w:cs="Arial"/>
          <w:sz w:val="24"/>
          <w:szCs w:val="24"/>
        </w:rPr>
        <w:t xml:space="preserve"> </w:t>
      </w:r>
      <w:r>
        <w:rPr>
          <w:rFonts w:ascii="Arial" w:hAnsi="Arial" w:cs="Arial"/>
          <w:sz w:val="22"/>
          <w:szCs w:val="22"/>
        </w:rPr>
        <w:t>November 2012 to April 2013. Assembly and test of drug delivery devices at Sligo plant.</w:t>
      </w:r>
    </w:p>
    <w:p w:rsidR="004C44DF" w:rsidRDefault="004C44DF">
      <w:pPr>
        <w:rPr>
          <w:rFonts w:ascii="Arial" w:hAnsi="Arial" w:cs="Arial"/>
          <w:sz w:val="22"/>
          <w:szCs w:val="22"/>
        </w:rPr>
      </w:pPr>
    </w:p>
    <w:p w:rsidR="004C44DF" w:rsidRDefault="004C44DF">
      <w:pPr>
        <w:rPr>
          <w:sz w:val="24"/>
        </w:rPr>
      </w:pPr>
      <w:r>
        <w:rPr>
          <w:rFonts w:ascii="Arial" w:hAnsi="Arial" w:cs="Arial"/>
          <w:b/>
          <w:sz w:val="22"/>
          <w:szCs w:val="22"/>
        </w:rPr>
        <w:t>HID Global, Production Operator,</w:t>
      </w:r>
      <w:r>
        <w:rPr>
          <w:rFonts w:ascii="Arial" w:hAnsi="Arial" w:cs="Arial"/>
          <w:sz w:val="22"/>
          <w:szCs w:val="22"/>
        </w:rPr>
        <w:t xml:space="preserve"> April 2011 to October 2012. Assembly and test of RFID inlays for embedding in ID, Tracking and Travel documentation.</w:t>
      </w:r>
    </w:p>
    <w:p w:rsidR="004C44DF" w:rsidRDefault="004C44DF">
      <w:pPr>
        <w:rPr>
          <w:sz w:val="24"/>
        </w:rPr>
      </w:pPr>
    </w:p>
    <w:p w:rsidR="004C44DF" w:rsidRDefault="004C44DF">
      <w:pPr>
        <w:rPr>
          <w:rFonts w:ascii="Arial" w:hAnsi="Arial" w:cs="Arial"/>
          <w:sz w:val="22"/>
          <w:szCs w:val="22"/>
          <w:lang w:val="en-IE"/>
        </w:rPr>
      </w:pPr>
      <w:r>
        <w:rPr>
          <w:rFonts w:ascii="Arial" w:hAnsi="Arial" w:cs="Arial"/>
          <w:b/>
          <w:sz w:val="22"/>
          <w:szCs w:val="22"/>
          <w:lang w:val="en-IE"/>
        </w:rPr>
        <w:t>Executive Engineer</w:t>
      </w:r>
    </w:p>
    <w:p w:rsidR="004C44DF" w:rsidRDefault="004C44DF">
      <w:pPr>
        <w:rPr>
          <w:rFonts w:ascii="Arial" w:hAnsi="Arial" w:cs="Arial"/>
          <w:sz w:val="22"/>
          <w:szCs w:val="22"/>
          <w:lang w:val="en-IE"/>
        </w:rPr>
      </w:pPr>
      <w:r>
        <w:rPr>
          <w:rFonts w:ascii="Arial" w:hAnsi="Arial" w:cs="Arial"/>
          <w:sz w:val="22"/>
          <w:szCs w:val="22"/>
          <w:lang w:val="en-IE"/>
        </w:rPr>
        <w:t>Broadcasting Authority of Ireland, January 2007 to October 2010.</w:t>
      </w:r>
    </w:p>
    <w:p w:rsidR="004C44DF" w:rsidRDefault="004C44DF">
      <w:pPr>
        <w:rPr>
          <w:rFonts w:ascii="Arial" w:hAnsi="Arial" w:cs="Arial"/>
          <w:sz w:val="22"/>
          <w:szCs w:val="22"/>
          <w:lang w:val="en-IE"/>
        </w:rPr>
      </w:pPr>
    </w:p>
    <w:p w:rsidR="004C44DF" w:rsidRDefault="004C44DF">
      <w:pPr>
        <w:numPr>
          <w:ilvl w:val="0"/>
          <w:numId w:val="5"/>
        </w:numPr>
        <w:rPr>
          <w:rFonts w:ascii="Arial" w:hAnsi="Arial" w:cs="Arial"/>
          <w:sz w:val="22"/>
          <w:szCs w:val="22"/>
          <w:lang w:val="en-IE"/>
        </w:rPr>
      </w:pPr>
      <w:r>
        <w:rPr>
          <w:rFonts w:ascii="Arial" w:hAnsi="Arial" w:cs="Arial"/>
          <w:sz w:val="22"/>
          <w:szCs w:val="22"/>
          <w:lang w:val="en-IE"/>
        </w:rPr>
        <w:t>Measured RF parameters at FM radio transmission sites.</w:t>
      </w:r>
    </w:p>
    <w:p w:rsidR="004C44DF" w:rsidRDefault="004C44DF">
      <w:pPr>
        <w:numPr>
          <w:ilvl w:val="0"/>
          <w:numId w:val="5"/>
        </w:numPr>
        <w:rPr>
          <w:rFonts w:ascii="Arial" w:hAnsi="Arial" w:cs="Arial"/>
          <w:sz w:val="22"/>
          <w:szCs w:val="22"/>
          <w:lang w:val="en-IE"/>
        </w:rPr>
      </w:pPr>
      <w:r>
        <w:rPr>
          <w:rFonts w:ascii="Arial" w:hAnsi="Arial" w:cs="Arial"/>
          <w:sz w:val="22"/>
          <w:szCs w:val="22"/>
          <w:lang w:val="en-IE"/>
        </w:rPr>
        <w:t>Used GIS and RF software to predict signal coverage of TV/Radio networks.</w:t>
      </w:r>
    </w:p>
    <w:p w:rsidR="004C44DF" w:rsidRDefault="004C44DF">
      <w:pPr>
        <w:numPr>
          <w:ilvl w:val="0"/>
          <w:numId w:val="5"/>
        </w:numPr>
        <w:rPr>
          <w:rFonts w:ascii="Arial" w:hAnsi="Arial" w:cs="Arial"/>
          <w:sz w:val="22"/>
          <w:szCs w:val="22"/>
          <w:lang w:val="en-IE"/>
        </w:rPr>
      </w:pPr>
      <w:r>
        <w:rPr>
          <w:rFonts w:ascii="Arial" w:hAnsi="Arial" w:cs="Arial"/>
          <w:sz w:val="22"/>
          <w:szCs w:val="22"/>
          <w:lang w:val="en-IE"/>
        </w:rPr>
        <w:t>Processed applications for temporary radio licenses.</w:t>
      </w:r>
    </w:p>
    <w:p w:rsidR="004C44DF" w:rsidRDefault="004C44DF">
      <w:pPr>
        <w:numPr>
          <w:ilvl w:val="0"/>
          <w:numId w:val="5"/>
        </w:numPr>
        <w:rPr>
          <w:rFonts w:ascii="Arial" w:hAnsi="Arial" w:cs="Arial"/>
          <w:sz w:val="22"/>
          <w:szCs w:val="22"/>
          <w:lang w:val="en-IE"/>
        </w:rPr>
      </w:pPr>
      <w:r>
        <w:rPr>
          <w:rFonts w:ascii="Arial" w:hAnsi="Arial" w:cs="Arial"/>
          <w:sz w:val="22"/>
          <w:szCs w:val="22"/>
          <w:lang w:val="en-IE"/>
        </w:rPr>
        <w:t>Carried out RF drive testing nationwide as required.</w:t>
      </w:r>
    </w:p>
    <w:p w:rsidR="004C44DF" w:rsidRDefault="004C44DF">
      <w:pPr>
        <w:numPr>
          <w:ilvl w:val="0"/>
          <w:numId w:val="5"/>
        </w:numPr>
        <w:rPr>
          <w:rFonts w:ascii="Arial" w:hAnsi="Arial" w:cs="Arial"/>
          <w:sz w:val="22"/>
          <w:szCs w:val="22"/>
          <w:lang w:val="en-IE"/>
        </w:rPr>
      </w:pPr>
      <w:r>
        <w:rPr>
          <w:rFonts w:ascii="Arial" w:hAnsi="Arial" w:cs="Arial"/>
          <w:sz w:val="22"/>
          <w:szCs w:val="22"/>
          <w:lang w:val="en-IE"/>
        </w:rPr>
        <w:t>Maintained databases using MS Access and Excel.</w:t>
      </w:r>
    </w:p>
    <w:p w:rsidR="004C44DF" w:rsidRDefault="004C44DF">
      <w:pPr>
        <w:numPr>
          <w:ilvl w:val="0"/>
          <w:numId w:val="5"/>
        </w:numPr>
        <w:rPr>
          <w:rFonts w:ascii="Arial" w:hAnsi="Arial" w:cs="Arial"/>
          <w:sz w:val="22"/>
          <w:szCs w:val="22"/>
          <w:lang w:val="en-IE"/>
        </w:rPr>
      </w:pPr>
      <w:proofErr w:type="spellStart"/>
      <w:r>
        <w:rPr>
          <w:rFonts w:ascii="Arial" w:hAnsi="Arial" w:cs="Arial"/>
          <w:sz w:val="22"/>
          <w:szCs w:val="22"/>
          <w:lang w:val="en-IE"/>
        </w:rPr>
        <w:t>Liasion</w:t>
      </w:r>
      <w:proofErr w:type="spellEnd"/>
      <w:r>
        <w:rPr>
          <w:rFonts w:ascii="Arial" w:hAnsi="Arial" w:cs="Arial"/>
          <w:sz w:val="22"/>
          <w:szCs w:val="22"/>
          <w:lang w:val="en-IE"/>
        </w:rPr>
        <w:t xml:space="preserve"> with stakeholders.</w:t>
      </w:r>
    </w:p>
    <w:p w:rsidR="004C44DF" w:rsidRDefault="004C44DF">
      <w:pPr>
        <w:rPr>
          <w:rFonts w:ascii="Arial" w:hAnsi="Arial" w:cs="Arial"/>
          <w:sz w:val="22"/>
          <w:szCs w:val="22"/>
          <w:lang w:val="en-IE"/>
        </w:rPr>
      </w:pPr>
    </w:p>
    <w:p w:rsidR="004C44DF" w:rsidRDefault="004C44DF">
      <w:pPr>
        <w:rPr>
          <w:rFonts w:ascii="Arial" w:hAnsi="Arial" w:cs="Arial"/>
          <w:sz w:val="22"/>
          <w:szCs w:val="22"/>
        </w:rPr>
      </w:pPr>
      <w:r>
        <w:rPr>
          <w:rFonts w:ascii="Arial" w:hAnsi="Arial" w:cs="Arial"/>
          <w:b/>
          <w:sz w:val="22"/>
          <w:szCs w:val="22"/>
        </w:rPr>
        <w:t xml:space="preserve">Project Engineer  </w:t>
      </w:r>
    </w:p>
    <w:p w:rsidR="004C44DF" w:rsidRDefault="004C44DF">
      <w:pPr>
        <w:rPr>
          <w:rFonts w:ascii="Arial" w:hAnsi="Arial" w:cs="Arial"/>
          <w:sz w:val="22"/>
          <w:szCs w:val="22"/>
        </w:rPr>
      </w:pPr>
      <w:r>
        <w:rPr>
          <w:rFonts w:ascii="Arial" w:hAnsi="Arial" w:cs="Arial"/>
          <w:sz w:val="22"/>
          <w:szCs w:val="22"/>
        </w:rPr>
        <w:t xml:space="preserve">EAP Consulting/ </w:t>
      </w:r>
      <w:proofErr w:type="spellStart"/>
      <w:r>
        <w:rPr>
          <w:rFonts w:ascii="Arial" w:hAnsi="Arial" w:cs="Arial"/>
          <w:sz w:val="22"/>
          <w:szCs w:val="22"/>
        </w:rPr>
        <w:t>Industria</w:t>
      </w:r>
      <w:proofErr w:type="spellEnd"/>
      <w:r>
        <w:rPr>
          <w:rFonts w:ascii="Arial" w:hAnsi="Arial" w:cs="Arial"/>
          <w:sz w:val="22"/>
          <w:szCs w:val="22"/>
        </w:rPr>
        <w:t>, 2004 to 2006.</w:t>
      </w:r>
    </w:p>
    <w:p w:rsidR="004C44DF" w:rsidRDefault="004C44DF">
      <w:pPr>
        <w:rPr>
          <w:rFonts w:ascii="Arial" w:hAnsi="Arial" w:cs="Arial"/>
          <w:sz w:val="22"/>
          <w:szCs w:val="22"/>
        </w:rPr>
      </w:pPr>
    </w:p>
    <w:p w:rsidR="004C44DF" w:rsidRDefault="004C44DF">
      <w:pPr>
        <w:numPr>
          <w:ilvl w:val="0"/>
          <w:numId w:val="6"/>
        </w:numPr>
        <w:rPr>
          <w:rFonts w:ascii="Arial" w:hAnsi="Arial" w:cs="Arial"/>
          <w:sz w:val="22"/>
          <w:szCs w:val="22"/>
        </w:rPr>
      </w:pPr>
      <w:r>
        <w:rPr>
          <w:rFonts w:ascii="Arial" w:hAnsi="Arial" w:cs="Arial"/>
          <w:sz w:val="22"/>
          <w:szCs w:val="22"/>
        </w:rPr>
        <w:t>Planning and design of EU funded optical metro area networks.</w:t>
      </w:r>
    </w:p>
    <w:p w:rsidR="004C44DF" w:rsidRDefault="004C44DF">
      <w:pPr>
        <w:numPr>
          <w:ilvl w:val="0"/>
          <w:numId w:val="6"/>
        </w:numPr>
        <w:rPr>
          <w:rFonts w:ascii="Arial" w:hAnsi="Arial" w:cs="Arial"/>
          <w:sz w:val="22"/>
          <w:szCs w:val="22"/>
        </w:rPr>
      </w:pPr>
      <w:r>
        <w:rPr>
          <w:rFonts w:ascii="Arial" w:hAnsi="Arial" w:cs="Arial"/>
          <w:sz w:val="22"/>
          <w:szCs w:val="22"/>
        </w:rPr>
        <w:t>Ensured civil works complied with Purple Book and Local Authority requirements.</w:t>
      </w:r>
    </w:p>
    <w:p w:rsidR="004C44DF" w:rsidRDefault="004C44DF">
      <w:pPr>
        <w:numPr>
          <w:ilvl w:val="0"/>
          <w:numId w:val="6"/>
        </w:numPr>
        <w:rPr>
          <w:rFonts w:ascii="Arial" w:hAnsi="Arial" w:cs="Arial"/>
          <w:sz w:val="22"/>
          <w:szCs w:val="22"/>
        </w:rPr>
      </w:pPr>
      <w:r>
        <w:rPr>
          <w:rFonts w:ascii="Arial" w:hAnsi="Arial" w:cs="Arial"/>
          <w:sz w:val="22"/>
          <w:szCs w:val="22"/>
        </w:rPr>
        <w:t>Carried out site audits of contractor performance and EHS compliance.</w:t>
      </w:r>
    </w:p>
    <w:p w:rsidR="004C44DF" w:rsidRDefault="004C44DF">
      <w:pPr>
        <w:numPr>
          <w:ilvl w:val="0"/>
          <w:numId w:val="6"/>
        </w:numPr>
        <w:rPr>
          <w:rFonts w:ascii="Arial" w:hAnsi="Arial" w:cs="Arial"/>
          <w:sz w:val="22"/>
          <w:szCs w:val="22"/>
        </w:rPr>
      </w:pPr>
      <w:r>
        <w:rPr>
          <w:rFonts w:ascii="Arial" w:hAnsi="Arial" w:cs="Arial"/>
          <w:sz w:val="22"/>
          <w:szCs w:val="22"/>
        </w:rPr>
        <w:t>Carried out acceptance testing on duct, fibre splicing and facilities.</w:t>
      </w:r>
    </w:p>
    <w:p w:rsidR="004C44DF" w:rsidRDefault="004C44DF">
      <w:pPr>
        <w:numPr>
          <w:ilvl w:val="0"/>
          <w:numId w:val="6"/>
        </w:numPr>
        <w:rPr>
          <w:rFonts w:ascii="Arial" w:hAnsi="Arial" w:cs="Arial"/>
          <w:sz w:val="22"/>
          <w:szCs w:val="22"/>
        </w:rPr>
      </w:pPr>
      <w:r>
        <w:rPr>
          <w:rFonts w:ascii="Arial" w:hAnsi="Arial" w:cs="Arial"/>
          <w:sz w:val="22"/>
          <w:szCs w:val="22"/>
        </w:rPr>
        <w:t>Prepared weekly progress reports and handover documentation.</w:t>
      </w:r>
    </w:p>
    <w:p w:rsidR="004C44DF" w:rsidRDefault="004C44DF">
      <w:pPr>
        <w:numPr>
          <w:ilvl w:val="0"/>
          <w:numId w:val="6"/>
        </w:numPr>
        <w:rPr>
          <w:rFonts w:ascii="Arial" w:hAnsi="Arial" w:cs="Arial"/>
          <w:sz w:val="22"/>
          <w:szCs w:val="22"/>
        </w:rPr>
      </w:pPr>
      <w:r>
        <w:rPr>
          <w:rFonts w:ascii="Arial" w:hAnsi="Arial" w:cs="Arial"/>
          <w:sz w:val="22"/>
          <w:szCs w:val="22"/>
        </w:rPr>
        <w:t xml:space="preserve"> Investigated and reported on complaints and wayleave issues.</w:t>
      </w:r>
    </w:p>
    <w:p w:rsidR="004C44DF" w:rsidRDefault="004C44DF">
      <w:pPr>
        <w:rPr>
          <w:rFonts w:ascii="Arial" w:hAnsi="Arial" w:cs="Arial"/>
          <w:sz w:val="22"/>
          <w:szCs w:val="22"/>
        </w:rPr>
      </w:pPr>
    </w:p>
    <w:p w:rsidR="004C44DF" w:rsidRDefault="004C44DF">
      <w:pPr>
        <w:rPr>
          <w:rFonts w:ascii="Arial" w:hAnsi="Arial" w:cs="Arial"/>
          <w:sz w:val="22"/>
          <w:szCs w:val="22"/>
          <w:lang w:val="en-IE"/>
        </w:rPr>
      </w:pPr>
      <w:r>
        <w:rPr>
          <w:rFonts w:ascii="Arial" w:hAnsi="Arial" w:cs="Arial"/>
          <w:b/>
          <w:sz w:val="22"/>
          <w:szCs w:val="22"/>
          <w:lang w:val="en-IE"/>
        </w:rPr>
        <w:t>Network Supervisor</w:t>
      </w:r>
    </w:p>
    <w:p w:rsidR="004C44DF" w:rsidRDefault="004C44DF">
      <w:pPr>
        <w:rPr>
          <w:rFonts w:ascii="Arial" w:hAnsi="Arial" w:cs="Arial"/>
          <w:sz w:val="22"/>
          <w:szCs w:val="22"/>
        </w:rPr>
      </w:pPr>
      <w:r>
        <w:rPr>
          <w:rFonts w:ascii="Arial" w:hAnsi="Arial" w:cs="Arial"/>
          <w:sz w:val="22"/>
          <w:szCs w:val="22"/>
          <w:lang w:val="en-IE"/>
        </w:rPr>
        <w:t>Chorus Communications Ltd/ CMI Cable/</w:t>
      </w:r>
      <w:proofErr w:type="spellStart"/>
      <w:r>
        <w:rPr>
          <w:rFonts w:ascii="Arial" w:hAnsi="Arial" w:cs="Arial"/>
          <w:sz w:val="22"/>
          <w:szCs w:val="22"/>
          <w:lang w:val="en-IE"/>
        </w:rPr>
        <w:t>Marmac</w:t>
      </w:r>
      <w:proofErr w:type="spellEnd"/>
      <w:r>
        <w:rPr>
          <w:rFonts w:ascii="Arial" w:hAnsi="Arial" w:cs="Arial"/>
          <w:sz w:val="22"/>
          <w:szCs w:val="22"/>
          <w:lang w:val="en-IE"/>
        </w:rPr>
        <w:t xml:space="preserve"> Ltd 1982 to 2004</w:t>
      </w:r>
    </w:p>
    <w:p w:rsidR="004C44DF" w:rsidRDefault="004C44DF">
      <w:pPr>
        <w:rPr>
          <w:rFonts w:ascii="Arial" w:hAnsi="Arial" w:cs="Arial"/>
          <w:sz w:val="22"/>
          <w:szCs w:val="22"/>
        </w:rPr>
      </w:pPr>
    </w:p>
    <w:p w:rsidR="004C44DF" w:rsidRDefault="004C44DF">
      <w:pPr>
        <w:numPr>
          <w:ilvl w:val="0"/>
          <w:numId w:val="4"/>
        </w:numPr>
        <w:rPr>
          <w:rFonts w:ascii="Arial" w:hAnsi="Arial" w:cs="Arial"/>
          <w:sz w:val="22"/>
          <w:szCs w:val="22"/>
          <w:lang w:val="en-IE"/>
        </w:rPr>
      </w:pPr>
      <w:r>
        <w:rPr>
          <w:rFonts w:ascii="Arial" w:hAnsi="Arial" w:cs="Arial"/>
          <w:sz w:val="22"/>
          <w:szCs w:val="22"/>
          <w:lang w:val="en-IE"/>
        </w:rPr>
        <w:t xml:space="preserve">Maintained four CATV and MMDS head ends and associated distribution networks in the North West. </w:t>
      </w:r>
    </w:p>
    <w:p w:rsidR="004C44DF" w:rsidRDefault="004C44DF">
      <w:pPr>
        <w:numPr>
          <w:ilvl w:val="0"/>
          <w:numId w:val="4"/>
        </w:numPr>
        <w:rPr>
          <w:rFonts w:ascii="Arial" w:hAnsi="Arial" w:cs="Arial"/>
          <w:sz w:val="22"/>
          <w:szCs w:val="22"/>
          <w:lang w:val="en-IE"/>
        </w:rPr>
      </w:pPr>
      <w:r>
        <w:rPr>
          <w:rFonts w:ascii="Arial" w:hAnsi="Arial" w:cs="Arial"/>
          <w:sz w:val="22"/>
          <w:szCs w:val="22"/>
          <w:lang w:val="en-IE"/>
        </w:rPr>
        <w:t>Developed relationship with property developers, builders and Local Authorities.</w:t>
      </w:r>
    </w:p>
    <w:p w:rsidR="004C44DF" w:rsidRDefault="004C44DF">
      <w:pPr>
        <w:numPr>
          <w:ilvl w:val="0"/>
          <w:numId w:val="4"/>
        </w:numPr>
        <w:rPr>
          <w:rFonts w:ascii="Arial" w:hAnsi="Arial" w:cs="Arial"/>
          <w:sz w:val="22"/>
          <w:szCs w:val="22"/>
          <w:lang w:val="en-IE"/>
        </w:rPr>
      </w:pPr>
      <w:r>
        <w:rPr>
          <w:rFonts w:ascii="Arial" w:hAnsi="Arial" w:cs="Arial"/>
          <w:sz w:val="22"/>
          <w:szCs w:val="22"/>
          <w:lang w:val="en-IE"/>
        </w:rPr>
        <w:t>Managed new build and opportunities to upgrade and expand network reach.</w:t>
      </w:r>
    </w:p>
    <w:p w:rsidR="004C44DF" w:rsidRDefault="004C44DF">
      <w:pPr>
        <w:ind w:left="720"/>
        <w:rPr>
          <w:rFonts w:ascii="Arial" w:hAnsi="Arial" w:cs="Arial"/>
          <w:sz w:val="22"/>
          <w:szCs w:val="22"/>
          <w:lang w:val="en-IE"/>
        </w:rPr>
      </w:pPr>
    </w:p>
    <w:p w:rsidR="004C44DF" w:rsidRDefault="004C44DF">
      <w:pPr>
        <w:rPr>
          <w:rFonts w:ascii="Calibri" w:hAnsi="Calibri" w:cs="Calibri"/>
          <w:sz w:val="22"/>
          <w:lang w:val="en-IE"/>
        </w:rPr>
      </w:pPr>
    </w:p>
    <w:p w:rsidR="004C44DF" w:rsidRDefault="004C44DF">
      <w:pPr>
        <w:pStyle w:val="Heading1"/>
        <w:tabs>
          <w:tab w:val="clear" w:pos="0"/>
        </w:tabs>
        <w:spacing w:before="0" w:after="0"/>
        <w:rPr>
          <w:rFonts w:ascii="Calibri" w:hAnsi="Calibri" w:cs="Calibri"/>
          <w:sz w:val="22"/>
        </w:rPr>
      </w:pPr>
    </w:p>
    <w:p w:rsidR="004C44DF" w:rsidRDefault="004C44DF"/>
    <w:p w:rsidR="004C44DF" w:rsidRDefault="004C44DF"/>
    <w:p w:rsidR="004C44DF" w:rsidRDefault="004C44DF"/>
    <w:p w:rsidR="004C44DF" w:rsidRDefault="004C44DF">
      <w:pPr>
        <w:pStyle w:val="Heading1"/>
        <w:tabs>
          <w:tab w:val="num" w:pos="0"/>
        </w:tabs>
        <w:spacing w:before="0" w:after="0"/>
      </w:pPr>
      <w:r>
        <w:rPr>
          <w:rFonts w:ascii="Arial" w:hAnsi="Arial" w:cs="Arial"/>
          <w:sz w:val="22"/>
          <w:szCs w:val="22"/>
        </w:rPr>
        <w:t>Education:</w:t>
      </w:r>
    </w:p>
    <w:p w:rsidR="004C44DF" w:rsidRDefault="004C44DF"/>
    <w:p w:rsidR="004C44DF" w:rsidRDefault="004C44DF">
      <w:pPr>
        <w:rPr>
          <w:rFonts w:ascii="Arial" w:hAnsi="Arial" w:cs="Arial"/>
          <w:sz w:val="22"/>
          <w:szCs w:val="22"/>
          <w:lang w:val="en-IE"/>
        </w:rPr>
      </w:pPr>
      <w:r>
        <w:rPr>
          <w:rFonts w:ascii="Arial" w:hAnsi="Arial" w:cs="Arial"/>
          <w:b/>
          <w:sz w:val="22"/>
          <w:szCs w:val="22"/>
          <w:lang w:val="en-IE"/>
        </w:rPr>
        <w:t>Dublin City University (part time),</w:t>
      </w:r>
      <w:r>
        <w:rPr>
          <w:rFonts w:ascii="Arial" w:hAnsi="Arial" w:cs="Arial"/>
          <w:sz w:val="22"/>
          <w:szCs w:val="22"/>
          <w:lang w:val="en-IE"/>
        </w:rPr>
        <w:t xml:space="preserve"> 2008 - 2011.</w:t>
      </w:r>
    </w:p>
    <w:p w:rsidR="004C44DF" w:rsidRDefault="004C44DF">
      <w:pPr>
        <w:rPr>
          <w:rFonts w:ascii="Arial" w:hAnsi="Arial" w:cs="Arial"/>
          <w:sz w:val="22"/>
          <w:szCs w:val="22"/>
          <w:lang w:val="en-IE"/>
        </w:rPr>
      </w:pPr>
      <w:r>
        <w:rPr>
          <w:rFonts w:ascii="Arial" w:hAnsi="Arial" w:cs="Arial"/>
          <w:sz w:val="22"/>
          <w:szCs w:val="22"/>
          <w:lang w:val="en-IE"/>
        </w:rPr>
        <w:lastRenderedPageBreak/>
        <w:t>Graduate Diploma in Electronic Systems.</w:t>
      </w:r>
    </w:p>
    <w:p w:rsidR="004C44DF" w:rsidRDefault="004C44DF">
      <w:pPr>
        <w:rPr>
          <w:rFonts w:ascii="Arial" w:hAnsi="Arial" w:cs="Arial"/>
          <w:sz w:val="22"/>
          <w:szCs w:val="22"/>
          <w:lang w:val="en-IE"/>
        </w:rPr>
      </w:pPr>
      <w:r>
        <w:rPr>
          <w:rFonts w:ascii="Arial" w:hAnsi="Arial" w:cs="Arial"/>
          <w:sz w:val="22"/>
          <w:szCs w:val="22"/>
          <w:lang w:val="en-IE"/>
        </w:rPr>
        <w:t>Modules completed : Advanced RF Circuit Modelling, Image and Video Compression, Internetwork Security, Optical Communications System Design,</w:t>
      </w:r>
    </w:p>
    <w:p w:rsidR="004C44DF" w:rsidRDefault="004C44DF">
      <w:pPr>
        <w:rPr>
          <w:rFonts w:ascii="Arial" w:hAnsi="Arial" w:cs="Arial"/>
          <w:sz w:val="22"/>
          <w:szCs w:val="22"/>
          <w:lang w:val="en-IE"/>
        </w:rPr>
      </w:pPr>
      <w:r>
        <w:rPr>
          <w:rFonts w:ascii="Arial" w:hAnsi="Arial" w:cs="Arial"/>
          <w:sz w:val="22"/>
          <w:szCs w:val="22"/>
          <w:lang w:val="en-IE"/>
        </w:rPr>
        <w:t xml:space="preserve">Wireless and Mobile Networks, Fundamentals of Photonic Devices, Biomedical Image Acquisition, Renewable Energy : </w:t>
      </w:r>
      <w:proofErr w:type="spellStart"/>
      <w:r>
        <w:rPr>
          <w:rFonts w:ascii="Arial" w:hAnsi="Arial" w:cs="Arial"/>
          <w:sz w:val="22"/>
          <w:szCs w:val="22"/>
          <w:lang w:val="en-IE"/>
        </w:rPr>
        <w:t>Systems,Technology</w:t>
      </w:r>
      <w:proofErr w:type="spellEnd"/>
      <w:r>
        <w:rPr>
          <w:rFonts w:ascii="Arial" w:hAnsi="Arial" w:cs="Arial"/>
          <w:sz w:val="22"/>
          <w:szCs w:val="22"/>
          <w:lang w:val="en-IE"/>
        </w:rPr>
        <w:t xml:space="preserve"> and Economics ( composed a paper on the potential of the West of Ireland for renewable energy production ).</w:t>
      </w:r>
    </w:p>
    <w:p w:rsidR="004C44DF" w:rsidRDefault="004C44DF">
      <w:pPr>
        <w:rPr>
          <w:rFonts w:ascii="Arial" w:hAnsi="Arial" w:cs="Arial"/>
          <w:sz w:val="22"/>
          <w:szCs w:val="22"/>
          <w:lang w:val="en-IE"/>
        </w:rPr>
      </w:pPr>
    </w:p>
    <w:p w:rsidR="004C44DF" w:rsidRDefault="004C44DF">
      <w:pPr>
        <w:rPr>
          <w:rFonts w:ascii="Arial" w:hAnsi="Arial" w:cs="Arial"/>
          <w:sz w:val="22"/>
          <w:szCs w:val="22"/>
          <w:lang w:val="en-IE"/>
        </w:rPr>
      </w:pPr>
      <w:r>
        <w:rPr>
          <w:rFonts w:ascii="Arial" w:hAnsi="Arial" w:cs="Arial"/>
          <w:b/>
          <w:sz w:val="22"/>
          <w:szCs w:val="22"/>
          <w:lang w:val="en-IE"/>
        </w:rPr>
        <w:t xml:space="preserve">IT Sligo (part time), </w:t>
      </w:r>
      <w:r>
        <w:rPr>
          <w:rFonts w:ascii="Arial" w:hAnsi="Arial" w:cs="Arial"/>
          <w:sz w:val="22"/>
          <w:szCs w:val="22"/>
          <w:lang w:val="en-IE"/>
        </w:rPr>
        <w:t>1994 – 1996.</w:t>
      </w:r>
    </w:p>
    <w:p w:rsidR="004C44DF" w:rsidRDefault="004C44DF">
      <w:pPr>
        <w:rPr>
          <w:rFonts w:ascii="Arial" w:hAnsi="Arial" w:cs="Arial"/>
          <w:sz w:val="22"/>
          <w:szCs w:val="22"/>
          <w:lang w:val="en-IE"/>
        </w:rPr>
      </w:pPr>
      <w:r>
        <w:rPr>
          <w:rFonts w:ascii="Arial" w:hAnsi="Arial" w:cs="Arial"/>
          <w:sz w:val="22"/>
          <w:szCs w:val="22"/>
          <w:lang w:val="en-IE"/>
        </w:rPr>
        <w:t>NCEA Diploma in Industrial Automation.</w:t>
      </w:r>
    </w:p>
    <w:p w:rsidR="004C44DF" w:rsidRDefault="004C44DF">
      <w:pPr>
        <w:rPr>
          <w:rFonts w:ascii="Arial" w:hAnsi="Arial" w:cs="Arial"/>
          <w:sz w:val="22"/>
          <w:szCs w:val="22"/>
          <w:lang w:val="en-IE"/>
        </w:rPr>
      </w:pPr>
    </w:p>
    <w:p w:rsidR="004C44DF" w:rsidRDefault="004C44DF">
      <w:pPr>
        <w:rPr>
          <w:rFonts w:ascii="Arial" w:hAnsi="Arial" w:cs="Arial"/>
          <w:sz w:val="22"/>
          <w:szCs w:val="22"/>
          <w:lang w:val="en-IE"/>
        </w:rPr>
      </w:pPr>
      <w:r>
        <w:rPr>
          <w:rFonts w:ascii="Arial" w:hAnsi="Arial" w:cs="Arial"/>
          <w:b/>
          <w:sz w:val="22"/>
          <w:szCs w:val="22"/>
          <w:lang w:val="en-IE"/>
        </w:rPr>
        <w:t>NUIG,</w:t>
      </w:r>
      <w:r>
        <w:rPr>
          <w:rFonts w:ascii="Arial" w:hAnsi="Arial" w:cs="Arial"/>
          <w:sz w:val="22"/>
          <w:szCs w:val="22"/>
          <w:lang w:val="en-IE"/>
        </w:rPr>
        <w:t xml:space="preserve"> 1978 – 1982.</w:t>
      </w:r>
    </w:p>
    <w:p w:rsidR="004C44DF" w:rsidRDefault="004C44DF">
      <w:pPr>
        <w:rPr>
          <w:rFonts w:ascii="Arial" w:hAnsi="Arial" w:cs="Arial"/>
          <w:sz w:val="22"/>
          <w:szCs w:val="22"/>
          <w:lang w:val="en-IE"/>
        </w:rPr>
      </w:pPr>
      <w:r>
        <w:rPr>
          <w:rFonts w:ascii="Arial" w:hAnsi="Arial" w:cs="Arial"/>
          <w:sz w:val="22"/>
          <w:szCs w:val="22"/>
          <w:lang w:val="en-IE"/>
        </w:rPr>
        <w:t>BE Degree Industrial Engineering.</w:t>
      </w:r>
    </w:p>
    <w:p w:rsidR="004C44DF" w:rsidRDefault="004C44DF">
      <w:pPr>
        <w:rPr>
          <w:rFonts w:ascii="Arial" w:hAnsi="Arial" w:cs="Arial"/>
          <w:sz w:val="22"/>
          <w:szCs w:val="22"/>
          <w:lang w:val="en-IE"/>
        </w:rPr>
      </w:pPr>
    </w:p>
    <w:p w:rsidR="004C44DF" w:rsidRDefault="004C44DF">
      <w:pPr>
        <w:rPr>
          <w:rFonts w:ascii="Arial" w:hAnsi="Arial" w:cs="Arial"/>
          <w:sz w:val="22"/>
          <w:szCs w:val="22"/>
          <w:lang w:val="en-IE"/>
        </w:rPr>
      </w:pPr>
      <w:r>
        <w:rPr>
          <w:rFonts w:ascii="Arial" w:hAnsi="Arial" w:cs="Arial"/>
          <w:b/>
          <w:sz w:val="22"/>
          <w:szCs w:val="22"/>
          <w:lang w:val="en-IE"/>
        </w:rPr>
        <w:t>Leaving Certificate,</w:t>
      </w:r>
      <w:r>
        <w:rPr>
          <w:rFonts w:ascii="Arial" w:hAnsi="Arial" w:cs="Arial"/>
          <w:sz w:val="22"/>
          <w:szCs w:val="22"/>
          <w:lang w:val="en-IE"/>
        </w:rPr>
        <w:t xml:space="preserve"> 1978.</w:t>
      </w:r>
    </w:p>
    <w:p w:rsidR="004C44DF" w:rsidRDefault="004C44DF">
      <w:pPr>
        <w:rPr>
          <w:rFonts w:ascii="Arial" w:hAnsi="Arial" w:cs="Arial"/>
          <w:sz w:val="22"/>
          <w:szCs w:val="22"/>
          <w:lang w:val="en-IE"/>
        </w:rPr>
      </w:pPr>
    </w:p>
    <w:p w:rsidR="004C44DF" w:rsidRDefault="004C44DF">
      <w:pPr>
        <w:rPr>
          <w:rFonts w:ascii="Arial" w:hAnsi="Arial" w:cs="Arial"/>
          <w:sz w:val="22"/>
          <w:szCs w:val="22"/>
          <w:lang w:val="en-IE"/>
        </w:rPr>
      </w:pPr>
      <w:r>
        <w:rPr>
          <w:rFonts w:ascii="Arial" w:hAnsi="Arial" w:cs="Arial"/>
          <w:sz w:val="22"/>
          <w:szCs w:val="22"/>
          <w:lang w:val="en-IE"/>
        </w:rPr>
        <w:t>Executive Networking and Support Programme, November  2017.</w:t>
      </w:r>
    </w:p>
    <w:p w:rsidR="004C44DF" w:rsidRDefault="004C44DF">
      <w:pPr>
        <w:rPr>
          <w:rFonts w:ascii="Arial" w:hAnsi="Arial" w:cs="Arial"/>
          <w:sz w:val="22"/>
          <w:szCs w:val="22"/>
          <w:lang w:val="en-IE"/>
        </w:rPr>
      </w:pPr>
      <w:r>
        <w:rPr>
          <w:rFonts w:ascii="Arial" w:hAnsi="Arial" w:cs="Arial"/>
          <w:sz w:val="22"/>
          <w:szCs w:val="22"/>
          <w:lang w:val="en-IE"/>
        </w:rPr>
        <w:t>FAS Safe Pass, April 201</w:t>
      </w:r>
      <w:r w:rsidR="00593994">
        <w:rPr>
          <w:rFonts w:ascii="Arial" w:hAnsi="Arial" w:cs="Arial"/>
          <w:sz w:val="22"/>
          <w:szCs w:val="22"/>
          <w:lang w:val="en-IE"/>
        </w:rPr>
        <w:t>9.</w:t>
      </w:r>
    </w:p>
    <w:p w:rsidR="004C44DF" w:rsidRDefault="004C44DF">
      <w:pPr>
        <w:rPr>
          <w:rFonts w:ascii="Arial" w:hAnsi="Arial" w:cs="Arial"/>
          <w:sz w:val="22"/>
          <w:szCs w:val="22"/>
          <w:lang w:val="en-IE"/>
        </w:rPr>
      </w:pPr>
      <w:r>
        <w:rPr>
          <w:rFonts w:ascii="Arial" w:hAnsi="Arial" w:cs="Arial"/>
          <w:sz w:val="22"/>
          <w:szCs w:val="22"/>
          <w:lang w:val="en-IE"/>
        </w:rPr>
        <w:t>Working at heights training scheme, November 2008.</w:t>
      </w:r>
    </w:p>
    <w:p w:rsidR="004C44DF" w:rsidRDefault="004C44DF">
      <w:pPr>
        <w:rPr>
          <w:rFonts w:ascii="Arial" w:hAnsi="Arial" w:cs="Arial"/>
          <w:sz w:val="22"/>
          <w:szCs w:val="22"/>
          <w:lang w:val="en-IE"/>
        </w:rPr>
      </w:pPr>
      <w:r>
        <w:rPr>
          <w:rFonts w:ascii="Arial" w:hAnsi="Arial" w:cs="Arial"/>
          <w:sz w:val="22"/>
          <w:szCs w:val="22"/>
          <w:lang w:val="en-IE"/>
        </w:rPr>
        <w:t>Occupational First Aid FETAC level 5 April 2013, refreshed August 2015.</w:t>
      </w:r>
    </w:p>
    <w:p w:rsidR="004C44DF" w:rsidRDefault="004C44DF">
      <w:pPr>
        <w:rPr>
          <w:rFonts w:ascii="Arial" w:hAnsi="Arial" w:cs="Arial"/>
          <w:sz w:val="22"/>
          <w:szCs w:val="22"/>
          <w:lang w:val="en-IE"/>
        </w:rPr>
      </w:pPr>
      <w:r>
        <w:rPr>
          <w:rFonts w:ascii="Arial" w:hAnsi="Arial" w:cs="Arial"/>
          <w:sz w:val="22"/>
          <w:szCs w:val="22"/>
          <w:lang w:val="en-IE"/>
        </w:rPr>
        <w:t>ESB Networks Level 0 Route Surveyor(UG) Certification, May 2016.</w:t>
      </w:r>
    </w:p>
    <w:p w:rsidR="004C44DF" w:rsidRDefault="004C44DF">
      <w:pPr>
        <w:rPr>
          <w:rFonts w:ascii="Arial" w:hAnsi="Arial" w:cs="Arial"/>
          <w:sz w:val="22"/>
          <w:szCs w:val="22"/>
          <w:lang w:val="en-IE"/>
        </w:rPr>
      </w:pPr>
      <w:proofErr w:type="spellStart"/>
      <w:r>
        <w:rPr>
          <w:rFonts w:ascii="Arial" w:hAnsi="Arial" w:cs="Arial"/>
          <w:sz w:val="22"/>
          <w:szCs w:val="22"/>
          <w:lang w:val="en-IE"/>
        </w:rPr>
        <w:t>Comptia</w:t>
      </w:r>
      <w:proofErr w:type="spellEnd"/>
      <w:r>
        <w:rPr>
          <w:rFonts w:ascii="Arial" w:hAnsi="Arial" w:cs="Arial"/>
          <w:sz w:val="22"/>
          <w:szCs w:val="22"/>
          <w:lang w:val="en-IE"/>
        </w:rPr>
        <w:t xml:space="preserve"> A+ Certification, 2002.</w:t>
      </w:r>
    </w:p>
    <w:p w:rsidR="004C44DF" w:rsidRDefault="004C44DF">
      <w:pPr>
        <w:rPr>
          <w:rFonts w:ascii="Arial" w:hAnsi="Arial" w:cs="Arial"/>
          <w:sz w:val="22"/>
          <w:szCs w:val="22"/>
          <w:lang w:val="en-IE"/>
        </w:rPr>
      </w:pPr>
      <w:proofErr w:type="spellStart"/>
      <w:r>
        <w:rPr>
          <w:rFonts w:ascii="Arial" w:hAnsi="Arial" w:cs="Arial"/>
          <w:sz w:val="22"/>
          <w:szCs w:val="22"/>
          <w:lang w:val="en-IE"/>
        </w:rPr>
        <w:t>Cablespan</w:t>
      </w:r>
      <w:proofErr w:type="spellEnd"/>
      <w:r>
        <w:rPr>
          <w:rFonts w:ascii="Arial" w:hAnsi="Arial" w:cs="Arial"/>
          <w:sz w:val="22"/>
          <w:szCs w:val="22"/>
          <w:lang w:val="en-IE"/>
        </w:rPr>
        <w:t xml:space="preserve"> telephony system. Tellabs, </w:t>
      </w:r>
      <w:proofErr w:type="spellStart"/>
      <w:r>
        <w:rPr>
          <w:rFonts w:ascii="Arial" w:hAnsi="Arial" w:cs="Arial"/>
          <w:sz w:val="22"/>
          <w:szCs w:val="22"/>
          <w:lang w:val="en-IE"/>
        </w:rPr>
        <w:t>Shannon,Co</w:t>
      </w:r>
      <w:proofErr w:type="spellEnd"/>
      <w:r>
        <w:rPr>
          <w:rFonts w:ascii="Arial" w:hAnsi="Arial" w:cs="Arial"/>
          <w:sz w:val="22"/>
          <w:szCs w:val="22"/>
          <w:lang w:val="en-IE"/>
        </w:rPr>
        <w:t>. Clare. Duration three days 1999.</w:t>
      </w:r>
    </w:p>
    <w:p w:rsidR="004C44DF" w:rsidRDefault="004C44DF">
      <w:pPr>
        <w:rPr>
          <w:rFonts w:ascii="Arial" w:hAnsi="Arial" w:cs="Arial"/>
          <w:sz w:val="22"/>
          <w:szCs w:val="22"/>
          <w:lang w:val="en-IE"/>
        </w:rPr>
      </w:pPr>
      <w:proofErr w:type="spellStart"/>
      <w:r>
        <w:rPr>
          <w:rFonts w:ascii="Arial" w:hAnsi="Arial" w:cs="Arial"/>
          <w:sz w:val="22"/>
          <w:szCs w:val="22"/>
          <w:lang w:val="en-IE"/>
        </w:rPr>
        <w:t>Airloop</w:t>
      </w:r>
      <w:proofErr w:type="spellEnd"/>
      <w:r>
        <w:rPr>
          <w:rFonts w:ascii="Arial" w:hAnsi="Arial" w:cs="Arial"/>
          <w:sz w:val="22"/>
          <w:szCs w:val="22"/>
          <w:lang w:val="en-IE"/>
        </w:rPr>
        <w:t xml:space="preserve"> wireless telephony system. Lucent Technologies, Limerick. Duration three days  1999.</w:t>
      </w:r>
    </w:p>
    <w:p w:rsidR="004C44DF" w:rsidRDefault="004C44DF">
      <w:pPr>
        <w:rPr>
          <w:rFonts w:ascii="Arial" w:hAnsi="Arial" w:cs="Arial"/>
          <w:sz w:val="22"/>
          <w:szCs w:val="22"/>
          <w:lang w:val="en-IE"/>
        </w:rPr>
      </w:pPr>
      <w:r>
        <w:rPr>
          <w:rFonts w:ascii="Arial" w:hAnsi="Arial" w:cs="Arial"/>
          <w:sz w:val="22"/>
          <w:szCs w:val="22"/>
          <w:lang w:val="en-IE"/>
        </w:rPr>
        <w:t>CMI Cable in-house fibre optic splicing course.</w:t>
      </w:r>
    </w:p>
    <w:p w:rsidR="004C44DF" w:rsidRDefault="004C44DF">
      <w:pPr>
        <w:rPr>
          <w:rFonts w:ascii="Arial" w:hAnsi="Arial" w:cs="Arial"/>
          <w:sz w:val="22"/>
          <w:szCs w:val="22"/>
          <w:lang w:val="en-IE"/>
        </w:rPr>
      </w:pPr>
      <w:r>
        <w:rPr>
          <w:rFonts w:ascii="Arial" w:hAnsi="Arial" w:cs="Arial"/>
          <w:sz w:val="22"/>
          <w:szCs w:val="22"/>
          <w:lang w:val="en-IE"/>
        </w:rPr>
        <w:t xml:space="preserve">SCTE Network Technician                                        </w:t>
      </w:r>
      <w:r>
        <w:rPr>
          <w:rFonts w:ascii="Arial" w:hAnsi="Arial" w:cs="Arial"/>
          <w:sz w:val="22"/>
          <w:szCs w:val="22"/>
          <w:lang w:val="en-IE"/>
        </w:rPr>
        <w:tab/>
        <w:t xml:space="preserve">2000 . </w:t>
      </w:r>
    </w:p>
    <w:p w:rsidR="004C44DF" w:rsidRDefault="004C44DF">
      <w:pPr>
        <w:rPr>
          <w:rFonts w:ascii="Arial" w:hAnsi="Arial" w:cs="Arial"/>
          <w:sz w:val="22"/>
          <w:szCs w:val="22"/>
          <w:lang w:val="en-IE"/>
        </w:rPr>
      </w:pPr>
    </w:p>
    <w:p w:rsidR="004C44DF" w:rsidRDefault="004C44DF">
      <w:pPr>
        <w:rPr>
          <w:rFonts w:ascii="Arial" w:hAnsi="Arial" w:cs="Arial"/>
          <w:b/>
          <w:sz w:val="22"/>
          <w:szCs w:val="22"/>
          <w:lang w:val="en-IE"/>
        </w:rPr>
      </w:pPr>
      <w:r>
        <w:rPr>
          <w:rFonts w:ascii="Arial" w:hAnsi="Arial" w:cs="Arial"/>
          <w:b/>
          <w:sz w:val="22"/>
          <w:szCs w:val="22"/>
          <w:lang w:val="en-IE"/>
        </w:rPr>
        <w:t>Achievements.</w:t>
      </w:r>
    </w:p>
    <w:p w:rsidR="004C44DF" w:rsidRDefault="004C44DF">
      <w:pPr>
        <w:rPr>
          <w:rFonts w:ascii="Arial" w:hAnsi="Arial" w:cs="Arial"/>
          <w:b/>
          <w:sz w:val="22"/>
          <w:szCs w:val="22"/>
          <w:lang w:val="en-IE"/>
        </w:rPr>
      </w:pPr>
    </w:p>
    <w:p w:rsidR="004C44DF" w:rsidRDefault="004C44DF">
      <w:pPr>
        <w:pStyle w:val="ListParagraph"/>
        <w:numPr>
          <w:ilvl w:val="0"/>
          <w:numId w:val="3"/>
        </w:numPr>
        <w:rPr>
          <w:rFonts w:ascii="Arial" w:hAnsi="Arial" w:cs="Arial"/>
        </w:rPr>
      </w:pPr>
      <w:r>
        <w:rPr>
          <w:rFonts w:ascii="Arial" w:hAnsi="Arial" w:cs="Arial"/>
        </w:rPr>
        <w:t xml:space="preserve"> Achieved lowest cost per home in the CATV new-build initiative from 1990 to 1999. This would equate to cost saving a saving of 30% per installation. </w:t>
      </w:r>
    </w:p>
    <w:p w:rsidR="004C44DF" w:rsidRDefault="004C44DF">
      <w:pPr>
        <w:numPr>
          <w:ilvl w:val="0"/>
          <w:numId w:val="3"/>
        </w:numPr>
        <w:suppressAutoHyphens w:val="0"/>
        <w:spacing w:after="160" w:line="252" w:lineRule="auto"/>
        <w:rPr>
          <w:rFonts w:ascii="Arial" w:eastAsia="Calibri" w:hAnsi="Arial" w:cs="Arial"/>
          <w:sz w:val="22"/>
          <w:szCs w:val="22"/>
          <w:lang w:val="en-IE"/>
        </w:rPr>
      </w:pPr>
      <w:r>
        <w:rPr>
          <w:rFonts w:ascii="Arial" w:eastAsia="Calibri" w:hAnsi="Arial" w:cs="Arial"/>
          <w:sz w:val="22"/>
          <w:szCs w:val="22"/>
          <w:lang w:val="en-IE"/>
        </w:rPr>
        <w:t>Achieved highest score in the SCTE Network Technician course 2001.</w:t>
      </w:r>
    </w:p>
    <w:p w:rsidR="004C44DF" w:rsidRDefault="004C44DF">
      <w:pPr>
        <w:numPr>
          <w:ilvl w:val="0"/>
          <w:numId w:val="3"/>
        </w:numPr>
        <w:suppressAutoHyphens w:val="0"/>
        <w:spacing w:after="160" w:line="252" w:lineRule="auto"/>
        <w:rPr>
          <w:rFonts w:ascii="Arial" w:eastAsia="Calibri" w:hAnsi="Arial" w:cs="Arial"/>
          <w:sz w:val="22"/>
          <w:szCs w:val="22"/>
          <w:lang w:val="en-IE"/>
        </w:rPr>
      </w:pPr>
      <w:r>
        <w:rPr>
          <w:rFonts w:ascii="Arial" w:eastAsia="Calibri" w:hAnsi="Arial" w:cs="Arial"/>
          <w:sz w:val="22"/>
          <w:szCs w:val="22"/>
          <w:lang w:val="en-IE"/>
        </w:rPr>
        <w:t>I built the largest private CATV operation in Sligo from 2004-2010 connecting over 200 homes across five separate communities.</w:t>
      </w:r>
    </w:p>
    <w:p w:rsidR="004C44DF" w:rsidRDefault="004C44DF">
      <w:pPr>
        <w:numPr>
          <w:ilvl w:val="0"/>
          <w:numId w:val="3"/>
        </w:numPr>
        <w:suppressAutoHyphens w:val="0"/>
        <w:spacing w:after="160" w:line="252" w:lineRule="auto"/>
        <w:rPr>
          <w:rFonts w:ascii="Arial" w:eastAsia="Calibri" w:hAnsi="Arial" w:cs="Arial"/>
          <w:sz w:val="22"/>
          <w:szCs w:val="22"/>
          <w:lang w:val="en-IE"/>
        </w:rPr>
      </w:pPr>
      <w:r>
        <w:rPr>
          <w:rFonts w:ascii="Arial" w:eastAsia="Calibri" w:hAnsi="Arial" w:cs="Arial"/>
          <w:sz w:val="22"/>
          <w:szCs w:val="22"/>
          <w:lang w:val="en-IE"/>
        </w:rPr>
        <w:t xml:space="preserve">Attained a post grad Diploma in Electronic Systems from DCU part-time over 3 years. </w:t>
      </w:r>
    </w:p>
    <w:p w:rsidR="004C44DF" w:rsidRDefault="004C44DF">
      <w:pPr>
        <w:numPr>
          <w:ilvl w:val="0"/>
          <w:numId w:val="3"/>
        </w:numPr>
        <w:suppressAutoHyphens w:val="0"/>
        <w:spacing w:after="160" w:line="252" w:lineRule="auto"/>
        <w:rPr>
          <w:rFonts w:ascii="Arial" w:hAnsi="Arial" w:cs="Arial"/>
          <w:sz w:val="22"/>
          <w:szCs w:val="22"/>
          <w:lang w:val="en-IE"/>
        </w:rPr>
      </w:pPr>
      <w:r>
        <w:rPr>
          <w:rFonts w:ascii="Arial" w:eastAsia="Calibri" w:hAnsi="Arial" w:cs="Arial"/>
          <w:sz w:val="22"/>
          <w:szCs w:val="22"/>
          <w:lang w:val="en-IE"/>
        </w:rPr>
        <w:t>I managed, trained and coached a U16 GAA team to earn a place in the league final in 2017.</w:t>
      </w:r>
    </w:p>
    <w:p w:rsidR="004C44DF" w:rsidRDefault="004C44DF">
      <w:pPr>
        <w:rPr>
          <w:rFonts w:ascii="Arial" w:hAnsi="Arial" w:cs="Arial"/>
          <w:sz w:val="22"/>
          <w:szCs w:val="22"/>
          <w:lang w:val="en-IE"/>
        </w:rPr>
      </w:pPr>
      <w:r>
        <w:rPr>
          <w:rFonts w:ascii="Arial" w:hAnsi="Arial" w:cs="Arial"/>
          <w:sz w:val="22"/>
          <w:szCs w:val="22"/>
          <w:lang w:val="en-IE"/>
        </w:rPr>
        <w:t xml:space="preserve">                                      </w:t>
      </w:r>
    </w:p>
    <w:p w:rsidR="004C44DF" w:rsidRDefault="004C44DF">
      <w:pPr>
        <w:rPr>
          <w:rFonts w:ascii="Arial" w:hAnsi="Arial" w:cs="Arial"/>
          <w:sz w:val="22"/>
          <w:szCs w:val="22"/>
          <w:lang w:val="en-IE"/>
        </w:rPr>
      </w:pPr>
    </w:p>
    <w:p w:rsidR="004C44DF" w:rsidRDefault="004C44DF">
      <w:pPr>
        <w:rPr>
          <w:rFonts w:ascii="Arial" w:hAnsi="Arial" w:cs="Arial"/>
          <w:b/>
          <w:sz w:val="22"/>
          <w:szCs w:val="22"/>
          <w:lang w:val="en-IE"/>
        </w:rPr>
      </w:pPr>
      <w:r>
        <w:rPr>
          <w:rFonts w:ascii="Arial" w:hAnsi="Arial" w:cs="Arial"/>
          <w:b/>
          <w:sz w:val="22"/>
          <w:szCs w:val="22"/>
          <w:lang w:val="en-IE"/>
        </w:rPr>
        <w:t>Activities and Interests.</w:t>
      </w:r>
    </w:p>
    <w:p w:rsidR="004C44DF" w:rsidRDefault="004C44DF">
      <w:pPr>
        <w:rPr>
          <w:rFonts w:ascii="Arial" w:hAnsi="Arial" w:cs="Arial"/>
          <w:b/>
          <w:sz w:val="22"/>
          <w:szCs w:val="22"/>
          <w:lang w:val="en-IE"/>
        </w:rPr>
      </w:pPr>
    </w:p>
    <w:p w:rsidR="004C44DF" w:rsidRDefault="004C44DF">
      <w:pPr>
        <w:rPr>
          <w:sz w:val="24"/>
          <w:szCs w:val="24"/>
        </w:rPr>
      </w:pPr>
      <w:r>
        <w:rPr>
          <w:rFonts w:ascii="Arial" w:hAnsi="Arial" w:cs="Arial"/>
          <w:sz w:val="22"/>
          <w:szCs w:val="22"/>
          <w:lang w:val="en-IE"/>
        </w:rPr>
        <w:t>Keeping fit, coaching &amp; training a U16 GAA team, playing guitar, reading, repairing technical equipment.</w:t>
      </w: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sz w:val="24"/>
          <w:szCs w:val="24"/>
        </w:rPr>
      </w:pPr>
    </w:p>
    <w:p w:rsidR="004C44DF" w:rsidRDefault="004C44DF">
      <w:pPr>
        <w:rPr>
          <w:rFonts w:ascii="Arial" w:hAnsi="Arial" w:cs="Arial"/>
          <w:sz w:val="22"/>
          <w:szCs w:val="22"/>
        </w:rPr>
      </w:pPr>
    </w:p>
    <w:p w:rsidR="004C44DF" w:rsidRDefault="004C44DF"/>
    <w:p w:rsidR="004C44DF" w:rsidRDefault="004C44DF">
      <w:pPr>
        <w:rPr>
          <w:sz w:val="24"/>
          <w:szCs w:val="24"/>
        </w:rPr>
      </w:pPr>
    </w:p>
    <w:sectPr w:rsidR="004C44DF">
      <w:pgSz w:w="12240" w:h="15840"/>
      <w:pgMar w:top="1440" w:right="1440" w:bottom="1440" w:left="144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charset w:val="8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lang w:val="en-IE"/>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lang w:val="en-IE"/>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lang w:val="en-IE"/>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CE"/>
    <w:rsid w:val="00191C8E"/>
    <w:rsid w:val="003A432E"/>
    <w:rsid w:val="004673CE"/>
    <w:rsid w:val="004C44DF"/>
    <w:rsid w:val="00593994"/>
    <w:rsid w:val="00C36D64"/>
    <w:rsid w:val="00F220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60A7365-DC1E-044A-80F9-8E5BCD96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eastAsia="ar-SA"/>
    </w:rPr>
  </w:style>
  <w:style w:type="paragraph" w:styleId="Heading1">
    <w:name w:val="heading 1"/>
    <w:basedOn w:val="Normal"/>
    <w:next w:val="Normal"/>
    <w:qFormat/>
    <w:pPr>
      <w:keepNext/>
      <w:numPr>
        <w:numId w:val="1"/>
      </w:numPr>
      <w:tabs>
        <w:tab w:val="left" w:pos="0"/>
      </w:tabs>
      <w:spacing w:before="240" w:after="60"/>
      <w:outlineLvl w:val="0"/>
    </w:pPr>
    <w:rPr>
      <w:rFonts w:ascii="Cambria" w:hAnsi="Cambria" w:cs="Cambria"/>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lang w:val="en-IE"/>
    </w:rPr>
  </w:style>
  <w:style w:type="character" w:customStyle="1" w:styleId="WW8Num3z0">
    <w:name w:val="WW8Num3z0"/>
    <w:rPr>
      <w:rFonts w:ascii="Wingdings" w:hAnsi="Wingdings" w:cs="Wingdings"/>
      <w:lang w:val="en-IE"/>
    </w:rPr>
  </w:style>
  <w:style w:type="character" w:customStyle="1" w:styleId="WW8Num4z0">
    <w:name w:val="WW8Num4z0"/>
    <w:rPr>
      <w:rFonts w:ascii="Wingdings" w:hAnsi="Wingdings" w:cs="Wingdings"/>
      <w:lang w:val="en-IE"/>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4z3">
    <w:name w:val="WW8Num4z3"/>
    <w:rPr>
      <w:rFonts w:ascii="Wingdings" w:hAnsi="Wingdings" w:cs="Wingdings"/>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5z3">
    <w:name w:val="WW8Num5z3"/>
    <w:rPr>
      <w:rFonts w:ascii="Wingdings" w:hAnsi="Wingdings" w:cs="Wingdings"/>
    </w:rPr>
  </w:style>
  <w:style w:type="character" w:customStyle="1" w:styleId="WW8Num6z0">
    <w:name w:val="WW8Num6z0"/>
    <w:rPr>
      <w:rFonts w:ascii="Wingdings" w:hAnsi="Wingdings" w:cs="StarSymbol"/>
      <w:sz w:val="18"/>
      <w:szCs w:val="18"/>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6z3">
    <w:name w:val="WW8Num6z3"/>
    <w:rPr>
      <w:rFonts w:ascii="Wingdings" w:hAnsi="Wingdings" w:cs="Wingdings"/>
    </w:rPr>
  </w:style>
  <w:style w:type="character" w:customStyle="1" w:styleId="WW8Num7z0">
    <w:name w:val="WW8Num7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18"/>
      <w:szCs w:val="18"/>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WW8Num11z3">
    <w:name w:val="WW8Num11z3"/>
    <w:rPr>
      <w:rFonts w:ascii="Wingdings" w:hAnsi="Wingdings" w:cs="StarSymbol"/>
      <w:sz w:val="18"/>
      <w:szCs w:val="18"/>
    </w:rPr>
  </w:style>
  <w:style w:type="character" w:customStyle="1" w:styleId="WW8Num12z0">
    <w:name w:val="WW8Num12z0"/>
    <w:rPr>
      <w:rFonts w:ascii="Symbol" w:eastAsia="Calibri" w:hAnsi="Symbol" w:cs="Symbol" w:hint="default"/>
      <w:sz w:val="22"/>
      <w:szCs w:val="22"/>
      <w:lang w:val="en-IE"/>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sz w:val="22"/>
      <w:szCs w:val="22"/>
      <w:lang w:val="en-IE"/>
    </w:rPr>
  </w:style>
  <w:style w:type="character" w:customStyle="1" w:styleId="WW8Num13z1">
    <w:name w:val="WW8Num13z1"/>
    <w:rPr>
      <w:rFonts w:ascii="Wingdings 2" w:hAnsi="Wingdings 2" w:cs="StarSymbol"/>
      <w:sz w:val="18"/>
      <w:szCs w:val="18"/>
    </w:rPr>
  </w:style>
  <w:style w:type="character" w:customStyle="1" w:styleId="WW8Num13z2">
    <w:name w:val="WW8Num13z2"/>
    <w:rPr>
      <w:rFonts w:ascii="StarSymbol" w:hAnsi="StarSymbol" w:cs="StarSymbol"/>
      <w:sz w:val="18"/>
      <w:szCs w:val="18"/>
    </w:rPr>
  </w:style>
  <w:style w:type="character" w:customStyle="1" w:styleId="WW8Num13z3">
    <w:name w:val="WW8Num13z3"/>
    <w:rPr>
      <w:rFonts w:ascii="Wingdings" w:hAnsi="Wingdings" w:cs="Wingdings"/>
    </w:rPr>
  </w:style>
  <w:style w:type="character" w:customStyle="1" w:styleId="WW8Num14z0">
    <w:name w:val="WW8Num14z0"/>
    <w:rPr>
      <w:rFonts w:ascii="Symbol" w:hAnsi="Symbol" w:cs="Symbol" w:hint="default"/>
      <w:sz w:val="18"/>
      <w:szCs w:val="18"/>
    </w:rPr>
  </w:style>
  <w:style w:type="character" w:customStyle="1" w:styleId="WW8Num14z1">
    <w:name w:val="WW8Num14z1"/>
    <w:rPr>
      <w:rFonts w:ascii="Wingdings 2" w:hAnsi="Wingdings 2" w:cs="StarSymbol"/>
      <w:sz w:val="18"/>
      <w:szCs w:val="18"/>
    </w:rPr>
  </w:style>
  <w:style w:type="character" w:customStyle="1" w:styleId="WW8Num14z2">
    <w:name w:val="WW8Num14z2"/>
    <w:rPr>
      <w:rFonts w:ascii="StarSymbol" w:hAnsi="StarSymbol" w:cs="StarSymbol"/>
      <w:sz w:val="18"/>
      <w:szCs w:val="18"/>
    </w:rPr>
  </w:style>
  <w:style w:type="character" w:customStyle="1" w:styleId="WW8Num14z3">
    <w:name w:val="WW8Num14z3"/>
    <w:rPr>
      <w:rFonts w:ascii="Wingdings" w:hAnsi="Wingdings" w:cs="StarSymbol"/>
      <w:sz w:val="18"/>
      <w:szCs w:val="18"/>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sz w:val="22"/>
      <w:szCs w:val="22"/>
      <w:lang w:val="en-IE"/>
    </w:rPr>
  </w:style>
  <w:style w:type="character" w:customStyle="1" w:styleId="WW8Num16z1">
    <w:name w:val="WW8Num16z1"/>
    <w:rPr>
      <w:rFonts w:ascii="Wingdings 2" w:hAnsi="Wingdings 2" w:cs="StarSymbol"/>
      <w:sz w:val="18"/>
      <w:szCs w:val="18"/>
    </w:rPr>
  </w:style>
  <w:style w:type="character" w:customStyle="1" w:styleId="WW8Num16z2">
    <w:name w:val="WW8Num16z2"/>
    <w:rPr>
      <w:rFonts w:ascii="StarSymbol" w:hAnsi="StarSymbol" w:cs="StarSymbol"/>
      <w:sz w:val="18"/>
      <w:szCs w:val="18"/>
    </w:rPr>
  </w:style>
  <w:style w:type="character" w:customStyle="1" w:styleId="WW8Num16z3">
    <w:name w:val="WW8Num16z3"/>
    <w:rPr>
      <w:rFonts w:ascii="Wingdings" w:hAnsi="Wingdings" w:cs="Wingdings"/>
    </w:rPr>
  </w:style>
  <w:style w:type="character" w:customStyle="1" w:styleId="WW8Num17z0">
    <w:name w:val="WW8Num17z0"/>
    <w:rPr>
      <w:rFonts w:ascii="Symbol" w:hAnsi="Symbol" w:cs="Symbol" w:hint="default"/>
      <w:sz w:val="18"/>
      <w:szCs w:val="18"/>
    </w:rPr>
  </w:style>
  <w:style w:type="character" w:customStyle="1" w:styleId="WW8Num17z1">
    <w:name w:val="WW8Num17z1"/>
    <w:rPr>
      <w:rFonts w:ascii="Wingdings 2" w:hAnsi="Wingdings 2" w:cs="StarSymbol"/>
      <w:sz w:val="18"/>
      <w:szCs w:val="18"/>
    </w:rPr>
  </w:style>
  <w:style w:type="character" w:customStyle="1" w:styleId="WW8Num17z2">
    <w:name w:val="WW8Num17z2"/>
    <w:rPr>
      <w:rFonts w:ascii="StarSymbol" w:hAnsi="StarSymbol" w:cs="StarSymbol"/>
      <w:sz w:val="18"/>
      <w:szCs w:val="18"/>
    </w:rPr>
  </w:style>
  <w:style w:type="character" w:customStyle="1" w:styleId="WW8Num17z3">
    <w:name w:val="WW8Num17z3"/>
    <w:rPr>
      <w:rFonts w:ascii="Wingdings" w:hAnsi="Wingdings" w:cs="StarSymbol"/>
      <w:sz w:val="18"/>
      <w:szCs w:val="18"/>
    </w:rPr>
  </w:style>
  <w:style w:type="character" w:customStyle="1" w:styleId="WW8Num18z0">
    <w:name w:val="WW8Num18z0"/>
    <w:rPr>
      <w:rFonts w:ascii="Symbol" w:hAnsi="Symbol" w:cs="Symbol" w:hint="default"/>
      <w:sz w:val="22"/>
      <w:szCs w:val="22"/>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Heading1Char">
    <w:name w:val="Heading 1 Char"/>
    <w:rPr>
      <w:rFonts w:ascii="Cambria" w:eastAsia="Times New Roman" w:hAnsi="Cambria" w:cs="Times New Roman"/>
      <w:b/>
      <w:bCs/>
      <w:kern w:val="1"/>
      <w:sz w:val="32"/>
      <w:szCs w:val="32"/>
      <w:lang w:val="en-GB"/>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qFormat/>
    <w:pPr>
      <w:suppressAutoHyphens w:val="0"/>
      <w:spacing w:after="160" w:line="252" w:lineRule="auto"/>
      <w:ind w:left="720"/>
    </w:pPr>
    <w:rPr>
      <w:rFonts w:ascii="Calibri" w:eastAsia="Calibri" w:hAnsi="Calibr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patmartyn@hot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Links>
    <vt:vector size="6" baseType="variant">
      <vt:variant>
        <vt:i4>131111</vt:i4>
      </vt:variant>
      <vt:variant>
        <vt:i4>0</vt:i4>
      </vt:variant>
      <vt:variant>
        <vt:i4>0</vt:i4>
      </vt:variant>
      <vt:variant>
        <vt:i4>5</vt:i4>
      </vt:variant>
      <vt:variant>
        <vt:lpwstr>mailto:patmartyn@hotmail.com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cp:lastModifiedBy>Pat Martyn</cp:lastModifiedBy>
  <cp:revision>2</cp:revision>
  <cp:lastPrinted>2013-06-19T09:10:00Z</cp:lastPrinted>
  <dcterms:created xsi:type="dcterms:W3CDTF">2021-02-13T10:27:00Z</dcterms:created>
  <dcterms:modified xsi:type="dcterms:W3CDTF">2021-02-13T10:27:00Z</dcterms:modified>
</cp:coreProperties>
</file>